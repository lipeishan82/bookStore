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第一部分：需求分析书</w:t>
      </w:r>
    </w:p>
    <w:p>
      <w:pPr>
        <w:pStyle w:val="3"/>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1.1 引言</w:t>
      </w:r>
    </w:p>
    <w:p>
      <w:pPr>
        <w:pStyle w:val="9"/>
        <w:numPr>
          <w:ilvl w:val="2"/>
          <w:numId w:val="1"/>
        </w:numPr>
        <w:tabs>
          <w:tab w:val="left" w:pos="1379"/>
          <w:tab w:val="left" w:pos="1380"/>
        </w:tabs>
        <w:spacing w:before="220" w:after="0" w:line="240" w:lineRule="auto"/>
        <w:ind w:left="1380" w:right="0" w:hanging="1220"/>
        <w:jc w:val="left"/>
        <w:rPr>
          <w:sz w:val="44"/>
        </w:rPr>
      </w:pPr>
      <w:r>
        <w:rPr>
          <w:sz w:val="44"/>
        </w:rPr>
        <w:t>编写目的</w:t>
      </w:r>
    </w:p>
    <w:p>
      <w:pPr>
        <w:pStyle w:val="4"/>
        <w:widowControl w:val="0"/>
        <w:wordWrap/>
        <w:autoSpaceDE w:val="0"/>
        <w:autoSpaceDN w:val="0"/>
        <w:adjustRightInd/>
        <w:snapToGrid/>
        <w:spacing w:before="4" w:after="0"/>
        <w:ind w:left="0" w:leftChars="0" w:right="0" w:firstLine="0" w:firstLineChars="0"/>
        <w:jc w:val="left"/>
        <w:textAlignment w:val="auto"/>
        <w:outlineLvl w:val="9"/>
        <w:rPr>
          <w:sz w:val="23"/>
        </w:rPr>
      </w:pPr>
    </w:p>
    <w:p>
      <w:pPr>
        <w:pStyle w:val="4"/>
        <w:widowControl w:val="0"/>
        <w:tabs>
          <w:tab w:val="left" w:pos="6779"/>
        </w:tabs>
        <w:wordWrap/>
        <w:autoSpaceDE w:val="0"/>
        <w:autoSpaceDN w:val="0"/>
        <w:adjustRightInd/>
        <w:snapToGrid/>
        <w:spacing w:before="0" w:after="0" w:line="360" w:lineRule="auto"/>
        <w:ind w:left="0" w:leftChars="0" w:right="0" w:firstLine="600" w:firstLineChars="200"/>
        <w:jc w:val="left"/>
        <w:textAlignment w:val="auto"/>
        <w:outlineLvl w:val="9"/>
      </w:pPr>
      <w:r>
        <w:t>需求说明书有时候也被称为规格说明书，本规格说明描述了</w:t>
      </w:r>
      <w:r>
        <w:rPr>
          <w:rFonts w:hint="eastAsia"/>
          <w:lang w:val="en-US" w:eastAsia="zh-CN"/>
        </w:rPr>
        <w:t>第三波书店</w:t>
      </w:r>
      <w:r>
        <w:t>网站设计项目的要求，</w:t>
      </w:r>
      <w:r>
        <w:rPr>
          <w:spacing w:val="-10"/>
        </w:rPr>
        <w:t xml:space="preserve"> </w:t>
      </w:r>
      <w:r>
        <w:t>并且作为各方面沟通的依据，也为下一步工作提供基准。本说明书是整个软件</w:t>
      </w:r>
      <w:r>
        <w:rPr>
          <w:spacing w:val="-18"/>
        </w:rPr>
        <w:t>开</w:t>
      </w:r>
      <w:r>
        <w:t>发的依据，它对以后阶段的工作起指导作用。本文也是项目完成后系统验收的依据。</w:t>
      </w:r>
    </w:p>
    <w:p>
      <w:pPr>
        <w:pStyle w:val="4"/>
        <w:widowControl w:val="0"/>
        <w:tabs>
          <w:tab w:val="left" w:pos="8119"/>
        </w:tabs>
        <w:wordWrap/>
        <w:autoSpaceDE w:val="0"/>
        <w:autoSpaceDN w:val="0"/>
        <w:adjustRightInd/>
        <w:snapToGrid/>
        <w:spacing w:before="0" w:after="0" w:line="360" w:lineRule="auto"/>
        <w:ind w:left="0" w:leftChars="0" w:right="0" w:firstLine="600" w:firstLineChars="200"/>
        <w:jc w:val="left"/>
        <w:textAlignment w:val="auto"/>
        <w:outlineLvl w:val="9"/>
      </w:pPr>
      <w:r>
        <w:t>软件开发小组的每一位成员应该阅读本需求说明</w:t>
      </w:r>
      <w:r>
        <w:rPr>
          <w:rFonts w:hint="eastAsia"/>
          <w:lang w:eastAsia="zh-CN"/>
        </w:rPr>
        <w:t>，</w:t>
      </w:r>
      <w:r>
        <w:t>以明确项目最后要求完成的软件产</w:t>
      </w:r>
      <w:r>
        <w:rPr>
          <w:spacing w:val="-18"/>
        </w:rPr>
        <w:t>品</w:t>
      </w:r>
      <w:r>
        <w:t>的特点。该需求说明将作为最终产品特征评价的重要参考。</w:t>
      </w:r>
    </w:p>
    <w:p>
      <w:pPr>
        <w:pStyle w:val="9"/>
        <w:numPr>
          <w:ilvl w:val="2"/>
          <w:numId w:val="1"/>
        </w:numPr>
        <w:tabs>
          <w:tab w:val="left" w:pos="1379"/>
          <w:tab w:val="left" w:pos="1380"/>
        </w:tabs>
        <w:spacing w:before="220" w:after="0" w:line="240" w:lineRule="auto"/>
        <w:ind w:left="1380" w:right="0" w:hanging="1220"/>
        <w:jc w:val="left"/>
      </w:pPr>
      <w:r>
        <w:t>背景</w:t>
      </w:r>
    </w:p>
    <w:p>
      <w:pPr>
        <w:pStyle w:val="4"/>
        <w:widowControl w:val="0"/>
        <w:tabs>
          <w:tab w:val="left" w:pos="7099"/>
        </w:tabs>
        <w:wordWrap/>
        <w:autoSpaceDE w:val="0"/>
        <w:autoSpaceDN w:val="0"/>
        <w:adjustRightInd/>
        <w:snapToGrid/>
        <w:spacing w:before="0" w:after="0" w:line="360" w:lineRule="auto"/>
        <w:ind w:left="0" w:leftChars="0" w:right="0" w:firstLine="600" w:firstLineChars="200"/>
        <w:jc w:val="left"/>
        <w:textAlignment w:val="auto"/>
        <w:outlineLvl w:val="9"/>
      </w:pPr>
      <w:r>
        <w:t>二手图书是大学生最常购买的物品之一，很多大学生会经常光顾二手书店。可是在二手书店购书，不仅不方便，而且价格高。随着</w:t>
      </w:r>
      <w:r>
        <w:rPr>
          <w:rFonts w:ascii="Arial" w:eastAsia="Arial"/>
        </w:rPr>
        <w:t xml:space="preserve">Internet   </w:t>
      </w:r>
      <w:r>
        <w:rPr>
          <w:rFonts w:ascii="Arial" w:eastAsia="Arial"/>
          <w:spacing w:val="31"/>
        </w:rPr>
        <w:t xml:space="preserve"> </w:t>
      </w:r>
      <w:r>
        <w:t>的发展，电子商务已经被越来越多的大学生接受，</w:t>
      </w:r>
      <w:r>
        <w:rPr>
          <w:spacing w:val="-10"/>
        </w:rPr>
        <w:t xml:space="preserve"> </w:t>
      </w:r>
      <w:r>
        <w:t>于是我们打算为</w:t>
      </w:r>
      <w:r>
        <w:rPr>
          <w:rFonts w:hint="eastAsia"/>
          <w:lang w:eastAsia="zh-CN"/>
        </w:rPr>
        <w:t>西北师范大学</w:t>
      </w:r>
      <w:r>
        <w:t>的学生搭建二手书交易网站。为了方便学生，</w:t>
      </w:r>
      <w:r>
        <w:rPr>
          <w:spacing w:val="70"/>
        </w:rPr>
        <w:t xml:space="preserve"> </w:t>
      </w:r>
      <w:r>
        <w:t>我们的</w:t>
      </w:r>
      <w:r>
        <w:rPr>
          <w:spacing w:val="-18"/>
        </w:rPr>
        <w:t>网</w:t>
      </w:r>
      <w:r>
        <w:t>站采用</w:t>
      </w:r>
      <w:r>
        <w:rPr>
          <w:rFonts w:ascii="Arial" w:eastAsia="Arial"/>
        </w:rPr>
        <w:t>B2C</w:t>
      </w:r>
      <w:r>
        <w:rPr>
          <w:rFonts w:ascii="Arial" w:eastAsia="Arial"/>
          <w:spacing w:val="52"/>
        </w:rPr>
        <w:t xml:space="preserve"> </w:t>
      </w:r>
      <w:r>
        <w:t>模式</w:t>
      </w:r>
      <w:r>
        <w:rPr>
          <w:rFonts w:hint="eastAsia"/>
          <w:lang w:eastAsia="zh-CN"/>
        </w:rPr>
        <w:t>，</w:t>
      </w:r>
      <w:r>
        <w:rPr>
          <w:rFonts w:hint="eastAsia"/>
          <w:lang w:val="en-US" w:eastAsia="zh-CN"/>
        </w:rPr>
        <w:t>我们提供平台，有旧书的同学可以将自己的图书挂在网上，需要旧书的同学可以通过网站来寻找自己合适的书籍</w:t>
      </w:r>
      <w:r>
        <w:t>。</w:t>
      </w:r>
      <w:r>
        <w:rPr>
          <w:spacing w:val="-30"/>
        </w:rPr>
        <w:t xml:space="preserve"> </w:t>
      </w:r>
      <w:r>
        <w:t>我们的客户主要是</w:t>
      </w:r>
      <w:r>
        <w:rPr>
          <w:rFonts w:hint="eastAsia"/>
          <w:lang w:eastAsia="zh-CN"/>
        </w:rPr>
        <w:t>西北师范大学</w:t>
      </w:r>
      <w:r>
        <w:t>的学生，他们可以在我们的网站上方便的找到自己</w:t>
      </w:r>
      <w:r>
        <w:rPr>
          <w:spacing w:val="-18"/>
        </w:rPr>
        <w:t>所</w:t>
      </w:r>
      <w:r>
        <w:t>需图书，由我们将图书在规定的时间内配送的学生宿舍。</w:t>
      </w:r>
    </w:p>
    <w:p>
      <w:pPr>
        <w:pStyle w:val="9"/>
        <w:numPr>
          <w:ilvl w:val="2"/>
          <w:numId w:val="1"/>
        </w:numPr>
        <w:tabs>
          <w:tab w:val="left" w:pos="1379"/>
          <w:tab w:val="left" w:pos="1380"/>
        </w:tabs>
        <w:spacing w:before="182" w:after="0" w:line="240" w:lineRule="auto"/>
        <w:ind w:left="1380" w:right="0" w:hanging="1220"/>
        <w:jc w:val="left"/>
      </w:pPr>
      <w:r>
        <w:t>定义</w:t>
      </w: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rFonts w:hint="eastAsia" w:ascii="宋体" w:hAnsi="宋体" w:eastAsia="宋体" w:cs="宋体"/>
          <w:sz w:val="30"/>
          <w:szCs w:val="30"/>
          <w:lang w:val="zh-CN" w:eastAsia="zh-CN" w:bidi="zh-CN"/>
        </w:rPr>
      </w:pPr>
      <w:r>
        <w:rPr>
          <w:rFonts w:hint="eastAsia" w:ascii="宋体" w:hAnsi="宋体" w:eastAsia="宋体" w:cs="宋体"/>
          <w:sz w:val="30"/>
          <w:szCs w:val="30"/>
          <w:lang w:val="zh-CN" w:eastAsia="zh-CN" w:bidi="zh-CN"/>
        </w:rPr>
        <w:t>需求：用户解决问题或达到目标所需的条件或功能；系统或系统部件要满足合同、标准，规范或其它正式规定文档所需具有的条件或权能。</w:t>
      </w:r>
    </w:p>
    <w:p>
      <w:pPr>
        <w:pStyle w:val="9"/>
        <w:numPr>
          <w:ilvl w:val="2"/>
          <w:numId w:val="1"/>
        </w:numPr>
        <w:tabs>
          <w:tab w:val="left" w:pos="1379"/>
          <w:tab w:val="left" w:pos="1380"/>
        </w:tabs>
        <w:spacing w:before="182" w:after="0" w:line="240" w:lineRule="auto"/>
        <w:ind w:left="1380" w:right="0" w:hanging="1220"/>
        <w:jc w:val="left"/>
        <w:rPr>
          <w:sz w:val="44"/>
        </w:rPr>
      </w:pPr>
      <w:r>
        <w:rPr>
          <w:sz w:val="44"/>
        </w:rPr>
        <w:t>参考资料</w:t>
      </w:r>
    </w:p>
    <w:p>
      <w:pPr>
        <w:tabs>
          <w:tab w:val="left" w:pos="7639"/>
        </w:tabs>
        <w:spacing w:before="216"/>
        <w:ind w:left="160" w:right="0" w:firstLine="0"/>
        <w:jc w:val="left"/>
        <w:rPr>
          <w:sz w:val="36"/>
        </w:rPr>
      </w:pPr>
      <w:r>
        <w:rPr>
          <w:rFonts w:ascii="Arial" w:eastAsia="Arial"/>
          <w:sz w:val="36"/>
        </w:rPr>
        <w:t>[1][</w:t>
      </w:r>
      <w:r>
        <w:rPr>
          <w:rFonts w:ascii="Arial" w:eastAsia="Arial"/>
          <w:spacing w:val="-61"/>
          <w:sz w:val="36"/>
        </w:rPr>
        <w:t xml:space="preserve"> </w:t>
      </w:r>
      <w:r>
        <w:rPr>
          <w:spacing w:val="20"/>
          <w:sz w:val="36"/>
        </w:rPr>
        <w:t>美</w:t>
      </w:r>
      <w:r>
        <w:rPr>
          <w:rFonts w:ascii="Arial" w:eastAsia="Arial"/>
          <w:sz w:val="36"/>
        </w:rPr>
        <w:t>]</w:t>
      </w:r>
      <w:r>
        <w:rPr>
          <w:rFonts w:ascii="Arial" w:eastAsia="Arial"/>
          <w:spacing w:val="-61"/>
          <w:sz w:val="36"/>
        </w:rPr>
        <w:t xml:space="preserve"> </w:t>
      </w:r>
      <w:r>
        <w:rPr>
          <w:sz w:val="36"/>
        </w:rPr>
        <w:t>巴拉赫，</w:t>
      </w:r>
      <w:r>
        <w:rPr>
          <w:spacing w:val="-80"/>
          <w:sz w:val="36"/>
        </w:rPr>
        <w:t xml:space="preserve"> </w:t>
      </w:r>
      <w:r>
        <w:rPr>
          <w:rFonts w:ascii="Arial" w:eastAsia="Arial"/>
          <w:spacing w:val="19"/>
          <w:sz w:val="36"/>
        </w:rPr>
        <w:t>[</w:t>
      </w:r>
      <w:r>
        <w:rPr>
          <w:spacing w:val="20"/>
          <w:sz w:val="36"/>
        </w:rPr>
        <w:t>美</w:t>
      </w:r>
      <w:r>
        <w:rPr>
          <w:rFonts w:ascii="Arial" w:eastAsia="Arial"/>
          <w:spacing w:val="19"/>
          <w:sz w:val="36"/>
        </w:rPr>
        <w:t>]</w:t>
      </w:r>
      <w:r>
        <w:rPr>
          <w:sz w:val="36"/>
        </w:rPr>
        <w:t>兰宝</w:t>
      </w:r>
      <w:r>
        <w:rPr>
          <w:spacing w:val="80"/>
          <w:sz w:val="36"/>
        </w:rPr>
        <w:t xml:space="preserve"> </w:t>
      </w:r>
      <w:r>
        <w:rPr>
          <w:sz w:val="36"/>
        </w:rPr>
        <w:t>著，车皓阳，杨眉</w:t>
      </w:r>
      <w:r>
        <w:rPr>
          <w:sz w:val="36"/>
        </w:rPr>
        <w:tab/>
      </w:r>
      <w:r>
        <w:rPr>
          <w:sz w:val="36"/>
        </w:rPr>
        <w:t>译，</w:t>
      </w:r>
      <w:r>
        <w:rPr>
          <w:spacing w:val="-141"/>
          <w:sz w:val="36"/>
        </w:rPr>
        <w:t xml:space="preserve"> </w:t>
      </w:r>
      <w:r>
        <w:rPr>
          <w:rFonts w:ascii="Arial" w:eastAsia="Arial"/>
          <w:sz w:val="36"/>
        </w:rPr>
        <w:t>UML</w:t>
      </w:r>
      <w:r>
        <w:rPr>
          <w:rFonts w:ascii="Arial" w:eastAsia="Arial"/>
          <w:spacing w:val="20"/>
          <w:sz w:val="36"/>
        </w:rPr>
        <w:t xml:space="preserve"> </w:t>
      </w:r>
      <w:r>
        <w:rPr>
          <w:sz w:val="36"/>
        </w:rPr>
        <w:t>面向对象建模与设计（第</w:t>
      </w:r>
    </w:p>
    <w:p>
      <w:pPr>
        <w:pStyle w:val="12"/>
        <w:numPr>
          <w:ilvl w:val="0"/>
          <w:numId w:val="1"/>
        </w:numPr>
        <w:tabs>
          <w:tab w:val="left" w:pos="440"/>
          <w:tab w:val="left" w:pos="5659"/>
        </w:tabs>
        <w:spacing w:before="39" w:after="0" w:line="240" w:lineRule="auto"/>
        <w:ind w:left="440" w:right="0" w:hanging="280"/>
        <w:jc w:val="left"/>
        <w:rPr>
          <w:rFonts w:ascii="Arial" w:eastAsia="Arial"/>
          <w:sz w:val="36"/>
        </w:rPr>
      </w:pPr>
      <w:r>
        <w:rPr>
          <w:sz w:val="36"/>
        </w:rPr>
        <w:t>版</w:t>
      </w:r>
      <w:r>
        <w:rPr>
          <w:spacing w:val="-70"/>
          <w:sz w:val="36"/>
        </w:rPr>
        <w:t>），</w:t>
      </w:r>
      <w:r>
        <w:rPr>
          <w:sz w:val="36"/>
        </w:rPr>
        <w:t>北京，人民邮电出版社，</w:t>
      </w:r>
      <w:r>
        <w:rPr>
          <w:sz w:val="36"/>
        </w:rPr>
        <w:tab/>
      </w:r>
      <w:r>
        <w:rPr>
          <w:rFonts w:ascii="Arial" w:eastAsia="Arial"/>
          <w:sz w:val="36"/>
        </w:rPr>
        <w:t>2006</w:t>
      </w:r>
    </w:p>
    <w:p>
      <w:pPr>
        <w:tabs>
          <w:tab w:val="left" w:pos="2619"/>
        </w:tabs>
        <w:spacing w:before="39" w:line="249" w:lineRule="auto"/>
        <w:ind w:left="160" w:right="319" w:firstLine="0"/>
        <w:jc w:val="left"/>
        <w:rPr>
          <w:rFonts w:ascii="Arial" w:eastAsia="Arial"/>
          <w:sz w:val="36"/>
        </w:rPr>
      </w:pPr>
      <w:r>
        <w:rPr>
          <w:rFonts w:ascii="Arial" w:eastAsia="Arial"/>
          <w:sz w:val="36"/>
        </w:rPr>
        <w:t>[7][</w:t>
      </w:r>
      <w:r>
        <w:rPr>
          <w:rFonts w:ascii="Arial" w:eastAsia="Arial"/>
          <w:spacing w:val="-21"/>
          <w:sz w:val="36"/>
        </w:rPr>
        <w:t xml:space="preserve"> </w:t>
      </w:r>
      <w:r>
        <w:rPr>
          <w:spacing w:val="40"/>
          <w:sz w:val="36"/>
        </w:rPr>
        <w:t>美</w:t>
      </w:r>
      <w:r>
        <w:rPr>
          <w:rFonts w:ascii="Arial" w:eastAsia="Arial"/>
          <w:spacing w:val="19"/>
          <w:sz w:val="36"/>
        </w:rPr>
        <w:t>]</w:t>
      </w:r>
      <w:r>
        <w:rPr>
          <w:sz w:val="36"/>
        </w:rPr>
        <w:t>詹姆士</w:t>
      </w:r>
      <w:r>
        <w:rPr>
          <w:sz w:val="36"/>
        </w:rPr>
        <w:tab/>
      </w:r>
      <w:r>
        <w:rPr>
          <w:sz w:val="36"/>
        </w:rPr>
        <w:t>著，郭海</w:t>
      </w:r>
      <w:r>
        <w:rPr>
          <w:spacing w:val="80"/>
          <w:sz w:val="36"/>
        </w:rPr>
        <w:t xml:space="preserve"> </w:t>
      </w:r>
      <w:r>
        <w:rPr>
          <w:sz w:val="36"/>
        </w:rPr>
        <w:t>郭涛</w:t>
      </w:r>
      <w:r>
        <w:rPr>
          <w:spacing w:val="80"/>
          <w:sz w:val="36"/>
        </w:rPr>
        <w:t xml:space="preserve"> </w:t>
      </w:r>
      <w:r>
        <w:rPr>
          <w:sz w:val="36"/>
        </w:rPr>
        <w:t>译，编程之道（中英文对照）</w:t>
      </w:r>
      <w:r>
        <w:rPr>
          <w:spacing w:val="-80"/>
          <w:sz w:val="36"/>
        </w:rPr>
        <w:t xml:space="preserve"> </w:t>
      </w:r>
      <w:r>
        <w:rPr>
          <w:sz w:val="36"/>
        </w:rPr>
        <w:t>，北京，电子工业</w:t>
      </w:r>
      <w:r>
        <w:rPr>
          <w:spacing w:val="-18"/>
          <w:sz w:val="36"/>
        </w:rPr>
        <w:t>出</w:t>
      </w:r>
      <w:r>
        <w:rPr>
          <w:sz w:val="36"/>
        </w:rPr>
        <w:t>版社，</w:t>
      </w:r>
      <w:r>
        <w:rPr>
          <w:spacing w:val="-101"/>
          <w:sz w:val="36"/>
        </w:rPr>
        <w:t xml:space="preserve"> </w:t>
      </w:r>
      <w:r>
        <w:rPr>
          <w:rFonts w:ascii="Arial" w:eastAsia="Arial"/>
          <w:sz w:val="36"/>
        </w:rPr>
        <w:t>2006</w:t>
      </w:r>
    </w:p>
    <w:p>
      <w:pPr>
        <w:pStyle w:val="3"/>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1.2 任务概述</w:t>
      </w:r>
    </w:p>
    <w:p>
      <w:pPr>
        <w:pStyle w:val="9"/>
        <w:numPr>
          <w:ilvl w:val="2"/>
          <w:numId w:val="2"/>
        </w:numPr>
        <w:tabs>
          <w:tab w:val="left" w:pos="1379"/>
          <w:tab w:val="left" w:pos="1380"/>
        </w:tabs>
        <w:spacing w:before="258" w:after="0" w:line="240" w:lineRule="auto"/>
        <w:ind w:left="1380" w:right="0" w:hanging="1220"/>
        <w:jc w:val="left"/>
        <w:rPr>
          <w:sz w:val="44"/>
        </w:rPr>
      </w:pPr>
      <w:r>
        <w:rPr>
          <w:sz w:val="44"/>
        </w:rPr>
        <w:t>产品描述</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rPr>
          <w:rFonts w:hint="eastAsia"/>
          <w:lang w:val="en-US" w:eastAsia="zh-CN"/>
        </w:rPr>
        <w:t>第三波书店</w:t>
      </w:r>
      <w:r>
        <w:t>购物网站的构建是为了方便</w:t>
      </w:r>
      <w:r>
        <w:rPr>
          <w:rFonts w:hint="eastAsia"/>
          <w:lang w:val="en-US" w:eastAsia="zh-CN"/>
        </w:rPr>
        <w:t>西北师范</w:t>
      </w:r>
      <w:r>
        <w:t>大学的学生购买二手图书，并实现自身盈利。产品的主要用户是</w:t>
      </w:r>
      <w:r>
        <w:rPr>
          <w:rFonts w:hint="eastAsia"/>
          <w:lang w:eastAsia="zh-CN"/>
        </w:rPr>
        <w:t>西北师范大学</w:t>
      </w:r>
      <w:r>
        <w:t>的在校学生。</w:t>
      </w:r>
    </w:p>
    <w:p>
      <w:pPr>
        <w:pStyle w:val="9"/>
        <w:numPr>
          <w:ilvl w:val="2"/>
          <w:numId w:val="2"/>
        </w:numPr>
        <w:tabs>
          <w:tab w:val="left" w:pos="1379"/>
          <w:tab w:val="left" w:pos="1380"/>
        </w:tabs>
        <w:spacing w:before="258" w:after="0" w:line="240" w:lineRule="auto"/>
        <w:ind w:left="1380" w:right="0" w:hanging="1220"/>
        <w:jc w:val="left"/>
      </w:pPr>
      <w:r>
        <w:t>产品功能</w:t>
      </w:r>
    </w:p>
    <w:p>
      <w:pPr>
        <w:pStyle w:val="4"/>
        <w:widowControl w:val="0"/>
        <w:tabs>
          <w:tab w:val="left" w:pos="4739"/>
        </w:tabs>
        <w:wordWrap/>
        <w:autoSpaceDE w:val="0"/>
        <w:autoSpaceDN w:val="0"/>
        <w:adjustRightInd/>
        <w:snapToGrid/>
        <w:spacing w:before="0" w:after="0" w:line="360" w:lineRule="auto"/>
        <w:ind w:left="0" w:leftChars="0" w:right="0" w:firstLine="113" w:firstLineChars="0"/>
        <w:jc w:val="left"/>
        <w:textAlignment w:val="auto"/>
        <w:outlineLvl w:val="9"/>
      </w:pPr>
      <w:r>
        <w:rPr>
          <w:rFonts w:hint="eastAsia"/>
          <w:lang w:eastAsia="zh-CN"/>
        </w:rPr>
        <w:t>第三波书店</w:t>
      </w:r>
      <w:r>
        <w:t>购物网站基于</w:t>
      </w:r>
      <w:r>
        <w:rPr>
          <w:rFonts w:ascii="Arial" w:eastAsia="Arial"/>
        </w:rPr>
        <w:t>B/S</w:t>
      </w:r>
      <w:r>
        <w:rPr>
          <w:rFonts w:ascii="Arial" w:eastAsia="Arial"/>
          <w:spacing w:val="73"/>
        </w:rPr>
        <w:t xml:space="preserve"> </w:t>
      </w:r>
      <w:r>
        <w:t>架构，通过浏览器页面的形式为用户提供浏览与操作</w:t>
      </w:r>
      <w:r>
        <w:rPr>
          <w:spacing w:val="-18"/>
        </w:rPr>
        <w:t>接</w:t>
      </w:r>
      <w:r>
        <w:t>口，并提供以下功能：</w:t>
      </w:r>
    </w:p>
    <w:p>
      <w:pPr>
        <w:pStyle w:val="4"/>
        <w:spacing w:before="22"/>
        <w:ind w:left="840"/>
      </w:pPr>
      <w:r>
        <w:rPr>
          <w:rFonts w:ascii="Arial" w:eastAsia="Arial"/>
          <w:spacing w:val="-7"/>
        </w:rPr>
        <w:t>1</w:t>
      </w:r>
      <w:r>
        <w:t>、网站首页提供网站资本信息，并可以进行图书的搜索。</w:t>
      </w:r>
    </w:p>
    <w:p>
      <w:pPr>
        <w:pStyle w:val="4"/>
        <w:spacing w:before="116"/>
        <w:ind w:left="840"/>
      </w:pPr>
      <w:r>
        <w:rPr>
          <w:rFonts w:ascii="Arial" w:eastAsia="Arial"/>
          <w:spacing w:val="-7"/>
        </w:rPr>
        <w:t>2</w:t>
      </w:r>
      <w:r>
        <w:t>、用户可以根据图书分类或所属专业分离浏览图书信息。</w:t>
      </w:r>
    </w:p>
    <w:p>
      <w:pPr>
        <w:pStyle w:val="4"/>
        <w:spacing w:before="115"/>
        <w:ind w:left="840"/>
      </w:pPr>
      <w:r>
        <w:rPr>
          <w:rFonts w:ascii="Arial" w:eastAsia="Arial"/>
          <w:spacing w:val="-7"/>
        </w:rPr>
        <w:t>3</w:t>
      </w:r>
      <w:r>
        <w:t>、</w:t>
      </w:r>
      <w:r>
        <w:rPr>
          <w:rFonts w:hint="eastAsia"/>
          <w:lang w:eastAsia="zh-CN"/>
        </w:rPr>
        <w:t>西北师范大学</w:t>
      </w:r>
      <w:r>
        <w:t>的学生可以注册为用户，并录入个人基本信息。</w:t>
      </w:r>
    </w:p>
    <w:p>
      <w:pPr>
        <w:pStyle w:val="4"/>
        <w:spacing w:before="116"/>
        <w:ind w:left="840"/>
      </w:pPr>
      <w:r>
        <w:rPr>
          <w:rFonts w:ascii="Arial" w:eastAsia="Arial"/>
          <w:spacing w:val="-7"/>
        </w:rPr>
        <w:t>4</w:t>
      </w:r>
      <w:r>
        <w:t>、注册用户登录后可以将商品添加到购物车，并提交订单。</w:t>
      </w:r>
    </w:p>
    <w:p>
      <w:pPr>
        <w:spacing w:after="0"/>
        <w:sectPr>
          <w:type w:val="continuous"/>
          <w:pgSz w:w="19120" w:h="27060"/>
          <w:pgMar w:top="2480" w:right="2760" w:bottom="280" w:left="2720" w:header="720" w:footer="720" w:gutter="0"/>
          <w:cols w:space="720" w:num="1"/>
        </w:sectPr>
      </w:pPr>
    </w:p>
    <w:p>
      <w:pPr>
        <w:pStyle w:val="4"/>
        <w:spacing w:before="60"/>
        <w:ind w:left="840"/>
      </w:pPr>
      <w:r>
        <w:rPr>
          <w:rFonts w:ascii="Arial" w:eastAsia="Arial"/>
        </w:rPr>
        <w:t>5</w:t>
      </w:r>
      <w:r>
        <w:t>、管理员登录后可以对商品信息进行增、删、改、查。</w:t>
      </w:r>
    </w:p>
    <w:p>
      <w:pPr>
        <w:pStyle w:val="4"/>
        <w:spacing w:before="115"/>
        <w:ind w:left="840"/>
      </w:pPr>
      <w:r>
        <w:rPr>
          <w:rFonts w:ascii="Arial" w:eastAsia="Arial"/>
        </w:rPr>
        <w:t>6</w:t>
      </w:r>
      <w:r>
        <w:t>、系统根据用户个人信息和浏览记录为用户提供个性化推荐。</w:t>
      </w:r>
    </w:p>
    <w:p>
      <w:pPr>
        <w:pStyle w:val="9"/>
        <w:numPr>
          <w:ilvl w:val="2"/>
          <w:numId w:val="2"/>
        </w:numPr>
        <w:tabs>
          <w:tab w:val="left" w:pos="1379"/>
          <w:tab w:val="left" w:pos="1380"/>
        </w:tabs>
        <w:spacing w:before="296" w:after="0" w:line="240" w:lineRule="auto"/>
        <w:ind w:left="1380" w:right="0" w:hanging="1220"/>
        <w:jc w:val="left"/>
      </w:pPr>
      <w:r>
        <w:t>用户特点</w:t>
      </w:r>
    </w:p>
    <w:p>
      <w:pPr>
        <w:pStyle w:val="4"/>
        <w:widowControl w:val="0"/>
        <w:tabs>
          <w:tab w:val="left" w:pos="5479"/>
          <w:tab w:val="left" w:pos="11839"/>
        </w:tabs>
        <w:wordWrap/>
        <w:autoSpaceDE w:val="0"/>
        <w:autoSpaceDN w:val="0"/>
        <w:adjustRightInd/>
        <w:snapToGrid/>
        <w:spacing w:before="0" w:after="0" w:line="360" w:lineRule="auto"/>
        <w:ind w:left="0" w:leftChars="0" w:right="0" w:firstLine="600" w:firstLineChars="200"/>
        <w:jc w:val="left"/>
        <w:textAlignment w:val="auto"/>
        <w:outlineLvl w:val="9"/>
      </w:pPr>
      <w:r>
        <w:t>用户主要为</w:t>
      </w:r>
      <w:r>
        <w:rPr>
          <w:rFonts w:hint="eastAsia"/>
          <w:lang w:eastAsia="zh-CN"/>
        </w:rPr>
        <w:t>西北师范大学</w:t>
      </w:r>
      <w:r>
        <w:t>在校学生，</w:t>
      </w:r>
      <w:r>
        <w:tab/>
      </w:r>
      <w:r>
        <w:t>用户界面要符合</w:t>
      </w:r>
      <w:r>
        <w:rPr>
          <w:rFonts w:hint="eastAsia"/>
          <w:lang w:eastAsia="zh-CN"/>
        </w:rPr>
        <w:t>西北师范大学</w:t>
      </w:r>
      <w:r>
        <w:t>的大学生的风格。</w:t>
      </w:r>
      <w:r>
        <w:tab/>
      </w:r>
      <w:r>
        <w:t>用户具有</w:t>
      </w:r>
      <w:r>
        <w:rPr>
          <w:spacing w:val="-18"/>
        </w:rPr>
        <w:t>较</w:t>
      </w:r>
      <w:r>
        <w:t>高文化水平，但多为非计算机专业人员，系统在设计时要考虑这一因素。</w:t>
      </w:r>
    </w:p>
    <w:p>
      <w:pPr>
        <w:pStyle w:val="4"/>
        <w:widowControl w:val="0"/>
        <w:tabs>
          <w:tab w:val="right" w:pos="13487"/>
        </w:tabs>
        <w:wordWrap/>
        <w:autoSpaceDE w:val="0"/>
        <w:autoSpaceDN w:val="0"/>
        <w:adjustRightInd/>
        <w:snapToGrid/>
        <w:spacing w:before="0" w:after="0" w:line="360" w:lineRule="auto"/>
        <w:ind w:left="0" w:leftChars="0" w:right="0" w:firstLine="600" w:firstLineChars="200"/>
        <w:jc w:val="left"/>
        <w:textAlignment w:val="auto"/>
        <w:outlineLvl w:val="9"/>
      </w:pPr>
      <w:r>
        <w:t>根据业务的频繁程度，稳定运行的系统每天接受的操作（点击）数量应该在</w:t>
      </w:r>
      <w:r>
        <w:rPr>
          <w:rFonts w:ascii="Arial" w:eastAsia="Arial"/>
        </w:rPr>
        <w:t>100-1000</w:t>
      </w:r>
      <w:r>
        <w:t>次，对于超过</w:t>
      </w:r>
      <w:r>
        <w:tab/>
      </w:r>
      <w:r>
        <w:rPr>
          <w:rFonts w:ascii="Arial" w:eastAsia="Arial"/>
        </w:rPr>
        <w:t>1000</w:t>
      </w:r>
      <w:r>
        <w:rPr>
          <w:rFonts w:ascii="Arial" w:eastAsia="Arial"/>
          <w:spacing w:val="26"/>
        </w:rPr>
        <w:t xml:space="preserve"> </w:t>
      </w:r>
      <w:r>
        <w:t>次的负荷，应该采用增加服务器和硬件性能、版本升级的方法来解决</w:t>
      </w:r>
      <w:r>
        <w:rPr>
          <w:spacing w:val="-15"/>
        </w:rPr>
        <w:t>。</w:t>
      </w:r>
      <w:r>
        <w:t>用户对页面的友好性、简单清晰和易操作性，有一定的要求。</w:t>
      </w:r>
    </w:p>
    <w:p>
      <w:pPr>
        <w:pStyle w:val="4"/>
        <w:widowControl w:val="0"/>
        <w:tabs>
          <w:tab w:val="left" w:pos="5659"/>
        </w:tabs>
        <w:wordWrap/>
        <w:autoSpaceDE w:val="0"/>
        <w:autoSpaceDN w:val="0"/>
        <w:adjustRightInd/>
        <w:snapToGrid/>
        <w:spacing w:before="0" w:after="0" w:line="360" w:lineRule="auto"/>
        <w:ind w:left="0" w:leftChars="0" w:right="0" w:firstLine="600" w:firstLineChars="200"/>
        <w:jc w:val="left"/>
        <w:textAlignment w:val="auto"/>
        <w:outlineLvl w:val="9"/>
      </w:pPr>
      <w:r>
        <w:t>这些特点决定了本系统应该采用</w:t>
      </w:r>
      <w:r>
        <w:rPr>
          <w:rFonts w:ascii="Arial" w:eastAsia="Arial"/>
        </w:rPr>
        <w:t>B/S</w:t>
      </w:r>
      <w:r>
        <w:rPr>
          <w:rFonts w:ascii="Arial" w:eastAsia="Arial"/>
          <w:spacing w:val="-27"/>
        </w:rPr>
        <w:t xml:space="preserve"> </w:t>
      </w:r>
      <w:r>
        <w:t>结构来进行开发。</w:t>
      </w:r>
    </w:p>
    <w:p>
      <w:pPr>
        <w:pStyle w:val="4"/>
        <w:spacing w:before="2"/>
        <w:rPr>
          <w:sz w:val="26"/>
        </w:rPr>
      </w:pPr>
    </w:p>
    <w:p>
      <w:pPr>
        <w:pStyle w:val="9"/>
        <w:numPr>
          <w:ilvl w:val="2"/>
          <w:numId w:val="2"/>
        </w:numPr>
        <w:tabs>
          <w:tab w:val="left" w:pos="1379"/>
          <w:tab w:val="left" w:pos="1380"/>
        </w:tabs>
        <w:spacing w:before="1" w:after="0" w:line="240" w:lineRule="auto"/>
        <w:ind w:left="1380" w:right="0" w:hanging="1220"/>
        <w:jc w:val="left"/>
      </w:pPr>
      <w:r>
        <w:t>运行环境</w:t>
      </w:r>
    </w:p>
    <w:p>
      <w:pPr>
        <w:pStyle w:val="4"/>
        <w:tabs>
          <w:tab w:val="left" w:pos="3059"/>
        </w:tabs>
        <w:spacing w:before="256"/>
        <w:ind w:left="840"/>
        <w:rPr>
          <w:rFonts w:ascii="Arial" w:eastAsia="Arial"/>
        </w:rPr>
      </w:pPr>
      <w:r>
        <w:rPr>
          <w:rFonts w:ascii="Arial" w:eastAsia="Arial"/>
          <w:spacing w:val="-21"/>
        </w:rPr>
        <w:t>A</w:t>
      </w:r>
      <w:r>
        <w:t>、操作系统：</w:t>
      </w:r>
      <w:r>
        <w:tab/>
      </w:r>
      <w:r>
        <w:rPr>
          <w:rFonts w:hint="eastAsia" w:ascii="Arial"/>
          <w:lang w:val="en-US" w:eastAsia="zh-CN"/>
        </w:rPr>
        <w:t>Windows7以上所有系统</w:t>
      </w:r>
    </w:p>
    <w:p>
      <w:pPr>
        <w:pStyle w:val="4"/>
        <w:spacing w:before="135"/>
        <w:ind w:left="840"/>
        <w:rPr>
          <w:rFonts w:ascii="Arial" w:eastAsia="Arial"/>
        </w:rPr>
      </w:pPr>
      <w:r>
        <w:rPr>
          <w:rFonts w:ascii="Arial" w:eastAsia="Arial"/>
          <w:spacing w:val="-21"/>
        </w:rPr>
        <w:t>B</w:t>
      </w:r>
      <w:r>
        <w:rPr>
          <w:spacing w:val="40"/>
        </w:rPr>
        <w:t>、</w:t>
      </w:r>
      <w:r>
        <w:rPr>
          <w:rFonts w:ascii="Arial" w:eastAsia="Arial"/>
        </w:rPr>
        <w:t>Tomcat8</w:t>
      </w:r>
    </w:p>
    <w:p>
      <w:pPr>
        <w:pStyle w:val="4"/>
        <w:spacing w:before="96"/>
        <w:ind w:left="840"/>
        <w:rPr>
          <w:rFonts w:ascii="Arial" w:eastAsia="Arial"/>
        </w:rPr>
      </w:pPr>
      <w:r>
        <w:rPr>
          <w:rFonts w:ascii="Arial" w:eastAsia="Arial"/>
          <w:spacing w:val="-57"/>
        </w:rPr>
        <w:t>C</w:t>
      </w:r>
      <w:r>
        <w:rPr>
          <w:spacing w:val="40"/>
        </w:rPr>
        <w:t>、</w:t>
      </w:r>
      <w:r>
        <w:rPr>
          <w:rFonts w:ascii="Arial" w:eastAsia="Arial"/>
        </w:rPr>
        <w:t>Mysql5</w:t>
      </w:r>
    </w:p>
    <w:p>
      <w:pPr>
        <w:pStyle w:val="4"/>
        <w:rPr>
          <w:sz w:val="32"/>
        </w:rPr>
      </w:pPr>
    </w:p>
    <w:p>
      <w:pPr>
        <w:pStyle w:val="8"/>
        <w:numPr>
          <w:ilvl w:val="1"/>
          <w:numId w:val="3"/>
        </w:numPr>
        <w:tabs>
          <w:tab w:val="left" w:pos="1059"/>
          <w:tab w:val="left" w:pos="1060"/>
        </w:tabs>
        <w:spacing w:before="0" w:after="0" w:line="240" w:lineRule="auto"/>
        <w:ind w:left="1060" w:right="0" w:hanging="900"/>
        <w:jc w:val="left"/>
      </w:pPr>
      <w:r>
        <w:t>功能需求</w:t>
      </w:r>
    </w:p>
    <w:p>
      <w:pPr>
        <w:pStyle w:val="9"/>
        <w:numPr>
          <w:ilvl w:val="2"/>
          <w:numId w:val="3"/>
        </w:numPr>
        <w:tabs>
          <w:tab w:val="left" w:pos="1379"/>
          <w:tab w:val="left" w:pos="1380"/>
        </w:tabs>
        <w:spacing w:before="431" w:after="0" w:line="240" w:lineRule="auto"/>
        <w:ind w:left="1380" w:right="0" w:hanging="1220"/>
        <w:jc w:val="left"/>
      </w:pPr>
      <w:r>
        <w:t>功能划分</w:t>
      </w:r>
    </w:p>
    <w:p>
      <w:pPr>
        <w:spacing w:before="19"/>
        <w:ind w:left="160" w:right="0" w:firstLine="0"/>
        <w:jc w:val="left"/>
        <w:rPr>
          <w:sz w:val="36"/>
        </w:rPr>
      </w:pPr>
      <w:r>
        <w:rPr>
          <w:sz w:val="36"/>
        </w:rPr>
        <w:t>（一）前台实现功能</w:t>
      </w:r>
    </w:p>
    <w:p>
      <w:pPr>
        <w:spacing w:before="59"/>
        <w:ind w:left="940" w:right="0" w:firstLine="0"/>
        <w:jc w:val="left"/>
        <w:rPr>
          <w:sz w:val="36"/>
        </w:rPr>
      </w:pPr>
      <w:r>
        <w:rPr>
          <w:rFonts w:ascii="Arial" w:eastAsia="Arial"/>
          <w:sz w:val="36"/>
        </w:rPr>
        <w:t>1</w:t>
      </w:r>
      <w:r>
        <w:rPr>
          <w:sz w:val="36"/>
        </w:rPr>
        <w:t>、用户注册与用户资料修改</w:t>
      </w:r>
    </w:p>
    <w:p>
      <w:pPr>
        <w:spacing w:before="38"/>
        <w:ind w:left="940" w:right="0" w:firstLine="0"/>
        <w:jc w:val="left"/>
        <w:rPr>
          <w:sz w:val="36"/>
        </w:rPr>
      </w:pPr>
      <w:r>
        <w:rPr>
          <w:rFonts w:ascii="Arial" w:eastAsia="Arial"/>
          <w:sz w:val="36"/>
        </w:rPr>
        <w:t>2</w:t>
      </w:r>
      <w:r>
        <w:rPr>
          <w:sz w:val="36"/>
        </w:rPr>
        <w:t>、书籍分类搜索</w:t>
      </w:r>
    </w:p>
    <w:p>
      <w:pPr>
        <w:spacing w:before="39"/>
        <w:ind w:left="940" w:right="0" w:firstLine="0"/>
        <w:jc w:val="left"/>
        <w:rPr>
          <w:sz w:val="36"/>
        </w:rPr>
      </w:pPr>
      <w:r>
        <w:rPr>
          <w:rFonts w:ascii="Arial" w:eastAsia="Arial"/>
          <w:spacing w:val="19"/>
          <w:sz w:val="36"/>
        </w:rPr>
        <w:t>3</w:t>
      </w:r>
      <w:r>
        <w:rPr>
          <w:sz w:val="36"/>
        </w:rPr>
        <w:t>、个性化推荐</w:t>
      </w:r>
    </w:p>
    <w:p>
      <w:pPr>
        <w:spacing w:before="39"/>
        <w:ind w:left="940" w:right="0" w:firstLine="0"/>
        <w:jc w:val="left"/>
        <w:rPr>
          <w:sz w:val="36"/>
        </w:rPr>
      </w:pPr>
      <w:r>
        <w:rPr>
          <w:rFonts w:ascii="Arial" w:eastAsia="Arial"/>
          <w:spacing w:val="19"/>
          <w:sz w:val="36"/>
        </w:rPr>
        <w:t>4</w:t>
      </w:r>
      <w:r>
        <w:rPr>
          <w:sz w:val="36"/>
        </w:rPr>
        <w:t>、购物车功能</w:t>
      </w:r>
    </w:p>
    <w:p>
      <w:pPr>
        <w:spacing w:before="39"/>
        <w:ind w:left="940" w:right="0" w:firstLine="0"/>
        <w:jc w:val="left"/>
        <w:rPr>
          <w:sz w:val="36"/>
        </w:rPr>
      </w:pPr>
      <w:r>
        <w:rPr>
          <w:rFonts w:ascii="Arial" w:eastAsia="Arial"/>
          <w:spacing w:val="19"/>
          <w:sz w:val="36"/>
        </w:rPr>
        <w:t>5</w:t>
      </w:r>
      <w:r>
        <w:rPr>
          <w:sz w:val="36"/>
        </w:rPr>
        <w:t>、提交订单</w:t>
      </w:r>
    </w:p>
    <w:p>
      <w:pPr>
        <w:spacing w:before="58"/>
        <w:ind w:left="940" w:right="0" w:firstLine="0"/>
        <w:jc w:val="left"/>
        <w:rPr>
          <w:sz w:val="36"/>
        </w:rPr>
      </w:pPr>
      <w:r>
        <w:rPr>
          <w:rFonts w:ascii="Arial" w:eastAsia="Arial"/>
          <w:spacing w:val="19"/>
          <w:sz w:val="36"/>
        </w:rPr>
        <w:t>6</w:t>
      </w:r>
      <w:r>
        <w:rPr>
          <w:sz w:val="36"/>
        </w:rPr>
        <w:t>、订单查询</w:t>
      </w:r>
    </w:p>
    <w:p>
      <w:pPr>
        <w:spacing w:before="19"/>
        <w:ind w:left="160" w:right="0" w:firstLine="0"/>
        <w:jc w:val="left"/>
        <w:rPr>
          <w:sz w:val="36"/>
        </w:rPr>
      </w:pPr>
      <w:r>
        <w:rPr>
          <w:sz w:val="36"/>
        </w:rPr>
        <w:t>（二）后台管理实现功能</w:t>
      </w:r>
    </w:p>
    <w:p>
      <w:pPr>
        <w:spacing w:before="39"/>
        <w:ind w:left="940" w:right="0" w:firstLine="0"/>
        <w:jc w:val="left"/>
        <w:rPr>
          <w:sz w:val="36"/>
        </w:rPr>
      </w:pPr>
      <w:r>
        <w:rPr>
          <w:rFonts w:ascii="Arial" w:eastAsia="Arial"/>
          <w:sz w:val="36"/>
        </w:rPr>
        <w:t>1</w:t>
      </w:r>
      <w:r>
        <w:rPr>
          <w:sz w:val="36"/>
        </w:rPr>
        <w:t>、用户注册信息管理</w:t>
      </w:r>
    </w:p>
    <w:p>
      <w:pPr>
        <w:spacing w:before="59"/>
        <w:ind w:left="940" w:right="0" w:firstLine="0"/>
        <w:jc w:val="left"/>
        <w:rPr>
          <w:sz w:val="36"/>
        </w:rPr>
      </w:pPr>
      <w:r>
        <w:rPr>
          <w:rFonts w:ascii="Arial" w:eastAsia="Arial"/>
          <w:spacing w:val="19"/>
          <w:sz w:val="36"/>
        </w:rPr>
        <w:t>2</w:t>
      </w:r>
      <w:r>
        <w:rPr>
          <w:sz w:val="36"/>
        </w:rPr>
        <w:t>、订单管理功能</w:t>
      </w:r>
    </w:p>
    <w:p>
      <w:pPr>
        <w:spacing w:before="38"/>
        <w:ind w:left="940" w:right="0" w:firstLine="0"/>
        <w:jc w:val="left"/>
        <w:rPr>
          <w:sz w:val="36"/>
        </w:rPr>
      </w:pPr>
      <w:r>
        <w:rPr>
          <w:rFonts w:ascii="Arial" w:eastAsia="Arial"/>
          <w:spacing w:val="19"/>
          <w:sz w:val="36"/>
        </w:rPr>
        <w:t>3</w:t>
      </w:r>
      <w:r>
        <w:rPr>
          <w:sz w:val="36"/>
        </w:rPr>
        <w:t>、书籍信息管理</w:t>
      </w:r>
    </w:p>
    <w:p>
      <w:pPr>
        <w:spacing w:before="39"/>
        <w:ind w:left="940" w:right="0" w:firstLine="0"/>
        <w:jc w:val="left"/>
        <w:rPr>
          <w:sz w:val="36"/>
        </w:rPr>
      </w:pPr>
      <w:r>
        <w:rPr>
          <w:rFonts w:ascii="Arial" w:eastAsia="Arial"/>
          <w:spacing w:val="19"/>
          <w:sz w:val="36"/>
        </w:rPr>
        <w:t>4</w:t>
      </w:r>
      <w:r>
        <w:rPr>
          <w:sz w:val="36"/>
        </w:rPr>
        <w:t>、邮件系统管理</w:t>
      </w:r>
    </w:p>
    <w:p>
      <w:pPr>
        <w:pStyle w:val="9"/>
        <w:numPr>
          <w:ilvl w:val="2"/>
          <w:numId w:val="3"/>
        </w:numPr>
        <w:tabs>
          <w:tab w:val="left" w:pos="1379"/>
          <w:tab w:val="left" w:pos="1380"/>
        </w:tabs>
        <w:spacing w:before="431" w:after="0" w:line="240" w:lineRule="auto"/>
        <w:ind w:left="1380" w:right="0" w:hanging="1220"/>
        <w:jc w:val="left"/>
        <w:rPr>
          <w:sz w:val="44"/>
        </w:rPr>
      </w:pPr>
      <w:r>
        <w:rPr>
          <w:sz w:val="44"/>
        </w:rPr>
        <w:t>功能描述</w:t>
      </w:r>
    </w:p>
    <w:p>
      <w:pPr>
        <w:spacing w:after="0" w:line="240" w:lineRule="auto"/>
        <w:jc w:val="left"/>
        <w:rPr>
          <w:sz w:val="44"/>
        </w:rPr>
        <w:sectPr>
          <w:pgSz w:w="19120" w:h="27060"/>
          <w:pgMar w:top="2380" w:right="2760" w:bottom="280" w:left="2720" w:header="720" w:footer="720" w:gutter="0"/>
          <w:cols w:space="720" w:num="1"/>
        </w:sectPr>
      </w:pPr>
    </w:p>
    <w:p>
      <w:pPr>
        <w:pStyle w:val="12"/>
        <w:numPr>
          <w:ilvl w:val="3"/>
          <w:numId w:val="3"/>
        </w:numPr>
        <w:tabs>
          <w:tab w:val="left" w:pos="1640"/>
        </w:tabs>
        <w:spacing w:before="40" w:after="0" w:line="240" w:lineRule="auto"/>
        <w:ind w:left="1640" w:right="0" w:hanging="1480"/>
        <w:jc w:val="left"/>
        <w:rPr>
          <w:sz w:val="42"/>
        </w:rPr>
      </w:pPr>
      <w:r>
        <w:rPr>
          <w:sz w:val="42"/>
        </w:rPr>
        <w:t>前台部分</w:t>
      </w:r>
    </w:p>
    <w:p>
      <w:pPr>
        <w:pStyle w:val="12"/>
        <w:numPr>
          <w:ilvl w:val="4"/>
          <w:numId w:val="3"/>
        </w:numPr>
        <w:tabs>
          <w:tab w:val="left" w:pos="1760"/>
        </w:tabs>
        <w:spacing w:before="242" w:after="0" w:line="240" w:lineRule="auto"/>
        <w:ind w:left="1760" w:right="0" w:hanging="1600"/>
        <w:jc w:val="left"/>
        <w:rPr>
          <w:sz w:val="36"/>
        </w:rPr>
      </w:pPr>
      <w:r>
        <w:rPr>
          <w:sz w:val="36"/>
        </w:rPr>
        <w:t>用户注册与用户资料修改</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pPr>
      <w:r>
        <w:rPr>
          <w:rFonts w:hint="eastAsia"/>
          <w:lang w:eastAsia="zh-CN"/>
        </w:rPr>
        <w:t>西北师范大学</w:t>
      </w:r>
      <w:r>
        <w:t>的学生可以注册成为</w:t>
      </w:r>
      <w:r>
        <w:rPr>
          <w:rFonts w:hint="eastAsia"/>
          <w:lang w:eastAsia="zh-CN"/>
        </w:rPr>
        <w:t>第三波书店</w:t>
      </w:r>
      <w:r>
        <w:t>网站的会员，注册会员需提供用户名、密码</w:t>
      </w:r>
      <w:r>
        <w:rPr>
          <w:spacing w:val="-18"/>
        </w:rPr>
        <w:t>和</w:t>
      </w:r>
      <w:r>
        <w:t>邮箱，推荐留下更多真实信息，如真实姓名、性别、出生年月、院系与专业等，以便我们提供包括个性化推荐在内的更好的服务。</w:t>
      </w:r>
    </w:p>
    <w:p>
      <w:pPr>
        <w:pStyle w:val="12"/>
        <w:numPr>
          <w:ilvl w:val="4"/>
          <w:numId w:val="3"/>
        </w:numPr>
        <w:tabs>
          <w:tab w:val="left" w:pos="1760"/>
        </w:tabs>
        <w:spacing w:before="242" w:after="0" w:line="240" w:lineRule="auto"/>
        <w:ind w:left="1760" w:right="0" w:hanging="1600"/>
        <w:jc w:val="left"/>
        <w:rPr>
          <w:sz w:val="36"/>
        </w:rPr>
      </w:pPr>
      <w:r>
        <w:rPr>
          <w:sz w:val="36"/>
        </w:rPr>
        <w:t>书籍分类搜索</w:t>
      </w:r>
    </w:p>
    <w:p>
      <w:pPr>
        <w:pStyle w:val="4"/>
        <w:widowControl w:val="0"/>
        <w:tabs>
          <w:tab w:val="left" w:pos="9479"/>
        </w:tabs>
        <w:wordWrap/>
        <w:autoSpaceDE w:val="0"/>
        <w:autoSpaceDN w:val="0"/>
        <w:adjustRightInd/>
        <w:snapToGrid/>
        <w:spacing w:before="0" w:after="0" w:line="360" w:lineRule="auto"/>
        <w:ind w:left="0" w:leftChars="0" w:right="0" w:firstLine="113" w:firstLineChars="0"/>
        <w:jc w:val="left"/>
        <w:textAlignment w:val="auto"/>
        <w:outlineLvl w:val="9"/>
      </w:pPr>
      <w:r>
        <w:rPr>
          <w:rFonts w:hint="eastAsia"/>
          <w:lang w:val="en-US" w:eastAsia="zh-CN"/>
        </w:rPr>
        <w:t xml:space="preserve">   </w:t>
      </w:r>
      <w:r>
        <w:t>用户可以根据图书分类查找图书或使用搜索引擎搜索图书，搜索引擎具有输入多种搜</w:t>
      </w:r>
      <w:r>
        <w:rPr>
          <w:spacing w:val="-18"/>
        </w:rPr>
        <w:t>索</w:t>
      </w:r>
      <w:r>
        <w:t>条件进行搜索的功能。</w:t>
      </w:r>
    </w:p>
    <w:p>
      <w:pPr>
        <w:pStyle w:val="12"/>
        <w:numPr>
          <w:ilvl w:val="4"/>
          <w:numId w:val="3"/>
        </w:numPr>
        <w:tabs>
          <w:tab w:val="left" w:pos="1760"/>
        </w:tabs>
        <w:spacing w:before="242" w:after="0" w:line="240" w:lineRule="auto"/>
        <w:ind w:left="1760" w:right="0" w:hanging="1600"/>
        <w:jc w:val="left"/>
        <w:rPr>
          <w:sz w:val="36"/>
        </w:rPr>
      </w:pPr>
      <w:r>
        <w:rPr>
          <w:sz w:val="36"/>
        </w:rPr>
        <w:t>个性化推荐</w:t>
      </w:r>
    </w:p>
    <w:p>
      <w:pPr>
        <w:pStyle w:val="4"/>
        <w:widowControl w:val="0"/>
        <w:tabs>
          <w:tab w:val="left" w:pos="4479"/>
          <w:tab w:val="left" w:pos="9139"/>
        </w:tabs>
        <w:wordWrap/>
        <w:autoSpaceDE w:val="0"/>
        <w:autoSpaceDN w:val="0"/>
        <w:adjustRightInd/>
        <w:snapToGrid/>
        <w:spacing w:before="0" w:after="0" w:line="360" w:lineRule="auto"/>
        <w:ind w:left="0" w:leftChars="0" w:right="0" w:firstLine="113" w:firstLineChars="0"/>
        <w:jc w:val="left"/>
        <w:textAlignment w:val="auto"/>
        <w:outlineLvl w:val="9"/>
      </w:pPr>
      <w:r>
        <w:rPr>
          <w:rFonts w:hint="eastAsia"/>
          <w:lang w:val="en-US" w:eastAsia="zh-CN"/>
        </w:rPr>
        <w:t xml:space="preserve">   </w:t>
      </w:r>
      <w:r>
        <w:t>用户在浏览图书信息时，我们会在右侧提供个性化推荐，推荐的根据来源于用户的注</w:t>
      </w:r>
      <w:r>
        <w:rPr>
          <w:spacing w:val="-18"/>
        </w:rPr>
        <w:t>册</w:t>
      </w:r>
      <w:r>
        <w:t>信息和浏览记录。</w:t>
      </w:r>
    </w:p>
    <w:p>
      <w:pPr>
        <w:pStyle w:val="12"/>
        <w:numPr>
          <w:ilvl w:val="4"/>
          <w:numId w:val="3"/>
        </w:numPr>
        <w:tabs>
          <w:tab w:val="left" w:pos="1760"/>
        </w:tabs>
        <w:spacing w:before="242" w:after="0" w:line="240" w:lineRule="auto"/>
        <w:ind w:left="1760" w:right="0" w:hanging="1600"/>
        <w:jc w:val="left"/>
        <w:rPr>
          <w:sz w:val="36"/>
        </w:rPr>
      </w:pPr>
      <w:r>
        <w:rPr>
          <w:sz w:val="36"/>
        </w:rPr>
        <w:t>购物车功能</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rPr>
          <w:rFonts w:hint="eastAsia"/>
          <w:lang w:eastAsia="zh-CN"/>
        </w:rPr>
      </w:pPr>
      <w:r>
        <w:rPr>
          <w:rFonts w:hint="eastAsia"/>
          <w:lang w:eastAsia="zh-CN"/>
        </w:rPr>
        <w:t>用户可以将多本图书放入购物车，并可在购物车中调整图书数量以及删除图书。</w:t>
      </w:r>
    </w:p>
    <w:p>
      <w:pPr>
        <w:pStyle w:val="12"/>
        <w:numPr>
          <w:ilvl w:val="4"/>
          <w:numId w:val="3"/>
        </w:numPr>
        <w:tabs>
          <w:tab w:val="left" w:pos="1760"/>
        </w:tabs>
        <w:spacing w:before="242" w:after="0" w:line="240" w:lineRule="auto"/>
        <w:ind w:left="1760" w:right="0" w:hanging="1600"/>
        <w:jc w:val="left"/>
        <w:rPr>
          <w:sz w:val="36"/>
        </w:rPr>
      </w:pPr>
      <w:r>
        <w:rPr>
          <w:sz w:val="36"/>
        </w:rPr>
        <w:t>提交订单</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rPr>
          <w:rFonts w:hint="eastAsia"/>
          <w:lang w:eastAsia="zh-CN"/>
        </w:rPr>
      </w:pPr>
      <w:r>
        <w:rPr>
          <w:rFonts w:hint="eastAsia"/>
          <w:lang w:eastAsia="zh-CN"/>
        </w:rPr>
        <w:t>用户可以将单本图书或购物车中的图书提交订单。</w:t>
      </w:r>
    </w:p>
    <w:p>
      <w:pPr>
        <w:pStyle w:val="12"/>
        <w:numPr>
          <w:ilvl w:val="4"/>
          <w:numId w:val="3"/>
        </w:numPr>
        <w:tabs>
          <w:tab w:val="left" w:pos="1760"/>
        </w:tabs>
        <w:spacing w:before="242" w:after="0" w:line="240" w:lineRule="auto"/>
        <w:ind w:left="1760" w:right="0" w:hanging="1600"/>
        <w:jc w:val="left"/>
        <w:rPr>
          <w:sz w:val="36"/>
        </w:rPr>
      </w:pPr>
      <w:r>
        <w:rPr>
          <w:sz w:val="36"/>
        </w:rPr>
        <w:t>订单查询</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rPr>
          <w:rFonts w:hint="eastAsia"/>
          <w:lang w:eastAsia="zh-CN"/>
        </w:rPr>
      </w:pPr>
      <w:r>
        <w:rPr>
          <w:rFonts w:hint="eastAsia"/>
          <w:lang w:eastAsia="zh-CN"/>
        </w:rPr>
        <w:t>用户可以查询过往订单。</w:t>
      </w:r>
    </w:p>
    <w:p>
      <w:pPr>
        <w:pStyle w:val="4"/>
        <w:spacing w:before="8"/>
        <w:rPr>
          <w:sz w:val="24"/>
        </w:rPr>
      </w:pPr>
    </w:p>
    <w:p>
      <w:pPr>
        <w:pStyle w:val="12"/>
        <w:numPr>
          <w:ilvl w:val="3"/>
          <w:numId w:val="3"/>
        </w:numPr>
        <w:tabs>
          <w:tab w:val="left" w:pos="1640"/>
        </w:tabs>
        <w:spacing w:before="40" w:after="0" w:line="240" w:lineRule="auto"/>
        <w:ind w:left="1640" w:right="0" w:hanging="1480"/>
        <w:jc w:val="left"/>
        <w:rPr>
          <w:sz w:val="42"/>
        </w:rPr>
      </w:pPr>
      <w:r>
        <w:rPr>
          <w:sz w:val="42"/>
        </w:rPr>
        <w:t>后台部分</w:t>
      </w:r>
    </w:p>
    <w:p>
      <w:pPr>
        <w:pStyle w:val="12"/>
        <w:numPr>
          <w:ilvl w:val="4"/>
          <w:numId w:val="3"/>
        </w:numPr>
        <w:tabs>
          <w:tab w:val="left" w:pos="1760"/>
        </w:tabs>
        <w:spacing w:before="242" w:after="0" w:line="240" w:lineRule="auto"/>
        <w:ind w:left="1760" w:right="0" w:hanging="1600"/>
        <w:jc w:val="left"/>
        <w:rPr>
          <w:sz w:val="36"/>
        </w:rPr>
      </w:pPr>
      <w:r>
        <w:rPr>
          <w:sz w:val="36"/>
        </w:rPr>
        <w:t>用户注册信息管理</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rPr>
          <w:rFonts w:hint="eastAsia"/>
          <w:lang w:eastAsia="zh-CN"/>
        </w:rPr>
      </w:pPr>
      <w:r>
        <w:rPr>
          <w:rFonts w:hint="eastAsia"/>
          <w:lang w:eastAsia="zh-CN"/>
        </w:rPr>
        <w:t>管</w:t>
      </w:r>
      <w:r>
        <w:rPr>
          <w:rFonts w:hint="eastAsia"/>
          <w:lang w:eastAsia="zh-CN"/>
        </w:rPr>
        <w:t>理员可以对用户注册信息进行增、删、改、查。</w:t>
      </w:r>
    </w:p>
    <w:p>
      <w:pPr>
        <w:pStyle w:val="12"/>
        <w:numPr>
          <w:ilvl w:val="4"/>
          <w:numId w:val="3"/>
        </w:numPr>
        <w:tabs>
          <w:tab w:val="left" w:pos="1760"/>
        </w:tabs>
        <w:spacing w:before="242" w:after="0" w:line="240" w:lineRule="auto"/>
        <w:ind w:left="1760" w:right="0" w:hanging="1600"/>
        <w:jc w:val="left"/>
        <w:rPr>
          <w:sz w:val="36"/>
        </w:rPr>
      </w:pPr>
      <w:r>
        <w:rPr>
          <w:sz w:val="36"/>
        </w:rPr>
        <w:t>订单管理功能</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rPr>
          <w:rFonts w:hint="eastAsia"/>
          <w:lang w:eastAsia="zh-CN"/>
        </w:rPr>
      </w:pPr>
      <w:r>
        <w:rPr>
          <w:rFonts w:hint="eastAsia"/>
          <w:lang w:eastAsia="zh-CN"/>
        </w:rPr>
        <w:t>管理员核对订单，并可对订单进行增、删、改、查。</w:t>
      </w:r>
    </w:p>
    <w:p>
      <w:pPr>
        <w:pStyle w:val="12"/>
        <w:numPr>
          <w:ilvl w:val="4"/>
          <w:numId w:val="3"/>
        </w:numPr>
        <w:tabs>
          <w:tab w:val="left" w:pos="1760"/>
        </w:tabs>
        <w:spacing w:before="242" w:after="0" w:line="240" w:lineRule="auto"/>
        <w:ind w:left="1760" w:right="0" w:hanging="1600"/>
        <w:jc w:val="left"/>
        <w:rPr>
          <w:sz w:val="36"/>
        </w:rPr>
      </w:pPr>
      <w:r>
        <w:rPr>
          <w:sz w:val="36"/>
        </w:rPr>
        <w:t>书籍信息管理</w:t>
      </w:r>
    </w:p>
    <w:p>
      <w:pPr>
        <w:pStyle w:val="4"/>
        <w:widowControl w:val="0"/>
        <w:tabs>
          <w:tab w:val="left" w:pos="8879"/>
          <w:tab w:val="left" w:pos="12519"/>
        </w:tabs>
        <w:wordWrap/>
        <w:autoSpaceDE w:val="0"/>
        <w:autoSpaceDN w:val="0"/>
        <w:adjustRightInd/>
        <w:snapToGrid/>
        <w:spacing w:before="0" w:after="0" w:line="360" w:lineRule="auto"/>
        <w:ind w:left="0" w:leftChars="0" w:right="0" w:firstLine="600" w:firstLineChars="200"/>
        <w:jc w:val="left"/>
        <w:textAlignment w:val="auto"/>
        <w:outlineLvl w:val="9"/>
        <w:rPr>
          <w:rFonts w:hint="eastAsia"/>
          <w:lang w:eastAsia="zh-CN"/>
        </w:rPr>
      </w:pPr>
      <w:r>
        <w:rPr>
          <w:rFonts w:hint="eastAsia"/>
          <w:lang w:eastAsia="zh-CN"/>
        </w:rPr>
        <w:t>管理员可以对书籍信息进行增、删、改、查或对书籍库存数量进行查看与调整。</w:t>
      </w:r>
    </w:p>
    <w:p>
      <w:pPr>
        <w:pStyle w:val="8"/>
        <w:numPr>
          <w:ilvl w:val="1"/>
          <w:numId w:val="4"/>
        </w:numPr>
        <w:tabs>
          <w:tab w:val="left" w:pos="1059"/>
          <w:tab w:val="left" w:pos="1060"/>
        </w:tabs>
        <w:spacing w:before="296" w:after="0" w:line="240" w:lineRule="auto"/>
        <w:ind w:left="1060" w:right="0" w:hanging="900"/>
        <w:jc w:val="left"/>
      </w:pPr>
      <w:r>
        <w:t>性能需求</w:t>
      </w:r>
    </w:p>
    <w:p>
      <w:pPr>
        <w:pStyle w:val="9"/>
        <w:numPr>
          <w:ilvl w:val="2"/>
          <w:numId w:val="4"/>
        </w:numPr>
        <w:tabs>
          <w:tab w:val="left" w:pos="1260"/>
        </w:tabs>
        <w:spacing w:before="410" w:after="0" w:line="240" w:lineRule="auto"/>
        <w:ind w:left="1260" w:right="0" w:hanging="1100"/>
        <w:jc w:val="left"/>
      </w:pPr>
      <w:r>
        <w:t>数据精确度</w:t>
      </w:r>
    </w:p>
    <w:p>
      <w:pPr>
        <w:pStyle w:val="4"/>
        <w:spacing w:before="8"/>
        <w:rPr>
          <w:sz w:val="8"/>
        </w:rPr>
      </w:pPr>
      <w:r>
        <w:rPr>
          <w:rFonts w:ascii="宋体" w:hAnsi="宋体" w:eastAsia="宋体" w:cs="宋体"/>
          <w:sz w:val="30"/>
          <w:szCs w:val="30"/>
          <w:lang w:val="zh-CN" w:eastAsia="zh-CN" w:bidi="zh-CN"/>
        </w:rPr>
        <w:pict>
          <v:group id="Group 7" o:spid="_x0000_s1026" style="position:absolute;left:0;margin-left:142.6pt;margin-top:8pt;height:286.25pt;width:670.25pt;mso-position-horizontal-relative:page;mso-wrap-distance-bottom:0pt;mso-wrap-distance-top:0pt;rotation:0f;z-index:-251653120;" coordorigin="2852,159" coordsize="13405,5725">
            <o:lock v:ext="edit" position="f" selection="f" grouping="f" rotation="f" cropping="f" text="f"/>
            <v:shape id="Picture 8" o:spid="_x0000_s1027" type="#_x0000_t75" style="position:absolute;left:2852;top:159;height:5725;width:13405;rotation:0f;" o:ole="f" fillcolor="#FFFFFF" filled="f" o:preferrelative="t" stroked="f" coordorigin="0,0" coordsize="21600,21600">
              <v:fill on="f" color2="#FFFFFF" focus="0%"/>
              <v:imagedata gain="65536f" blacklevel="0f" gamma="0" o:title="" r:id="rId5"/>
              <o:lock v:ext="edit" position="f" selection="f" grouping="f" rotation="f" cropping="f" text="f" aspectratio="t"/>
            </v:shape>
            <v:shape id="Text Box 9" o:spid="_x0000_s1028" type="#_x0000_t202" style="position:absolute;left:2880;top:405;height:2656;width:104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numPr>
                        <w:ilvl w:val="0"/>
                        <w:numId w:val="5"/>
                      </w:numPr>
                      <w:tabs>
                        <w:tab w:val="left" w:pos="1141"/>
                      </w:tabs>
                      <w:spacing w:before="0" w:line="356" w:lineRule="exact"/>
                      <w:ind w:left="1141" w:right="0" w:hanging="461"/>
                      <w:jc w:val="left"/>
                      <w:rPr>
                        <w:sz w:val="30"/>
                      </w:rPr>
                    </w:pPr>
                    <w:r>
                      <w:rPr>
                        <w:sz w:val="30"/>
                      </w:rPr>
                      <w:t>要按照严格的数据格式输入，否则系统不予响应进行处理。</w:t>
                    </w:r>
                  </w:p>
                  <w:p>
                    <w:pPr>
                      <w:numPr>
                        <w:ilvl w:val="0"/>
                        <w:numId w:val="5"/>
                      </w:numPr>
                      <w:tabs>
                        <w:tab w:val="left" w:pos="1141"/>
                      </w:tabs>
                      <w:spacing w:before="275"/>
                      <w:ind w:left="1141" w:right="0" w:hanging="461"/>
                      <w:jc w:val="left"/>
                      <w:rPr>
                        <w:sz w:val="30"/>
                      </w:rPr>
                    </w:pPr>
                    <w:r>
                      <w:rPr>
                        <w:sz w:val="30"/>
                      </w:rPr>
                      <w:t>查询时要保证查全率，所有相应域包含查询关键字的记录都应能查到。</w:t>
                    </w:r>
                  </w:p>
                  <w:p>
                    <w:pPr>
                      <w:spacing w:before="316"/>
                      <w:ind w:left="0" w:right="0" w:firstLine="0"/>
                      <w:jc w:val="left"/>
                      <w:rPr>
                        <w:sz w:val="44"/>
                      </w:rPr>
                    </w:pPr>
                    <w:r>
                      <w:rPr>
                        <w:rFonts w:ascii="Arial" w:eastAsia="Arial"/>
                        <w:b/>
                        <w:sz w:val="44"/>
                      </w:rPr>
                      <w:t xml:space="preserve">1.4.2 </w:t>
                    </w:r>
                    <w:r>
                      <w:rPr>
                        <w:sz w:val="44"/>
                      </w:rPr>
                      <w:t>时间特性</w:t>
                    </w:r>
                  </w:p>
                  <w:p>
                    <w:pPr>
                      <w:tabs>
                        <w:tab w:val="left" w:pos="4379"/>
                      </w:tabs>
                      <w:spacing w:before="376"/>
                      <w:ind w:left="580" w:right="0" w:firstLine="0"/>
                      <w:jc w:val="left"/>
                      <w:rPr>
                        <w:sz w:val="30"/>
                      </w:rPr>
                    </w:pPr>
                    <w:r>
                      <w:rPr>
                        <w:sz w:val="30"/>
                      </w:rPr>
                      <w:t>一般操作的响应时间应在</w:t>
                    </w:r>
                    <w:r>
                      <w:rPr>
                        <w:sz w:val="30"/>
                      </w:rPr>
                      <w:tab/>
                    </w:r>
                    <w:r>
                      <w:rPr>
                        <w:rFonts w:ascii="Arial" w:eastAsia="Arial"/>
                        <w:sz w:val="30"/>
                      </w:rPr>
                      <w:t>120</w:t>
                    </w:r>
                    <w:r>
                      <w:rPr>
                        <w:rFonts w:ascii="Arial" w:eastAsia="Arial"/>
                        <w:spacing w:val="-5"/>
                        <w:sz w:val="30"/>
                      </w:rPr>
                      <w:t xml:space="preserve"> </w:t>
                    </w:r>
                    <w:r>
                      <w:rPr>
                        <w:sz w:val="30"/>
                      </w:rPr>
                      <w:t>毫秒内。</w:t>
                    </w:r>
                  </w:p>
                </w:txbxContent>
              </v:textbox>
            </v:shape>
            <v:shape id="Text Box 10" o:spid="_x0000_s1029" type="#_x0000_t202" style="position:absolute;left:2880;top:3598;height:1283;width:60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2" w:lineRule="exact"/>
                      <w:ind w:left="0" w:right="0" w:firstLine="0"/>
                      <w:jc w:val="left"/>
                      <w:rPr>
                        <w:sz w:val="44"/>
                      </w:rPr>
                    </w:pPr>
                    <w:r>
                      <w:rPr>
                        <w:rFonts w:ascii="Arial" w:eastAsia="Arial"/>
                        <w:b/>
                        <w:sz w:val="44"/>
                      </w:rPr>
                      <w:t xml:space="preserve">1.4.3 </w:t>
                    </w:r>
                    <w:r>
                      <w:rPr>
                        <w:sz w:val="44"/>
                      </w:rPr>
                      <w:t>适应性</w:t>
                    </w:r>
                  </w:p>
                  <w:p>
                    <w:pPr>
                      <w:spacing w:before="376"/>
                      <w:ind w:left="580" w:right="0" w:firstLine="0"/>
                      <w:jc w:val="left"/>
                      <w:rPr>
                        <w:sz w:val="30"/>
                      </w:rPr>
                    </w:pPr>
                    <w:r>
                      <w:rPr>
                        <w:sz w:val="30"/>
                      </w:rPr>
                      <w:t>满足网络业务平台的需求（记录量控制在</w:t>
                    </w:r>
                  </w:p>
                </w:txbxContent>
              </v:textbox>
            </v:shape>
            <v:shape id="Text Box 11" o:spid="_x0000_s1030" type="#_x0000_t202" style="position:absolute;left:9620;top:4525;height:356;width:17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56" w:lineRule="exact"/>
                      <w:ind w:left="0" w:right="0" w:firstLine="0"/>
                      <w:jc w:val="left"/>
                      <w:rPr>
                        <w:sz w:val="30"/>
                      </w:rPr>
                    </w:pPr>
                    <w:r>
                      <w:rPr>
                        <w:rFonts w:ascii="Arial" w:eastAsia="Arial"/>
                        <w:sz w:val="30"/>
                      </w:rPr>
                      <w:t>10</w:t>
                    </w:r>
                    <w:r>
                      <w:rPr>
                        <w:rFonts w:ascii="Arial" w:eastAsia="Arial"/>
                        <w:spacing w:val="61"/>
                        <w:sz w:val="30"/>
                      </w:rPr>
                      <w:t xml:space="preserve"> </w:t>
                    </w:r>
                    <w:r>
                      <w:rPr>
                        <w:sz w:val="30"/>
                      </w:rPr>
                      <w:t>项内）。</w:t>
                    </w:r>
                  </w:p>
                </w:txbxContent>
              </v:textbox>
            </v:shape>
            <v:shape id="Text Box 12" o:spid="_x0000_s1031" type="#_x0000_t202" style="position:absolute;left:9960;top:4432;height:179;width:109;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179" w:lineRule="exact"/>
                      <w:ind w:left="0" w:right="0" w:firstLine="0"/>
                      <w:jc w:val="left"/>
                      <w:rPr>
                        <w:rFonts w:ascii="Arial"/>
                        <w:sz w:val="16"/>
                      </w:rPr>
                    </w:pPr>
                    <w:r>
                      <w:rPr>
                        <w:rFonts w:ascii="Arial"/>
                        <w:sz w:val="16"/>
                      </w:rPr>
                      <w:t>9</w:t>
                    </w:r>
                  </w:p>
                </w:txbxContent>
              </v:textbox>
            </v:shape>
            <v:shape id="Text Box 13" o:spid="_x0000_s1032" type="#_x0000_t202" style="position:absolute;left:3460;top:5339;height:343;width:57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对前面提到的运行环境要求不应存在困难。</w:t>
                    </w:r>
                  </w:p>
                </w:txbxContent>
              </v:textbox>
            </v:shape>
            <w10:wrap type="topAndBottom"/>
          </v:group>
        </w:pict>
      </w:r>
    </w:p>
    <w:p>
      <w:pPr>
        <w:spacing w:after="0"/>
        <w:rPr>
          <w:sz w:val="8"/>
        </w:rPr>
        <w:sectPr>
          <w:pgSz w:w="19120" w:h="27060"/>
          <w:pgMar w:top="2580" w:right="2760" w:bottom="280" w:left="2720" w:header="720" w:footer="720" w:gutter="0"/>
          <w:cols w:space="720" w:num="1"/>
        </w:sectPr>
      </w:pPr>
    </w:p>
    <w:p>
      <w:pPr>
        <w:pStyle w:val="8"/>
        <w:numPr>
          <w:ilvl w:val="1"/>
          <w:numId w:val="4"/>
        </w:numPr>
        <w:tabs>
          <w:tab w:val="left" w:pos="1059"/>
          <w:tab w:val="left" w:pos="1060"/>
        </w:tabs>
        <w:spacing w:before="296" w:after="0" w:line="240" w:lineRule="auto"/>
        <w:ind w:left="1060" w:right="0" w:hanging="900"/>
        <w:jc w:val="left"/>
        <w:rPr>
          <w:sz w:val="46"/>
        </w:rPr>
      </w:pPr>
      <w:r>
        <w:rPr>
          <w:sz w:val="46"/>
        </w:rPr>
        <w:t>运行需求</w:t>
      </w:r>
    </w:p>
    <w:p>
      <w:pPr>
        <w:pStyle w:val="9"/>
        <w:numPr>
          <w:ilvl w:val="2"/>
          <w:numId w:val="4"/>
        </w:numPr>
        <w:tabs>
          <w:tab w:val="left" w:pos="1260"/>
        </w:tabs>
        <w:spacing w:before="0" w:after="0" w:line="240" w:lineRule="auto"/>
        <w:ind w:left="1260" w:right="0" w:hanging="1100"/>
        <w:jc w:val="left"/>
        <w:rPr>
          <w:sz w:val="44"/>
        </w:rPr>
      </w:pPr>
      <w:r>
        <w:rPr>
          <w:sz w:val="44"/>
        </w:rPr>
        <w:t>用户界面</w:t>
      </w:r>
    </w:p>
    <w:p>
      <w:pPr>
        <w:pStyle w:val="4"/>
        <w:spacing w:before="217"/>
        <w:ind w:left="840"/>
      </w:pPr>
      <w:r>
        <w:t>人性化界面，全新感觉，操作简便，一目了然，视图优美，对用户友好。</w:t>
      </w:r>
    </w:p>
    <w:p>
      <w:pPr>
        <w:pStyle w:val="4"/>
        <w:spacing w:before="9"/>
        <w:rPr>
          <w:sz w:val="27"/>
        </w:rPr>
      </w:pPr>
    </w:p>
    <w:p>
      <w:pPr>
        <w:pStyle w:val="9"/>
        <w:numPr>
          <w:ilvl w:val="2"/>
          <w:numId w:val="4"/>
        </w:numPr>
        <w:tabs>
          <w:tab w:val="left" w:pos="1260"/>
        </w:tabs>
        <w:spacing w:before="0" w:after="0" w:line="240" w:lineRule="auto"/>
        <w:ind w:left="1260" w:right="0" w:hanging="1100"/>
        <w:jc w:val="left"/>
      </w:pPr>
      <w:r>
        <w:t>硬件接口</w:t>
      </w:r>
    </w:p>
    <w:p>
      <w:pPr>
        <w:pStyle w:val="4"/>
        <w:spacing w:before="2"/>
        <w:rPr>
          <w:sz w:val="11"/>
        </w:rPr>
      </w:pPr>
      <w:r>
        <w:rPr>
          <w:rFonts w:ascii="宋体" w:hAnsi="宋体" w:eastAsia="宋体" w:cs="宋体"/>
          <w:sz w:val="30"/>
          <w:szCs w:val="30"/>
          <w:lang w:val="zh-CN" w:eastAsia="zh-CN" w:bidi="zh-CN"/>
        </w:rPr>
        <w:pict>
          <v:group id="Group 14" o:spid="_x0000_s1033" style="position:absolute;left:0;margin-left:142.6pt;margin-top:9.65pt;height:920.6pt;width:670.25pt;mso-position-horizontal-relative:page;mso-wrap-distance-bottom:0pt;mso-wrap-distance-top:0pt;rotation:0f;z-index:-251652096;" coordorigin="2852,192" coordsize="13405,18412">
            <o:lock v:ext="edit" position="f" selection="f" grouping="f" rotation="f" cropping="f" text="f"/>
            <v:shape id="Picture 15" o:spid="_x0000_s1034" type="#_x0000_t75" style="position:absolute;left:2852;top:192;height:18412;width:13405;rotation:0f;" o:ole="f" fillcolor="#FFFFFF" filled="f" o:preferrelative="t" stroked="f" coordorigin="0,0" coordsize="21600,21600">
              <v:fill on="f" color2="#FFFFFF" focus="0%"/>
              <v:imagedata gain="65536f" blacklevel="0f" gamma="0" o:title="" r:id="rId6"/>
              <o:lock v:ext="edit" position="f" selection="f" grouping="f" rotation="f" cropping="f" text="f" aspectratio="t"/>
            </v:shape>
            <v:shape id="Text Box 16" o:spid="_x0000_s1035" type="#_x0000_t202" style="position:absolute;left:3560;top:399;height:343;width:63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本软件不需要特定的硬件或硬件接口进行支撑。</w:t>
                    </w:r>
                  </w:p>
                </w:txbxContent>
              </v:textbox>
            </v:shape>
            <v:shape id="Text Box 17" o:spid="_x0000_s1036" type="#_x0000_t202" style="position:absolute;left:3620;top:1205;height:356;width:45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56" w:lineRule="exact"/>
                      <w:ind w:left="0" w:right="0" w:firstLine="0"/>
                      <w:jc w:val="left"/>
                      <w:rPr>
                        <w:sz w:val="30"/>
                      </w:rPr>
                    </w:pPr>
                    <w:r>
                      <w:rPr>
                        <w:rFonts w:ascii="Arial" w:eastAsia="Arial"/>
                        <w:sz w:val="30"/>
                      </w:rPr>
                      <w:t xml:space="preserve">586 </w:t>
                    </w:r>
                    <w:r>
                      <w:rPr>
                        <w:sz w:val="30"/>
                      </w:rPr>
                      <w:t xml:space="preserve">以上 </w:t>
                    </w:r>
                    <w:r>
                      <w:rPr>
                        <w:rFonts w:ascii="Arial" w:eastAsia="Arial"/>
                        <w:sz w:val="30"/>
                      </w:rPr>
                      <w:t>PC</w:t>
                    </w:r>
                    <w:r>
                      <w:rPr>
                        <w:sz w:val="30"/>
                      </w:rPr>
                      <w:t>机均可运行此软件。</w:t>
                    </w:r>
                  </w:p>
                </w:txbxContent>
              </v:textbox>
            </v:shape>
            <v:shape id="Text Box 18" o:spid="_x0000_s1037" type="#_x0000_t202" style="position:absolute;left:2880;top:2078;height:1283;width:88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2" w:lineRule="exact"/>
                      <w:ind w:left="0" w:right="0" w:firstLine="0"/>
                      <w:jc w:val="left"/>
                      <w:rPr>
                        <w:sz w:val="44"/>
                      </w:rPr>
                    </w:pPr>
                    <w:r>
                      <w:rPr>
                        <w:rFonts w:ascii="Arial" w:eastAsia="Arial"/>
                        <w:b/>
                        <w:sz w:val="44"/>
                      </w:rPr>
                      <w:t xml:space="preserve">1.5.3 </w:t>
                    </w:r>
                    <w:r>
                      <w:rPr>
                        <w:sz w:val="44"/>
                      </w:rPr>
                      <w:t>软件接口</w:t>
                    </w:r>
                  </w:p>
                  <w:p>
                    <w:pPr>
                      <w:spacing w:before="376"/>
                      <w:ind w:left="840" w:right="0" w:firstLine="0"/>
                      <w:jc w:val="left"/>
                      <w:rPr>
                        <w:sz w:val="30"/>
                      </w:rPr>
                    </w:pPr>
                    <w:r>
                      <w:rPr>
                        <w:spacing w:val="12"/>
                        <w:sz w:val="30"/>
                      </w:rPr>
                      <w:t xml:space="preserve">运行于 </w:t>
                    </w:r>
                    <w:r>
                      <w:rPr>
                        <w:rFonts w:ascii="Arial" w:eastAsia="Arial"/>
                        <w:sz w:val="30"/>
                      </w:rPr>
                      <w:t>Windows 2003</w:t>
                    </w:r>
                    <w:r>
                      <w:rPr>
                        <w:rFonts w:ascii="Arial" w:eastAsia="Arial"/>
                        <w:spacing w:val="67"/>
                        <w:sz w:val="30"/>
                      </w:rPr>
                      <w:t xml:space="preserve"> </w:t>
                    </w:r>
                    <w:r>
                      <w:rPr>
                        <w:sz w:val="30"/>
                      </w:rPr>
                      <w:t>及更高版本的服务器操作系统之上。</w:t>
                    </w:r>
                  </w:p>
                </w:txbxContent>
              </v:textbox>
            </v:shape>
            <v:shape id="Text Box 19" o:spid="_x0000_s1038" type="#_x0000_t202" style="position:absolute;left:2880;top:3878;height:1283;width:87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2" w:lineRule="exact"/>
                      <w:ind w:left="0" w:right="0" w:firstLine="0"/>
                      <w:jc w:val="left"/>
                      <w:rPr>
                        <w:sz w:val="44"/>
                      </w:rPr>
                    </w:pPr>
                    <w:r>
                      <w:rPr>
                        <w:rFonts w:ascii="Arial" w:eastAsia="Arial"/>
                        <w:b/>
                        <w:sz w:val="44"/>
                      </w:rPr>
                      <w:t xml:space="preserve">1.5.4 </w:t>
                    </w:r>
                    <w:r>
                      <w:rPr>
                        <w:sz w:val="44"/>
                      </w:rPr>
                      <w:t>故障处理</w:t>
                    </w:r>
                  </w:p>
                  <w:p>
                    <w:pPr>
                      <w:spacing w:before="376"/>
                      <w:ind w:left="680" w:right="0" w:firstLine="0"/>
                      <w:jc w:val="left"/>
                      <w:rPr>
                        <w:sz w:val="30"/>
                      </w:rPr>
                    </w:pPr>
                    <w:r>
                      <w:rPr>
                        <w:sz w:val="30"/>
                      </w:rPr>
                      <w:t>正常使用时不应出错， 若运行时遇到不可恢复的系统错误，</w:t>
                    </w:r>
                  </w:p>
                </w:txbxContent>
              </v:textbox>
            </v:shape>
            <v:shape id="Text Box 20" o:spid="_x0000_s1039" type="#_x0000_t202" style="position:absolute;left:12020;top:4819;height:343;width:3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也必须保证数据库完好无损。</w:t>
                    </w:r>
                  </w:p>
                </w:txbxContent>
              </v:textbox>
            </v:shape>
            <v:shape id="Text Box 21" o:spid="_x0000_s1040" type="#_x0000_t202" style="position:absolute;left:3620;top:5625;height:356;width:113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tabs>
                        <w:tab w:val="left" w:pos="519"/>
                      </w:tabs>
                      <w:spacing w:before="0" w:line="356" w:lineRule="exact"/>
                      <w:ind w:left="0" w:right="0" w:firstLine="0"/>
                      <w:jc w:val="left"/>
                      <w:rPr>
                        <w:sz w:val="30"/>
                      </w:rPr>
                    </w:pPr>
                    <w:r>
                      <w:rPr>
                        <w:rFonts w:ascii="Arial" w:hAnsi="Arial" w:eastAsia="Arial"/>
                        <w:sz w:val="30"/>
                      </w:rPr>
                      <w:t>1)</w:t>
                    </w:r>
                    <w:r>
                      <w:rPr>
                        <w:rFonts w:ascii="Arial" w:hAnsi="Arial" w:eastAsia="Arial"/>
                        <w:sz w:val="30"/>
                      </w:rPr>
                      <w:tab/>
                    </w:r>
                    <w:r>
                      <w:rPr>
                        <w:sz w:val="30"/>
                      </w:rPr>
                      <w:t>遇到跳出“数据库已经关闭”提示信息阻止程序运行时，可以查看一下进行此项操</w:t>
                    </w:r>
                  </w:p>
                </w:txbxContent>
              </v:textbox>
            </v:shape>
            <v:shape id="Text Box 22" o:spid="_x0000_s1041" type="#_x0000_t202" style="position:absolute;left:2880;top:6419;height:343;width:119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pacing w:val="-7"/>
                        <w:sz w:val="30"/>
                      </w:rPr>
                      <w:t>作时，操作的表是否已经被关闭了或者是在没有关闭此表的情况下又一次运用打开语句打开</w:t>
                    </w:r>
                  </w:p>
                </w:txbxContent>
              </v:textbox>
            </v:shape>
            <v:shape id="Text Box 23" o:spid="_x0000_s1042" type="#_x0000_t202" style="position:absolute;left:2880;top:7219;height:343;width: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此表。</w:t>
                    </w:r>
                  </w:p>
                </w:txbxContent>
              </v:textbox>
            </v:shape>
            <v:shape id="Text Box 24" o:spid="_x0000_s1043" type="#_x0000_t202" style="position:absolute;left:3460;top:8025;height:356;width:104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tabs>
                        <w:tab w:val="left" w:pos="499"/>
                      </w:tabs>
                      <w:spacing w:before="0" w:line="356" w:lineRule="exact"/>
                      <w:ind w:left="0" w:right="0" w:firstLine="0"/>
                      <w:jc w:val="left"/>
                      <w:rPr>
                        <w:sz w:val="30"/>
                      </w:rPr>
                    </w:pPr>
                    <w:r>
                      <w:rPr>
                        <w:rFonts w:ascii="Arial" w:hAnsi="Arial" w:eastAsia="Arial"/>
                        <w:sz w:val="30"/>
                      </w:rPr>
                      <w:t>2)</w:t>
                    </w:r>
                    <w:r>
                      <w:rPr>
                        <w:rFonts w:ascii="Arial" w:hAnsi="Arial" w:eastAsia="Arial"/>
                        <w:sz w:val="30"/>
                      </w:rPr>
                      <w:tab/>
                    </w:r>
                    <w:r>
                      <w:rPr>
                        <w:sz w:val="30"/>
                      </w:rPr>
                      <w:t>关于空记录带来的麻烦。有些空记录往往会使程序无法运行，此时你可用“</w:t>
                    </w:r>
                  </w:p>
                </w:txbxContent>
              </v:textbox>
            </v:shape>
            <v:shape id="Text Box 25" o:spid="_x0000_s1044" type="#_x0000_t202" style="position:absolute;left:15080;top:8025;height:336;width:67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if not</w:t>
                    </w:r>
                  </w:p>
                </w:txbxContent>
              </v:textbox>
            </v:shape>
            <v:shape id="Text Box 26" o:spid="_x0000_s1045" type="#_x0000_t202" style="position:absolute;left:2880;top:8825;height:3516;width:67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tabs>
                        <w:tab w:val="left" w:pos="1019"/>
                      </w:tabs>
                      <w:spacing w:before="0" w:line="356" w:lineRule="exact"/>
                      <w:ind w:left="0" w:right="0" w:firstLine="0"/>
                      <w:jc w:val="left"/>
                      <w:rPr>
                        <w:sz w:val="30"/>
                      </w:rPr>
                    </w:pPr>
                    <w:r>
                      <w:rPr>
                        <w:rFonts w:ascii="Arial" w:hAnsi="Arial" w:eastAsia="Arial"/>
                        <w:sz w:val="30"/>
                      </w:rPr>
                      <w:t>isnull</w:t>
                    </w:r>
                    <w:r>
                      <w:rPr>
                        <w:rFonts w:ascii="Arial" w:hAnsi="Arial" w:eastAsia="Arial"/>
                        <w:sz w:val="30"/>
                      </w:rPr>
                      <w:tab/>
                    </w:r>
                    <w:r>
                      <w:rPr>
                        <w:sz w:val="30"/>
                      </w:rPr>
                      <w:t>”语句先判断一下是否为空记录，再操作。</w:t>
                    </w:r>
                  </w:p>
                  <w:p>
                    <w:pPr>
                      <w:spacing w:before="275"/>
                      <w:ind w:left="680" w:right="0" w:firstLine="0"/>
                      <w:jc w:val="left"/>
                      <w:rPr>
                        <w:sz w:val="30"/>
                      </w:rPr>
                    </w:pPr>
                    <w:r>
                      <w:rPr>
                        <w:rFonts w:ascii="Arial" w:eastAsia="Arial"/>
                        <w:sz w:val="30"/>
                      </w:rPr>
                      <w:t>3</w:t>
                    </w:r>
                    <w:r>
                      <w:rPr>
                        <w:sz w:val="30"/>
                      </w:rPr>
                      <w:t>）有些运行错误也可用补获异常进行处理。</w:t>
                    </w:r>
                  </w:p>
                  <w:p>
                    <w:pPr>
                      <w:spacing w:before="3" w:line="240" w:lineRule="auto"/>
                      <w:rPr>
                        <w:sz w:val="26"/>
                      </w:rPr>
                    </w:pPr>
                  </w:p>
                  <w:p>
                    <w:pPr>
                      <w:tabs>
                        <w:tab w:val="left" w:pos="899"/>
                      </w:tabs>
                      <w:spacing w:before="0"/>
                      <w:ind w:left="0" w:right="0" w:firstLine="0"/>
                      <w:jc w:val="left"/>
                      <w:rPr>
                        <w:sz w:val="46"/>
                      </w:rPr>
                    </w:pPr>
                    <w:r>
                      <w:rPr>
                        <w:rFonts w:ascii="Arial" w:eastAsia="Arial"/>
                        <w:b/>
                        <w:sz w:val="46"/>
                      </w:rPr>
                      <w:t>1.6</w:t>
                    </w:r>
                    <w:r>
                      <w:rPr>
                        <w:rFonts w:ascii="Arial" w:eastAsia="Arial"/>
                        <w:b/>
                        <w:sz w:val="46"/>
                      </w:rPr>
                      <w:tab/>
                    </w:r>
                    <w:r>
                      <w:rPr>
                        <w:sz w:val="46"/>
                      </w:rPr>
                      <w:t>运行需求</w:t>
                    </w:r>
                  </w:p>
                  <w:p>
                    <w:pPr>
                      <w:tabs>
                        <w:tab w:val="left" w:pos="5099"/>
                      </w:tabs>
                      <w:spacing w:before="410"/>
                      <w:ind w:left="0" w:right="0" w:firstLine="0"/>
                      <w:jc w:val="left"/>
                      <w:rPr>
                        <w:rFonts w:ascii="Arial" w:eastAsia="Arial"/>
                        <w:b/>
                        <w:sz w:val="44"/>
                      </w:rPr>
                    </w:pPr>
                    <w:r>
                      <w:rPr>
                        <w:rFonts w:hint="eastAsia" w:ascii="Arial"/>
                        <w:b/>
                        <w:sz w:val="44"/>
                        <w:lang w:val="en-US" w:eastAsia="zh-CN"/>
                      </w:rPr>
                      <w:t>1.6</w:t>
                    </w:r>
                    <w:r>
                      <w:rPr>
                        <w:rFonts w:ascii="Arial" w:eastAsia="Arial"/>
                        <w:b/>
                        <w:sz w:val="44"/>
                      </w:rPr>
                      <w:t>.1</w:t>
                    </w:r>
                    <w:r>
                      <w:rPr>
                        <w:rFonts w:ascii="Arial" w:eastAsia="Arial"/>
                        <w:b/>
                        <w:spacing w:val="5"/>
                        <w:sz w:val="44"/>
                      </w:rPr>
                      <w:t xml:space="preserve"> </w:t>
                    </w:r>
                    <w:r>
                      <w:rPr>
                        <w:sz w:val="44"/>
                      </w:rPr>
                      <w:t>系统的功能实现情况</w:t>
                    </w:r>
                    <w:r>
                      <w:rPr>
                        <w:sz w:val="44"/>
                      </w:rPr>
                      <w:tab/>
                    </w:r>
                    <w:r>
                      <w:rPr>
                        <w:rFonts w:ascii="Arial" w:eastAsia="Arial"/>
                        <w:b/>
                        <w:sz w:val="44"/>
                      </w:rPr>
                      <w:t>:</w:t>
                    </w:r>
                  </w:p>
                  <w:p>
                    <w:pPr>
                      <w:spacing w:before="217"/>
                      <w:ind w:left="680" w:right="0" w:firstLine="0"/>
                      <w:jc w:val="left"/>
                      <w:rPr>
                        <w:sz w:val="30"/>
                      </w:rPr>
                    </w:pPr>
                    <w:r>
                      <w:rPr>
                        <w:sz w:val="30"/>
                      </w:rPr>
                      <w:t>用户可在本系统下实现各种用户要求的功能</w:t>
                    </w:r>
                  </w:p>
                </w:txbxContent>
              </v:textbox>
            </v:shape>
            <v:shape id="Text Box 27" o:spid="_x0000_s1046" type="#_x0000_t202" style="position:absolute;left:10140;top:11999;height:343;width:3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w:t>
                    </w:r>
                  </w:p>
                </w:txbxContent>
              </v:textbox>
            </v:shape>
            <v:shape id="Text Box 28" o:spid="_x0000_s1047" type="#_x0000_t202" style="position:absolute;left:2880;top:12718;height:1283;width:84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2" w:lineRule="exact"/>
                      <w:ind w:left="0" w:right="0" w:firstLine="0"/>
                      <w:jc w:val="left"/>
                      <w:rPr>
                        <w:rFonts w:ascii="Arial" w:eastAsia="Arial"/>
                        <w:b/>
                        <w:sz w:val="44"/>
                      </w:rPr>
                    </w:pPr>
                    <w:r>
                      <w:rPr>
                        <w:rFonts w:hint="eastAsia" w:ascii="Arial"/>
                        <w:b/>
                        <w:sz w:val="44"/>
                        <w:lang w:val="en-US" w:eastAsia="zh-CN"/>
                      </w:rPr>
                      <w:t>1.6</w:t>
                    </w:r>
                    <w:r>
                      <w:rPr>
                        <w:rFonts w:ascii="Arial" w:eastAsia="Arial"/>
                        <w:b/>
                        <w:sz w:val="44"/>
                      </w:rPr>
                      <w:t xml:space="preserve">.2 </w:t>
                    </w:r>
                    <w:r>
                      <w:rPr>
                        <w:sz w:val="44"/>
                      </w:rPr>
                      <w:t xml:space="preserve">系统的安全性 </w:t>
                    </w:r>
                    <w:r>
                      <w:rPr>
                        <w:rFonts w:ascii="Arial" w:eastAsia="Arial"/>
                        <w:b/>
                        <w:sz w:val="44"/>
                      </w:rPr>
                      <w:t>:</w:t>
                    </w:r>
                  </w:p>
                  <w:p>
                    <w:pPr>
                      <w:spacing w:before="376"/>
                      <w:ind w:left="900" w:right="0" w:firstLine="0"/>
                      <w:jc w:val="left"/>
                      <w:rPr>
                        <w:sz w:val="30"/>
                      </w:rPr>
                    </w:pPr>
                    <w:r>
                      <w:rPr>
                        <w:sz w:val="30"/>
                      </w:rPr>
                      <w:t>对于系统的重要数据都有密码保护，具有一定的安全性。</w:t>
                    </w:r>
                  </w:p>
                </w:txbxContent>
              </v:textbox>
            </v:shape>
            <v:shape id="Text Box 29" o:spid="_x0000_s1048" type="#_x0000_t202" style="position:absolute;left:2880;top:14538;height:1263;width:76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2" w:lineRule="exact"/>
                      <w:ind w:left="0" w:right="0" w:firstLine="0"/>
                      <w:jc w:val="left"/>
                      <w:rPr>
                        <w:rFonts w:ascii="Arial" w:eastAsia="Arial"/>
                        <w:b/>
                        <w:sz w:val="44"/>
                      </w:rPr>
                    </w:pPr>
                    <w:r>
                      <w:rPr>
                        <w:rFonts w:hint="eastAsia" w:ascii="Arial"/>
                        <w:b/>
                        <w:sz w:val="44"/>
                        <w:lang w:val="en-US" w:eastAsia="zh-CN"/>
                      </w:rPr>
                      <w:t>1.6</w:t>
                    </w:r>
                    <w:r>
                      <w:rPr>
                        <w:rFonts w:ascii="Arial" w:eastAsia="Arial"/>
                        <w:b/>
                        <w:sz w:val="44"/>
                      </w:rPr>
                      <w:t xml:space="preserve">.3 </w:t>
                    </w:r>
                    <w:r>
                      <w:rPr>
                        <w:sz w:val="44"/>
                      </w:rPr>
                      <w:t xml:space="preserve">系统的容错性 </w:t>
                    </w:r>
                    <w:r>
                      <w:rPr>
                        <w:rFonts w:ascii="Arial" w:eastAsia="Arial"/>
                        <w:b/>
                        <w:sz w:val="44"/>
                      </w:rPr>
                      <w:t>:</w:t>
                    </w:r>
                  </w:p>
                  <w:p>
                    <w:pPr>
                      <w:spacing w:before="356"/>
                      <w:ind w:left="740" w:right="0" w:firstLine="0"/>
                      <w:jc w:val="left"/>
                      <w:rPr>
                        <w:sz w:val="30"/>
                      </w:rPr>
                    </w:pPr>
                    <w:r>
                      <w:rPr>
                        <w:sz w:val="30"/>
                      </w:rPr>
                      <w:t>用户输错数据都有提示信息，具有较好的容错性能。</w:t>
                    </w:r>
                  </w:p>
                </w:txbxContent>
              </v:textbox>
            </v:shape>
            <v:shape id="Text Box 30" o:spid="_x0000_s1049" type="#_x0000_t202" style="position:absolute;left:2880;top:16338;height:1283;width:82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2" w:lineRule="exact"/>
                      <w:ind w:left="0" w:right="0" w:firstLine="0"/>
                      <w:jc w:val="left"/>
                      <w:rPr>
                        <w:rFonts w:ascii="Arial" w:eastAsia="Arial"/>
                        <w:b/>
                        <w:sz w:val="44"/>
                      </w:rPr>
                    </w:pPr>
                    <w:r>
                      <w:rPr>
                        <w:rFonts w:hint="eastAsia" w:ascii="Arial"/>
                        <w:b/>
                        <w:sz w:val="44"/>
                        <w:lang w:val="en-US" w:eastAsia="zh-CN"/>
                      </w:rPr>
                      <w:t>1.6</w:t>
                    </w:r>
                    <w:r>
                      <w:rPr>
                        <w:rFonts w:ascii="Arial" w:eastAsia="Arial"/>
                        <w:b/>
                        <w:sz w:val="44"/>
                      </w:rPr>
                      <w:t xml:space="preserve">.4 </w:t>
                    </w:r>
                    <w:r>
                      <w:rPr>
                        <w:sz w:val="44"/>
                      </w:rPr>
                      <w:t xml:space="preserve">系统的封闭性 </w:t>
                    </w:r>
                    <w:r>
                      <w:rPr>
                        <w:rFonts w:ascii="Arial" w:eastAsia="Arial"/>
                        <w:b/>
                        <w:sz w:val="44"/>
                      </w:rPr>
                      <w:t>:</w:t>
                    </w:r>
                  </w:p>
                  <w:p>
                    <w:pPr>
                      <w:spacing w:before="376"/>
                      <w:ind w:left="740" w:right="0" w:firstLine="0"/>
                      <w:jc w:val="left"/>
                      <w:rPr>
                        <w:sz w:val="30"/>
                      </w:rPr>
                    </w:pPr>
                    <w:r>
                      <w:rPr>
                        <w:sz w:val="30"/>
                      </w:rPr>
                      <w:t>用户的封闭性较好，用户基本上在提示信息下输入数据。</w:t>
                    </w:r>
                  </w:p>
                </w:txbxContent>
              </v:textbox>
            </v:shape>
            <w10:wrap type="topAndBottom"/>
          </v:group>
        </w:pict>
      </w:r>
    </w:p>
    <w:p>
      <w:pPr>
        <w:spacing w:after="0"/>
        <w:rPr>
          <w:sz w:val="11"/>
        </w:rPr>
        <w:sectPr>
          <w:pgSz w:w="19120" w:h="27060"/>
          <w:pgMar w:top="2580" w:right="2760" w:bottom="280" w:left="2720" w:header="720" w:footer="720" w:gutter="0"/>
          <w:cols w:space="720" w:num="1"/>
        </w:sectPr>
      </w:pPr>
    </w:p>
    <w:p>
      <w:pPr>
        <w:pStyle w:val="2"/>
        <w:jc w:val="center"/>
      </w:pPr>
      <w:r>
        <w:t>第二部分：概要设计书</w:t>
      </w:r>
    </w:p>
    <w:p>
      <w:pPr>
        <w:pStyle w:val="12"/>
        <w:numPr>
          <w:ilvl w:val="1"/>
          <w:numId w:val="6"/>
        </w:numPr>
        <w:tabs>
          <w:tab w:val="left" w:pos="1059"/>
          <w:tab w:val="left" w:pos="1060"/>
        </w:tabs>
        <w:spacing w:before="448" w:after="0" w:line="240" w:lineRule="auto"/>
        <w:ind w:left="1060" w:right="0" w:hanging="900"/>
        <w:jc w:val="left"/>
        <w:rPr>
          <w:sz w:val="46"/>
        </w:rPr>
      </w:pPr>
      <w:r>
        <w:rPr>
          <w:sz w:val="46"/>
        </w:rPr>
        <w:t>引言</w:t>
      </w:r>
    </w:p>
    <w:p>
      <w:pPr>
        <w:pStyle w:val="3"/>
        <w:rPr>
          <w:rFonts w:hint="eastAsia"/>
          <w:lang w:val="en-US" w:eastAsia="zh-CN"/>
        </w:rPr>
      </w:pPr>
      <w:r>
        <w:rPr>
          <w:rFonts w:hint="eastAsia"/>
          <w:lang w:val="en-US" w:eastAsia="zh-CN"/>
        </w:rPr>
        <w:t>2.1 引言</w:t>
      </w:r>
    </w:p>
    <w:p>
      <w:pPr>
        <w:pStyle w:val="9"/>
        <w:numPr>
          <w:ilvl w:val="2"/>
          <w:numId w:val="6"/>
        </w:numPr>
        <w:tabs>
          <w:tab w:val="left" w:pos="1379"/>
          <w:tab w:val="left" w:pos="1380"/>
        </w:tabs>
        <w:spacing w:before="112" w:after="0" w:line="240" w:lineRule="auto"/>
        <w:ind w:left="1380" w:right="0" w:hanging="1220"/>
        <w:jc w:val="left"/>
        <w:rPr>
          <w:sz w:val="44"/>
        </w:rPr>
      </w:pPr>
      <w:r>
        <w:rPr>
          <w:sz w:val="44"/>
        </w:rPr>
        <w:t>编写目的</w:t>
      </w:r>
    </w:p>
    <w:p>
      <w:pPr>
        <w:pStyle w:val="4"/>
        <w:spacing w:before="4"/>
        <w:rPr>
          <w:sz w:val="23"/>
        </w:rPr>
      </w:pPr>
    </w:p>
    <w:p>
      <w:pPr>
        <w:pStyle w:val="4"/>
        <w:widowControl w:val="0"/>
        <w:tabs>
          <w:tab w:val="left" w:pos="2799"/>
          <w:tab w:val="left" w:pos="6819"/>
          <w:tab w:val="left" w:pos="9819"/>
          <w:tab w:val="left" w:pos="11179"/>
        </w:tabs>
        <w:wordWrap/>
        <w:autoSpaceDE w:val="0"/>
        <w:autoSpaceDN w:val="0"/>
        <w:adjustRightInd/>
        <w:snapToGrid/>
        <w:spacing w:before="0" w:after="0" w:line="360" w:lineRule="auto"/>
        <w:ind w:left="0" w:leftChars="0" w:right="0" w:firstLine="113" w:firstLineChars="0"/>
        <w:textAlignment w:val="auto"/>
        <w:outlineLvl w:val="9"/>
      </w:pPr>
      <w:r>
        <w:rPr>
          <w:rFonts w:hint="eastAsia"/>
          <w:lang w:val="en-US" w:eastAsia="zh-CN"/>
        </w:rPr>
        <w:t xml:space="preserve">   </w:t>
      </w:r>
      <w:r>
        <w:t>本说明是购物网站设计项目软件产品的总体设计和实现说明，记录了系统整体实现上技术层面上的考虑，并且以需求说明作为依据，同时该文档将作为产品实现、特性要求和控</w:t>
      </w:r>
      <w:r>
        <w:rPr>
          <w:spacing w:val="-18"/>
        </w:rPr>
        <w:t>制</w:t>
      </w:r>
      <w:r>
        <w:t>的依据。</w:t>
      </w:r>
      <w:r>
        <w:rPr>
          <w:spacing w:val="-1"/>
        </w:rPr>
        <w:t>软件开发小组的每一位参与开发成员应该阅读本说明，以清楚产品在技术方面的要求和</w:t>
      </w:r>
      <w:r>
        <w:rPr>
          <w:spacing w:val="-3"/>
        </w:rPr>
        <w:t>实现策略，本手册将进行技术评审和技术的可行性检查，同时为下一步的详细设计说明提供框架。</w:t>
      </w:r>
    </w:p>
    <w:p>
      <w:pPr>
        <w:pStyle w:val="9"/>
        <w:numPr>
          <w:ilvl w:val="2"/>
          <w:numId w:val="6"/>
        </w:numPr>
        <w:tabs>
          <w:tab w:val="left" w:pos="1379"/>
          <w:tab w:val="left" w:pos="1380"/>
        </w:tabs>
        <w:spacing w:before="112" w:after="0" w:line="240" w:lineRule="auto"/>
        <w:ind w:left="1380" w:right="0" w:hanging="1220"/>
        <w:jc w:val="left"/>
      </w:pPr>
      <w:r>
        <w:t>背景</w:t>
      </w:r>
    </w:p>
    <w:p>
      <w:pPr>
        <w:pStyle w:val="4"/>
        <w:spacing w:before="256"/>
        <w:ind w:left="840"/>
      </w:pPr>
      <w:r>
        <w:t>见需求说明书。</w:t>
      </w:r>
    </w:p>
    <w:p>
      <w:pPr>
        <w:pStyle w:val="9"/>
        <w:numPr>
          <w:ilvl w:val="2"/>
          <w:numId w:val="6"/>
        </w:numPr>
        <w:tabs>
          <w:tab w:val="left" w:pos="1379"/>
          <w:tab w:val="left" w:pos="1380"/>
        </w:tabs>
        <w:spacing w:before="112" w:after="0" w:line="240" w:lineRule="auto"/>
        <w:ind w:left="1380" w:right="0" w:hanging="1220"/>
        <w:jc w:val="left"/>
      </w:pPr>
      <w:r>
        <w:rPr>
          <w:rFonts w:hint="eastAsia"/>
          <w:lang w:val="en-US" w:eastAsia="zh-CN"/>
        </w:rPr>
        <w:t>定义</w:t>
      </w:r>
    </w:p>
    <w:p>
      <w:pPr>
        <w:pStyle w:val="9"/>
        <w:widowControl w:val="0"/>
        <w:numPr>
          <w:numId w:val="0"/>
        </w:numPr>
        <w:tabs>
          <w:tab w:val="left" w:pos="1379"/>
          <w:tab w:val="left" w:pos="1380"/>
        </w:tabs>
        <w:wordWrap/>
        <w:autoSpaceDE w:val="0"/>
        <w:autoSpaceDN w:val="0"/>
        <w:adjustRightInd/>
        <w:snapToGrid/>
        <w:spacing w:before="0" w:after="0" w:line="360" w:lineRule="auto"/>
        <w:ind w:left="0" w:leftChars="0" w:right="0" w:firstLine="600" w:firstLineChars="200"/>
        <w:jc w:val="left"/>
        <w:textAlignment w:val="auto"/>
        <w:rPr>
          <w:rFonts w:hint="eastAsia" w:cs="宋体"/>
          <w:spacing w:val="-1"/>
          <w:sz w:val="30"/>
          <w:szCs w:val="30"/>
          <w:lang w:val="zh-CN" w:eastAsia="zh-CN" w:bidi="zh-CN"/>
        </w:rPr>
      </w:pPr>
      <w:r>
        <w:rPr>
          <w:rFonts w:hint="eastAsia" w:cs="宋体"/>
          <w:spacing w:val="-1"/>
          <w:sz w:val="30"/>
          <w:szCs w:val="30"/>
          <w:lang w:val="en-US" w:eastAsia="zh-CN" w:bidi="zh-CN"/>
        </w:rPr>
        <w:t>HTML：</w:t>
      </w:r>
      <w:r>
        <w:rPr>
          <w:rFonts w:hint="eastAsia" w:ascii="宋体" w:hAnsi="宋体" w:eastAsia="宋体" w:cs="宋体"/>
          <w:spacing w:val="-1"/>
          <w:sz w:val="30"/>
          <w:szCs w:val="30"/>
          <w:lang w:val="zh-CN" w:eastAsia="zh-CN" w:bidi="zh-CN"/>
        </w:rPr>
        <w:fldChar w:fldCharType="begin"/>
      </w:r>
      <w:r>
        <w:rPr>
          <w:rFonts w:hint="eastAsia" w:ascii="宋体" w:hAnsi="宋体" w:eastAsia="宋体" w:cs="宋体"/>
          <w:spacing w:val="-1"/>
          <w:sz w:val="30"/>
          <w:szCs w:val="30"/>
          <w:lang w:val="zh-CN" w:eastAsia="zh-CN" w:bidi="zh-CN"/>
        </w:rPr>
        <w:instrText xml:space="preserve"> HYPERLINK "https://baike.baidu.com/item/%E8%B6%85%E6%96%87%E6%9C%AC%E6%A0%87%E8%AE%B0%E8%AF%AD%E8%A8%80/6972570" \t "https://baike.baidu.com/item/HTML/_blank" </w:instrText>
      </w:r>
      <w:r>
        <w:rPr>
          <w:rFonts w:hint="eastAsia" w:ascii="宋体" w:hAnsi="宋体" w:eastAsia="宋体" w:cs="宋体"/>
          <w:spacing w:val="-1"/>
          <w:sz w:val="30"/>
          <w:szCs w:val="30"/>
          <w:lang w:val="zh-CN" w:eastAsia="zh-CN" w:bidi="zh-CN"/>
        </w:rPr>
        <w:fldChar w:fldCharType="separate"/>
      </w:r>
      <w:r>
        <w:rPr>
          <w:rFonts w:ascii="宋体" w:hAnsi="宋体" w:eastAsia="宋体" w:cs="宋体"/>
          <w:spacing w:val="-1"/>
          <w:sz w:val="30"/>
          <w:szCs w:val="30"/>
          <w:lang w:val="zh-CN" w:eastAsia="zh-CN" w:bidi="zh-CN"/>
        </w:rPr>
        <w:t>超文本标记语言</w:t>
      </w:r>
      <w:r>
        <w:rPr>
          <w:rFonts w:ascii="宋体" w:hAnsi="宋体" w:eastAsia="宋体" w:cs="宋体"/>
          <w:spacing w:val="-1"/>
          <w:sz w:val="30"/>
          <w:szCs w:val="30"/>
          <w:lang w:val="zh-CN" w:eastAsia="zh-CN" w:bidi="zh-CN"/>
        </w:rPr>
        <w:fldChar w:fldCharType="end"/>
      </w:r>
      <w:r>
        <w:rPr>
          <w:rFonts w:ascii="宋体" w:hAnsi="宋体" w:eastAsia="宋体" w:cs="宋体"/>
          <w:spacing w:val="-1"/>
          <w:sz w:val="30"/>
          <w:szCs w:val="30"/>
          <w:lang w:val="zh-CN" w:eastAsia="zh-CN" w:bidi="zh-CN"/>
        </w:rPr>
        <w:t>(Hyper Text Markup Language)，</w:t>
      </w:r>
      <w:r>
        <w:rPr>
          <w:rFonts w:ascii="宋体" w:hAnsi="宋体" w:eastAsia="宋体" w:cs="宋体"/>
          <w:spacing w:val="-1"/>
          <w:sz w:val="30"/>
          <w:szCs w:val="30"/>
          <w:lang w:val="zh-CN" w:eastAsia="zh-CN" w:bidi="zh-CN"/>
        </w:rPr>
        <w:fldChar w:fldCharType="begin"/>
      </w:r>
      <w:r>
        <w:rPr>
          <w:rFonts w:ascii="宋体" w:hAnsi="宋体" w:eastAsia="宋体" w:cs="宋体"/>
          <w:spacing w:val="-1"/>
          <w:sz w:val="30"/>
          <w:szCs w:val="30"/>
          <w:lang w:val="zh-CN" w:eastAsia="zh-CN" w:bidi="zh-CN"/>
        </w:rPr>
        <w:instrText xml:space="preserve"> HYPERLINK "https://baike.baidu.com/item/%E6%A0%87%E5%87%86%E9%80%9A%E7%94%A8%E6%A0%87%E8%AE%B0%E8%AF%AD%E8%A8%80/6805073" \t "https://baike.baidu.com/item/HTML/_blank" </w:instrText>
      </w:r>
      <w:r>
        <w:rPr>
          <w:rFonts w:ascii="宋体" w:hAnsi="宋体" w:eastAsia="宋体" w:cs="宋体"/>
          <w:spacing w:val="-1"/>
          <w:sz w:val="30"/>
          <w:szCs w:val="30"/>
          <w:lang w:val="zh-CN" w:eastAsia="zh-CN" w:bidi="zh-CN"/>
        </w:rPr>
        <w:fldChar w:fldCharType="separate"/>
      </w:r>
      <w:r>
        <w:rPr>
          <w:rFonts w:ascii="宋体" w:hAnsi="宋体" w:eastAsia="宋体" w:cs="宋体"/>
          <w:spacing w:val="-1"/>
          <w:sz w:val="30"/>
          <w:szCs w:val="30"/>
          <w:lang w:val="zh-CN" w:eastAsia="zh-CN" w:bidi="zh-CN"/>
        </w:rPr>
        <w:t>标准通用标记语言</w:t>
      </w:r>
      <w:r>
        <w:rPr>
          <w:rFonts w:ascii="宋体" w:hAnsi="宋体" w:eastAsia="宋体" w:cs="宋体"/>
          <w:spacing w:val="-1"/>
          <w:sz w:val="30"/>
          <w:szCs w:val="30"/>
          <w:lang w:val="zh-CN" w:eastAsia="zh-CN" w:bidi="zh-CN"/>
        </w:rPr>
        <w:fldChar w:fldCharType="end"/>
      </w:r>
      <w:r>
        <w:rPr>
          <w:rFonts w:ascii="宋体" w:hAnsi="宋体" w:eastAsia="宋体" w:cs="宋体"/>
          <w:spacing w:val="-1"/>
          <w:sz w:val="30"/>
          <w:szCs w:val="30"/>
          <w:lang w:val="zh-CN" w:eastAsia="zh-CN" w:bidi="zh-CN"/>
        </w:rPr>
        <w:t>下的一个应用。HTML 不是一种</w:t>
      </w:r>
      <w:r>
        <w:rPr>
          <w:rFonts w:ascii="宋体" w:hAnsi="宋体" w:eastAsia="宋体" w:cs="宋体"/>
          <w:spacing w:val="-1"/>
          <w:sz w:val="30"/>
          <w:szCs w:val="30"/>
          <w:lang w:val="zh-CN" w:eastAsia="zh-CN" w:bidi="zh-CN"/>
        </w:rPr>
        <w:fldChar w:fldCharType="begin"/>
      </w:r>
      <w:r>
        <w:rPr>
          <w:rFonts w:ascii="宋体" w:hAnsi="宋体" w:eastAsia="宋体" w:cs="宋体"/>
          <w:spacing w:val="-1"/>
          <w:sz w:val="30"/>
          <w:szCs w:val="30"/>
          <w:lang w:val="zh-CN" w:eastAsia="zh-CN" w:bidi="zh-CN"/>
        </w:rPr>
        <w:instrText xml:space="preserve"> HYPERLINK "https://baike.baidu.com/item/%E7%BC%96%E7%A8%8B%E8%AF%AD%E8%A8%80/9845131" \t "https://baike.baidu.com/item/HTML/_blank" </w:instrText>
      </w:r>
      <w:r>
        <w:rPr>
          <w:rFonts w:ascii="宋体" w:hAnsi="宋体" w:eastAsia="宋体" w:cs="宋体"/>
          <w:spacing w:val="-1"/>
          <w:sz w:val="30"/>
          <w:szCs w:val="30"/>
          <w:lang w:val="zh-CN" w:eastAsia="zh-CN" w:bidi="zh-CN"/>
        </w:rPr>
        <w:fldChar w:fldCharType="separate"/>
      </w:r>
      <w:r>
        <w:rPr>
          <w:rFonts w:ascii="宋体" w:hAnsi="宋体" w:eastAsia="宋体" w:cs="宋体"/>
          <w:spacing w:val="-1"/>
          <w:sz w:val="30"/>
          <w:szCs w:val="30"/>
          <w:lang w:val="zh-CN" w:eastAsia="zh-CN" w:bidi="zh-CN"/>
        </w:rPr>
        <w:t>编程语言</w:t>
      </w:r>
      <w:r>
        <w:rPr>
          <w:rFonts w:ascii="宋体" w:hAnsi="宋体" w:eastAsia="宋体" w:cs="宋体"/>
          <w:spacing w:val="-1"/>
          <w:sz w:val="30"/>
          <w:szCs w:val="30"/>
          <w:lang w:val="zh-CN" w:eastAsia="zh-CN" w:bidi="zh-CN"/>
        </w:rPr>
        <w:fldChar w:fldCharType="end"/>
      </w:r>
      <w:r>
        <w:rPr>
          <w:rFonts w:ascii="宋体" w:hAnsi="宋体" w:eastAsia="宋体" w:cs="宋体"/>
          <w:spacing w:val="-1"/>
          <w:sz w:val="30"/>
          <w:szCs w:val="30"/>
          <w:lang w:val="zh-CN" w:eastAsia="zh-CN" w:bidi="zh-CN"/>
        </w:rPr>
        <w:t>，而是一种标记语言 (markup language)，是网页制作所必备的</w:t>
      </w:r>
      <w:r>
        <w:rPr>
          <w:rFonts w:hint="eastAsia" w:cs="宋体"/>
          <w:spacing w:val="-1"/>
          <w:sz w:val="30"/>
          <w:szCs w:val="30"/>
          <w:lang w:val="zh-CN" w:eastAsia="zh-CN" w:bidi="zh-CN"/>
        </w:rPr>
        <w:t>。</w:t>
      </w:r>
    </w:p>
    <w:p>
      <w:pPr>
        <w:pStyle w:val="9"/>
        <w:widowControl w:val="0"/>
        <w:numPr>
          <w:numId w:val="0"/>
        </w:numPr>
        <w:tabs>
          <w:tab w:val="left" w:pos="1379"/>
          <w:tab w:val="left" w:pos="1380"/>
        </w:tabs>
        <w:wordWrap/>
        <w:autoSpaceDE w:val="0"/>
        <w:autoSpaceDN w:val="0"/>
        <w:adjustRightInd/>
        <w:snapToGrid/>
        <w:spacing w:before="0" w:after="0" w:line="360" w:lineRule="auto"/>
        <w:ind w:left="0" w:leftChars="0" w:right="0" w:firstLine="600" w:firstLineChars="200"/>
        <w:jc w:val="left"/>
        <w:textAlignment w:val="auto"/>
      </w:pPr>
      <w:r>
        <w:rPr>
          <w:rFonts w:hint="eastAsia" w:cs="宋体"/>
          <w:spacing w:val="-1"/>
          <w:sz w:val="30"/>
          <w:szCs w:val="30"/>
          <w:lang w:val="en-US" w:eastAsia="zh-CN" w:bidi="zh-CN"/>
        </w:rPr>
        <w:t>Jsp：JSP全名为Java Server Pages，中文名叫java</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"https://baike.baidu.com/item/%E6%9C%8D%E5%8A%A1%E5%99%A8"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服务器</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页面，其根本是一个简化的</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"https://baike.baidu.com/item/Servlet"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Servlet</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设计，它 [1]</w:t>
      </w:r>
      <w:bookmarkStart w:id="0" w:name="ref_[1]_16963334"/>
      <w:r>
        <w:rPr>
          <w:rFonts w:hint="eastAsia" w:cs="宋体"/>
          <w:spacing w:val="-1"/>
          <w:sz w:val="30"/>
          <w:szCs w:val="30"/>
          <w:lang w:val="en-US" w:eastAsia="zh-CN" w:bidi="zh-CN"/>
        </w:rPr>
        <w:t> </w:t>
      </w:r>
      <w:bookmarkEnd w:id="0"/>
      <w:r>
        <w:rPr>
          <w:rFonts w:hint="eastAsia" w:cs="宋体"/>
          <w:spacing w:val="-1"/>
          <w:sz w:val="30"/>
          <w:szCs w:val="30"/>
          <w:lang w:val="en-US" w:eastAsia="zh-CN" w:bidi="zh-CN"/>
        </w:rPr>
        <w:t> 是由</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"https://baike.baidu.com/item/Sun Microsystems"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Sun Microsystems</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公司倡导、许多公司参与一起建立的一种</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"https://baike.baidu.com/item/%E5%8A%A8%E6%80%81%E7%BD%91%E9%A1%B5"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动态网页</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技术标准。JSP技术有点类似ASP技术，它是在传统的</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"https://baike.baidu.com/item/%E7%BD%91%E9%A1%B5"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网页</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HTML（</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"https://baike.baidu.com/item/%E6%A0%87%E5%87%86%E9%80%9A%E7%94%A8%E6%A0%87%E8%AE%B0%E8%AF%AD%E8%A8%80"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标准通用标记语言</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的子集）文件(*.htm,*.</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"https://baike.baidu.com/item/html"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html</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)中插入Java</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"https://baike.baidu.com/item/%E7%A8%8B%E5%BA%8F%E6%AE%B5"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程序段</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(Scriptlet)和JSP标记(tag)，从而形成JSP文件，后缀名为(*.jsp)。 用JSP开发的Web应用是</w:t>
      </w:r>
      <w:r>
        <w:rPr>
          <w:rFonts w:hint="eastAsia" w:cs="宋体"/>
          <w:spacing w:val="-1"/>
          <w:sz w:val="30"/>
          <w:szCs w:val="30"/>
          <w:lang w:val="en-US" w:eastAsia="zh-CN" w:bidi="zh-CN"/>
        </w:rPr>
        <w:fldChar w:fldCharType="begin"/>
      </w:r>
      <w:r>
        <w:rPr>
          <w:rFonts w:hint="eastAsia" w:cs="宋体"/>
          <w:spacing w:val="-1"/>
          <w:sz w:val="30"/>
          <w:szCs w:val="30"/>
          <w:lang w:val="en-US" w:eastAsia="zh-CN" w:bidi="zh-CN"/>
        </w:rPr>
        <w:instrText xml:space="preserve"> HYPERLINK "https://baike.baidu.com/item/%E8%B7%A8%E5%B9%B3%E5%8F%B0/8558902" \t "https://baike.baidu.com/item/JSP/_blank" </w:instrText>
      </w:r>
      <w:r>
        <w:rPr>
          <w:rFonts w:hint="eastAsia" w:cs="宋体"/>
          <w:spacing w:val="-1"/>
          <w:sz w:val="30"/>
          <w:szCs w:val="30"/>
          <w:lang w:val="en-US" w:eastAsia="zh-CN" w:bidi="zh-CN"/>
        </w:rPr>
        <w:fldChar w:fldCharType="separate"/>
      </w:r>
      <w:r>
        <w:rPr>
          <w:rFonts w:hint="eastAsia" w:cs="宋体"/>
          <w:spacing w:val="-1"/>
          <w:sz w:val="30"/>
          <w:szCs w:val="30"/>
          <w:lang w:val="en-US" w:eastAsia="zh-CN" w:bidi="zh-CN"/>
        </w:rPr>
        <w:t>跨平台</w:t>
      </w:r>
      <w:r>
        <w:rPr>
          <w:rFonts w:hint="eastAsia" w:cs="宋体"/>
          <w:spacing w:val="-1"/>
          <w:sz w:val="30"/>
          <w:szCs w:val="30"/>
          <w:lang w:val="en-US" w:eastAsia="zh-CN" w:bidi="zh-CN"/>
        </w:rPr>
        <w:fldChar w:fldCharType="end"/>
      </w:r>
      <w:r>
        <w:rPr>
          <w:rFonts w:hint="eastAsia" w:cs="宋体"/>
          <w:spacing w:val="-1"/>
          <w:sz w:val="30"/>
          <w:szCs w:val="30"/>
          <w:lang w:val="en-US" w:eastAsia="zh-CN" w:bidi="zh-CN"/>
        </w:rPr>
        <w:t>的，既能在Linux下运行，也能在其他操作系统上运行。</w:t>
      </w:r>
    </w:p>
    <w:p>
      <w:pPr>
        <w:pStyle w:val="9"/>
        <w:numPr>
          <w:ilvl w:val="2"/>
          <w:numId w:val="6"/>
        </w:numPr>
        <w:tabs>
          <w:tab w:val="left" w:pos="1379"/>
          <w:tab w:val="left" w:pos="1380"/>
        </w:tabs>
        <w:spacing w:before="112" w:after="0" w:line="240" w:lineRule="auto"/>
        <w:ind w:left="1380" w:right="0" w:hanging="1220"/>
        <w:jc w:val="left"/>
      </w:pPr>
      <w:r>
        <w:rPr>
          <w:rFonts w:hint="eastAsia"/>
          <w:lang w:val="en-US" w:eastAsia="zh-CN"/>
        </w:rPr>
        <w:t>参考资料</w:t>
      </w:r>
    </w:p>
    <w:p>
      <w:pPr>
        <w:widowControl w:val="0"/>
        <w:tabs>
          <w:tab w:val="left" w:pos="4399"/>
        </w:tabs>
        <w:wordWrap/>
        <w:autoSpaceDE w:val="0"/>
        <w:autoSpaceDN w:val="0"/>
        <w:adjustRightInd/>
        <w:snapToGrid/>
        <w:spacing w:before="0" w:after="0" w:line="360" w:lineRule="auto"/>
        <w:ind w:left="0" w:leftChars="0" w:right="0" w:firstLine="600" w:firstLineChars="200"/>
        <w:jc w:val="left"/>
        <w:textAlignment w:val="auto"/>
        <w:rPr>
          <w:sz w:val="30"/>
        </w:rPr>
      </w:pPr>
      <w:r>
        <w:rPr>
          <w:rFonts w:hint="eastAsia"/>
          <w:sz w:val="30"/>
          <w:lang w:val="en-US" w:eastAsia="zh-CN"/>
        </w:rPr>
        <w:t>A.</w:t>
      </w:r>
      <w:r>
        <w:rPr>
          <w:sz w:val="30"/>
        </w:rPr>
        <w:t>国家标准《概要设计说明书（</w:t>
      </w:r>
      <w:r>
        <w:rPr>
          <w:sz w:val="30"/>
        </w:rPr>
        <w:tab/>
      </w:r>
      <w:r>
        <w:rPr>
          <w:rFonts w:ascii="Arial" w:hAnsi="Arial" w:eastAsia="Arial"/>
          <w:sz w:val="30"/>
        </w:rPr>
        <w:t>GB856</w:t>
      </w:r>
      <w:r>
        <w:rPr>
          <w:rFonts w:ascii="Arial" w:hAnsi="Arial" w:eastAsia="Arial"/>
          <w:spacing w:val="-102"/>
          <w:sz w:val="30"/>
        </w:rPr>
        <w:t>7</w:t>
      </w:r>
      <w:r>
        <w:rPr>
          <w:sz w:val="30"/>
        </w:rPr>
        <w:t>——</w:t>
      </w:r>
      <w:r>
        <w:rPr>
          <w:spacing w:val="-70"/>
          <w:sz w:val="30"/>
        </w:rPr>
        <w:t xml:space="preserve"> </w:t>
      </w:r>
      <w:r>
        <w:rPr>
          <w:rFonts w:ascii="Arial" w:hAnsi="Arial" w:eastAsia="Arial"/>
          <w:spacing w:val="-1"/>
          <w:sz w:val="30"/>
        </w:rPr>
        <w:t>8</w:t>
      </w:r>
      <w:r>
        <w:rPr>
          <w:rFonts w:ascii="Arial" w:hAnsi="Arial" w:eastAsia="Arial"/>
          <w:spacing w:val="6"/>
          <w:sz w:val="30"/>
        </w:rPr>
        <w:t>8</w:t>
      </w:r>
      <w:r>
        <w:rPr>
          <w:spacing w:val="-140"/>
          <w:sz w:val="30"/>
        </w:rPr>
        <w:t>）</w:t>
      </w:r>
      <w:r>
        <w:rPr>
          <w:sz w:val="30"/>
        </w:rPr>
        <w:t>》</w:t>
      </w:r>
    </w:p>
    <w:p>
      <w:pPr>
        <w:widowControl w:val="0"/>
        <w:wordWrap/>
        <w:autoSpaceDE w:val="0"/>
        <w:autoSpaceDN w:val="0"/>
        <w:adjustRightInd/>
        <w:snapToGrid/>
        <w:spacing w:before="0" w:after="0" w:line="360" w:lineRule="auto"/>
        <w:ind w:left="0" w:leftChars="0" w:right="0" w:firstLine="600" w:firstLineChars="200"/>
        <w:jc w:val="left"/>
        <w:textAlignment w:val="auto"/>
        <w:rPr>
          <w:sz w:val="12"/>
        </w:rPr>
      </w:pPr>
      <w:r>
        <w:rPr>
          <w:rFonts w:hint="eastAsia"/>
          <w:sz w:val="30"/>
          <w:lang w:val="en-US" w:eastAsia="zh-CN"/>
        </w:rPr>
        <w:t>B.</w:t>
      </w:r>
      <w:r>
        <w:rPr>
          <w:rFonts w:hint="eastAsia"/>
          <w:sz w:val="30"/>
          <w:lang w:eastAsia="zh-CN"/>
        </w:rPr>
        <w:t>第三波书店</w:t>
      </w:r>
      <w:r>
        <w:rPr>
          <w:sz w:val="30"/>
        </w:rPr>
        <w:t>购物网站需求说明书</w:t>
      </w:r>
    </w:p>
    <w:p>
      <w:pPr>
        <w:pStyle w:val="4"/>
        <w:rPr>
          <w:sz w:val="17"/>
        </w:rPr>
      </w:pPr>
    </w:p>
    <w:p>
      <w:pPr>
        <w:pStyle w:val="12"/>
        <w:numPr>
          <w:ilvl w:val="1"/>
          <w:numId w:val="7"/>
        </w:numPr>
        <w:tabs>
          <w:tab w:val="left" w:pos="1059"/>
          <w:tab w:val="left" w:pos="1060"/>
        </w:tabs>
        <w:spacing w:before="57" w:after="0" w:line="240" w:lineRule="auto"/>
        <w:ind w:left="1060" w:right="0" w:hanging="900"/>
        <w:jc w:val="left"/>
        <w:rPr>
          <w:sz w:val="46"/>
        </w:rPr>
      </w:pPr>
      <w:r>
        <w:rPr>
          <w:sz w:val="46"/>
        </w:rPr>
        <w:t>总体设计</w:t>
      </w:r>
    </w:p>
    <w:p>
      <w:pPr>
        <w:pStyle w:val="12"/>
        <w:numPr>
          <w:ilvl w:val="2"/>
          <w:numId w:val="7"/>
        </w:numPr>
        <w:tabs>
          <w:tab w:val="left" w:pos="1260"/>
        </w:tabs>
        <w:spacing w:before="391" w:after="0" w:line="240" w:lineRule="auto"/>
        <w:ind w:left="1260" w:right="0" w:hanging="1100"/>
        <w:jc w:val="left"/>
        <w:rPr>
          <w:sz w:val="44"/>
        </w:rPr>
      </w:pPr>
      <w:r>
        <w:rPr>
          <w:sz w:val="44"/>
        </w:rPr>
        <w:t>运行环境</w:t>
      </w:r>
    </w:p>
    <w:p>
      <w:pPr>
        <w:pStyle w:val="12"/>
        <w:numPr>
          <w:ilvl w:val="3"/>
          <w:numId w:val="7"/>
        </w:numPr>
        <w:tabs>
          <w:tab w:val="left" w:pos="1959"/>
          <w:tab w:val="left" w:pos="1960"/>
        </w:tabs>
        <w:spacing w:before="436" w:after="0" w:line="240" w:lineRule="auto"/>
        <w:ind w:left="1960" w:right="0" w:hanging="1800"/>
        <w:jc w:val="left"/>
        <w:rPr>
          <w:sz w:val="32"/>
        </w:rPr>
      </w:pPr>
      <w:r>
        <w:rPr>
          <w:spacing w:val="40"/>
          <w:sz w:val="42"/>
        </w:rPr>
        <w:t>设备</w:t>
      </w:r>
      <w:r>
        <w:rPr>
          <w:position w:val="2"/>
          <w:sz w:val="32"/>
        </w:rPr>
        <w:t>：</w:t>
      </w: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rFonts w:hint="eastAsia"/>
          <w:sz w:val="30"/>
          <w:lang w:eastAsia="zh-CN"/>
        </w:rPr>
      </w:pPr>
      <w:r>
        <w:rPr>
          <w:rFonts w:hint="eastAsia"/>
          <w:sz w:val="30"/>
          <w:lang w:eastAsia="zh-CN"/>
        </w:rPr>
        <w:t>A、客户程序硬件要求 ：</w:t>
      </w:r>
    </w:p>
    <w:p>
      <w:pPr>
        <w:pStyle w:val="4"/>
        <w:widowControl w:val="0"/>
        <w:tabs>
          <w:tab w:val="left" w:pos="1679"/>
          <w:tab w:val="left" w:pos="2739"/>
          <w:tab w:val="left" w:pos="3239"/>
        </w:tabs>
        <w:wordWrap/>
        <w:autoSpaceDE w:val="0"/>
        <w:autoSpaceDN w:val="0"/>
        <w:adjustRightInd/>
        <w:snapToGrid/>
        <w:spacing w:before="0" w:after="0" w:line="360" w:lineRule="auto"/>
        <w:ind w:left="0" w:leftChars="0" w:right="0" w:firstLine="600" w:firstLineChars="200"/>
        <w:jc w:val="left"/>
        <w:textAlignment w:val="auto"/>
        <w:outlineLvl w:val="9"/>
        <w:rPr>
          <w:spacing w:val="-18"/>
        </w:rPr>
      </w:pPr>
      <w:r>
        <w:t>具有</w:t>
      </w:r>
      <w:r>
        <w:tab/>
      </w:r>
      <w:r>
        <w:rPr>
          <w:rFonts w:ascii="Arial" w:eastAsia="Arial"/>
        </w:rPr>
        <w:t>Pentium II</w:t>
      </w:r>
      <w:r>
        <w:rPr>
          <w:rFonts w:ascii="Arial" w:eastAsia="Arial"/>
        </w:rPr>
        <w:tab/>
      </w:r>
      <w:r>
        <w:t>处理器且满足以下要求的计算机</w:t>
      </w:r>
      <w:r>
        <w:rPr>
          <w:spacing w:val="-18"/>
        </w:rPr>
        <w:t xml:space="preserve">： </w:t>
      </w:r>
    </w:p>
    <w:p>
      <w:pPr>
        <w:pStyle w:val="4"/>
        <w:widowControl w:val="0"/>
        <w:tabs>
          <w:tab w:val="left" w:pos="1679"/>
          <w:tab w:val="left" w:pos="2739"/>
          <w:tab w:val="left" w:pos="3239"/>
        </w:tabs>
        <w:wordWrap/>
        <w:autoSpaceDE w:val="0"/>
        <w:autoSpaceDN w:val="0"/>
        <w:adjustRightInd/>
        <w:snapToGrid/>
        <w:spacing w:before="0" w:after="0" w:line="360" w:lineRule="auto"/>
        <w:ind w:left="0" w:leftChars="0" w:right="0" w:firstLine="600" w:firstLineChars="200"/>
        <w:jc w:val="left"/>
        <w:textAlignment w:val="auto"/>
        <w:outlineLvl w:val="9"/>
        <w:rPr>
          <w:rFonts w:ascii="Arial" w:eastAsia="Arial"/>
        </w:rPr>
      </w:pPr>
      <w:r>
        <w:t>最 低</w:t>
      </w:r>
      <w:r>
        <w:rPr>
          <w:spacing w:val="-81"/>
        </w:rPr>
        <w:t xml:space="preserve"> </w:t>
      </w:r>
      <w:r>
        <w:rPr>
          <w:rFonts w:ascii="Arial" w:eastAsia="Arial"/>
        </w:rPr>
        <w:t>64</w:t>
      </w:r>
      <w:r>
        <w:rPr>
          <w:rFonts w:ascii="Arial" w:eastAsia="Arial"/>
          <w:spacing w:val="-1"/>
        </w:rPr>
        <w:t xml:space="preserve"> </w:t>
      </w:r>
      <w:r>
        <w:rPr>
          <w:rFonts w:ascii="Arial" w:eastAsia="Arial"/>
        </w:rPr>
        <w:t>MB</w:t>
      </w:r>
      <w:r>
        <w:rPr>
          <w:rFonts w:ascii="Arial" w:eastAsia="Arial"/>
        </w:rPr>
        <w:tab/>
      </w:r>
    </w:p>
    <w:p>
      <w:pPr>
        <w:pStyle w:val="4"/>
        <w:widowControl w:val="0"/>
        <w:tabs>
          <w:tab w:val="left" w:pos="1679"/>
          <w:tab w:val="left" w:pos="2739"/>
          <w:tab w:val="left" w:pos="3239"/>
        </w:tabs>
        <w:wordWrap/>
        <w:autoSpaceDE w:val="0"/>
        <w:autoSpaceDN w:val="0"/>
        <w:adjustRightInd/>
        <w:snapToGrid/>
        <w:spacing w:before="0" w:after="0" w:line="360" w:lineRule="auto"/>
        <w:ind w:left="0" w:leftChars="0" w:right="0" w:firstLine="600" w:firstLineChars="200"/>
        <w:jc w:val="left"/>
        <w:textAlignment w:val="auto"/>
        <w:outlineLvl w:val="9"/>
        <w:rPr>
          <w:sz w:val="29"/>
        </w:rPr>
      </w:pPr>
      <w:r>
        <w:t>内存</w:t>
      </w:r>
      <w:r>
        <w:rPr>
          <w:spacing w:val="23"/>
        </w:rPr>
        <w:t>最小</w:t>
      </w:r>
      <w:r>
        <w:rPr>
          <w:rFonts w:ascii="Arial" w:eastAsia="Arial"/>
        </w:rPr>
        <w:t>1 GB</w:t>
      </w:r>
      <w:r>
        <w:rPr>
          <w:rFonts w:ascii="Arial" w:eastAsia="Arial"/>
          <w:spacing w:val="52"/>
        </w:rPr>
        <w:t xml:space="preserve"> </w:t>
      </w:r>
      <w:r>
        <w:t>硬盘</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t>鼠标</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t>键盘</w:t>
      </w:r>
    </w:p>
    <w:p>
      <w:pPr>
        <w:spacing w:after="0" w:line="463" w:lineRule="auto"/>
        <w:sectPr>
          <w:pgSz w:w="19120" w:h="27060"/>
          <w:pgMar w:top="2500" w:right="2760" w:bottom="280" w:left="2720" w:header="720" w:footer="720" w:gutter="0"/>
          <w:cols w:space="720" w:num="1"/>
        </w:sectPr>
      </w:pP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rFonts w:hint="eastAsia"/>
          <w:sz w:val="30"/>
          <w:lang w:eastAsia="zh-CN"/>
        </w:rPr>
      </w:pPr>
      <w:r>
        <w:rPr>
          <w:rFonts w:hint="eastAsia"/>
          <w:sz w:val="30"/>
          <w:lang w:eastAsia="zh-CN"/>
        </w:rPr>
        <w:t>B、WEB服务器硬件需求：</w:t>
      </w:r>
    </w:p>
    <w:p>
      <w:pPr>
        <w:pStyle w:val="4"/>
        <w:widowControl w:val="0"/>
        <w:tabs>
          <w:tab w:val="left" w:pos="1679"/>
          <w:tab w:val="left" w:pos="2819"/>
          <w:tab w:val="left" w:pos="3319"/>
        </w:tabs>
        <w:wordWrap/>
        <w:autoSpaceDE w:val="0"/>
        <w:autoSpaceDN w:val="0"/>
        <w:adjustRightInd/>
        <w:snapToGrid/>
        <w:spacing w:before="0" w:after="0" w:line="360" w:lineRule="auto"/>
        <w:ind w:left="0" w:leftChars="0" w:right="0" w:firstLine="600" w:firstLineChars="200"/>
        <w:jc w:val="left"/>
        <w:textAlignment w:val="auto"/>
        <w:outlineLvl w:val="9"/>
        <w:rPr>
          <w:spacing w:val="-18"/>
        </w:rPr>
      </w:pPr>
      <w:r>
        <w:t>具有</w:t>
      </w:r>
      <w:r>
        <w:rPr>
          <w:rFonts w:ascii="Arial" w:eastAsia="Arial"/>
        </w:rPr>
        <w:t>Pentium III</w:t>
      </w:r>
      <w:r>
        <w:rPr>
          <w:rFonts w:ascii="Arial" w:eastAsia="Arial"/>
        </w:rPr>
        <w:tab/>
      </w:r>
      <w:r>
        <w:t>处理器且满足以下要求的计算机</w:t>
      </w:r>
      <w:r>
        <w:rPr>
          <w:spacing w:val="-18"/>
        </w:rPr>
        <w:t xml:space="preserve">： </w:t>
      </w:r>
    </w:p>
    <w:p>
      <w:pPr>
        <w:pStyle w:val="4"/>
        <w:widowControl w:val="0"/>
        <w:tabs>
          <w:tab w:val="left" w:pos="1679"/>
          <w:tab w:val="left" w:pos="2819"/>
          <w:tab w:val="left" w:pos="3319"/>
        </w:tabs>
        <w:wordWrap/>
        <w:autoSpaceDE w:val="0"/>
        <w:autoSpaceDN w:val="0"/>
        <w:adjustRightInd/>
        <w:snapToGrid/>
        <w:spacing w:before="0" w:after="0" w:line="360" w:lineRule="auto"/>
        <w:ind w:left="0" w:leftChars="0" w:right="0" w:firstLine="600" w:firstLineChars="200"/>
        <w:jc w:val="left"/>
        <w:textAlignment w:val="auto"/>
        <w:outlineLvl w:val="9"/>
      </w:pPr>
      <w:r>
        <w:t>最低</w:t>
      </w:r>
      <w:r>
        <w:rPr>
          <w:spacing w:val="67"/>
        </w:rPr>
        <w:t xml:space="preserve"> </w:t>
      </w:r>
      <w:r>
        <w:rPr>
          <w:rFonts w:ascii="Arial" w:eastAsia="Arial"/>
        </w:rPr>
        <w:t>256MB</w:t>
      </w:r>
      <w:r>
        <w:rPr>
          <w:rFonts w:ascii="Arial" w:eastAsia="Arial"/>
        </w:rPr>
        <w:tab/>
      </w:r>
      <w:r>
        <w:t>内存</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rPr>
          <w:rFonts w:ascii="Arial" w:eastAsia="Arial"/>
          <w:spacing w:val="60"/>
        </w:rPr>
      </w:pPr>
      <w:r>
        <w:rPr>
          <w:spacing w:val="25"/>
        </w:rPr>
        <w:t xml:space="preserve">最小 </w:t>
      </w:r>
      <w:r>
        <w:rPr>
          <w:rFonts w:ascii="Arial" w:eastAsia="Arial"/>
        </w:rPr>
        <w:t>8</w:t>
      </w:r>
      <w:r>
        <w:rPr>
          <w:rFonts w:ascii="Arial" w:eastAsia="Arial"/>
          <w:spacing w:val="7"/>
        </w:rPr>
        <w:t xml:space="preserve"> </w:t>
      </w:r>
      <w:r>
        <w:rPr>
          <w:rFonts w:ascii="Arial" w:eastAsia="Arial"/>
        </w:rPr>
        <w:t>GB</w:t>
      </w:r>
      <w:r>
        <w:rPr>
          <w:rFonts w:ascii="Arial" w:eastAsia="Arial"/>
          <w:spacing w:val="60"/>
        </w:rPr>
        <w:t xml:space="preserve"> </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rPr>
          <w:spacing w:val="-4"/>
        </w:rPr>
      </w:pPr>
      <w:r>
        <w:t>硬盘总</w:t>
      </w:r>
      <w:r>
        <w:rPr>
          <w:spacing w:val="7"/>
        </w:rPr>
        <w:t xml:space="preserve">线 </w:t>
      </w:r>
      <w:r>
        <w:rPr>
          <w:rFonts w:ascii="Arial" w:eastAsia="Arial"/>
        </w:rPr>
        <w:t>I/O</w:t>
      </w:r>
      <w:r>
        <w:rPr>
          <w:rFonts w:ascii="Arial" w:eastAsia="Arial"/>
          <w:spacing w:val="18"/>
        </w:rPr>
        <w:t xml:space="preserve"> </w:t>
      </w:r>
      <w:r>
        <w:rPr>
          <w:spacing w:val="-55"/>
        </w:rPr>
        <w:t xml:space="preserve">： </w:t>
      </w:r>
      <w:r>
        <w:rPr>
          <w:rFonts w:ascii="Arial" w:eastAsia="Arial"/>
          <w:spacing w:val="-4"/>
        </w:rPr>
        <w:t>8M/s</w:t>
      </w:r>
      <w:r>
        <w:rPr>
          <w:spacing w:val="-4"/>
        </w:rPr>
        <w:t xml:space="preserve">； </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t>鼠标</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t>键盘</w:t>
      </w:r>
    </w:p>
    <w:p>
      <w:pPr>
        <w:pStyle w:val="4"/>
        <w:spacing w:before="7"/>
        <w:rPr>
          <w:sz w:val="27"/>
        </w:rPr>
      </w:pP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rFonts w:hint="eastAsia"/>
          <w:sz w:val="30"/>
          <w:lang w:val="zh-CN" w:eastAsia="zh-CN"/>
        </w:rPr>
      </w:pPr>
      <w:r>
        <w:rPr>
          <w:rFonts w:hint="eastAsia"/>
          <w:sz w:val="30"/>
          <w:lang w:val="zh-CN" w:eastAsia="zh-CN"/>
        </w:rPr>
        <w:t>C、数据库服务器硬件需求：</w:t>
      </w:r>
    </w:p>
    <w:p>
      <w:pPr>
        <w:pStyle w:val="4"/>
        <w:tabs>
          <w:tab w:val="left" w:pos="1679"/>
          <w:tab w:val="left" w:pos="2819"/>
          <w:tab w:val="left" w:pos="3319"/>
        </w:tabs>
        <w:spacing w:before="319" w:line="475" w:lineRule="auto"/>
        <w:ind w:left="840" w:right="5819"/>
      </w:pPr>
      <w:r>
        <w:t>具有</w:t>
      </w:r>
      <w:r>
        <w:tab/>
      </w:r>
      <w:r>
        <w:rPr>
          <w:rFonts w:ascii="Arial" w:eastAsia="Arial"/>
        </w:rPr>
        <w:t>Pentium III</w:t>
      </w:r>
      <w:r>
        <w:rPr>
          <w:rFonts w:ascii="Arial" w:eastAsia="Arial"/>
        </w:rPr>
        <w:tab/>
      </w:r>
      <w:r>
        <w:t>处理器且满足以下要求的计算机</w:t>
      </w:r>
      <w:r>
        <w:rPr>
          <w:spacing w:val="-18"/>
        </w:rPr>
        <w:t xml:space="preserve">： </w:t>
      </w:r>
      <w:r>
        <w:t>最低</w:t>
      </w:r>
      <w:r>
        <w:rPr>
          <w:spacing w:val="67"/>
        </w:rPr>
        <w:t xml:space="preserve"> </w:t>
      </w:r>
      <w:r>
        <w:rPr>
          <w:rFonts w:ascii="Arial" w:eastAsia="Arial"/>
        </w:rPr>
        <w:t>256MB</w:t>
      </w:r>
      <w:r>
        <w:rPr>
          <w:rFonts w:ascii="Arial" w:eastAsia="Arial"/>
        </w:rPr>
        <w:tab/>
      </w:r>
      <w:r>
        <w:t>内存</w:t>
      </w:r>
    </w:p>
    <w:p>
      <w:pPr>
        <w:pStyle w:val="4"/>
        <w:spacing w:line="362" w:lineRule="exact"/>
        <w:ind w:left="840"/>
      </w:pPr>
      <w:r>
        <w:rPr>
          <w:spacing w:val="23"/>
        </w:rPr>
        <w:t xml:space="preserve">最小 </w:t>
      </w:r>
      <w:r>
        <w:rPr>
          <w:rFonts w:ascii="Arial" w:eastAsia="Arial"/>
        </w:rPr>
        <w:t>20 GB</w:t>
      </w:r>
      <w:r>
        <w:rPr>
          <w:rFonts w:ascii="Arial" w:eastAsia="Arial"/>
          <w:spacing w:val="66"/>
        </w:rPr>
        <w:t xml:space="preserve"> </w:t>
      </w:r>
      <w:r>
        <w:t>硬盘</w:t>
      </w:r>
    </w:p>
    <w:p>
      <w:pPr>
        <w:pStyle w:val="4"/>
        <w:spacing w:before="4"/>
        <w:rPr>
          <w:sz w:val="29"/>
        </w:rPr>
      </w:pPr>
    </w:p>
    <w:p>
      <w:pPr>
        <w:pStyle w:val="4"/>
        <w:spacing w:line="475" w:lineRule="auto"/>
        <w:ind w:left="840" w:right="12199"/>
      </w:pPr>
      <w:r>
        <w:t>鼠标键盘</w:t>
      </w:r>
    </w:p>
    <w:p>
      <w:pPr>
        <w:pStyle w:val="10"/>
        <w:numPr>
          <w:ilvl w:val="3"/>
          <w:numId w:val="7"/>
        </w:numPr>
        <w:tabs>
          <w:tab w:val="left" w:pos="1959"/>
          <w:tab w:val="left" w:pos="1960"/>
        </w:tabs>
        <w:spacing w:before="38" w:after="0" w:line="240" w:lineRule="auto"/>
        <w:ind w:left="1960" w:right="0" w:hanging="1800"/>
        <w:jc w:val="left"/>
      </w:pPr>
      <w:r>
        <w:t>支持程序</w:t>
      </w:r>
    </w:p>
    <w:p>
      <w:pPr>
        <w:pStyle w:val="11"/>
        <w:spacing w:before="382"/>
        <w:ind w:left="160"/>
      </w:pPr>
      <w:r>
        <w:rPr>
          <w:rFonts w:ascii="Arial" w:eastAsia="Arial"/>
        </w:rPr>
        <w:t>A</w:t>
      </w:r>
      <w:r>
        <w:t>、客户程序软件：</w:t>
      </w:r>
    </w:p>
    <w:p>
      <w:pPr>
        <w:pStyle w:val="4"/>
        <w:spacing w:before="358"/>
        <w:ind w:left="840"/>
      </w:pPr>
      <w:r>
        <w:rPr>
          <w:rFonts w:ascii="Arial" w:eastAsia="Arial"/>
        </w:rPr>
        <w:t xml:space="preserve">Windows </w:t>
      </w:r>
      <w:r>
        <w:rPr>
          <w:rFonts w:hint="eastAsia" w:ascii="Arial"/>
          <w:lang w:val="en-US" w:eastAsia="zh-CN"/>
        </w:rPr>
        <w:t>7</w:t>
      </w:r>
      <w:r>
        <w:rPr>
          <w:rFonts w:ascii="Arial" w:eastAsia="Arial"/>
        </w:rPr>
        <w:t xml:space="preserve"> </w:t>
      </w:r>
      <w:r>
        <w:t>或更高版本</w:t>
      </w:r>
    </w:p>
    <w:p>
      <w:pPr>
        <w:pStyle w:val="4"/>
        <w:spacing w:before="3"/>
        <w:rPr>
          <w:sz w:val="26"/>
        </w:rPr>
      </w:pPr>
    </w:p>
    <w:p>
      <w:pPr>
        <w:pStyle w:val="4"/>
        <w:tabs>
          <w:tab w:val="left" w:pos="1919"/>
        </w:tabs>
        <w:spacing w:line="463" w:lineRule="auto"/>
        <w:ind w:left="840" w:right="9619"/>
        <w:rPr>
          <w:sz w:val="25"/>
        </w:rPr>
      </w:pPr>
      <w:r>
        <w:rPr>
          <w:rFonts w:ascii="Arial" w:eastAsia="Arial"/>
        </w:rPr>
        <w:t>IE</w:t>
      </w:r>
      <w:r>
        <w:rPr>
          <w:rFonts w:ascii="Arial" w:eastAsia="Arial"/>
          <w:spacing w:val="-1"/>
        </w:rPr>
        <w:t xml:space="preserve"> </w:t>
      </w:r>
      <w:r>
        <w:rPr>
          <w:rFonts w:ascii="Arial" w:eastAsia="Arial"/>
        </w:rPr>
        <w:t>4.0</w:t>
      </w:r>
      <w:r>
        <w:rPr>
          <w:rFonts w:ascii="Arial" w:eastAsia="Arial"/>
        </w:rPr>
        <w:tab/>
      </w:r>
      <w:r>
        <w:rPr>
          <w:spacing w:val="-3"/>
        </w:rPr>
        <w:t>或者更高的版本</w:t>
      </w:r>
      <w:r>
        <w:t>网络支持</w:t>
      </w:r>
    </w:p>
    <w:p>
      <w:pPr>
        <w:pStyle w:val="11"/>
        <w:spacing w:before="382"/>
        <w:ind w:left="160"/>
        <w:rPr>
          <w:rFonts w:ascii="Arial" w:eastAsia="Arial"/>
        </w:rPr>
      </w:pPr>
      <w:r>
        <w:rPr>
          <w:rFonts w:ascii="Arial" w:eastAsia="Arial"/>
        </w:rPr>
        <w:t>B、WEB服务器软件：</w:t>
      </w:r>
    </w:p>
    <w:p>
      <w:pPr>
        <w:pStyle w:val="4"/>
        <w:spacing w:before="358"/>
        <w:ind w:left="840"/>
        <w:rPr>
          <w:rFonts w:ascii="Arial" w:eastAsia="Arial"/>
        </w:rPr>
      </w:pPr>
      <w:r>
        <w:rPr>
          <w:rFonts w:ascii="Arial" w:eastAsia="Arial"/>
        </w:rPr>
        <w:t xml:space="preserve">Windows </w:t>
      </w:r>
      <w:r>
        <w:rPr>
          <w:rFonts w:hint="eastAsia" w:ascii="Arial" w:eastAsia="Arial"/>
          <w:lang w:val="en-US" w:eastAsia="zh-CN"/>
        </w:rPr>
        <w:t>7</w:t>
      </w:r>
      <w:r>
        <w:rPr>
          <w:rFonts w:ascii="Arial" w:eastAsia="Arial"/>
        </w:rPr>
        <w:t xml:space="preserve"> Server 或更高版本</w:t>
      </w:r>
    </w:p>
    <w:p>
      <w:pPr>
        <w:pStyle w:val="4"/>
        <w:spacing w:before="358"/>
        <w:ind w:left="840"/>
        <w:rPr>
          <w:rFonts w:ascii="Arial" w:eastAsia="Arial"/>
        </w:rPr>
      </w:pPr>
      <w:r>
        <w:rPr>
          <w:rFonts w:ascii="Arial" w:eastAsia="Arial"/>
        </w:rPr>
        <w:t>Tomcat6.0  或后续版本</w:t>
      </w:r>
    </w:p>
    <w:p>
      <w:pPr>
        <w:pStyle w:val="4"/>
      </w:pPr>
    </w:p>
    <w:p>
      <w:pPr>
        <w:pStyle w:val="11"/>
        <w:spacing w:before="1"/>
        <w:ind w:left="160"/>
      </w:pPr>
      <w:r>
        <w:rPr>
          <w:rFonts w:ascii="Arial" w:eastAsia="Arial"/>
          <w:b/>
          <w:spacing w:val="-60"/>
        </w:rPr>
        <w:t>C</w:t>
      </w:r>
      <w:r>
        <w:t>、数据库服务器软件：</w:t>
      </w:r>
    </w:p>
    <w:p>
      <w:pPr>
        <w:pStyle w:val="4"/>
        <w:spacing w:before="338"/>
        <w:ind w:left="840"/>
      </w:pPr>
      <w:r>
        <w:rPr>
          <w:rFonts w:ascii="Arial" w:eastAsia="Arial"/>
        </w:rPr>
        <w:t xml:space="preserve">Windows </w:t>
      </w:r>
      <w:r>
        <w:rPr>
          <w:rFonts w:hint="eastAsia" w:ascii="Arial"/>
          <w:lang w:val="en-US" w:eastAsia="zh-CN"/>
        </w:rPr>
        <w:t>7</w:t>
      </w:r>
      <w:r>
        <w:rPr>
          <w:rFonts w:ascii="Arial" w:eastAsia="Arial"/>
        </w:rPr>
        <w:t xml:space="preserve"> Server </w:t>
      </w:r>
      <w:r>
        <w:t>或更高版本</w:t>
      </w:r>
    </w:p>
    <w:p>
      <w:pPr>
        <w:pStyle w:val="4"/>
        <w:spacing w:before="3"/>
        <w:rPr>
          <w:sz w:val="26"/>
        </w:rPr>
      </w:pPr>
    </w:p>
    <w:p>
      <w:pPr>
        <w:pStyle w:val="4"/>
        <w:tabs>
          <w:tab w:val="left" w:pos="2259"/>
        </w:tabs>
        <w:ind w:left="840"/>
      </w:pPr>
      <w:r>
        <w:rPr>
          <w:rFonts w:ascii="Arial" w:eastAsia="Arial"/>
        </w:rPr>
        <w:t>Mysql5.0</w:t>
      </w:r>
      <w:r>
        <w:rPr>
          <w:rFonts w:ascii="Arial" w:eastAsia="Arial"/>
        </w:rPr>
        <w:tab/>
      </w:r>
      <w:r>
        <w:t>或更高</w:t>
      </w:r>
    </w:p>
    <w:p>
      <w:pPr>
        <w:pStyle w:val="4"/>
        <w:spacing w:before="7"/>
        <w:rPr>
          <w:sz w:val="35"/>
        </w:rPr>
      </w:pPr>
    </w:p>
    <w:p>
      <w:pPr>
        <w:pStyle w:val="9"/>
        <w:numPr>
          <w:ilvl w:val="2"/>
          <w:numId w:val="7"/>
        </w:numPr>
        <w:tabs>
          <w:tab w:val="left" w:pos="1379"/>
          <w:tab w:val="left" w:pos="1380"/>
        </w:tabs>
        <w:spacing w:before="0" w:after="0" w:line="240" w:lineRule="auto"/>
        <w:ind w:left="1380" w:right="0" w:hanging="1220"/>
        <w:jc w:val="left"/>
      </w:pPr>
      <w:r>
        <w:t>基本设计概念</w:t>
      </w:r>
    </w:p>
    <w:p>
      <w:pPr>
        <w:pStyle w:val="4"/>
        <w:widowControl w:val="0"/>
        <w:tabs>
          <w:tab w:val="left" w:pos="2879"/>
          <w:tab w:val="left" w:pos="4619"/>
          <w:tab w:val="left" w:pos="10679"/>
          <w:tab w:val="left" w:pos="11799"/>
          <w:tab w:val="left" w:pos="12459"/>
        </w:tabs>
        <w:wordWrap/>
        <w:autoSpaceDE w:val="0"/>
        <w:autoSpaceDN w:val="0"/>
        <w:adjustRightInd/>
        <w:snapToGrid/>
        <w:spacing w:before="0" w:after="0" w:line="360" w:lineRule="auto"/>
        <w:ind w:left="0" w:leftChars="0" w:right="0" w:firstLine="113" w:firstLineChars="0"/>
        <w:jc w:val="left"/>
        <w:textAlignment w:val="auto"/>
        <w:outlineLvl w:val="9"/>
      </w:pPr>
      <w:r>
        <w:rPr>
          <w:rFonts w:hint="eastAsia"/>
          <w:lang w:val="en-US" w:eastAsia="zh-CN"/>
        </w:rPr>
        <w:t xml:space="preserve">    </w:t>
      </w:r>
      <w:r>
        <w:t>本系统的实现采用典型的</w:t>
      </w:r>
      <w:r>
        <w:rPr>
          <w:rFonts w:ascii="Arial" w:eastAsia="Arial"/>
        </w:rPr>
        <w:t>B/S</w:t>
      </w:r>
      <w:r>
        <w:rPr>
          <w:rFonts w:ascii="Arial" w:eastAsia="Arial"/>
          <w:spacing w:val="-7"/>
        </w:rPr>
        <w:t xml:space="preserve"> </w:t>
      </w:r>
      <w:r>
        <w:t>结构来实现，不同的客户端程序通过</w:t>
      </w:r>
      <w:r>
        <w:rPr>
          <w:rFonts w:ascii="Arial" w:eastAsia="Arial"/>
        </w:rPr>
        <w:t>IE</w:t>
      </w:r>
      <w:r>
        <w:rPr>
          <w:rFonts w:ascii="Arial" w:eastAsia="Arial"/>
          <w:spacing w:val="-27"/>
        </w:rPr>
        <w:t xml:space="preserve"> </w:t>
      </w:r>
      <w:r>
        <w:t>共同访问</w:t>
      </w:r>
      <w:r>
        <w:rPr>
          <w:rFonts w:ascii="Arial" w:eastAsia="Arial"/>
        </w:rPr>
        <w:t>WEB</w:t>
      </w:r>
      <w:r>
        <w:rPr>
          <w:rFonts w:ascii="Arial" w:eastAsia="Arial"/>
          <w:spacing w:val="-27"/>
        </w:rPr>
        <w:t xml:space="preserve"> </w:t>
      </w:r>
      <w:r>
        <w:rPr>
          <w:spacing w:val="-18"/>
        </w:rPr>
        <w:t>服</w:t>
      </w:r>
      <w:r>
        <w:t>务器的发布页面、</w:t>
      </w:r>
      <w:r>
        <w:rPr>
          <w:rFonts w:ascii="Arial" w:eastAsia="Arial"/>
          <w:spacing w:val="12"/>
        </w:rPr>
        <w:t>WEB</w:t>
      </w:r>
      <w:r>
        <w:t>服务器访问数据库服务器进行数据存取，系统结构如图</w:t>
      </w:r>
      <w:r>
        <w:rPr>
          <w:rFonts w:ascii="Arial" w:eastAsia="Arial"/>
          <w:spacing w:val="-4"/>
        </w:rPr>
        <w:t>1</w:t>
      </w:r>
      <w:r>
        <w:rPr>
          <w:spacing w:val="-4"/>
        </w:rPr>
        <w:t>：</w:t>
      </w:r>
    </w:p>
    <w:p>
      <w:pPr>
        <w:spacing w:after="0" w:line="463" w:lineRule="auto"/>
      </w:pPr>
    </w:p>
    <w:p>
      <w:pPr>
        <w:spacing w:after="0" w:line="463" w:lineRule="auto"/>
      </w:pPr>
    </w:p>
    <w:p>
      <w:pPr>
        <w:spacing w:after="0" w:line="463" w:lineRule="auto"/>
        <w:jc w:val="center"/>
      </w:pPr>
      <w:r>
        <w:rPr>
          <w:rFonts w:ascii="宋体" w:hAnsi="宋体" w:eastAsia="宋体" w:cs="宋体"/>
          <w:sz w:val="22"/>
          <w:szCs w:val="22"/>
          <w:lang w:val="zh-CN" w:eastAsia="zh-CN" w:bidi="zh-CN"/>
        </w:rPr>
        <w:pict>
          <v:shape id="图片 236" o:spid="_x0000_s1050" type="#_x0000_t75" style="height:341.95pt;width:505.4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after="0" w:line="463" w:lineRule="auto"/>
        <w:jc w:val="center"/>
        <w:rPr>
          <w:rFonts w:hint="eastAsia"/>
          <w:sz w:val="30"/>
          <w:szCs w:val="30"/>
          <w:lang w:val="en-US" w:eastAsia="zh-CN"/>
        </w:rPr>
      </w:pPr>
      <w:r>
        <w:rPr>
          <w:rFonts w:hint="eastAsia"/>
          <w:sz w:val="30"/>
          <w:szCs w:val="30"/>
          <w:lang w:val="en-US" w:eastAsia="zh-CN"/>
        </w:rPr>
        <w:t>图1</w:t>
      </w:r>
    </w:p>
    <w:p>
      <w:pPr>
        <w:pStyle w:val="4"/>
        <w:tabs>
          <w:tab w:val="left" w:pos="8539"/>
        </w:tabs>
        <w:ind w:left="160"/>
      </w:pPr>
      <w:r>
        <w:t>设计说明：</w:t>
      </w:r>
    </w:p>
    <w:p>
      <w:pPr>
        <w:pStyle w:val="4"/>
        <w:spacing w:before="5"/>
        <w:rPr>
          <w:sz w:val="32"/>
        </w:rPr>
      </w:pPr>
    </w:p>
    <w:p>
      <w:pPr>
        <w:pStyle w:val="4"/>
        <w:tabs>
          <w:tab w:val="left" w:pos="8539"/>
        </w:tabs>
        <w:ind w:left="160"/>
      </w:pPr>
      <w:r>
        <w:rPr>
          <w:rFonts w:ascii="Arial" w:eastAsia="Arial"/>
          <w:spacing w:val="13"/>
        </w:rPr>
        <w:t>1</w:t>
      </w:r>
      <w:r>
        <w:t>、每一个计算机需要不需要安装客户程序，但是需要有</w:t>
      </w:r>
      <w:r>
        <w:rPr>
          <w:rFonts w:ascii="Arial" w:eastAsia="Arial"/>
        </w:rPr>
        <w:t>IE4.0</w:t>
      </w:r>
      <w:r>
        <w:rPr>
          <w:rFonts w:ascii="Arial" w:eastAsia="Arial"/>
          <w:spacing w:val="-45"/>
        </w:rPr>
        <w:t xml:space="preserve"> </w:t>
      </w:r>
      <w:r>
        <w:t>或更高版本的支持；</w:t>
      </w:r>
    </w:p>
    <w:p>
      <w:pPr>
        <w:pStyle w:val="4"/>
        <w:spacing w:before="10"/>
        <w:rPr>
          <w:sz w:val="27"/>
        </w:rPr>
      </w:pPr>
    </w:p>
    <w:p>
      <w:pPr>
        <w:pStyle w:val="4"/>
        <w:ind w:left="160"/>
      </w:pPr>
      <w:r>
        <w:rPr>
          <w:rFonts w:ascii="Arial" w:eastAsia="Arial"/>
        </w:rPr>
        <w:t>2</w:t>
      </w:r>
      <w:r>
        <w:t>、</w:t>
      </w:r>
      <w:r>
        <w:rPr>
          <w:rFonts w:ascii="Arial" w:eastAsia="Arial"/>
        </w:rPr>
        <w:t>WEB</w:t>
      </w:r>
      <w:r>
        <w:t>发布服务器访问数据库服务器，数据库服务器对外部不可见；</w:t>
      </w:r>
    </w:p>
    <w:p>
      <w:pPr>
        <w:pStyle w:val="4"/>
        <w:spacing w:before="11"/>
      </w:pPr>
    </w:p>
    <w:p>
      <w:pPr>
        <w:pStyle w:val="4"/>
        <w:tabs>
          <w:tab w:val="left" w:pos="3439"/>
          <w:tab w:val="left" w:pos="8899"/>
        </w:tabs>
        <w:spacing w:line="436" w:lineRule="auto"/>
        <w:ind w:left="160" w:right="539"/>
      </w:pPr>
      <w:r>
        <w:rPr>
          <w:rFonts w:ascii="Arial" w:eastAsia="Arial"/>
          <w:spacing w:val="13"/>
        </w:rPr>
        <w:t>3</w:t>
      </w:r>
      <w:r>
        <w:t>、数据库服务器使用</w:t>
      </w:r>
      <w:r>
        <w:tab/>
      </w:r>
      <w:r>
        <w:rPr>
          <w:rFonts w:ascii="Arial" w:eastAsia="Arial"/>
        </w:rPr>
        <w:t>Mysql5</w:t>
      </w:r>
      <w:r>
        <w:rPr>
          <w:rFonts w:ascii="Arial" w:eastAsia="Arial"/>
          <w:spacing w:val="46"/>
        </w:rPr>
        <w:t xml:space="preserve"> </w:t>
      </w:r>
      <w:r>
        <w:t>来实现，对于目前的访问量，</w:t>
      </w:r>
      <w:r>
        <w:rPr>
          <w:rFonts w:ascii="Arial" w:eastAsia="Arial"/>
        </w:rPr>
        <w:t>Mysql</w:t>
      </w:r>
      <w:r>
        <w:rPr>
          <w:rFonts w:ascii="Arial" w:eastAsia="Arial"/>
          <w:spacing w:val="33"/>
        </w:rPr>
        <w:t xml:space="preserve"> </w:t>
      </w:r>
      <w:r>
        <w:t>在足够的硬件环境的支</w:t>
      </w:r>
      <w:r>
        <w:rPr>
          <w:spacing w:val="-18"/>
        </w:rPr>
        <w:t>持</w:t>
      </w:r>
      <w:r>
        <w:t>下能够适用，并且在经济上也是合理的；</w:t>
      </w:r>
    </w:p>
    <w:p>
      <w:pPr>
        <w:pStyle w:val="4"/>
        <w:tabs>
          <w:tab w:val="left" w:pos="8119"/>
        </w:tabs>
        <w:spacing w:before="101" w:line="436" w:lineRule="auto"/>
        <w:ind w:left="160" w:right="339"/>
      </w:pPr>
      <w:r>
        <w:rPr>
          <w:rFonts w:ascii="Arial" w:eastAsia="Arial"/>
          <w:spacing w:val="-7"/>
        </w:rPr>
        <w:t>4</w:t>
      </w:r>
      <w:r>
        <w:t>、多用户并发访问和处理、数据加锁、事务协调，由</w:t>
      </w:r>
      <w:r>
        <w:rPr>
          <w:rFonts w:ascii="Arial" w:eastAsia="Arial"/>
        </w:rPr>
        <w:t>tomcat</w:t>
      </w:r>
      <w:r>
        <w:rPr>
          <w:rFonts w:ascii="Arial" w:eastAsia="Arial"/>
          <w:spacing w:val="75"/>
        </w:rPr>
        <w:t xml:space="preserve"> </w:t>
      </w:r>
      <w:r>
        <w:t>服务器、</w:t>
      </w:r>
      <w:r>
        <w:rPr>
          <w:rFonts w:ascii="Arial" w:eastAsia="Arial"/>
        </w:rPr>
        <w:t>mysql</w:t>
      </w:r>
      <w:r>
        <w:rPr>
          <w:rFonts w:ascii="Arial" w:eastAsia="Arial"/>
          <w:spacing w:val="30"/>
        </w:rPr>
        <w:t xml:space="preserve"> </w:t>
      </w:r>
      <w:r>
        <w:t>数据库共同</w:t>
      </w:r>
      <w:r>
        <w:rPr>
          <w:spacing w:val="-17"/>
        </w:rPr>
        <w:t>来</w:t>
      </w:r>
      <w:r>
        <w:t>完成，本系统不提供单独的事务处理服务器；</w:t>
      </w:r>
    </w:p>
    <w:p>
      <w:pPr>
        <w:pStyle w:val="9"/>
        <w:numPr>
          <w:ilvl w:val="2"/>
          <w:numId w:val="7"/>
        </w:numPr>
        <w:tabs>
          <w:tab w:val="left" w:pos="1379"/>
          <w:tab w:val="left" w:pos="1380"/>
        </w:tabs>
        <w:spacing w:before="141" w:after="0" w:line="240" w:lineRule="auto"/>
        <w:ind w:left="1380" w:right="0" w:hanging="1220"/>
        <w:jc w:val="left"/>
      </w:pPr>
      <w:r>
        <w:t>结构设计</w:t>
      </w:r>
    </w:p>
    <w:p>
      <w:pPr>
        <w:pStyle w:val="9"/>
        <w:numPr>
          <w:numId w:val="0"/>
        </w:numPr>
        <w:tabs>
          <w:tab w:val="left" w:pos="1379"/>
          <w:tab w:val="left" w:pos="1380"/>
        </w:tabs>
        <w:spacing w:before="141" w:after="0" w:line="240" w:lineRule="auto"/>
        <w:ind w:left="160" w:leftChars="0" w:right="0"/>
        <w:jc w:val="left"/>
      </w:pPr>
      <w:r>
        <w:rPr>
          <w:rFonts w:ascii="宋体" w:hAnsi="宋体" w:eastAsia="宋体" w:cs="宋体"/>
          <w:sz w:val="44"/>
          <w:szCs w:val="44"/>
          <w:lang w:val="zh-CN" w:eastAsia="zh-CN" w:bidi="zh-CN"/>
        </w:rPr>
        <w:pict>
          <v:shape id="图片 238" o:spid="_x0000_s1051" type="#_x0000_t75" style="height:289.45pt;width:517.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9"/>
        <w:numPr>
          <w:numId w:val="0"/>
        </w:numPr>
        <w:tabs>
          <w:tab w:val="left" w:pos="1379"/>
          <w:tab w:val="left" w:pos="1380"/>
        </w:tabs>
        <w:spacing w:before="141" w:after="0" w:line="240" w:lineRule="auto"/>
        <w:ind w:left="160" w:leftChars="0" w:right="0"/>
        <w:jc w:val="left"/>
      </w:pPr>
    </w:p>
    <w:p>
      <w:pPr>
        <w:pStyle w:val="9"/>
        <w:numPr>
          <w:numId w:val="0"/>
        </w:numPr>
        <w:tabs>
          <w:tab w:val="left" w:pos="1379"/>
          <w:tab w:val="left" w:pos="1380"/>
        </w:tabs>
        <w:spacing w:before="141" w:after="0" w:line="240" w:lineRule="auto"/>
        <w:ind w:left="160" w:leftChars="0" w:right="0"/>
        <w:jc w:val="left"/>
      </w:pPr>
    </w:p>
    <w:p>
      <w:pPr>
        <w:pStyle w:val="9"/>
        <w:numPr>
          <w:numId w:val="0"/>
        </w:numPr>
        <w:tabs>
          <w:tab w:val="left" w:pos="1379"/>
          <w:tab w:val="left" w:pos="1380"/>
        </w:tabs>
        <w:spacing w:before="141" w:after="0" w:line="240" w:lineRule="auto"/>
        <w:ind w:left="160" w:leftChars="0" w:right="0"/>
        <w:jc w:val="left"/>
      </w:pPr>
    </w:p>
    <w:p>
      <w:pPr>
        <w:pStyle w:val="9"/>
        <w:numPr>
          <w:numId w:val="0"/>
        </w:numPr>
        <w:tabs>
          <w:tab w:val="left" w:pos="1379"/>
          <w:tab w:val="left" w:pos="1380"/>
        </w:tabs>
        <w:spacing w:before="141" w:after="0" w:line="240" w:lineRule="auto"/>
        <w:ind w:left="160" w:leftChars="0" w:right="0"/>
        <w:jc w:val="left"/>
      </w:pPr>
    </w:p>
    <w:p>
      <w:pPr>
        <w:pStyle w:val="9"/>
        <w:numPr>
          <w:numId w:val="0"/>
        </w:numPr>
        <w:tabs>
          <w:tab w:val="left" w:pos="1379"/>
          <w:tab w:val="left" w:pos="1380"/>
        </w:tabs>
        <w:spacing w:before="141" w:after="0" w:line="240" w:lineRule="auto"/>
        <w:ind w:left="160" w:leftChars="0" w:right="0"/>
        <w:jc w:val="left"/>
      </w:pPr>
    </w:p>
    <w:p>
      <w:pPr>
        <w:pStyle w:val="9"/>
        <w:numPr>
          <w:numId w:val="0"/>
        </w:numPr>
        <w:tabs>
          <w:tab w:val="left" w:pos="1379"/>
          <w:tab w:val="left" w:pos="1380"/>
        </w:tabs>
        <w:spacing w:before="141" w:after="0" w:line="240" w:lineRule="auto"/>
        <w:ind w:right="0"/>
        <w:jc w:val="left"/>
      </w:pPr>
    </w:p>
    <w:p>
      <w:pPr>
        <w:pStyle w:val="9"/>
        <w:numPr>
          <w:ilvl w:val="2"/>
          <w:numId w:val="7"/>
        </w:numPr>
        <w:tabs>
          <w:tab w:val="left" w:pos="1379"/>
          <w:tab w:val="left" w:pos="1380"/>
        </w:tabs>
        <w:spacing w:before="40" w:after="0" w:line="240" w:lineRule="auto"/>
        <w:ind w:left="1380" w:right="0" w:hanging="1220"/>
        <w:jc w:val="left"/>
      </w:pPr>
      <w:r>
        <w:rPr>
          <w:rFonts w:ascii="宋体" w:hAnsi="宋体" w:eastAsia="宋体" w:cs="宋体"/>
          <w:sz w:val="44"/>
          <w:szCs w:val="44"/>
          <w:lang w:val="zh-CN" w:eastAsia="zh-CN" w:bidi="zh-CN"/>
        </w:rPr>
        <w:pict>
          <v:group id="Group 41" o:spid="_x0000_s1052" style="position:absolute;left:0;margin-left:145.6pt;margin-top:46.1pt;height:414.95pt;width:662.3pt;mso-position-horizontal-relative:page;rotation:0f;z-index:-251657216;" coordorigin="2912,922" coordsize="13246,8299">
            <o:lock v:ext="edit" position="f" selection="f" grouping="f" rotation="f" cropping="f" text="f"/>
            <v:shape id="Picture 42" o:spid="_x0000_s1053" type="#_x0000_t75" style="position:absolute;left:2912;top:922;height:8299;width:13246;rotation:0f;" o:ole="f" fillcolor="#FFFFFF" filled="f" o:preferrelative="t" stroked="f" coordorigin="0,0" coordsize="21600,21600">
              <v:fill on="f" color2="#FFFFFF" focus="0%"/>
              <v:imagedata gain="65536f" blacklevel="0f" gamma="0" o:title="" r:id="rId9"/>
              <o:lock v:ext="edit" position="f" selection="f" grouping="f" rotation="f" cropping="f" text="f" aspectratio="t"/>
            </v:shape>
            <v:shape id="Text Box 43" o:spid="_x0000_s1054" type="#_x0000_t202" style="position:absolute;left:7560;top:1073;height:434;width:34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rFonts w:hint="eastAsia"/>
                        <w:sz w:val="38"/>
                        <w:lang w:eastAsia="zh-CN"/>
                      </w:rPr>
                      <w:t>第三波书店</w:t>
                    </w:r>
                    <w:r>
                      <w:rPr>
                        <w:sz w:val="38"/>
                      </w:rPr>
                      <w:t>购物网站</w:t>
                    </w:r>
                  </w:p>
                </w:txbxContent>
              </v:textbox>
            </v:shape>
            <v:shape id="Text Box 44" o:spid="_x0000_s1055" type="#_x0000_t202" style="position:absolute;left:4100;top:3773;height:434;width:7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登录</w:t>
                    </w:r>
                  </w:p>
                </w:txbxContent>
              </v:textbox>
            </v:shape>
            <v:shape id="Text Box 45" o:spid="_x0000_s1056" type="#_x0000_t202" style="position:absolute;left:6140;top:3773;height:434;width:15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图书搜索</w:t>
                    </w:r>
                  </w:p>
                </w:txbxContent>
              </v:textbox>
            </v:shape>
            <v:shape id="Text Box 46" o:spid="_x0000_s1057" type="#_x0000_t202" style="position:absolute;left:8600;top:3773;height:434;width:15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图书浏览</w:t>
                    </w:r>
                  </w:p>
                </w:txbxContent>
              </v:textbox>
            </v:shape>
            <v:shape id="Text Box 47" o:spid="_x0000_s1058" type="#_x0000_t202" style="position:absolute;left:11460;top:3773;height:434;width:7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购物</w:t>
                    </w:r>
                  </w:p>
                </w:txbxContent>
              </v:textbox>
            </v:shape>
            <v:shape id="Text Box 48" o:spid="_x0000_s1059" type="#_x0000_t202" style="position:absolute;left:13500;top:3773;height:434;width:15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后台管理</w:t>
                    </w:r>
                  </w:p>
                </w:txbxContent>
              </v:textbox>
            </v:shape>
            <v:shape id="Text Box 49" o:spid="_x0000_s1060" type="#_x0000_t202" style="position:absolute;left:11060;top:6533;height:2474;width: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购</w:t>
                    </w:r>
                  </w:p>
                  <w:p>
                    <w:pPr>
                      <w:spacing w:before="13" w:line="252" w:lineRule="auto"/>
                      <w:ind w:left="0" w:right="18" w:firstLine="0"/>
                      <w:jc w:val="both"/>
                      <w:rPr>
                        <w:sz w:val="38"/>
                      </w:rPr>
                    </w:pPr>
                    <w:r>
                      <w:rPr>
                        <w:sz w:val="38"/>
                      </w:rPr>
                      <w:t>物车管理</w:t>
                    </w:r>
                  </w:p>
                </w:txbxContent>
              </v:textbox>
            </v:shape>
          </v:group>
        </w:pict>
      </w:r>
      <w:r>
        <w:t>功能模块设计</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r>
        <w:rPr>
          <w:rFonts w:ascii="宋体" w:hAnsi="宋体" w:eastAsia="宋体" w:cs="宋体"/>
          <w:sz w:val="30"/>
          <w:szCs w:val="30"/>
          <w:lang w:val="zh-CN" w:eastAsia="zh-CN" w:bidi="zh-CN"/>
        </w:rPr>
        <w:pict>
          <v:shape id="Text Box 50" o:spid="_x0000_s1061" type="#_x0000_t202" style="position:absolute;left:0;margin-left:152.5pt;margin-top:14.8pt;height:97.7pt;width:141pt;mso-position-horizontal-relative:page;mso-wrap-distance-bottom:0pt;mso-wrap-distance-top:0pt;rotation:0f;z-index:-25165516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tbl>
                  <w:tblPr>
                    <w:tblW w:w="282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0"/>
                    <w:gridCol w:w="1170"/>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6" w:hRule="atLeast"/>
                    </w:trPr>
                    <w:tc>
                      <w:tcPr>
                        <w:tcW w:w="850" w:type="dxa"/>
                        <w:vAlign w:val="top"/>
                      </w:tcPr>
                      <w:p>
                        <w:pPr>
                          <w:pStyle w:val="13"/>
                          <w:spacing w:line="433" w:lineRule="exact"/>
                          <w:ind w:left="50"/>
                          <w:jc w:val="left"/>
                          <w:rPr>
                            <w:sz w:val="38"/>
                          </w:rPr>
                        </w:pPr>
                        <w:r>
                          <w:rPr>
                            <w:sz w:val="38"/>
                          </w:rPr>
                          <w:t>用</w:t>
                        </w:r>
                      </w:p>
                    </w:tc>
                    <w:tc>
                      <w:tcPr>
                        <w:tcW w:w="1170" w:type="dxa"/>
                        <w:vAlign w:val="top"/>
                      </w:tcPr>
                      <w:p>
                        <w:pPr>
                          <w:pStyle w:val="13"/>
                          <w:spacing w:line="433" w:lineRule="exact"/>
                          <w:ind w:right="369"/>
                          <w:rPr>
                            <w:sz w:val="38"/>
                          </w:rPr>
                        </w:pPr>
                        <w:r>
                          <w:rPr>
                            <w:sz w:val="38"/>
                          </w:rPr>
                          <w:t>用</w:t>
                        </w:r>
                      </w:p>
                    </w:tc>
                    <w:tc>
                      <w:tcPr>
                        <w:tcW w:w="800" w:type="dxa"/>
                        <w:vAlign w:val="top"/>
                      </w:tcPr>
                      <w:p>
                        <w:pPr>
                          <w:pStyle w:val="13"/>
                          <w:spacing w:line="433" w:lineRule="exact"/>
                          <w:ind w:right="49"/>
                          <w:rPr>
                            <w:sz w:val="38"/>
                          </w:rPr>
                        </w:pPr>
                        <w:r>
                          <w:rPr>
                            <w:sz w:val="38"/>
                          </w:rPr>
                          <w:t>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0" w:hRule="atLeast"/>
                    </w:trPr>
                    <w:tc>
                      <w:tcPr>
                        <w:tcW w:w="850" w:type="dxa"/>
                        <w:vAlign w:val="top"/>
                      </w:tcPr>
                      <w:p>
                        <w:pPr>
                          <w:pStyle w:val="13"/>
                          <w:spacing w:line="467" w:lineRule="exact"/>
                          <w:ind w:left="50"/>
                          <w:jc w:val="left"/>
                          <w:rPr>
                            <w:sz w:val="38"/>
                          </w:rPr>
                        </w:pPr>
                        <w:r>
                          <w:rPr>
                            <w:sz w:val="38"/>
                          </w:rPr>
                          <w:t>户</w:t>
                        </w:r>
                      </w:p>
                    </w:tc>
                    <w:tc>
                      <w:tcPr>
                        <w:tcW w:w="1170" w:type="dxa"/>
                        <w:vAlign w:val="top"/>
                      </w:tcPr>
                      <w:p>
                        <w:pPr>
                          <w:pStyle w:val="13"/>
                          <w:spacing w:line="467" w:lineRule="exact"/>
                          <w:ind w:right="369"/>
                          <w:rPr>
                            <w:sz w:val="38"/>
                          </w:rPr>
                        </w:pPr>
                        <w:r>
                          <w:rPr>
                            <w:sz w:val="38"/>
                          </w:rPr>
                          <w:t>户</w:t>
                        </w:r>
                      </w:p>
                    </w:tc>
                    <w:tc>
                      <w:tcPr>
                        <w:tcW w:w="800" w:type="dxa"/>
                        <w:vAlign w:val="top"/>
                      </w:tcPr>
                      <w:p>
                        <w:pPr>
                          <w:pStyle w:val="13"/>
                          <w:spacing w:line="467" w:lineRule="exact"/>
                          <w:ind w:right="49"/>
                          <w:rPr>
                            <w:sz w:val="38"/>
                          </w:rPr>
                        </w:pPr>
                        <w:r>
                          <w:rPr>
                            <w:sz w:val="38"/>
                          </w:rPr>
                          <w:t>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850" w:type="dxa"/>
                        <w:vAlign w:val="top"/>
                      </w:tcPr>
                      <w:p>
                        <w:pPr>
                          <w:pStyle w:val="13"/>
                          <w:spacing w:line="457" w:lineRule="exact"/>
                          <w:ind w:left="50"/>
                          <w:jc w:val="left"/>
                          <w:rPr>
                            <w:sz w:val="38"/>
                          </w:rPr>
                        </w:pPr>
                        <w:r>
                          <w:rPr>
                            <w:sz w:val="38"/>
                          </w:rPr>
                          <w:t>登</w:t>
                        </w:r>
                      </w:p>
                    </w:tc>
                    <w:tc>
                      <w:tcPr>
                        <w:tcW w:w="1170" w:type="dxa"/>
                        <w:vAlign w:val="top"/>
                      </w:tcPr>
                      <w:p>
                        <w:pPr>
                          <w:pStyle w:val="13"/>
                          <w:spacing w:line="457" w:lineRule="exact"/>
                          <w:ind w:right="369"/>
                          <w:rPr>
                            <w:sz w:val="38"/>
                          </w:rPr>
                        </w:pPr>
                        <w:r>
                          <w:rPr>
                            <w:sz w:val="38"/>
                          </w:rPr>
                          <w:t>注</w:t>
                        </w:r>
                      </w:p>
                    </w:tc>
                    <w:tc>
                      <w:tcPr>
                        <w:tcW w:w="800" w:type="dxa"/>
                        <w:vAlign w:val="top"/>
                      </w:tcPr>
                      <w:p>
                        <w:pPr>
                          <w:pStyle w:val="13"/>
                          <w:spacing w:line="457" w:lineRule="exact"/>
                          <w:ind w:right="49"/>
                          <w:rPr>
                            <w:sz w:val="38"/>
                          </w:rPr>
                        </w:pPr>
                        <w:r>
                          <w:rPr>
                            <w:sz w:val="38"/>
                          </w:rPr>
                          <w:t>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6" w:hRule="atLeast"/>
                    </w:trPr>
                    <w:tc>
                      <w:tcPr>
                        <w:tcW w:w="850" w:type="dxa"/>
                        <w:vAlign w:val="top"/>
                      </w:tcPr>
                      <w:p>
                        <w:pPr>
                          <w:pStyle w:val="13"/>
                          <w:spacing w:line="467" w:lineRule="exact"/>
                          <w:ind w:left="50"/>
                          <w:jc w:val="left"/>
                          <w:rPr>
                            <w:sz w:val="38"/>
                          </w:rPr>
                        </w:pPr>
                        <w:r>
                          <w:rPr>
                            <w:sz w:val="38"/>
                          </w:rPr>
                          <w:t>录</w:t>
                        </w:r>
                      </w:p>
                    </w:tc>
                    <w:tc>
                      <w:tcPr>
                        <w:tcW w:w="1170" w:type="dxa"/>
                        <w:vAlign w:val="top"/>
                      </w:tcPr>
                      <w:p>
                        <w:pPr>
                          <w:pStyle w:val="13"/>
                          <w:spacing w:line="467" w:lineRule="exact"/>
                          <w:ind w:right="369"/>
                          <w:rPr>
                            <w:sz w:val="38"/>
                          </w:rPr>
                        </w:pPr>
                        <w:r>
                          <w:rPr>
                            <w:sz w:val="38"/>
                          </w:rPr>
                          <w:t>册</w:t>
                        </w:r>
                      </w:p>
                    </w:tc>
                    <w:tc>
                      <w:tcPr>
                        <w:tcW w:w="800" w:type="dxa"/>
                        <w:vAlign w:val="top"/>
                      </w:tcPr>
                      <w:p>
                        <w:pPr>
                          <w:pStyle w:val="13"/>
                          <w:spacing w:line="467" w:lineRule="exact"/>
                          <w:ind w:right="49"/>
                          <w:rPr>
                            <w:sz w:val="38"/>
                          </w:rPr>
                        </w:pPr>
                        <w:r>
                          <w:rPr>
                            <w:sz w:val="38"/>
                          </w:rPr>
                          <w:t>出</w:t>
                        </w:r>
                      </w:p>
                    </w:tc>
                  </w:tr>
                </w:tbl>
                <w:p>
                  <w:pPr>
                    <w:pStyle w:val="4"/>
                  </w:pPr>
                </w:p>
              </w:txbxContent>
            </v:textbox>
            <w10:wrap type="topAndBottom"/>
          </v:shape>
        </w:pict>
      </w:r>
      <w:r>
        <w:rPr>
          <w:rFonts w:ascii="宋体" w:hAnsi="宋体" w:eastAsia="宋体" w:cs="宋体"/>
          <w:sz w:val="30"/>
          <w:szCs w:val="30"/>
          <w:lang w:val="zh-CN" w:eastAsia="zh-CN" w:bidi="zh-CN"/>
        </w:rPr>
        <w:pict>
          <v:shape id="Text Box 51" o:spid="_x0000_s1062" type="#_x0000_t202" style="position:absolute;left:0;margin-left:606.5pt;margin-top:14.8pt;height:97.7pt;width:195pt;mso-position-horizontal-relative:page;mso-wrap-distance-bottom:0pt;mso-wrap-distance-top:0pt;rotation:0f;z-index:-2516541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tbl>
                  <w:tblPr>
                    <w:tblW w:w="390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0"/>
                    <w:gridCol w:w="890"/>
                    <w:gridCol w:w="830"/>
                    <w:gridCol w:w="820"/>
                    <w:gridCol w:w="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6" w:hRule="atLeast"/>
                    </w:trPr>
                    <w:tc>
                      <w:tcPr>
                        <w:tcW w:w="710" w:type="dxa"/>
                        <w:vAlign w:val="top"/>
                      </w:tcPr>
                      <w:p>
                        <w:pPr>
                          <w:pStyle w:val="13"/>
                          <w:spacing w:line="433" w:lineRule="exact"/>
                          <w:ind w:left="50"/>
                          <w:jc w:val="left"/>
                          <w:rPr>
                            <w:sz w:val="38"/>
                          </w:rPr>
                        </w:pPr>
                        <w:r>
                          <w:rPr>
                            <w:sz w:val="38"/>
                          </w:rPr>
                          <w:t>订</w:t>
                        </w:r>
                      </w:p>
                    </w:tc>
                    <w:tc>
                      <w:tcPr>
                        <w:tcW w:w="890" w:type="dxa"/>
                        <w:vAlign w:val="top"/>
                      </w:tcPr>
                      <w:p>
                        <w:pPr>
                          <w:pStyle w:val="13"/>
                          <w:spacing w:line="433" w:lineRule="exact"/>
                          <w:ind w:left="50"/>
                          <w:jc w:val="center"/>
                          <w:rPr>
                            <w:sz w:val="38"/>
                          </w:rPr>
                        </w:pPr>
                        <w:r>
                          <w:rPr>
                            <w:sz w:val="38"/>
                          </w:rPr>
                          <w:t>用</w:t>
                        </w:r>
                      </w:p>
                    </w:tc>
                    <w:tc>
                      <w:tcPr>
                        <w:tcW w:w="830" w:type="dxa"/>
                        <w:vAlign w:val="top"/>
                      </w:tcPr>
                      <w:p>
                        <w:pPr>
                          <w:pStyle w:val="13"/>
                          <w:spacing w:line="433" w:lineRule="exact"/>
                          <w:ind w:left="10"/>
                          <w:jc w:val="center"/>
                          <w:rPr>
                            <w:sz w:val="38"/>
                          </w:rPr>
                        </w:pPr>
                        <w:r>
                          <w:rPr>
                            <w:sz w:val="38"/>
                          </w:rPr>
                          <w:t>订</w:t>
                        </w:r>
                      </w:p>
                    </w:tc>
                    <w:tc>
                      <w:tcPr>
                        <w:tcW w:w="820" w:type="dxa"/>
                        <w:vAlign w:val="top"/>
                      </w:tcPr>
                      <w:p>
                        <w:pPr>
                          <w:pStyle w:val="13"/>
                          <w:spacing w:line="433" w:lineRule="exact"/>
                          <w:ind w:right="219"/>
                          <w:rPr>
                            <w:sz w:val="38"/>
                          </w:rPr>
                        </w:pPr>
                        <w:r>
                          <w:rPr>
                            <w:sz w:val="38"/>
                          </w:rPr>
                          <w:t>图</w:t>
                        </w:r>
                      </w:p>
                    </w:tc>
                    <w:tc>
                      <w:tcPr>
                        <w:tcW w:w="650" w:type="dxa"/>
                        <w:vAlign w:val="top"/>
                      </w:tcPr>
                      <w:p>
                        <w:pPr>
                          <w:pStyle w:val="13"/>
                          <w:spacing w:line="433" w:lineRule="exact"/>
                          <w:ind w:right="49"/>
                          <w:rPr>
                            <w:sz w:val="38"/>
                          </w:rPr>
                        </w:pPr>
                        <w:r>
                          <w:rPr>
                            <w:sz w:val="38"/>
                          </w:rPr>
                          <w:t>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0" w:hRule="atLeast"/>
                    </w:trPr>
                    <w:tc>
                      <w:tcPr>
                        <w:tcW w:w="710" w:type="dxa"/>
                        <w:vAlign w:val="top"/>
                      </w:tcPr>
                      <w:p>
                        <w:pPr>
                          <w:pStyle w:val="13"/>
                          <w:spacing w:line="467" w:lineRule="exact"/>
                          <w:ind w:left="50"/>
                          <w:jc w:val="left"/>
                          <w:rPr>
                            <w:sz w:val="38"/>
                          </w:rPr>
                        </w:pPr>
                        <w:r>
                          <w:rPr>
                            <w:sz w:val="38"/>
                          </w:rPr>
                          <w:t>单</w:t>
                        </w:r>
                      </w:p>
                    </w:tc>
                    <w:tc>
                      <w:tcPr>
                        <w:tcW w:w="890" w:type="dxa"/>
                        <w:vAlign w:val="top"/>
                      </w:tcPr>
                      <w:p>
                        <w:pPr>
                          <w:pStyle w:val="13"/>
                          <w:spacing w:line="467" w:lineRule="exact"/>
                          <w:ind w:left="50"/>
                          <w:jc w:val="center"/>
                          <w:rPr>
                            <w:sz w:val="38"/>
                          </w:rPr>
                        </w:pPr>
                        <w:r>
                          <w:rPr>
                            <w:sz w:val="38"/>
                          </w:rPr>
                          <w:t>户</w:t>
                        </w:r>
                      </w:p>
                    </w:tc>
                    <w:tc>
                      <w:tcPr>
                        <w:tcW w:w="830" w:type="dxa"/>
                        <w:vAlign w:val="top"/>
                      </w:tcPr>
                      <w:p>
                        <w:pPr>
                          <w:pStyle w:val="13"/>
                          <w:spacing w:line="467" w:lineRule="exact"/>
                          <w:ind w:left="10"/>
                          <w:jc w:val="center"/>
                          <w:rPr>
                            <w:sz w:val="38"/>
                          </w:rPr>
                        </w:pPr>
                        <w:r>
                          <w:rPr>
                            <w:sz w:val="38"/>
                          </w:rPr>
                          <w:t>单</w:t>
                        </w:r>
                      </w:p>
                    </w:tc>
                    <w:tc>
                      <w:tcPr>
                        <w:tcW w:w="820" w:type="dxa"/>
                        <w:vAlign w:val="top"/>
                      </w:tcPr>
                      <w:p>
                        <w:pPr>
                          <w:pStyle w:val="13"/>
                          <w:spacing w:line="467" w:lineRule="exact"/>
                          <w:ind w:right="219"/>
                          <w:rPr>
                            <w:sz w:val="38"/>
                          </w:rPr>
                        </w:pPr>
                        <w:r>
                          <w:rPr>
                            <w:sz w:val="38"/>
                          </w:rPr>
                          <w:t>书</w:t>
                        </w:r>
                      </w:p>
                    </w:tc>
                    <w:tc>
                      <w:tcPr>
                        <w:tcW w:w="650" w:type="dxa"/>
                        <w:vAlign w:val="top"/>
                      </w:tcPr>
                      <w:p>
                        <w:pPr>
                          <w:pStyle w:val="13"/>
                          <w:spacing w:line="467" w:lineRule="exact"/>
                          <w:ind w:right="49"/>
                          <w:rPr>
                            <w:sz w:val="38"/>
                          </w:rPr>
                        </w:pPr>
                        <w:r>
                          <w:rPr>
                            <w:sz w:val="38"/>
                          </w:rPr>
                          <w:t>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710" w:type="dxa"/>
                        <w:vAlign w:val="top"/>
                      </w:tcPr>
                      <w:p>
                        <w:pPr>
                          <w:pStyle w:val="13"/>
                          <w:spacing w:line="457" w:lineRule="exact"/>
                          <w:ind w:left="50"/>
                          <w:jc w:val="left"/>
                          <w:rPr>
                            <w:sz w:val="38"/>
                          </w:rPr>
                        </w:pPr>
                        <w:r>
                          <w:rPr>
                            <w:sz w:val="38"/>
                          </w:rPr>
                          <w:t>管</w:t>
                        </w:r>
                      </w:p>
                    </w:tc>
                    <w:tc>
                      <w:tcPr>
                        <w:tcW w:w="890" w:type="dxa"/>
                        <w:vAlign w:val="top"/>
                      </w:tcPr>
                      <w:p>
                        <w:pPr>
                          <w:pStyle w:val="13"/>
                          <w:spacing w:line="457" w:lineRule="exact"/>
                          <w:ind w:left="50"/>
                          <w:jc w:val="center"/>
                          <w:rPr>
                            <w:sz w:val="38"/>
                          </w:rPr>
                        </w:pPr>
                        <w:r>
                          <w:rPr>
                            <w:sz w:val="38"/>
                          </w:rPr>
                          <w:t>管</w:t>
                        </w:r>
                      </w:p>
                    </w:tc>
                    <w:tc>
                      <w:tcPr>
                        <w:tcW w:w="830" w:type="dxa"/>
                        <w:vAlign w:val="top"/>
                      </w:tcPr>
                      <w:p>
                        <w:pPr>
                          <w:pStyle w:val="13"/>
                          <w:spacing w:line="457" w:lineRule="exact"/>
                          <w:ind w:left="10"/>
                          <w:jc w:val="center"/>
                          <w:rPr>
                            <w:sz w:val="38"/>
                          </w:rPr>
                        </w:pPr>
                        <w:r>
                          <w:rPr>
                            <w:sz w:val="38"/>
                          </w:rPr>
                          <w:t>管</w:t>
                        </w:r>
                      </w:p>
                    </w:tc>
                    <w:tc>
                      <w:tcPr>
                        <w:tcW w:w="820" w:type="dxa"/>
                        <w:vAlign w:val="top"/>
                      </w:tcPr>
                      <w:p>
                        <w:pPr>
                          <w:pStyle w:val="13"/>
                          <w:spacing w:line="457" w:lineRule="exact"/>
                          <w:ind w:right="219"/>
                          <w:rPr>
                            <w:sz w:val="38"/>
                          </w:rPr>
                        </w:pPr>
                        <w:r>
                          <w:rPr>
                            <w:sz w:val="38"/>
                          </w:rPr>
                          <w:t>管</w:t>
                        </w:r>
                      </w:p>
                    </w:tc>
                    <w:tc>
                      <w:tcPr>
                        <w:tcW w:w="650" w:type="dxa"/>
                        <w:vAlign w:val="top"/>
                      </w:tcPr>
                      <w:p>
                        <w:pPr>
                          <w:pStyle w:val="13"/>
                          <w:spacing w:line="457" w:lineRule="exact"/>
                          <w:ind w:right="49"/>
                          <w:rPr>
                            <w:sz w:val="38"/>
                          </w:rPr>
                        </w:pPr>
                        <w:r>
                          <w:rPr>
                            <w:sz w:val="38"/>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6" w:hRule="atLeast"/>
                    </w:trPr>
                    <w:tc>
                      <w:tcPr>
                        <w:tcW w:w="710" w:type="dxa"/>
                        <w:vAlign w:val="top"/>
                      </w:tcPr>
                      <w:p>
                        <w:pPr>
                          <w:pStyle w:val="13"/>
                          <w:spacing w:line="467" w:lineRule="exact"/>
                          <w:ind w:left="50"/>
                          <w:jc w:val="left"/>
                          <w:rPr>
                            <w:sz w:val="38"/>
                          </w:rPr>
                        </w:pPr>
                        <w:r>
                          <w:rPr>
                            <w:sz w:val="38"/>
                          </w:rPr>
                          <w:t>理</w:t>
                        </w:r>
                      </w:p>
                    </w:tc>
                    <w:tc>
                      <w:tcPr>
                        <w:tcW w:w="890" w:type="dxa"/>
                        <w:vAlign w:val="top"/>
                      </w:tcPr>
                      <w:p>
                        <w:pPr>
                          <w:pStyle w:val="13"/>
                          <w:spacing w:line="467" w:lineRule="exact"/>
                          <w:ind w:left="50"/>
                          <w:jc w:val="center"/>
                          <w:rPr>
                            <w:sz w:val="38"/>
                          </w:rPr>
                        </w:pPr>
                        <w:r>
                          <w:rPr>
                            <w:sz w:val="38"/>
                          </w:rPr>
                          <w:t>理</w:t>
                        </w:r>
                      </w:p>
                    </w:tc>
                    <w:tc>
                      <w:tcPr>
                        <w:tcW w:w="830" w:type="dxa"/>
                        <w:vAlign w:val="top"/>
                      </w:tcPr>
                      <w:p>
                        <w:pPr>
                          <w:pStyle w:val="13"/>
                          <w:spacing w:line="467" w:lineRule="exact"/>
                          <w:ind w:left="10"/>
                          <w:jc w:val="center"/>
                          <w:rPr>
                            <w:sz w:val="38"/>
                          </w:rPr>
                        </w:pPr>
                        <w:r>
                          <w:rPr>
                            <w:sz w:val="38"/>
                          </w:rPr>
                          <w:t>理</w:t>
                        </w:r>
                      </w:p>
                    </w:tc>
                    <w:tc>
                      <w:tcPr>
                        <w:tcW w:w="820" w:type="dxa"/>
                        <w:vAlign w:val="top"/>
                      </w:tcPr>
                      <w:p>
                        <w:pPr>
                          <w:pStyle w:val="13"/>
                          <w:spacing w:line="467" w:lineRule="exact"/>
                          <w:ind w:right="219"/>
                          <w:rPr>
                            <w:sz w:val="38"/>
                          </w:rPr>
                        </w:pPr>
                        <w:r>
                          <w:rPr>
                            <w:sz w:val="38"/>
                          </w:rPr>
                          <w:t>理</w:t>
                        </w:r>
                      </w:p>
                    </w:tc>
                    <w:tc>
                      <w:tcPr>
                        <w:tcW w:w="650" w:type="dxa"/>
                        <w:vAlign w:val="top"/>
                      </w:tcPr>
                      <w:p>
                        <w:pPr>
                          <w:pStyle w:val="13"/>
                          <w:spacing w:line="467" w:lineRule="exact"/>
                          <w:ind w:right="49"/>
                          <w:rPr>
                            <w:sz w:val="38"/>
                          </w:rPr>
                        </w:pPr>
                        <w:r>
                          <w:rPr>
                            <w:sz w:val="38"/>
                          </w:rPr>
                          <w:t>理</w:t>
                        </w:r>
                      </w:p>
                    </w:tc>
                  </w:tr>
                </w:tbl>
                <w:p>
                  <w:pPr>
                    <w:pStyle w:val="4"/>
                  </w:pPr>
                </w:p>
              </w:txbxContent>
            </v:textbox>
            <w10:wrap type="topAndBottom"/>
          </v:shape>
        </w:pict>
      </w:r>
    </w:p>
    <w:p>
      <w:pPr>
        <w:pStyle w:val="4"/>
        <w:rPr>
          <w:sz w:val="20"/>
        </w:rPr>
      </w:pPr>
    </w:p>
    <w:p>
      <w:pPr>
        <w:pStyle w:val="4"/>
        <w:rPr>
          <w:sz w:val="20"/>
        </w:rPr>
      </w:pPr>
    </w:p>
    <w:p>
      <w:pPr>
        <w:pStyle w:val="4"/>
        <w:spacing w:before="3"/>
        <w:rPr>
          <w:sz w:val="19"/>
        </w:rPr>
      </w:pPr>
    </w:p>
    <w:p>
      <w:pPr>
        <w:pStyle w:val="12"/>
        <w:numPr>
          <w:ilvl w:val="2"/>
          <w:numId w:val="7"/>
        </w:numPr>
        <w:tabs>
          <w:tab w:val="left" w:pos="1379"/>
          <w:tab w:val="left" w:pos="1380"/>
        </w:tabs>
        <w:spacing w:before="59" w:after="0" w:line="240" w:lineRule="auto"/>
        <w:ind w:left="1380" w:right="0" w:hanging="1220"/>
        <w:jc w:val="left"/>
        <w:rPr>
          <w:sz w:val="44"/>
        </w:rPr>
      </w:pPr>
      <w:r>
        <w:rPr>
          <w:sz w:val="44"/>
        </w:rPr>
        <w:t>流程处理</w:t>
      </w:r>
    </w:p>
    <w:p>
      <w:pPr>
        <w:pStyle w:val="10"/>
        <w:spacing w:before="456"/>
      </w:pPr>
      <w:r>
        <w:rPr>
          <w:rFonts w:ascii="Arial" w:eastAsia="Arial"/>
          <w:b/>
        </w:rPr>
        <w:t>A</w:t>
      </w:r>
      <w:r>
        <w:t>、前台：</w:t>
      </w:r>
    </w:p>
    <w:p>
      <w:pPr>
        <w:spacing w:after="0"/>
        <w:sectPr>
          <w:type w:val="continuous"/>
          <w:pgSz w:w="19120" w:h="27060"/>
          <w:pgMar w:top="2480" w:right="2760" w:bottom="280" w:left="2720" w:header="720" w:footer="72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 w:after="1"/>
        <w:rPr>
          <w:sz w:val="19"/>
        </w:rPr>
      </w:pPr>
    </w:p>
    <w:tbl>
      <w:tblPr>
        <w:tblW w:w="2680" w:type="dxa"/>
        <w:tblInd w:w="54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20"/>
        <w:gridCol w:w="1610"/>
        <w:gridCol w:w="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12" w:hRule="atLeast"/>
        </w:trPr>
        <w:tc>
          <w:tcPr>
            <w:tcW w:w="520" w:type="dxa"/>
            <w:vAlign w:val="top"/>
          </w:tcPr>
          <w:p>
            <w:pPr>
              <w:pStyle w:val="13"/>
              <w:jc w:val="left"/>
              <w:rPr>
                <w:rFonts w:ascii="Times New Roman"/>
                <w:sz w:val="32"/>
              </w:rPr>
            </w:pPr>
          </w:p>
        </w:tc>
        <w:tc>
          <w:tcPr>
            <w:tcW w:w="1610" w:type="dxa"/>
            <w:vAlign w:val="top"/>
          </w:tcPr>
          <w:p>
            <w:pPr>
              <w:pStyle w:val="13"/>
              <w:spacing w:line="365" w:lineRule="exact"/>
              <w:ind w:left="130" w:right="159"/>
              <w:jc w:val="center"/>
              <w:rPr>
                <w:sz w:val="32"/>
              </w:rPr>
            </w:pPr>
            <w:r>
              <w:rPr>
                <w:sz w:val="32"/>
              </w:rPr>
              <w:t>提交订单</w:t>
            </w:r>
          </w:p>
        </w:tc>
        <w:tc>
          <w:tcPr>
            <w:tcW w:w="550" w:type="dxa"/>
            <w:vAlign w:val="top"/>
          </w:tcPr>
          <w:p>
            <w:pPr>
              <w:pStyle w:val="13"/>
              <w:jc w:val="left"/>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50" w:hRule="atLeast"/>
        </w:trPr>
        <w:tc>
          <w:tcPr>
            <w:tcW w:w="520" w:type="dxa"/>
            <w:vAlign w:val="top"/>
          </w:tcPr>
          <w:p>
            <w:pPr>
              <w:pStyle w:val="13"/>
              <w:spacing w:before="2"/>
              <w:jc w:val="left"/>
              <w:rPr>
                <w:sz w:val="39"/>
              </w:rPr>
            </w:pPr>
          </w:p>
          <w:p>
            <w:pPr>
              <w:pStyle w:val="13"/>
              <w:spacing w:before="1"/>
              <w:ind w:left="50"/>
              <w:jc w:val="left"/>
              <w:rPr>
                <w:sz w:val="32"/>
              </w:rPr>
            </w:pPr>
            <w:r>
              <w:rPr>
                <w:sz w:val="32"/>
              </w:rPr>
              <w:t>未</w:t>
            </w:r>
          </w:p>
        </w:tc>
        <w:tc>
          <w:tcPr>
            <w:tcW w:w="1610" w:type="dxa"/>
            <w:vAlign w:val="top"/>
          </w:tcPr>
          <w:p>
            <w:pPr>
              <w:pStyle w:val="13"/>
              <w:spacing w:before="2"/>
              <w:jc w:val="left"/>
              <w:rPr>
                <w:sz w:val="39"/>
              </w:rPr>
            </w:pPr>
          </w:p>
          <w:p>
            <w:pPr>
              <w:pStyle w:val="13"/>
              <w:spacing w:before="1"/>
              <w:ind w:left="10"/>
              <w:jc w:val="center"/>
              <w:rPr>
                <w:sz w:val="32"/>
              </w:rPr>
            </w:pPr>
            <w:r>
              <w:rPr>
                <w:sz w:val="32"/>
              </w:rPr>
              <w:t>已</w:t>
            </w:r>
          </w:p>
        </w:tc>
        <w:tc>
          <w:tcPr>
            <w:tcW w:w="550" w:type="dxa"/>
            <w:vAlign w:val="top"/>
          </w:tcPr>
          <w:p>
            <w:pPr>
              <w:pStyle w:val="13"/>
              <w:spacing w:before="2"/>
              <w:jc w:val="left"/>
              <w:rPr>
                <w:sz w:val="39"/>
              </w:rPr>
            </w:pPr>
          </w:p>
          <w:p>
            <w:pPr>
              <w:pStyle w:val="13"/>
              <w:spacing w:before="1"/>
              <w:ind w:right="49"/>
              <w:rPr>
                <w:sz w:val="32"/>
              </w:rPr>
            </w:pPr>
            <w:r>
              <w:rPr>
                <w:sz w:val="32"/>
              </w:rPr>
              <w:t>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520" w:type="dxa"/>
            <w:vAlign w:val="top"/>
          </w:tcPr>
          <w:p>
            <w:pPr>
              <w:pStyle w:val="13"/>
              <w:spacing w:line="400" w:lineRule="exact"/>
              <w:ind w:left="50"/>
              <w:jc w:val="left"/>
              <w:rPr>
                <w:sz w:val="32"/>
              </w:rPr>
            </w:pPr>
            <w:r>
              <w:rPr>
                <w:sz w:val="32"/>
              </w:rPr>
              <w:t>注</w:t>
            </w:r>
          </w:p>
        </w:tc>
        <w:tc>
          <w:tcPr>
            <w:tcW w:w="1610" w:type="dxa"/>
            <w:vAlign w:val="top"/>
          </w:tcPr>
          <w:p>
            <w:pPr>
              <w:pStyle w:val="13"/>
              <w:spacing w:line="400" w:lineRule="exact"/>
              <w:ind w:left="10"/>
              <w:jc w:val="center"/>
              <w:rPr>
                <w:sz w:val="32"/>
              </w:rPr>
            </w:pPr>
            <w:r>
              <w:rPr>
                <w:sz w:val="32"/>
              </w:rPr>
              <w:t>登</w:t>
            </w:r>
          </w:p>
        </w:tc>
        <w:tc>
          <w:tcPr>
            <w:tcW w:w="550" w:type="dxa"/>
            <w:vAlign w:val="top"/>
          </w:tcPr>
          <w:p>
            <w:pPr>
              <w:pStyle w:val="13"/>
              <w:spacing w:line="400" w:lineRule="exact"/>
              <w:ind w:right="49"/>
              <w:rPr>
                <w:sz w:val="32"/>
              </w:rPr>
            </w:pPr>
            <w:r>
              <w:rPr>
                <w:sz w:val="32"/>
              </w:rPr>
              <w:t>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520" w:type="dxa"/>
            <w:vAlign w:val="top"/>
          </w:tcPr>
          <w:p>
            <w:pPr>
              <w:pStyle w:val="13"/>
              <w:spacing w:line="383" w:lineRule="exact"/>
              <w:ind w:left="50"/>
              <w:jc w:val="left"/>
              <w:rPr>
                <w:sz w:val="32"/>
              </w:rPr>
            </w:pPr>
            <w:r>
              <w:rPr>
                <w:sz w:val="32"/>
              </w:rPr>
              <w:t>册</w:t>
            </w:r>
          </w:p>
        </w:tc>
        <w:tc>
          <w:tcPr>
            <w:tcW w:w="1610" w:type="dxa"/>
            <w:vAlign w:val="top"/>
          </w:tcPr>
          <w:p>
            <w:pPr>
              <w:pStyle w:val="13"/>
              <w:spacing w:line="383" w:lineRule="exact"/>
              <w:ind w:left="10"/>
              <w:jc w:val="center"/>
              <w:rPr>
                <w:sz w:val="32"/>
              </w:rPr>
            </w:pPr>
            <w:r>
              <w:rPr>
                <w:sz w:val="32"/>
              </w:rPr>
              <w:t>录</w:t>
            </w:r>
          </w:p>
        </w:tc>
        <w:tc>
          <w:tcPr>
            <w:tcW w:w="550" w:type="dxa"/>
            <w:vAlign w:val="top"/>
          </w:tcPr>
          <w:p>
            <w:pPr>
              <w:pStyle w:val="13"/>
              <w:spacing w:line="383" w:lineRule="exact"/>
              <w:ind w:right="49"/>
              <w:rPr>
                <w:sz w:val="32"/>
              </w:rPr>
            </w:pPr>
            <w:r>
              <w:rPr>
                <w:sz w:val="32"/>
              </w:rPr>
              <w:t>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rPr>
        <w:tc>
          <w:tcPr>
            <w:tcW w:w="520" w:type="dxa"/>
            <w:vAlign w:val="top"/>
          </w:tcPr>
          <w:p>
            <w:pPr>
              <w:pStyle w:val="13"/>
              <w:spacing w:line="400" w:lineRule="exact"/>
              <w:ind w:left="50"/>
              <w:jc w:val="left"/>
              <w:rPr>
                <w:sz w:val="32"/>
              </w:rPr>
            </w:pPr>
            <w:r>
              <w:rPr>
                <w:sz w:val="32"/>
              </w:rPr>
              <w:t>用</w:t>
            </w:r>
          </w:p>
        </w:tc>
        <w:tc>
          <w:tcPr>
            <w:tcW w:w="1610" w:type="dxa"/>
            <w:vAlign w:val="top"/>
          </w:tcPr>
          <w:p>
            <w:pPr>
              <w:pStyle w:val="13"/>
              <w:spacing w:line="400" w:lineRule="exact"/>
              <w:ind w:left="10"/>
              <w:jc w:val="center"/>
              <w:rPr>
                <w:sz w:val="32"/>
              </w:rPr>
            </w:pPr>
            <w:r>
              <w:rPr>
                <w:sz w:val="32"/>
              </w:rPr>
              <w:t>用</w:t>
            </w:r>
          </w:p>
        </w:tc>
        <w:tc>
          <w:tcPr>
            <w:tcW w:w="550" w:type="dxa"/>
            <w:vAlign w:val="top"/>
          </w:tcPr>
          <w:p>
            <w:pPr>
              <w:pStyle w:val="13"/>
              <w:spacing w:line="400" w:lineRule="exact"/>
              <w:ind w:right="49"/>
              <w:rPr>
                <w:sz w:val="32"/>
              </w:rPr>
            </w:pPr>
            <w:r>
              <w:rPr>
                <w:sz w:val="32"/>
              </w:rPr>
              <w:t>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0" w:hRule="atLeast"/>
        </w:trPr>
        <w:tc>
          <w:tcPr>
            <w:tcW w:w="520" w:type="dxa"/>
            <w:vAlign w:val="top"/>
          </w:tcPr>
          <w:p>
            <w:pPr>
              <w:pStyle w:val="13"/>
              <w:spacing w:line="383" w:lineRule="exact"/>
              <w:ind w:left="50"/>
              <w:jc w:val="left"/>
              <w:rPr>
                <w:sz w:val="32"/>
              </w:rPr>
            </w:pPr>
            <w:r>
              <w:rPr>
                <w:sz w:val="32"/>
              </w:rPr>
              <w:t>户</w:t>
            </w:r>
          </w:p>
        </w:tc>
        <w:tc>
          <w:tcPr>
            <w:tcW w:w="1610" w:type="dxa"/>
            <w:vAlign w:val="top"/>
          </w:tcPr>
          <w:p>
            <w:pPr>
              <w:pStyle w:val="13"/>
              <w:spacing w:line="383" w:lineRule="exact"/>
              <w:ind w:left="10"/>
              <w:jc w:val="center"/>
              <w:rPr>
                <w:sz w:val="32"/>
              </w:rPr>
            </w:pPr>
            <w:r>
              <w:rPr>
                <w:sz w:val="32"/>
              </w:rPr>
              <w:t>户</w:t>
            </w:r>
          </w:p>
        </w:tc>
        <w:tc>
          <w:tcPr>
            <w:tcW w:w="550" w:type="dxa"/>
            <w:vAlign w:val="top"/>
          </w:tcPr>
          <w:p>
            <w:pPr>
              <w:pStyle w:val="13"/>
              <w:spacing w:line="383" w:lineRule="exact"/>
              <w:ind w:right="49"/>
              <w:rPr>
                <w:sz w:val="32"/>
              </w:rPr>
            </w:pPr>
            <w:r>
              <w:rPr>
                <w:sz w:val="32"/>
              </w:rPr>
              <w:t>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30" w:hRule="atLeast"/>
        </w:trPr>
        <w:tc>
          <w:tcPr>
            <w:tcW w:w="520" w:type="dxa"/>
            <w:vAlign w:val="top"/>
          </w:tcPr>
          <w:p>
            <w:pPr>
              <w:pStyle w:val="13"/>
              <w:spacing w:before="5"/>
              <w:jc w:val="left"/>
              <w:rPr>
                <w:sz w:val="38"/>
              </w:rPr>
            </w:pPr>
          </w:p>
          <w:p>
            <w:pPr>
              <w:pStyle w:val="13"/>
              <w:ind w:left="50"/>
              <w:jc w:val="left"/>
              <w:rPr>
                <w:sz w:val="32"/>
              </w:rPr>
            </w:pPr>
            <w:r>
              <w:rPr>
                <w:sz w:val="32"/>
              </w:rPr>
              <w:t>注</w:t>
            </w:r>
          </w:p>
        </w:tc>
        <w:tc>
          <w:tcPr>
            <w:tcW w:w="1610" w:type="dxa"/>
            <w:vAlign w:val="top"/>
          </w:tcPr>
          <w:p>
            <w:pPr>
              <w:pStyle w:val="13"/>
              <w:jc w:val="left"/>
              <w:rPr>
                <w:rFonts w:ascii="Times New Roman"/>
                <w:sz w:val="32"/>
              </w:rPr>
            </w:pPr>
          </w:p>
        </w:tc>
        <w:tc>
          <w:tcPr>
            <w:tcW w:w="550" w:type="dxa"/>
            <w:vAlign w:val="top"/>
          </w:tcPr>
          <w:p>
            <w:pPr>
              <w:pStyle w:val="13"/>
              <w:spacing w:before="5"/>
              <w:jc w:val="left"/>
              <w:rPr>
                <w:sz w:val="38"/>
              </w:rPr>
            </w:pPr>
          </w:p>
          <w:p>
            <w:pPr>
              <w:pStyle w:val="13"/>
              <w:ind w:right="49"/>
              <w:rPr>
                <w:sz w:val="32"/>
              </w:rPr>
            </w:pPr>
            <w:r>
              <w:rPr>
                <w:sz w:val="32"/>
              </w:rPr>
              <w:t>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520" w:type="dxa"/>
            <w:vAlign w:val="top"/>
          </w:tcPr>
          <w:p>
            <w:pPr>
              <w:pStyle w:val="13"/>
              <w:spacing w:line="373" w:lineRule="exact"/>
              <w:ind w:left="50"/>
              <w:jc w:val="left"/>
              <w:rPr>
                <w:sz w:val="32"/>
              </w:rPr>
            </w:pPr>
            <w:r>
              <w:rPr>
                <w:sz w:val="32"/>
              </w:rPr>
              <w:t>册</w:t>
            </w:r>
          </w:p>
        </w:tc>
        <w:tc>
          <w:tcPr>
            <w:tcW w:w="1610" w:type="dxa"/>
            <w:vAlign w:val="top"/>
          </w:tcPr>
          <w:p>
            <w:pPr>
              <w:pStyle w:val="13"/>
              <w:jc w:val="left"/>
              <w:rPr>
                <w:rFonts w:ascii="Times New Roman"/>
                <w:sz w:val="30"/>
              </w:rPr>
            </w:pPr>
          </w:p>
        </w:tc>
        <w:tc>
          <w:tcPr>
            <w:tcW w:w="550" w:type="dxa"/>
            <w:vAlign w:val="top"/>
          </w:tcPr>
          <w:p>
            <w:pPr>
              <w:pStyle w:val="13"/>
              <w:spacing w:line="373" w:lineRule="exact"/>
              <w:ind w:right="49"/>
              <w:rPr>
                <w:sz w:val="32"/>
              </w:rPr>
            </w:pPr>
            <w:r>
              <w:rPr>
                <w:sz w:val="32"/>
              </w:rPr>
              <w:t>录</w:t>
            </w:r>
          </w:p>
        </w:tc>
      </w:tr>
    </w:tbl>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23"/>
        </w:rPr>
      </w:pPr>
    </w:p>
    <w:p>
      <w:pPr>
        <w:spacing w:before="61"/>
        <w:ind w:left="160" w:right="0" w:firstLine="0"/>
        <w:jc w:val="left"/>
        <w:rPr>
          <w:sz w:val="42"/>
        </w:rPr>
      </w:pPr>
      <w:r>
        <w:rPr>
          <w:rFonts w:ascii="宋体" w:hAnsi="宋体" w:eastAsia="宋体" w:cs="宋体"/>
          <w:sz w:val="22"/>
          <w:szCs w:val="22"/>
          <w:lang w:val="zh-CN" w:eastAsia="zh-CN" w:bidi="zh-CN"/>
        </w:rPr>
        <w:pict>
          <v:group id="Group 52" o:spid="_x0000_s1063" style="position:absolute;left:0;margin-left:332.15pt;margin-top:-602.75pt;height:912.6pt;width:290.25pt;mso-position-horizontal-relative:page;rotation:0f;z-index:-251656192;" coordorigin="6642,-12055" coordsize="5805,18252">
            <o:lock v:ext="edit" position="f" selection="f" grouping="f" rotation="f" cropping="f" text="f"/>
            <v:shape id="Picture 53" o:spid="_x0000_s1064" type="#_x0000_t75" style="position:absolute;left:6642;top:-12055;height:18252;width:5805;rotation:0f;" o:ole="f" fillcolor="#FFFFFF" filled="f" o:preferrelative="t" stroked="f" coordorigin="0,0" coordsize="21600,21600">
              <v:fill on="f" color2="#FFFFFF" focus="0%"/>
              <v:imagedata gain="65536f" blacklevel="0f" gamma="0" o:title="" r:id="rId10"/>
              <o:lock v:ext="edit" position="f" selection="f" grouping="f" rotation="f" cropping="f" text="f" aspectratio="t"/>
            </v:shape>
            <v:shape id="Text Box 54" o:spid="_x0000_s1065" type="#_x0000_t202" style="position:absolute;left:8360;top:-11874;height:365;width:22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65" w:lineRule="exact"/>
                      <w:ind w:left="0" w:right="0" w:firstLine="0"/>
                      <w:jc w:val="left"/>
                      <w:rPr>
                        <w:sz w:val="32"/>
                      </w:rPr>
                    </w:pPr>
                    <w:r>
                      <w:rPr>
                        <w:sz w:val="32"/>
                      </w:rPr>
                      <w:t>搜索或浏览图书</w:t>
                    </w:r>
                  </w:p>
                </w:txbxContent>
              </v:textbox>
            </v:shape>
            <v:shape id="Text Box 55" o:spid="_x0000_s1066" type="#_x0000_t202" style="position:absolute;left:8520;top:-10414;height:365;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65" w:lineRule="exact"/>
                      <w:ind w:left="0" w:right="0" w:firstLine="0"/>
                      <w:jc w:val="left"/>
                      <w:rPr>
                        <w:sz w:val="32"/>
                      </w:rPr>
                    </w:pPr>
                    <w:r>
                      <w:rPr>
                        <w:sz w:val="32"/>
                      </w:rPr>
                      <w:t>添加到购物车</w:t>
                    </w:r>
                  </w:p>
                </w:txbxContent>
              </v:textbox>
            </v:shape>
            <v:shape id="Text Box 56" o:spid="_x0000_s1067" type="#_x0000_t202" style="position:absolute;left:8520;top:-2494;height:365;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65" w:lineRule="exact"/>
                      <w:ind w:left="0" w:right="0" w:firstLine="0"/>
                      <w:jc w:val="left"/>
                      <w:rPr>
                        <w:sz w:val="32"/>
                      </w:rPr>
                    </w:pPr>
                    <w:r>
                      <w:rPr>
                        <w:sz w:val="32"/>
                      </w:rPr>
                      <w:t>提交订单页面</w:t>
                    </w:r>
                  </w:p>
                </w:txbxContent>
              </v:textbox>
            </v:shape>
            <v:shape id="Text Box 57" o:spid="_x0000_s1068" type="#_x0000_t202" style="position:absolute;left:8520;top:-954;height:365;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65" w:lineRule="exact"/>
                      <w:ind w:left="0" w:right="0" w:firstLine="0"/>
                      <w:jc w:val="left"/>
                      <w:rPr>
                        <w:sz w:val="32"/>
                      </w:rPr>
                    </w:pPr>
                    <w:r>
                      <w:rPr>
                        <w:sz w:val="32"/>
                      </w:rPr>
                      <w:t>订单提交成功</w:t>
                    </w:r>
                  </w:p>
                </w:txbxContent>
              </v:textbox>
            </v:shape>
            <v:shape id="Text Box 58" o:spid="_x0000_s1069" type="#_x0000_t202" style="position:absolute;left:8560;top:1154;height:434;width:1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33" w:lineRule="exact"/>
                      <w:ind w:left="0" w:right="0" w:firstLine="0"/>
                      <w:jc w:val="left"/>
                      <w:rPr>
                        <w:sz w:val="38"/>
                      </w:rPr>
                    </w:pPr>
                    <w:r>
                      <w:rPr>
                        <w:sz w:val="38"/>
                      </w:rPr>
                      <w:t>管理员登录</w:t>
                    </w:r>
                  </w:p>
                </w:txbxContent>
              </v:textbox>
            </v:shape>
          </v:group>
        </w:pict>
      </w:r>
      <w:r>
        <w:rPr>
          <w:rFonts w:ascii="Arial" w:eastAsia="Arial"/>
          <w:b/>
          <w:spacing w:val="-64"/>
          <w:sz w:val="42"/>
        </w:rPr>
        <w:t>B</w:t>
      </w:r>
      <w:r>
        <w:rPr>
          <w:sz w:val="42"/>
        </w:rPr>
        <w:t>、后台：</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rPr>
          <w:sz w:val="12"/>
        </w:rPr>
      </w:pPr>
    </w:p>
    <w:tbl>
      <w:tblPr>
        <w:tblW w:w="9500"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030"/>
        <w:gridCol w:w="1680"/>
        <w:gridCol w:w="1700"/>
        <w:gridCol w:w="1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6" w:hRule="atLeast"/>
        </w:trPr>
        <w:tc>
          <w:tcPr>
            <w:tcW w:w="5030" w:type="dxa"/>
            <w:vAlign w:val="top"/>
          </w:tcPr>
          <w:p>
            <w:pPr>
              <w:pStyle w:val="13"/>
              <w:spacing w:line="433" w:lineRule="exact"/>
              <w:ind w:right="639"/>
              <w:rPr>
                <w:sz w:val="38"/>
              </w:rPr>
            </w:pPr>
            <w:r>
              <w:rPr>
                <w:sz w:val="38"/>
              </w:rPr>
              <w:t>用</w:t>
            </w:r>
          </w:p>
        </w:tc>
        <w:tc>
          <w:tcPr>
            <w:tcW w:w="1680" w:type="dxa"/>
            <w:vAlign w:val="top"/>
          </w:tcPr>
          <w:p>
            <w:pPr>
              <w:pStyle w:val="13"/>
              <w:spacing w:line="433" w:lineRule="exact"/>
              <w:ind w:right="19"/>
              <w:jc w:val="center"/>
              <w:rPr>
                <w:sz w:val="38"/>
              </w:rPr>
            </w:pPr>
            <w:r>
              <w:rPr>
                <w:sz w:val="38"/>
              </w:rPr>
              <w:t>订</w:t>
            </w:r>
          </w:p>
        </w:tc>
        <w:tc>
          <w:tcPr>
            <w:tcW w:w="1700" w:type="dxa"/>
            <w:vAlign w:val="top"/>
          </w:tcPr>
          <w:p>
            <w:pPr>
              <w:pStyle w:val="13"/>
              <w:spacing w:line="433" w:lineRule="exact"/>
              <w:jc w:val="center"/>
              <w:rPr>
                <w:sz w:val="38"/>
              </w:rPr>
            </w:pPr>
            <w:r>
              <w:rPr>
                <w:sz w:val="38"/>
              </w:rPr>
              <w:t>图</w:t>
            </w:r>
          </w:p>
        </w:tc>
        <w:tc>
          <w:tcPr>
            <w:tcW w:w="1090" w:type="dxa"/>
            <w:vAlign w:val="top"/>
          </w:tcPr>
          <w:p>
            <w:pPr>
              <w:pStyle w:val="13"/>
              <w:spacing w:line="433" w:lineRule="exact"/>
              <w:ind w:right="49"/>
              <w:rPr>
                <w:sz w:val="38"/>
              </w:rPr>
            </w:pPr>
            <w:r>
              <w:rPr>
                <w:sz w:val="38"/>
              </w:rPr>
              <w:t>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0" w:hRule="atLeast"/>
        </w:trPr>
        <w:tc>
          <w:tcPr>
            <w:tcW w:w="5030" w:type="dxa"/>
            <w:vAlign w:val="top"/>
          </w:tcPr>
          <w:p>
            <w:pPr>
              <w:pStyle w:val="13"/>
              <w:spacing w:line="467" w:lineRule="exact"/>
              <w:ind w:right="639"/>
              <w:rPr>
                <w:sz w:val="38"/>
              </w:rPr>
            </w:pPr>
            <w:r>
              <w:rPr>
                <w:sz w:val="38"/>
              </w:rPr>
              <w:t>户</w:t>
            </w:r>
          </w:p>
        </w:tc>
        <w:tc>
          <w:tcPr>
            <w:tcW w:w="1680" w:type="dxa"/>
            <w:vAlign w:val="top"/>
          </w:tcPr>
          <w:p>
            <w:pPr>
              <w:pStyle w:val="13"/>
              <w:spacing w:line="467" w:lineRule="exact"/>
              <w:ind w:right="19"/>
              <w:jc w:val="center"/>
              <w:rPr>
                <w:sz w:val="38"/>
              </w:rPr>
            </w:pPr>
            <w:r>
              <w:rPr>
                <w:sz w:val="38"/>
              </w:rPr>
              <w:t>单</w:t>
            </w:r>
          </w:p>
        </w:tc>
        <w:tc>
          <w:tcPr>
            <w:tcW w:w="1700" w:type="dxa"/>
            <w:vAlign w:val="top"/>
          </w:tcPr>
          <w:p>
            <w:pPr>
              <w:pStyle w:val="13"/>
              <w:spacing w:line="467" w:lineRule="exact"/>
              <w:jc w:val="center"/>
              <w:rPr>
                <w:sz w:val="38"/>
              </w:rPr>
            </w:pPr>
            <w:r>
              <w:rPr>
                <w:sz w:val="38"/>
              </w:rPr>
              <w:t>书</w:t>
            </w:r>
          </w:p>
        </w:tc>
        <w:tc>
          <w:tcPr>
            <w:tcW w:w="1090" w:type="dxa"/>
            <w:vAlign w:val="top"/>
          </w:tcPr>
          <w:p>
            <w:pPr>
              <w:pStyle w:val="13"/>
              <w:spacing w:line="467" w:lineRule="exact"/>
              <w:ind w:right="49"/>
              <w:rPr>
                <w:sz w:val="38"/>
              </w:rPr>
            </w:pPr>
            <w:r>
              <w:rPr>
                <w:sz w:val="38"/>
              </w:rPr>
              <w:t>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0" w:hRule="atLeast"/>
        </w:trPr>
        <w:tc>
          <w:tcPr>
            <w:tcW w:w="5030" w:type="dxa"/>
            <w:vAlign w:val="top"/>
          </w:tcPr>
          <w:p>
            <w:pPr>
              <w:pStyle w:val="13"/>
              <w:spacing w:line="457" w:lineRule="exact"/>
              <w:ind w:right="639"/>
              <w:rPr>
                <w:sz w:val="38"/>
              </w:rPr>
            </w:pPr>
            <w:r>
              <w:rPr>
                <w:sz w:val="38"/>
              </w:rPr>
              <w:t>管</w:t>
            </w:r>
          </w:p>
        </w:tc>
        <w:tc>
          <w:tcPr>
            <w:tcW w:w="1680" w:type="dxa"/>
            <w:vAlign w:val="top"/>
          </w:tcPr>
          <w:p>
            <w:pPr>
              <w:pStyle w:val="13"/>
              <w:spacing w:line="457" w:lineRule="exact"/>
              <w:ind w:right="19"/>
              <w:jc w:val="center"/>
              <w:rPr>
                <w:sz w:val="38"/>
              </w:rPr>
            </w:pPr>
            <w:r>
              <w:rPr>
                <w:sz w:val="38"/>
              </w:rPr>
              <w:t>管</w:t>
            </w:r>
          </w:p>
        </w:tc>
        <w:tc>
          <w:tcPr>
            <w:tcW w:w="1700" w:type="dxa"/>
            <w:vAlign w:val="top"/>
          </w:tcPr>
          <w:p>
            <w:pPr>
              <w:pStyle w:val="13"/>
              <w:spacing w:line="457" w:lineRule="exact"/>
              <w:jc w:val="center"/>
              <w:rPr>
                <w:sz w:val="38"/>
              </w:rPr>
            </w:pPr>
            <w:r>
              <w:rPr>
                <w:sz w:val="38"/>
              </w:rPr>
              <w:t>管</w:t>
            </w:r>
          </w:p>
        </w:tc>
        <w:tc>
          <w:tcPr>
            <w:tcW w:w="1090" w:type="dxa"/>
            <w:vAlign w:val="top"/>
          </w:tcPr>
          <w:p>
            <w:pPr>
              <w:pStyle w:val="13"/>
              <w:spacing w:line="457" w:lineRule="exact"/>
              <w:ind w:right="49"/>
              <w:rPr>
                <w:sz w:val="38"/>
              </w:rPr>
            </w:pPr>
            <w:r>
              <w:rPr>
                <w:sz w:val="38"/>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94" w:hRule="atLeast"/>
        </w:trPr>
        <w:tc>
          <w:tcPr>
            <w:tcW w:w="5030" w:type="dxa"/>
            <w:vAlign w:val="top"/>
          </w:tcPr>
          <w:p>
            <w:pPr>
              <w:pStyle w:val="13"/>
              <w:ind w:right="639"/>
              <w:rPr>
                <w:sz w:val="38"/>
              </w:rPr>
            </w:pPr>
            <w:r>
              <w:rPr>
                <w:sz w:val="38"/>
              </w:rPr>
              <w:t>理</w:t>
            </w:r>
          </w:p>
        </w:tc>
        <w:tc>
          <w:tcPr>
            <w:tcW w:w="1680" w:type="dxa"/>
            <w:vAlign w:val="top"/>
          </w:tcPr>
          <w:p>
            <w:pPr>
              <w:pStyle w:val="13"/>
              <w:ind w:right="19"/>
              <w:jc w:val="center"/>
              <w:rPr>
                <w:sz w:val="38"/>
              </w:rPr>
            </w:pPr>
            <w:r>
              <w:rPr>
                <w:sz w:val="38"/>
              </w:rPr>
              <w:t>理</w:t>
            </w:r>
          </w:p>
        </w:tc>
        <w:tc>
          <w:tcPr>
            <w:tcW w:w="1700" w:type="dxa"/>
            <w:vAlign w:val="top"/>
          </w:tcPr>
          <w:p>
            <w:pPr>
              <w:pStyle w:val="13"/>
              <w:jc w:val="center"/>
              <w:rPr>
                <w:sz w:val="38"/>
              </w:rPr>
            </w:pPr>
            <w:r>
              <w:rPr>
                <w:sz w:val="38"/>
              </w:rPr>
              <w:t>理</w:t>
            </w:r>
          </w:p>
        </w:tc>
        <w:tc>
          <w:tcPr>
            <w:tcW w:w="1090" w:type="dxa"/>
            <w:vAlign w:val="top"/>
          </w:tcPr>
          <w:p>
            <w:pPr>
              <w:pStyle w:val="13"/>
              <w:ind w:right="49"/>
              <w:rPr>
                <w:sz w:val="38"/>
              </w:rPr>
            </w:pPr>
            <w:r>
              <w:rPr>
                <w:sz w:val="38"/>
              </w:rPr>
              <w:t>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9" w:hRule="atLeast"/>
        </w:trPr>
        <w:tc>
          <w:tcPr>
            <w:tcW w:w="5030" w:type="dxa"/>
            <w:vAlign w:val="top"/>
          </w:tcPr>
          <w:p>
            <w:pPr>
              <w:pStyle w:val="13"/>
              <w:tabs>
                <w:tab w:val="left" w:pos="1219"/>
              </w:tabs>
              <w:spacing w:before="365" w:line="544" w:lineRule="exact"/>
              <w:ind w:right="679"/>
              <w:rPr>
                <w:sz w:val="44"/>
              </w:rPr>
            </w:pPr>
            <w:r>
              <w:rPr>
                <w:rFonts w:ascii="Arial" w:eastAsia="Arial"/>
                <w:b/>
                <w:sz w:val="44"/>
              </w:rPr>
              <w:t>2.2.6</w:t>
            </w:r>
            <w:r>
              <w:rPr>
                <w:rFonts w:ascii="Arial" w:eastAsia="Arial"/>
                <w:b/>
                <w:sz w:val="44"/>
              </w:rPr>
              <w:tab/>
            </w:r>
            <w:r>
              <w:rPr>
                <w:sz w:val="44"/>
              </w:rPr>
              <w:t>尚未问决的问题</w:t>
            </w:r>
          </w:p>
        </w:tc>
        <w:tc>
          <w:tcPr>
            <w:tcW w:w="1680" w:type="dxa"/>
            <w:vAlign w:val="top"/>
          </w:tcPr>
          <w:p>
            <w:pPr>
              <w:pStyle w:val="13"/>
              <w:jc w:val="left"/>
              <w:rPr>
                <w:rFonts w:ascii="Times New Roman"/>
                <w:sz w:val="32"/>
              </w:rPr>
            </w:pPr>
          </w:p>
        </w:tc>
        <w:tc>
          <w:tcPr>
            <w:tcW w:w="1700" w:type="dxa"/>
            <w:vAlign w:val="top"/>
          </w:tcPr>
          <w:p>
            <w:pPr>
              <w:pStyle w:val="13"/>
              <w:jc w:val="left"/>
              <w:rPr>
                <w:rFonts w:ascii="Times New Roman"/>
                <w:sz w:val="32"/>
              </w:rPr>
            </w:pPr>
          </w:p>
        </w:tc>
        <w:tc>
          <w:tcPr>
            <w:tcW w:w="1090" w:type="dxa"/>
            <w:vAlign w:val="top"/>
          </w:tcPr>
          <w:p>
            <w:pPr>
              <w:pStyle w:val="13"/>
              <w:jc w:val="left"/>
              <w:rPr>
                <w:rFonts w:ascii="Times New Roman"/>
                <w:sz w:val="32"/>
              </w:rPr>
            </w:pPr>
          </w:p>
        </w:tc>
      </w:tr>
    </w:tbl>
    <w:p>
      <w:pPr>
        <w:pStyle w:val="4"/>
        <w:spacing w:before="3"/>
        <w:rPr>
          <w:sz w:val="23"/>
        </w:rPr>
      </w:pPr>
    </w:p>
    <w:p>
      <w:pPr>
        <w:pStyle w:val="4"/>
        <w:widowControl w:val="0"/>
        <w:tabs>
          <w:tab w:val="left" w:pos="6859"/>
          <w:tab w:val="left" w:pos="10479"/>
        </w:tabs>
        <w:wordWrap/>
        <w:autoSpaceDE w:val="0"/>
        <w:autoSpaceDN w:val="0"/>
        <w:adjustRightInd/>
        <w:snapToGrid/>
        <w:spacing w:before="0" w:after="0" w:line="360" w:lineRule="auto"/>
        <w:ind w:left="0" w:leftChars="0" w:right="0" w:firstLine="600" w:firstLineChars="200"/>
        <w:jc w:val="left"/>
        <w:textAlignment w:val="auto"/>
        <w:outlineLvl w:val="9"/>
      </w:pPr>
      <w:r>
        <w:t>需求中的问题在本设计中已经全部实现，但是，</w:t>
      </w:r>
      <w:r>
        <w:rPr>
          <w:spacing w:val="-90"/>
        </w:rPr>
        <w:t xml:space="preserve"> </w:t>
      </w:r>
      <w:r>
        <w:t>基于一般的考虑，可能会在开发过程</w:t>
      </w:r>
      <w:r>
        <w:rPr>
          <w:spacing w:val="-18"/>
        </w:rPr>
        <w:t>或</w:t>
      </w:r>
      <w:r>
        <w:t>者后期版本中增加的功能包括：</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rPr>
          <w:rFonts w:ascii="Arial" w:eastAsia="Arial"/>
        </w:rPr>
        <w:t>1</w:t>
      </w:r>
      <w:r>
        <w:t>、</w:t>
      </w:r>
      <w:r>
        <w:rPr>
          <w:rFonts w:ascii="Arial" w:eastAsia="Arial"/>
        </w:rPr>
        <w:t xml:space="preserve">VIP </w:t>
      </w:r>
      <w:r>
        <w:t>会员功能</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r>
        <w:rPr>
          <w:rFonts w:hint="eastAsia" w:ascii="Arial"/>
          <w:lang w:val="en-US" w:eastAsia="zh-CN"/>
        </w:rPr>
        <w:t xml:space="preserve"> </w:t>
      </w:r>
      <w:r>
        <w:rPr>
          <w:rFonts w:ascii="Arial" w:eastAsia="Arial"/>
        </w:rPr>
        <w:t>3</w:t>
      </w:r>
      <w:r>
        <w:t>、在线支付功能</w:t>
      </w: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p>
    <w:p>
      <w:pPr>
        <w:pStyle w:val="4"/>
        <w:widowControl w:val="0"/>
        <w:wordWrap/>
        <w:autoSpaceDE w:val="0"/>
        <w:autoSpaceDN w:val="0"/>
        <w:adjustRightInd/>
        <w:snapToGrid/>
        <w:spacing w:before="0" w:after="0" w:line="360" w:lineRule="auto"/>
        <w:ind w:left="0" w:leftChars="0" w:right="0" w:firstLine="600" w:firstLineChars="200"/>
        <w:jc w:val="left"/>
        <w:textAlignment w:val="auto"/>
        <w:outlineLvl w:val="9"/>
      </w:pPr>
    </w:p>
    <w:p>
      <w:pPr>
        <w:pStyle w:val="4"/>
        <w:rPr>
          <w:sz w:val="34"/>
        </w:rPr>
      </w:pPr>
    </w:p>
    <w:p>
      <w:pPr>
        <w:pStyle w:val="8"/>
        <w:numPr>
          <w:ilvl w:val="1"/>
          <w:numId w:val="8"/>
        </w:numPr>
        <w:tabs>
          <w:tab w:val="left" w:pos="1059"/>
          <w:tab w:val="left" w:pos="1060"/>
        </w:tabs>
        <w:spacing w:before="0" w:after="0" w:line="240" w:lineRule="auto"/>
        <w:ind w:left="1060" w:right="0" w:hanging="900"/>
        <w:jc w:val="left"/>
      </w:pPr>
      <w:r>
        <w:t>接口设计</w:t>
      </w:r>
    </w:p>
    <w:p>
      <w:pPr>
        <w:pStyle w:val="9"/>
        <w:numPr>
          <w:ilvl w:val="2"/>
          <w:numId w:val="8"/>
        </w:numPr>
        <w:tabs>
          <w:tab w:val="left" w:pos="1379"/>
          <w:tab w:val="left" w:pos="1380"/>
        </w:tabs>
        <w:spacing w:before="390" w:after="0" w:line="240" w:lineRule="auto"/>
        <w:ind w:left="1380" w:right="0" w:hanging="1220"/>
        <w:jc w:val="left"/>
      </w:pPr>
      <w:r>
        <w:t>用户接口</w:t>
      </w:r>
    </w:p>
    <w:p>
      <w:pPr>
        <w:pStyle w:val="4"/>
        <w:tabs>
          <w:tab w:val="left" w:pos="5479"/>
          <w:tab w:val="left" w:pos="10839"/>
        </w:tabs>
        <w:spacing w:before="357" w:line="475" w:lineRule="auto"/>
        <w:ind w:left="160" w:right="399" w:firstLine="680"/>
      </w:pPr>
      <w:r>
        <w:t>本系统提供可视化的操作方式，不提供命令控制语句进行输入控制，从而用户只需要</w:t>
      </w:r>
      <w:r>
        <w:rPr>
          <w:spacing w:val="-18"/>
        </w:rPr>
        <w:t>使</w:t>
      </w:r>
      <w:r>
        <w:t>用鼠标进行命令操作，使用键盘输入系统接收的参数。</w:t>
      </w:r>
    </w:p>
    <w:p>
      <w:pPr>
        <w:pStyle w:val="9"/>
        <w:numPr>
          <w:ilvl w:val="2"/>
          <w:numId w:val="8"/>
        </w:numPr>
        <w:tabs>
          <w:tab w:val="left" w:pos="1379"/>
          <w:tab w:val="left" w:pos="1380"/>
        </w:tabs>
        <w:spacing w:before="77" w:after="0" w:line="240" w:lineRule="auto"/>
        <w:ind w:left="1380" w:right="0" w:hanging="1220"/>
        <w:jc w:val="left"/>
      </w:pPr>
      <w:r>
        <w:t>外部接口</w:t>
      </w:r>
    </w:p>
    <w:p>
      <w:pPr>
        <w:pStyle w:val="4"/>
        <w:tabs>
          <w:tab w:val="left" w:pos="4659"/>
          <w:tab w:val="left" w:pos="10319"/>
        </w:tabs>
        <w:spacing w:before="217" w:line="312" w:lineRule="auto"/>
        <w:ind w:left="160" w:right="299" w:firstLine="680"/>
      </w:pPr>
      <w:r>
        <w:t>本系统的支持程序集中在</w:t>
      </w:r>
      <w:r>
        <w:tab/>
      </w:r>
      <w:r>
        <w:rPr>
          <w:rFonts w:ascii="Arial" w:eastAsia="Arial"/>
        </w:rPr>
        <w:t>WEB</w:t>
      </w:r>
      <w:r>
        <w:rPr>
          <w:rFonts w:ascii="Arial" w:eastAsia="Arial"/>
          <w:spacing w:val="-27"/>
        </w:rPr>
        <w:t xml:space="preserve"> </w:t>
      </w:r>
      <w:r>
        <w:t>服务器上，</w:t>
      </w:r>
      <w:r>
        <w:rPr>
          <w:rFonts w:ascii="Arial" w:eastAsia="Arial"/>
        </w:rPr>
        <w:t>WEB</w:t>
      </w:r>
      <w:r>
        <w:rPr>
          <w:rFonts w:ascii="Arial" w:eastAsia="Arial"/>
          <w:spacing w:val="-27"/>
        </w:rPr>
        <w:t xml:space="preserve"> </w:t>
      </w:r>
      <w:r>
        <w:t>服务器需要安装</w:t>
      </w:r>
      <w:r>
        <w:rPr>
          <w:rFonts w:ascii="Arial" w:eastAsia="Arial"/>
        </w:rPr>
        <w:t>omcat6.0</w:t>
      </w:r>
      <w:r>
        <w:rPr>
          <w:rFonts w:ascii="Arial" w:eastAsia="Arial"/>
          <w:spacing w:val="19"/>
        </w:rPr>
        <w:t xml:space="preserve"> </w:t>
      </w:r>
      <w:r>
        <w:t>或者更高</w:t>
      </w:r>
      <w:r>
        <w:rPr>
          <w:spacing w:val="-18"/>
        </w:rPr>
        <w:t>版</w:t>
      </w:r>
      <w:r>
        <w:t>本的</w:t>
      </w:r>
      <w:r>
        <w:rPr>
          <w:spacing w:val="10"/>
        </w:rPr>
        <w:t xml:space="preserve"> </w:t>
      </w:r>
      <w:r>
        <w:rPr>
          <w:rFonts w:ascii="Arial" w:eastAsia="Arial"/>
          <w:spacing w:val="-11"/>
        </w:rPr>
        <w:t>JSP</w:t>
      </w:r>
      <w:r>
        <w:t>服务器。</w:t>
      </w:r>
    </w:p>
    <w:p>
      <w:pPr>
        <w:pStyle w:val="4"/>
        <w:spacing w:before="20" w:line="386" w:lineRule="auto"/>
        <w:ind w:left="840" w:right="7419"/>
      </w:pPr>
      <w:r>
        <w:t xml:space="preserve">程序通过 </w:t>
      </w:r>
      <w:r>
        <w:rPr>
          <w:rFonts w:ascii="Arial" w:eastAsia="Arial"/>
        </w:rPr>
        <w:t>JDBC</w:t>
      </w:r>
      <w:r>
        <w:t xml:space="preserve">访问接口访问数据库。页面通过 </w:t>
      </w:r>
      <w:r>
        <w:rPr>
          <w:rFonts w:ascii="Arial" w:eastAsia="Arial"/>
        </w:rPr>
        <w:t xml:space="preserve">IE </w:t>
      </w:r>
      <w:r>
        <w:t>来进行服务器请求和应答。</w:t>
      </w:r>
    </w:p>
    <w:p>
      <w:pPr>
        <w:pStyle w:val="9"/>
        <w:numPr>
          <w:ilvl w:val="2"/>
          <w:numId w:val="8"/>
        </w:numPr>
        <w:tabs>
          <w:tab w:val="left" w:pos="1379"/>
          <w:tab w:val="left" w:pos="1380"/>
        </w:tabs>
        <w:spacing w:before="243" w:after="0" w:line="240" w:lineRule="auto"/>
        <w:ind w:left="1380" w:right="0" w:hanging="1220"/>
        <w:jc w:val="left"/>
      </w:pPr>
      <w:r>
        <w:t>内部接口</w:t>
      </w:r>
    </w:p>
    <w:p>
      <w:pPr>
        <w:pStyle w:val="4"/>
        <w:spacing w:before="256"/>
        <w:ind w:left="840"/>
      </w:pPr>
      <w:r>
        <w:t>略。</w:t>
      </w:r>
    </w:p>
    <w:p>
      <w:pPr>
        <w:pStyle w:val="4"/>
        <w:spacing w:before="12"/>
        <w:rPr>
          <w:sz w:val="14"/>
        </w:rPr>
      </w:pPr>
    </w:p>
    <w:p>
      <w:pPr>
        <w:pStyle w:val="2"/>
        <w:jc w:val="center"/>
      </w:pPr>
      <w:r>
        <w:t>第三部分：数据库设计</w:t>
      </w:r>
    </w:p>
    <w:p>
      <w:pPr>
        <w:pStyle w:val="8"/>
        <w:numPr>
          <w:ilvl w:val="1"/>
          <w:numId w:val="9"/>
        </w:numPr>
        <w:tabs>
          <w:tab w:val="left" w:pos="1059"/>
          <w:tab w:val="left" w:pos="1060"/>
        </w:tabs>
        <w:spacing w:before="388" w:after="0" w:line="240" w:lineRule="auto"/>
        <w:ind w:left="1060" w:right="0" w:hanging="900"/>
        <w:jc w:val="left"/>
      </w:pPr>
      <w:r>
        <w:t>引言</w:t>
      </w:r>
    </w:p>
    <w:p>
      <w:pPr>
        <w:pStyle w:val="9"/>
        <w:numPr>
          <w:ilvl w:val="2"/>
          <w:numId w:val="9"/>
        </w:numPr>
        <w:tabs>
          <w:tab w:val="left" w:pos="1379"/>
          <w:tab w:val="left" w:pos="1380"/>
        </w:tabs>
        <w:spacing w:before="411" w:after="0" w:line="240" w:lineRule="auto"/>
        <w:ind w:left="1380" w:right="0" w:hanging="1220"/>
        <w:jc w:val="left"/>
        <w:rPr>
          <w:rFonts w:ascii="Arial" w:eastAsia="Arial"/>
        </w:rPr>
      </w:pPr>
      <w:r>
        <w:t>编写目的</w:t>
      </w:r>
    </w:p>
    <w:p>
      <w:pPr>
        <w:pStyle w:val="4"/>
        <w:spacing w:before="3"/>
        <w:rPr>
          <w:sz w:val="23"/>
        </w:rPr>
      </w:pPr>
    </w:p>
    <w:p>
      <w:pPr>
        <w:pStyle w:val="4"/>
        <w:widowControl w:val="0"/>
        <w:tabs>
          <w:tab w:val="left" w:pos="8119"/>
        </w:tabs>
        <w:wordWrap/>
        <w:autoSpaceDE w:val="0"/>
        <w:autoSpaceDN w:val="0"/>
        <w:adjustRightInd/>
        <w:snapToGrid/>
        <w:spacing w:before="0" w:after="0" w:line="360" w:lineRule="auto"/>
        <w:ind w:left="0" w:leftChars="0" w:right="0" w:firstLine="113" w:firstLineChars="0"/>
        <w:jc w:val="left"/>
        <w:textAlignment w:val="auto"/>
        <w:outlineLvl w:val="9"/>
      </w:pPr>
      <w:r>
        <w:rPr>
          <w:rFonts w:hint="eastAsia"/>
          <w:lang w:val="en-US" w:eastAsia="zh-CN"/>
        </w:rPr>
        <w:t xml:space="preserve">   </w:t>
      </w:r>
      <w:r>
        <w:t>本文档说明了购物网站设计项目的数据库的设计，用于指导该系统在数据库存储各方</w:t>
      </w:r>
      <w:r>
        <w:rPr>
          <w:spacing w:val="-18"/>
        </w:rPr>
        <w:t>面</w:t>
      </w:r>
      <w:r>
        <w:t>的内容，为系统开发的程序员、系统分析员作为基准文档。</w:t>
      </w:r>
    </w:p>
    <w:p>
      <w:pPr>
        <w:pStyle w:val="9"/>
        <w:numPr>
          <w:ilvl w:val="2"/>
          <w:numId w:val="9"/>
        </w:numPr>
        <w:tabs>
          <w:tab w:val="left" w:pos="1379"/>
          <w:tab w:val="left" w:pos="1380"/>
        </w:tabs>
        <w:spacing w:before="97" w:after="0" w:line="240" w:lineRule="auto"/>
        <w:ind w:left="1380" w:right="0" w:hanging="1220"/>
        <w:jc w:val="left"/>
        <w:rPr>
          <w:rFonts w:ascii="Arial" w:eastAsia="Arial"/>
        </w:rPr>
      </w:pPr>
      <w:r>
        <w:t>背景</w:t>
      </w:r>
    </w:p>
    <w:p>
      <w:pPr>
        <w:pStyle w:val="4"/>
        <w:spacing w:before="276"/>
        <w:ind w:left="840"/>
      </w:pPr>
      <w:r>
        <w:t>见需求说明书。</w:t>
      </w:r>
    </w:p>
    <w:p>
      <w:pPr>
        <w:pStyle w:val="9"/>
        <w:numPr>
          <w:ilvl w:val="2"/>
          <w:numId w:val="9"/>
        </w:numPr>
        <w:tabs>
          <w:tab w:val="left" w:pos="1379"/>
          <w:tab w:val="left" w:pos="1380"/>
        </w:tabs>
        <w:spacing w:before="296" w:after="0" w:line="240" w:lineRule="auto"/>
        <w:ind w:left="1380" w:right="0" w:hanging="1220"/>
        <w:jc w:val="left"/>
        <w:rPr>
          <w:rFonts w:ascii="Arial" w:eastAsia="Arial"/>
        </w:rPr>
      </w:pPr>
      <w:r>
        <w:t>定义</w:t>
      </w: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rFonts w:ascii="Arial" w:eastAsia="Arial"/>
        </w:rPr>
      </w:pPr>
      <w:r>
        <w:rPr>
          <w:rFonts w:ascii="Arial" w:hAnsi="Arial" w:eastAsia="Arial"/>
          <w:sz w:val="30"/>
        </w:rPr>
        <w:t>E-R</w:t>
      </w:r>
      <w:r>
        <w:rPr>
          <w:rFonts w:ascii="Arial" w:hAnsi="Arial" w:eastAsia="Arial"/>
          <w:spacing w:val="67"/>
          <w:sz w:val="30"/>
        </w:rPr>
        <w:t xml:space="preserve"> </w:t>
      </w:r>
      <w:r>
        <w:rPr>
          <w:spacing w:val="-29"/>
          <w:sz w:val="30"/>
        </w:rPr>
        <w:t xml:space="preserve">图： </w:t>
      </w:r>
      <w:r>
        <w:rPr>
          <w:rFonts w:ascii="Arial" w:hAnsi="Arial" w:eastAsia="Arial"/>
          <w:sz w:val="30"/>
        </w:rPr>
        <w:t xml:space="preserve">E-R </w:t>
      </w:r>
      <w:r>
        <w:rPr>
          <w:spacing w:val="11"/>
          <w:sz w:val="30"/>
        </w:rPr>
        <w:t xml:space="preserve">方法是“实体 </w:t>
      </w:r>
      <w:r>
        <w:rPr>
          <w:rFonts w:ascii="Arial" w:hAnsi="Arial" w:eastAsia="Arial"/>
          <w:spacing w:val="20"/>
          <w:sz w:val="30"/>
        </w:rPr>
        <w:t>-</w:t>
      </w:r>
      <w:r>
        <w:rPr>
          <w:sz w:val="30"/>
        </w:rPr>
        <w:t>联系方法”（</w:t>
      </w:r>
      <w:r>
        <w:rPr>
          <w:rFonts w:ascii="Arial" w:hAnsi="Arial" w:eastAsia="Arial"/>
          <w:sz w:val="30"/>
        </w:rPr>
        <w:t>Entity-Relationship Approach</w:t>
      </w:r>
      <w:r>
        <w:rPr>
          <w:rFonts w:hint="eastAsia" w:ascii="Arial" w:hAnsi="Arial"/>
          <w:sz w:val="30"/>
          <w:lang w:eastAsia="zh-CN"/>
        </w:rPr>
        <w:t>）</w:t>
      </w:r>
      <w:r>
        <w:rPr>
          <w:sz w:val="30"/>
        </w:rPr>
        <w:t>的简称。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w:t>
      </w:r>
      <w:r>
        <w:rPr>
          <w:sz w:val="30"/>
        </w:rPr>
        <w:tab/>
      </w:r>
      <w:r>
        <w:rPr>
          <w:sz w:val="30"/>
        </w:rPr>
        <w:t>并用无向边分别与有关实体型连</w:t>
      </w:r>
      <w:r>
        <w:rPr>
          <w:spacing w:val="-17"/>
          <w:sz w:val="30"/>
        </w:rPr>
        <w:t>接</w:t>
      </w:r>
      <w:r>
        <w:rPr>
          <w:sz w:val="30"/>
        </w:rPr>
        <w:t>起来，同时在无向边旁标上联系的类型（</w:t>
      </w:r>
      <w:r>
        <w:rPr>
          <w:sz w:val="30"/>
        </w:rPr>
        <w:tab/>
      </w:r>
      <w:r>
        <w:rPr>
          <w:rFonts w:ascii="Arial" w:eastAsia="Arial"/>
          <w:sz w:val="30"/>
        </w:rPr>
        <w:t>1:1,1:n</w:t>
      </w:r>
      <w:r>
        <w:rPr>
          <w:rFonts w:ascii="Arial" w:eastAsia="Arial"/>
          <w:sz w:val="30"/>
        </w:rPr>
        <w:tab/>
      </w:r>
      <w:r>
        <w:rPr>
          <w:sz w:val="30"/>
        </w:rPr>
        <w:t>或</w:t>
      </w:r>
      <w:r>
        <w:rPr>
          <w:spacing w:val="-84"/>
          <w:sz w:val="30"/>
        </w:rPr>
        <w:t xml:space="preserve"> </w:t>
      </w:r>
      <w:r>
        <w:rPr>
          <w:rFonts w:ascii="Arial" w:eastAsia="Arial"/>
          <w:sz w:val="30"/>
        </w:rPr>
        <w:t xml:space="preserve">m:n </w:t>
      </w:r>
      <w:r>
        <w:rPr>
          <w:spacing w:val="-120"/>
          <w:sz w:val="30"/>
        </w:rPr>
        <w:t xml:space="preserve">） </w:t>
      </w:r>
      <w:r>
        <w:rPr>
          <w:sz w:val="30"/>
        </w:rPr>
        <w:t>。</w:t>
      </w:r>
    </w:p>
    <w:p>
      <w:pPr>
        <w:pStyle w:val="9"/>
        <w:numPr>
          <w:ilvl w:val="2"/>
          <w:numId w:val="9"/>
        </w:numPr>
        <w:tabs>
          <w:tab w:val="left" w:pos="1379"/>
          <w:tab w:val="left" w:pos="1380"/>
        </w:tabs>
        <w:spacing w:before="296" w:after="0" w:line="240" w:lineRule="auto"/>
        <w:ind w:left="1380" w:right="0" w:hanging="1220"/>
        <w:jc w:val="left"/>
        <w:rPr>
          <w:rFonts w:ascii="Arial" w:eastAsia="Arial"/>
        </w:rPr>
      </w:pPr>
      <w:r>
        <w:rPr>
          <w:rFonts w:hint="eastAsia"/>
          <w:lang w:val="en-US" w:eastAsia="zh-CN"/>
        </w:rPr>
        <w:t>参考资料</w:t>
      </w: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spacing w:val="-29"/>
          <w:sz w:val="30"/>
        </w:rPr>
      </w:pPr>
      <w:r>
        <w:rPr>
          <w:rFonts w:hint="eastAsia"/>
          <w:spacing w:val="-29"/>
          <w:sz w:val="30"/>
          <w:lang w:val="en-US" w:eastAsia="zh-CN"/>
        </w:rPr>
        <w:t>A.</w:t>
      </w:r>
      <w:r>
        <w:rPr>
          <w:spacing w:val="-29"/>
          <w:sz w:val="30"/>
        </w:rPr>
        <w:t>国家标准《数据库设计说明书（GB8567—— 88）》</w:t>
      </w:r>
    </w:p>
    <w:p>
      <w:pPr>
        <w:widowControl w:val="0"/>
        <w:wordWrap/>
        <w:autoSpaceDE w:val="0"/>
        <w:autoSpaceDN w:val="0"/>
        <w:adjustRightInd/>
        <w:snapToGrid/>
        <w:spacing w:before="0" w:after="0" w:line="360" w:lineRule="auto"/>
        <w:ind w:left="0" w:leftChars="0" w:right="0" w:firstLine="600" w:firstLineChars="200"/>
        <w:jc w:val="left"/>
        <w:textAlignment w:val="auto"/>
        <w:outlineLvl w:val="9"/>
        <w:rPr>
          <w:sz w:val="10"/>
        </w:rPr>
      </w:pPr>
      <w:r>
        <w:rPr>
          <w:rFonts w:hint="eastAsia"/>
          <w:spacing w:val="-29"/>
          <w:sz w:val="30"/>
          <w:lang w:val="en-US" w:eastAsia="zh-CN"/>
        </w:rPr>
        <w:t>B.</w:t>
      </w:r>
      <w:r>
        <w:rPr>
          <w:rFonts w:hint="eastAsia"/>
          <w:spacing w:val="-29"/>
          <w:sz w:val="30"/>
          <w:lang w:eastAsia="zh-CN"/>
        </w:rPr>
        <w:t>第三波书店</w:t>
      </w:r>
      <w:r>
        <w:rPr>
          <w:spacing w:val="-29"/>
          <w:sz w:val="30"/>
        </w:rPr>
        <w:t>购物网站需求说明书</w:t>
      </w:r>
    </w:p>
    <w:p>
      <w:pPr>
        <w:pStyle w:val="4"/>
        <w:spacing w:before="2"/>
        <w:rPr>
          <w:sz w:val="15"/>
        </w:rPr>
      </w:pPr>
    </w:p>
    <w:p>
      <w:pPr>
        <w:pStyle w:val="12"/>
        <w:numPr>
          <w:ilvl w:val="1"/>
          <w:numId w:val="9"/>
        </w:numPr>
        <w:tabs>
          <w:tab w:val="left" w:pos="1059"/>
          <w:tab w:val="left" w:pos="1060"/>
        </w:tabs>
        <w:spacing w:before="56" w:after="0" w:line="240" w:lineRule="auto"/>
        <w:ind w:left="1060" w:right="0" w:hanging="900"/>
        <w:jc w:val="left"/>
        <w:rPr>
          <w:sz w:val="46"/>
        </w:rPr>
      </w:pPr>
      <w:r>
        <w:rPr>
          <w:sz w:val="46"/>
        </w:rPr>
        <w:t>外部设计</w:t>
      </w:r>
    </w:p>
    <w:p>
      <w:pPr>
        <w:spacing w:after="0" w:line="240" w:lineRule="auto"/>
        <w:jc w:val="left"/>
        <w:rPr>
          <w:sz w:val="46"/>
        </w:rPr>
        <w:sectPr>
          <w:pgSz w:w="19120" w:h="27060"/>
          <w:pgMar w:top="2560" w:right="2760" w:bottom="280" w:left="2720" w:header="720" w:footer="720" w:gutter="0"/>
          <w:cols w:space="720" w:num="1"/>
        </w:sectPr>
      </w:pPr>
    </w:p>
    <w:p>
      <w:pPr>
        <w:pStyle w:val="12"/>
        <w:numPr>
          <w:ilvl w:val="2"/>
          <w:numId w:val="9"/>
        </w:numPr>
        <w:tabs>
          <w:tab w:val="left" w:pos="1499"/>
          <w:tab w:val="left" w:pos="1500"/>
        </w:tabs>
        <w:spacing w:before="40" w:after="0" w:line="240" w:lineRule="auto"/>
        <w:ind w:left="1500" w:right="0" w:hanging="1340"/>
        <w:jc w:val="left"/>
        <w:rPr>
          <w:rFonts w:ascii="Arial" w:eastAsia="Arial"/>
          <w:sz w:val="44"/>
        </w:rPr>
      </w:pPr>
      <w:r>
        <w:rPr>
          <w:sz w:val="44"/>
        </w:rPr>
        <w:t>标识符和状态</w:t>
      </w:r>
    </w:p>
    <w:p>
      <w:pPr>
        <w:pStyle w:val="4"/>
        <w:tabs>
          <w:tab w:val="left" w:pos="2879"/>
        </w:tabs>
        <w:spacing w:before="376"/>
        <w:ind w:left="840"/>
      </w:pPr>
      <w:r>
        <w:t>数据库软件：</w:t>
      </w:r>
      <w:r>
        <w:tab/>
      </w:r>
      <w:r>
        <w:rPr>
          <w:rFonts w:ascii="Arial" w:eastAsia="Arial"/>
        </w:rPr>
        <w:t>MySql5</w:t>
      </w:r>
      <w:r>
        <w:rPr>
          <w:rFonts w:hint="eastAsia" w:ascii="Arial"/>
          <w:lang w:val="en-US" w:eastAsia="zh-CN"/>
        </w:rPr>
        <w:t>.1</w:t>
      </w:r>
      <w:r>
        <w:t>；</w:t>
      </w:r>
    </w:p>
    <w:p>
      <w:pPr>
        <w:pStyle w:val="4"/>
        <w:spacing w:before="4"/>
        <w:rPr>
          <w:sz w:val="29"/>
        </w:rPr>
      </w:pPr>
    </w:p>
    <w:p>
      <w:pPr>
        <w:pStyle w:val="4"/>
        <w:tabs>
          <w:tab w:val="left" w:pos="5239"/>
        </w:tabs>
        <w:ind w:left="840"/>
      </w:pPr>
      <w:r>
        <w:t>系统要求建立的数据库名称：</w:t>
      </w:r>
      <w:r>
        <w:tab/>
      </w:r>
      <w:r>
        <w:rPr>
          <w:rFonts w:ascii="Arial" w:eastAsia="Arial"/>
        </w:rPr>
        <w:t>book</w:t>
      </w:r>
      <w:r>
        <w:rPr>
          <w:rFonts w:hint="eastAsia" w:ascii="Arial"/>
          <w:lang w:val="en-US" w:eastAsia="zh-CN"/>
        </w:rPr>
        <w:t>store</w:t>
      </w:r>
      <w:r>
        <w:rPr>
          <w:rFonts w:ascii="Arial" w:eastAsia="Arial"/>
          <w:spacing w:val="-6"/>
        </w:rPr>
        <w:t xml:space="preserve"> </w:t>
      </w:r>
      <w:r>
        <w:t>；</w:t>
      </w:r>
    </w:p>
    <w:p>
      <w:pPr>
        <w:pStyle w:val="4"/>
        <w:rPr>
          <w:sz w:val="34"/>
        </w:rPr>
      </w:pPr>
    </w:p>
    <w:p>
      <w:pPr>
        <w:pStyle w:val="9"/>
        <w:numPr>
          <w:ilvl w:val="2"/>
          <w:numId w:val="9"/>
        </w:numPr>
        <w:tabs>
          <w:tab w:val="left" w:pos="1619"/>
          <w:tab w:val="left" w:pos="1620"/>
        </w:tabs>
        <w:spacing w:before="0" w:after="0" w:line="240" w:lineRule="auto"/>
        <w:ind w:left="1620" w:right="0" w:hanging="1460"/>
        <w:jc w:val="left"/>
        <w:rPr>
          <w:rFonts w:ascii="Arial" w:eastAsia="Arial"/>
        </w:rPr>
      </w:pPr>
      <w:r>
        <w:t>使用它的程序</w:t>
      </w:r>
    </w:p>
    <w:p>
      <w:pPr>
        <w:pStyle w:val="4"/>
        <w:spacing w:before="416"/>
        <w:ind w:left="840"/>
      </w:pPr>
      <w:r>
        <w:rPr>
          <w:rFonts w:hint="eastAsia"/>
          <w:lang w:eastAsia="zh-CN"/>
        </w:rPr>
        <w:t>第三波书店</w:t>
      </w:r>
      <w:r>
        <w:t>购物网站</w:t>
      </w:r>
    </w:p>
    <w:p>
      <w:pPr>
        <w:pStyle w:val="4"/>
        <w:rPr>
          <w:sz w:val="34"/>
        </w:rPr>
      </w:pPr>
    </w:p>
    <w:p>
      <w:pPr>
        <w:pStyle w:val="8"/>
        <w:numPr>
          <w:ilvl w:val="1"/>
          <w:numId w:val="9"/>
        </w:numPr>
        <w:tabs>
          <w:tab w:val="left" w:pos="1059"/>
          <w:tab w:val="left" w:pos="1060"/>
        </w:tabs>
        <w:spacing w:before="0" w:after="0" w:line="240" w:lineRule="auto"/>
        <w:ind w:left="1060" w:right="0" w:hanging="900"/>
        <w:jc w:val="left"/>
      </w:pPr>
      <w:r>
        <w:t>结构设计</w:t>
      </w:r>
    </w:p>
    <w:p>
      <w:pPr>
        <w:pStyle w:val="9"/>
        <w:numPr>
          <w:ilvl w:val="2"/>
          <w:numId w:val="9"/>
        </w:numPr>
        <w:tabs>
          <w:tab w:val="left" w:pos="1619"/>
          <w:tab w:val="left" w:pos="1620"/>
        </w:tabs>
        <w:spacing w:before="351" w:after="0" w:line="240" w:lineRule="auto"/>
        <w:ind w:left="1620" w:right="0" w:hanging="1460"/>
        <w:jc w:val="left"/>
        <w:rPr>
          <w:rFonts w:ascii="Arial" w:eastAsia="Arial"/>
        </w:rPr>
      </w:pPr>
      <w:r>
        <w:rPr>
          <w:spacing w:val="5"/>
        </w:rPr>
        <w:t xml:space="preserve">概念结构设计 </w:t>
      </w:r>
      <w:r>
        <w:rPr>
          <w:rFonts w:ascii="Arial" w:eastAsia="Arial"/>
        </w:rPr>
        <w:t>(E-R</w:t>
      </w:r>
      <w:r>
        <w:rPr>
          <w:rFonts w:ascii="Arial" w:eastAsia="Arial"/>
          <w:spacing w:val="73"/>
        </w:rPr>
        <w:t xml:space="preserve"> </w:t>
      </w:r>
      <w:r>
        <w:rPr>
          <w:spacing w:val="40"/>
        </w:rPr>
        <w:t>图</w:t>
      </w:r>
      <w:r>
        <w:rPr>
          <w:rFonts w:ascii="Arial" w:eastAsia="Arial"/>
        </w:rPr>
        <w:t>)</w:t>
      </w:r>
    </w:p>
    <w:p>
      <w:pPr>
        <w:pStyle w:val="4"/>
        <w:spacing w:before="9"/>
        <w:rPr>
          <w:rFonts w:ascii="Arial"/>
          <w:sz w:val="24"/>
        </w:rPr>
      </w:pPr>
      <w:r>
        <w:rPr>
          <w:rFonts w:ascii="宋体" w:hAnsi="宋体" w:eastAsia="宋体" w:cs="宋体"/>
          <w:sz w:val="30"/>
          <w:szCs w:val="30"/>
          <w:lang w:val="zh-CN" w:eastAsia="zh-CN" w:bidi="zh-CN"/>
        </w:rPr>
        <w:pict>
          <v:shape id="image9.jpeg" o:spid="_x0000_s1070" type="#_x0000_t75" style="position:absolute;left:0;margin-left:144.6pt;margin-top:16.25pt;height:490.75pt;width:664.35pt;mso-position-horizontal-relative:page;mso-wrap-distance-bottom:0pt;mso-wrap-distance-top:0pt;rotation:0f;z-index:251666432;" o:ole="f" fillcolor="#FFFFFF" filled="f" o:preferrelative="t" stroked="f" coordorigin="0,0" coordsize="21600,21600">
            <v:fill on="f" color2="#FFFFFF" focus="0%"/>
            <v:imagedata gain="65536f" blacklevel="0f" gamma="0" o:title="" r:id="rId11"/>
            <o:lock v:ext="edit" position="f" selection="f" grouping="f" rotation="f" cropping="f" text="f" aspectratio="t"/>
            <w10:wrap type="topAndBottom"/>
          </v:shape>
        </w:pict>
      </w:r>
    </w:p>
    <w:p>
      <w:pPr>
        <w:pStyle w:val="12"/>
        <w:numPr>
          <w:ilvl w:val="2"/>
          <w:numId w:val="9"/>
        </w:numPr>
        <w:tabs>
          <w:tab w:val="left" w:pos="1619"/>
          <w:tab w:val="left" w:pos="1620"/>
        </w:tabs>
        <w:spacing w:before="327" w:after="0" w:line="240" w:lineRule="auto"/>
        <w:ind w:left="1620" w:right="0" w:hanging="1460"/>
        <w:jc w:val="left"/>
        <w:rPr>
          <w:rFonts w:ascii="Arial" w:eastAsia="Arial"/>
          <w:sz w:val="44"/>
        </w:rPr>
      </w:pPr>
      <w:r>
        <w:rPr>
          <w:sz w:val="44"/>
        </w:rPr>
        <w:t>逻辑结构设计</w:t>
      </w:r>
    </w:p>
    <w:p>
      <w:pPr>
        <w:pStyle w:val="10"/>
        <w:tabs>
          <w:tab w:val="left" w:pos="1959"/>
        </w:tabs>
        <w:spacing w:before="456"/>
      </w:pPr>
      <w:r>
        <w:rPr>
          <w:rFonts w:ascii="Arial" w:eastAsia="Arial"/>
        </w:rPr>
        <w:t>3.3.2.1</w:t>
      </w:r>
      <w:r>
        <w:rPr>
          <w:rFonts w:ascii="Arial" w:eastAsia="Arial"/>
        </w:rPr>
        <w:tab/>
      </w:r>
      <w:r>
        <w:t>逻辑结构设计</w:t>
      </w:r>
    </w:p>
    <w:p>
      <w:pPr>
        <w:spacing w:after="0"/>
        <w:sectPr>
          <w:pgSz w:w="19120" w:h="27060"/>
          <w:pgMar w:top="2540" w:right="2760" w:bottom="280" w:left="2720" w:header="720" w:footer="72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19"/>
        </w:rPr>
      </w:pPr>
    </w:p>
    <w:p>
      <w:pPr>
        <w:pStyle w:val="12"/>
        <w:numPr>
          <w:ilvl w:val="3"/>
          <w:numId w:val="10"/>
        </w:numPr>
        <w:tabs>
          <w:tab w:val="left" w:pos="1959"/>
          <w:tab w:val="left" w:pos="1960"/>
        </w:tabs>
        <w:spacing w:before="61" w:after="0" w:line="240" w:lineRule="auto"/>
        <w:ind w:left="1960" w:right="0" w:hanging="1800"/>
        <w:jc w:val="left"/>
        <w:rPr>
          <w:sz w:val="42"/>
        </w:rPr>
      </w:pPr>
      <w:r>
        <w:rPr>
          <w:rFonts w:ascii="宋体" w:hAnsi="宋体" w:eastAsia="宋体" w:cs="宋体"/>
          <w:sz w:val="22"/>
          <w:szCs w:val="22"/>
          <w:lang w:val="zh-CN" w:eastAsia="zh-CN" w:bidi="zh-CN"/>
        </w:rPr>
        <w:pict>
          <v:group id="Group 69" o:spid="_x0000_s1071" style="position:absolute;left:0;margin-left:136.65pt;margin-top:-621.8pt;height:611.45pt;width:683.25pt;mso-position-horizontal-relative:page;rotation:0f;z-index:251674624;" coordorigin="2732,-12437" coordsize="13665,12228">
            <o:lock v:ext="edit" position="f" selection="f" grouping="f" rotation="f" cropping="f" text="f"/>
            <v:shape id="Picture 70" o:spid="_x0000_s1072" type="#_x0000_t75" style="position:absolute;left:2732;top:-12437;height:12228;width:13665;rotation:0f;" o:ole="f" fillcolor="#FFFFFF" filled="f" o:preferrelative="t" stroked="f" coordorigin="0,0" coordsize="21600,21600">
              <v:fill on="f" color2="#FFFFFF" focus="0%"/>
              <v:imagedata gain="65536f" blacklevel="0f" gamma="0" o:title="" r:id="rId12"/>
              <o:lock v:ext="edit" position="f" selection="f" grouping="f" rotation="f" cropping="f" text="f" aspectratio="t"/>
            </v:shape>
            <v:shape id="Text Box 71" o:spid="_x0000_s1073" type="#_x0000_t202" style="position:absolute;left:2880;top:-6020;height:470;width:130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69" w:lineRule="exact"/>
                      <w:ind w:left="0" w:right="0" w:firstLine="0"/>
                      <w:jc w:val="left"/>
                      <w:rPr>
                        <w:rFonts w:ascii="Arial"/>
                        <w:sz w:val="42"/>
                      </w:rPr>
                    </w:pPr>
                    <w:r>
                      <w:rPr>
                        <w:rFonts w:ascii="Arial"/>
                        <w:sz w:val="42"/>
                      </w:rPr>
                      <w:t>3.3.2.2</w:t>
                    </w:r>
                  </w:p>
                </w:txbxContent>
              </v:textbox>
            </v:shape>
            <v:shape id="Text Box 72" o:spid="_x0000_s1074" type="#_x0000_t202" style="position:absolute;left:4680;top:-6000;height:480;width:12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79" w:lineRule="exact"/>
                      <w:ind w:left="0" w:right="0" w:firstLine="0"/>
                      <w:jc w:val="left"/>
                      <w:rPr>
                        <w:sz w:val="42"/>
                      </w:rPr>
                    </w:pPr>
                    <w:r>
                      <w:rPr>
                        <w:sz w:val="42"/>
                      </w:rPr>
                      <w:t>表设计</w:t>
                    </w:r>
                  </w:p>
                </w:txbxContent>
              </v:textbox>
            </v:shape>
            <v:shape id="Text Box 73" o:spid="_x0000_s1075" type="#_x0000_t202" style="position:absolute;left:2880;top:-5015;height:525;width: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表名</w:t>
                    </w:r>
                  </w:p>
                </w:txbxContent>
              </v:textbox>
            </v:shape>
            <v:shape id="Text Box 74" o:spid="_x0000_s1076" type="#_x0000_t202" style="position:absolute;left:9740;top:-5015;height:525;width:18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中文解释</w:t>
                    </w:r>
                  </w:p>
                </w:txbxContent>
              </v:textbox>
            </v:shape>
            <v:shape id="Text Box 75" o:spid="_x0000_s1077" type="#_x0000_t202" style="position:absolute;left:2880;top:-3956;height:514;width:224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user</w:t>
                    </w:r>
                  </w:p>
                </w:txbxContent>
              </v:textbox>
            </v:shape>
            <v:shape id="Text Box 76" o:spid="_x0000_s1078" type="#_x0000_t202" style="position:absolute;left:9740;top:-3915;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用户表</w:t>
                    </w:r>
                  </w:p>
                </w:txbxContent>
              </v:textbox>
            </v:shape>
            <v:shape id="Text Box 77" o:spid="_x0000_s1079" type="#_x0000_t202" style="position:absolute;left:2880;top:-2936;height:514;width:201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book</w:t>
                    </w:r>
                  </w:p>
                </w:txbxContent>
              </v:textbox>
            </v:shape>
            <v:shape id="Text Box 78" o:spid="_x0000_s1080" type="#_x0000_t202" style="position:absolute;left:9740;top:-2915;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图书表</w:t>
                    </w:r>
                  </w:p>
                </w:txbxContent>
              </v:textbox>
            </v:shape>
            <v:shape id="Text Box 79" o:spid="_x0000_s1081" type="#_x0000_t202" style="position:absolute;left:2880;top:-1916;height:514;width:2269;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order_</w:t>
                    </w:r>
                    <w:r>
                      <w:rPr>
                        <w:rFonts w:hint="eastAsia" w:ascii="Arial"/>
                        <w:sz w:val="46"/>
                        <w:lang w:val="en-US" w:eastAsia="zh-CN"/>
                      </w:rPr>
                      <w:t>all</w:t>
                    </w:r>
                  </w:p>
                </w:txbxContent>
              </v:textbox>
            </v:shape>
            <v:shape id="Text Box 80" o:spid="_x0000_s1082" type="#_x0000_t202" style="position:absolute;left:9740;top:-1875;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订单表</w:t>
                    </w:r>
                  </w:p>
                </w:txbxContent>
              </v:textbox>
            </v:shape>
            <v:shape id="Text Box 81" o:spid="_x0000_s1083" type="#_x0000_t202" style="position:absolute;left:2880;top:-896;height:514;width:1273;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admin</w:t>
                    </w:r>
                  </w:p>
                </w:txbxContent>
              </v:textbox>
            </v:shape>
            <v:shape id="Text Box 82" o:spid="_x0000_s1084" type="#_x0000_t202" style="position:absolute;left:9740;top:-875;height:525;width:18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管理员表</w:t>
                    </w:r>
                  </w:p>
                </w:txbxContent>
              </v:textbox>
            </v:shape>
          </v:group>
        </w:pict>
      </w:r>
      <w:r>
        <w:rPr>
          <w:sz w:val="42"/>
        </w:rPr>
        <w:t>检查、默认约束对象设计</w:t>
      </w:r>
    </w:p>
    <w:p>
      <w:pPr>
        <w:pStyle w:val="4"/>
        <w:spacing w:before="282"/>
        <w:ind w:left="840"/>
      </w:pPr>
      <w:r>
        <w:rPr>
          <w:rFonts w:ascii="Arial" w:eastAsia="Arial"/>
          <w:spacing w:val="-7"/>
        </w:rPr>
        <w:t>1</w:t>
      </w:r>
      <w:r>
        <w:t>、邮件地址需符合要求</w:t>
      </w:r>
    </w:p>
    <w:p>
      <w:pPr>
        <w:pStyle w:val="4"/>
        <w:tabs>
          <w:tab w:val="left" w:pos="3439"/>
        </w:tabs>
        <w:spacing w:before="115"/>
        <w:ind w:left="840"/>
      </w:pPr>
      <w:r>
        <w:rPr>
          <w:rFonts w:ascii="Arial" w:eastAsia="Arial"/>
          <w:spacing w:val="-7"/>
        </w:rPr>
        <w:t>2</w:t>
      </w:r>
      <w:r>
        <w:t>、密码必须大于</w:t>
      </w:r>
      <w:r>
        <w:tab/>
      </w:r>
      <w:r>
        <w:rPr>
          <w:rFonts w:ascii="Arial" w:eastAsia="Arial"/>
        </w:rPr>
        <w:t>6</w:t>
      </w:r>
      <w:r>
        <w:rPr>
          <w:rFonts w:ascii="Arial" w:eastAsia="Arial"/>
          <w:spacing w:val="9"/>
        </w:rPr>
        <w:t xml:space="preserve"> </w:t>
      </w:r>
      <w:r>
        <w:t>位</w:t>
      </w:r>
    </w:p>
    <w:p>
      <w:pPr>
        <w:pStyle w:val="10"/>
        <w:numPr>
          <w:ilvl w:val="3"/>
          <w:numId w:val="10"/>
        </w:numPr>
        <w:tabs>
          <w:tab w:val="left" w:pos="1959"/>
          <w:tab w:val="left" w:pos="1960"/>
        </w:tabs>
        <w:spacing w:before="316" w:after="0" w:line="240" w:lineRule="auto"/>
        <w:ind w:left="1960" w:right="0" w:hanging="1800"/>
        <w:jc w:val="left"/>
      </w:pPr>
      <w:r>
        <w:t>视图对象设计：</w:t>
      </w:r>
    </w:p>
    <w:p>
      <w:pPr>
        <w:pStyle w:val="4"/>
        <w:spacing w:before="262"/>
        <w:ind w:left="840"/>
      </w:pPr>
      <w:r>
        <w:t>本系统不使用视图对象。</w:t>
      </w:r>
    </w:p>
    <w:p>
      <w:pPr>
        <w:pStyle w:val="4"/>
        <w:spacing w:before="8"/>
        <w:rPr>
          <w:sz w:val="24"/>
        </w:rPr>
      </w:pPr>
    </w:p>
    <w:p>
      <w:pPr>
        <w:pStyle w:val="10"/>
        <w:numPr>
          <w:ilvl w:val="3"/>
          <w:numId w:val="10"/>
        </w:numPr>
        <w:tabs>
          <w:tab w:val="left" w:pos="1959"/>
          <w:tab w:val="left" w:pos="1960"/>
        </w:tabs>
        <w:spacing w:before="0" w:after="0" w:line="240" w:lineRule="auto"/>
        <w:ind w:left="1960" w:right="0" w:hanging="1800"/>
        <w:jc w:val="left"/>
      </w:pPr>
      <w:r>
        <w:t>索引设计：</w:t>
      </w:r>
    </w:p>
    <w:p>
      <w:pPr>
        <w:pStyle w:val="4"/>
        <w:spacing w:before="402"/>
        <w:ind w:left="840"/>
      </w:pPr>
      <w:r>
        <w:t>需要建立的索引包括：</w:t>
      </w:r>
    </w:p>
    <w:p>
      <w:pPr>
        <w:pStyle w:val="4"/>
        <w:spacing w:before="5"/>
        <w:rPr>
          <w:sz w:val="32"/>
        </w:rPr>
      </w:pPr>
    </w:p>
    <w:p>
      <w:pPr>
        <w:pStyle w:val="4"/>
        <w:tabs>
          <w:tab w:val="left" w:pos="7839"/>
        </w:tabs>
        <w:ind w:left="840"/>
      </w:pPr>
      <w:r>
        <w:rPr>
          <w:rFonts w:ascii="Arial" w:eastAsia="Arial"/>
          <w:spacing w:val="-7"/>
        </w:rPr>
        <w:t>1</w:t>
      </w:r>
      <w:r>
        <w:t>、用户表。为用户名添加聚集索引，填充率为</w:t>
      </w:r>
      <w:r>
        <w:rPr>
          <w:rFonts w:ascii="Arial" w:eastAsia="Arial"/>
          <w:spacing w:val="-6"/>
        </w:rPr>
        <w:t>80%</w:t>
      </w:r>
      <w:r>
        <w:rPr>
          <w:spacing w:val="-6"/>
        </w:rPr>
        <w:t>；</w:t>
      </w:r>
    </w:p>
    <w:p>
      <w:pPr>
        <w:pStyle w:val="4"/>
        <w:spacing w:before="10"/>
        <w:rPr>
          <w:sz w:val="27"/>
        </w:rPr>
      </w:pPr>
    </w:p>
    <w:p>
      <w:pPr>
        <w:pStyle w:val="4"/>
        <w:tabs>
          <w:tab w:val="left" w:pos="3119"/>
          <w:tab w:val="left" w:pos="7659"/>
        </w:tabs>
        <w:ind w:left="840"/>
      </w:pPr>
      <w:r>
        <w:rPr>
          <w:rFonts w:ascii="Arial" w:eastAsia="Arial"/>
          <w:spacing w:val="-7"/>
        </w:rPr>
        <w:t>2</w:t>
      </w:r>
      <w:r>
        <w:t>、图书表。为</w:t>
      </w:r>
      <w:r>
        <w:tab/>
      </w:r>
      <w:r>
        <w:rPr>
          <w:rFonts w:ascii="Arial" w:eastAsia="Arial"/>
          <w:spacing w:val="4"/>
        </w:rPr>
        <w:t>ISBN</w:t>
      </w:r>
      <w:r>
        <w:t>添加聚集索引，填充率为</w:t>
      </w:r>
      <w:r>
        <w:rPr>
          <w:rFonts w:ascii="Arial" w:eastAsia="Arial"/>
          <w:spacing w:val="-6"/>
        </w:rPr>
        <w:t>80%</w:t>
      </w:r>
      <w:r>
        <w:rPr>
          <w:spacing w:val="-6"/>
        </w:rPr>
        <w:t>；</w:t>
      </w:r>
    </w:p>
    <w:p>
      <w:pPr>
        <w:pStyle w:val="4"/>
        <w:spacing w:before="4"/>
        <w:rPr>
          <w:sz w:val="29"/>
        </w:rPr>
      </w:pPr>
    </w:p>
    <w:p>
      <w:pPr>
        <w:pStyle w:val="4"/>
        <w:tabs>
          <w:tab w:val="left" w:pos="7859"/>
        </w:tabs>
        <w:spacing w:line="436" w:lineRule="auto"/>
        <w:ind w:left="160" w:right="699" w:firstLine="680"/>
      </w:pPr>
      <w:r>
        <w:rPr>
          <w:rFonts w:ascii="Arial" w:eastAsia="Arial"/>
          <w:spacing w:val="-7"/>
        </w:rPr>
        <w:t>3</w:t>
      </w:r>
      <w:r>
        <w:t>、订单表。为订单号添加聚集索引，填充率为</w:t>
      </w:r>
      <w:r>
        <w:rPr>
          <w:rFonts w:ascii="Arial" w:eastAsia="Arial"/>
          <w:spacing w:val="-6"/>
        </w:rPr>
        <w:t>80%</w:t>
      </w:r>
      <w:r>
        <w:rPr>
          <w:spacing w:val="-6"/>
        </w:rPr>
        <w:t>；</w:t>
      </w:r>
      <w:r>
        <w:t>为书名、作者建立非聚集索引</w:t>
      </w:r>
      <w:r>
        <w:rPr>
          <w:spacing w:val="-16"/>
        </w:rPr>
        <w:t xml:space="preserve">， </w:t>
      </w:r>
      <w:r>
        <w:t>填充率为</w:t>
      </w:r>
      <w:r>
        <w:rPr>
          <w:spacing w:val="69"/>
        </w:rPr>
        <w:t xml:space="preserve"> </w:t>
      </w:r>
      <w:r>
        <w:rPr>
          <w:rFonts w:ascii="Arial" w:eastAsia="Arial"/>
        </w:rPr>
        <w:t>50%</w:t>
      </w:r>
      <w:r>
        <w:t>。存储过程设计：</w:t>
      </w:r>
    </w:p>
    <w:p>
      <w:pPr>
        <w:pStyle w:val="10"/>
        <w:numPr>
          <w:ilvl w:val="3"/>
          <w:numId w:val="10"/>
        </w:numPr>
        <w:tabs>
          <w:tab w:val="left" w:pos="1959"/>
          <w:tab w:val="left" w:pos="1960"/>
        </w:tabs>
        <w:spacing w:before="141" w:after="0" w:line="240" w:lineRule="auto"/>
        <w:ind w:left="1960" w:right="0" w:hanging="1800"/>
        <w:jc w:val="left"/>
      </w:pPr>
      <w:r>
        <w:t>系统的存储过程包括：</w:t>
      </w:r>
    </w:p>
    <w:p>
      <w:pPr>
        <w:spacing w:after="0" w:line="240" w:lineRule="auto"/>
        <w:jc w:val="left"/>
        <w:sectPr>
          <w:pgSz w:w="19120" w:h="27060"/>
          <w:pgMar w:top="2620" w:right="2760" w:bottom="280" w:left="2720" w:header="720" w:footer="720" w:gutter="0"/>
          <w:cols w:space="720" w:num="1"/>
        </w:sectPr>
      </w:pPr>
    </w:p>
    <w:p>
      <w:pPr>
        <w:pStyle w:val="4"/>
        <w:tabs>
          <w:tab w:val="left" w:pos="6719"/>
          <w:tab w:val="left" w:pos="7019"/>
        </w:tabs>
        <w:spacing w:before="40" w:line="475" w:lineRule="auto"/>
        <w:ind w:left="840" w:right="539"/>
      </w:pPr>
      <w:r>
        <w:t>查询书籍信息：</w:t>
      </w:r>
      <w:r>
        <w:rPr>
          <w:spacing w:val="-10"/>
        </w:rPr>
        <w:t xml:space="preserve"> </w:t>
      </w:r>
      <w:r>
        <w:t>根据输入的书籍的书名、</w:t>
      </w:r>
      <w:r>
        <w:tab/>
      </w:r>
      <w:r>
        <w:t>作者信息，</w:t>
      </w:r>
      <w:r>
        <w:rPr>
          <w:spacing w:val="-70"/>
        </w:rPr>
        <w:t xml:space="preserve"> </w:t>
      </w:r>
      <w:r>
        <w:t>直接查找符合条件的结果集并返回</w:t>
      </w:r>
      <w:r>
        <w:rPr>
          <w:spacing w:val="-18"/>
        </w:rPr>
        <w:t>。</w:t>
      </w:r>
      <w:r>
        <w:t>本查询用于在数据库端进行查询，以减少</w:t>
      </w:r>
      <w:r>
        <w:tab/>
      </w:r>
      <w:r>
        <w:tab/>
      </w:r>
      <w:r>
        <w:rPr>
          <w:rFonts w:ascii="Arial" w:eastAsia="Arial"/>
          <w:spacing w:val="12"/>
        </w:rPr>
        <w:t>WEB</w:t>
      </w:r>
      <w:r>
        <w:t>服务器的运算和查询压力。</w:t>
      </w:r>
    </w:p>
    <w:p>
      <w:pPr>
        <w:pStyle w:val="10"/>
        <w:numPr>
          <w:ilvl w:val="3"/>
          <w:numId w:val="10"/>
        </w:numPr>
        <w:tabs>
          <w:tab w:val="left" w:pos="1959"/>
          <w:tab w:val="left" w:pos="1960"/>
        </w:tabs>
        <w:spacing w:before="58" w:after="0" w:line="240" w:lineRule="auto"/>
        <w:ind w:left="1960" w:right="0" w:hanging="1800"/>
        <w:jc w:val="left"/>
      </w:pPr>
      <w:r>
        <w:t>触发器设计</w:t>
      </w:r>
    </w:p>
    <w:p>
      <w:pPr>
        <w:pStyle w:val="4"/>
        <w:spacing w:before="261"/>
        <w:ind w:left="840"/>
      </w:pPr>
      <w:r>
        <w:t>设计如下触发器：</w:t>
      </w:r>
    </w:p>
    <w:p>
      <w:pPr>
        <w:pStyle w:val="4"/>
        <w:spacing w:before="136"/>
        <w:ind w:left="840"/>
      </w:pPr>
      <w:r>
        <w:t>如果删除了某个用户，自动删除该用户的所有订单。</w:t>
      </w:r>
    </w:p>
    <w:p>
      <w:pPr>
        <w:pStyle w:val="9"/>
        <w:tabs>
          <w:tab w:val="left" w:pos="1619"/>
        </w:tabs>
        <w:spacing w:before="276"/>
        <w:ind w:left="160" w:firstLine="0"/>
      </w:pPr>
      <w:r>
        <w:rPr>
          <w:rFonts w:ascii="Arial" w:eastAsia="Arial"/>
        </w:rPr>
        <w:t>3.3.3</w:t>
      </w:r>
      <w:r>
        <w:rPr>
          <w:rFonts w:ascii="Arial" w:eastAsia="Arial"/>
        </w:rPr>
        <w:tab/>
      </w:r>
      <w:r>
        <w:t>物理结构设计</w:t>
      </w:r>
    </w:p>
    <w:p>
      <w:pPr>
        <w:pStyle w:val="4"/>
        <w:tabs>
          <w:tab w:val="left" w:pos="7079"/>
        </w:tabs>
        <w:spacing w:before="396" w:line="475" w:lineRule="auto"/>
        <w:ind w:left="160" w:right="379" w:firstLine="680"/>
      </w:pPr>
      <w:r>
        <w:t>数据库</w:t>
      </w:r>
      <w:r>
        <w:rPr>
          <w:spacing w:val="27"/>
        </w:rPr>
        <w:t xml:space="preserve"> </w:t>
      </w:r>
      <w:r>
        <w:rPr>
          <w:rFonts w:ascii="Arial" w:eastAsia="Arial"/>
        </w:rPr>
        <w:t>book</w:t>
      </w:r>
      <w:r>
        <w:rPr>
          <w:rFonts w:hint="eastAsia" w:ascii="Arial"/>
          <w:lang w:val="en-US" w:eastAsia="zh-CN"/>
        </w:rPr>
        <w:t>store</w:t>
      </w:r>
      <w:r>
        <w:rPr>
          <w:rFonts w:ascii="Arial" w:eastAsia="Arial"/>
        </w:rPr>
        <w:t xml:space="preserve"> </w:t>
      </w:r>
      <w:r>
        <w:rPr>
          <w:rFonts w:ascii="Arial" w:eastAsia="Arial"/>
          <w:spacing w:val="9"/>
        </w:rPr>
        <w:t xml:space="preserve"> </w:t>
      </w:r>
      <w:r>
        <w:t>的物理结构的部分符合</w:t>
      </w:r>
      <w:r>
        <w:rPr>
          <w:rFonts w:ascii="Arial" w:eastAsia="Arial"/>
        </w:rPr>
        <w:t>MySql 5</w:t>
      </w:r>
      <w:r>
        <w:rPr>
          <w:rFonts w:hint="eastAsia" w:ascii="Arial"/>
          <w:lang w:val="en-US" w:eastAsia="zh-CN"/>
        </w:rPr>
        <w:t>.1</w:t>
      </w:r>
      <w:r>
        <w:rPr>
          <w:rFonts w:ascii="Arial" w:eastAsia="Arial"/>
          <w:spacing w:val="12"/>
        </w:rPr>
        <w:t xml:space="preserve"> </w:t>
      </w:r>
      <w:r>
        <w:t>关于数据文件、卷、页的分配和分</w:t>
      </w:r>
      <w:r>
        <w:rPr>
          <w:spacing w:val="-18"/>
        </w:rPr>
        <w:t>配</w:t>
      </w:r>
      <w:r>
        <w:t>规则。</w:t>
      </w:r>
    </w:p>
    <w:p>
      <w:pPr>
        <w:pStyle w:val="4"/>
        <w:tabs>
          <w:tab w:val="left" w:pos="5299"/>
          <w:tab w:val="left" w:pos="9559"/>
        </w:tabs>
        <w:spacing w:before="18"/>
        <w:ind w:left="840"/>
      </w:pPr>
      <w:r>
        <w:rPr>
          <w:rFonts w:hint="eastAsia" w:ascii="Arial"/>
          <w:lang w:eastAsia="zh-CN"/>
        </w:rPr>
        <w:t>bookstore</w:t>
      </w:r>
      <w:r>
        <w:rPr>
          <w:rFonts w:ascii="Arial" w:eastAsia="Arial"/>
          <w:spacing w:val="71"/>
        </w:rPr>
        <w:t xml:space="preserve"> </w:t>
      </w:r>
      <w:r>
        <w:t>数据库初始大小为</w:t>
      </w:r>
      <w:r>
        <w:tab/>
      </w:r>
      <w:r>
        <w:rPr>
          <w:rFonts w:ascii="Arial" w:eastAsia="Arial"/>
        </w:rPr>
        <w:t>100M</w:t>
      </w:r>
      <w:r>
        <w:rPr>
          <w:rFonts w:ascii="Arial" w:eastAsia="Arial"/>
          <w:spacing w:val="-54"/>
        </w:rPr>
        <w:t xml:space="preserve"> </w:t>
      </w:r>
      <w:r>
        <w:t>，按照超过最大容量后</w:t>
      </w:r>
      <w:r>
        <w:rPr>
          <w:rFonts w:ascii="Arial" w:eastAsia="Arial"/>
          <w:spacing w:val="-8"/>
        </w:rPr>
        <w:t>20%</w:t>
      </w:r>
      <w:r>
        <w:t>的增长速率进行增长。</w:t>
      </w:r>
    </w:p>
    <w:p>
      <w:pPr>
        <w:pStyle w:val="4"/>
        <w:spacing w:before="4"/>
        <w:rPr>
          <w:sz w:val="29"/>
        </w:rPr>
      </w:pPr>
    </w:p>
    <w:p>
      <w:pPr>
        <w:pStyle w:val="4"/>
        <w:tabs>
          <w:tab w:val="left" w:pos="6639"/>
        </w:tabs>
        <w:ind w:left="840"/>
      </w:pPr>
      <w:r>
        <w:rPr>
          <w:rFonts w:hint="eastAsia" w:ascii="Arial"/>
          <w:lang w:eastAsia="zh-CN"/>
        </w:rPr>
        <w:t>bookstore</w:t>
      </w:r>
      <w:r>
        <w:rPr>
          <w:rFonts w:ascii="Arial" w:eastAsia="Arial"/>
          <w:spacing w:val="71"/>
        </w:rPr>
        <w:t xml:space="preserve"> </w:t>
      </w:r>
      <w:r>
        <w:t>数据库分配日志文件大小为</w:t>
      </w:r>
      <w:r>
        <w:rPr>
          <w:rFonts w:ascii="Arial" w:eastAsia="Arial"/>
        </w:rPr>
        <w:t>20M</w:t>
      </w:r>
      <w:r>
        <w:rPr>
          <w:rFonts w:ascii="Arial" w:eastAsia="Arial"/>
          <w:spacing w:val="-49"/>
        </w:rPr>
        <w:t xml:space="preserve"> </w:t>
      </w:r>
      <w:r>
        <w:rPr>
          <w:spacing w:val="-120"/>
        </w:rPr>
        <w:t>，</w:t>
      </w:r>
      <w:r>
        <w:t>自动增长</w:t>
      </w:r>
      <w:r>
        <w:rPr>
          <w:spacing w:val="20"/>
        </w:rPr>
        <w:t>。</w:t>
      </w:r>
      <w:r>
        <w:t>应用程序中自动截断事务日志。</w:t>
      </w:r>
    </w:p>
    <w:p>
      <w:pPr>
        <w:pStyle w:val="4"/>
        <w:spacing w:before="4"/>
        <w:rPr>
          <w:sz w:val="29"/>
        </w:rPr>
      </w:pPr>
    </w:p>
    <w:p>
      <w:pPr>
        <w:pStyle w:val="4"/>
        <w:tabs>
          <w:tab w:val="left" w:pos="6299"/>
        </w:tabs>
        <w:spacing w:line="436" w:lineRule="auto"/>
        <w:ind w:left="160" w:right="479" w:firstLine="680"/>
      </w:pPr>
      <w:r>
        <w:rPr>
          <w:rFonts w:hint="eastAsia" w:ascii="Arial"/>
          <w:lang w:eastAsia="zh-CN"/>
        </w:rPr>
        <w:t>bookstore</w:t>
      </w:r>
      <w:r>
        <w:rPr>
          <w:rFonts w:ascii="Arial" w:eastAsia="Arial"/>
          <w:spacing w:val="71"/>
        </w:rPr>
        <w:t xml:space="preserve"> </w:t>
      </w:r>
      <w:r>
        <w:t>数据库的物理文件名称为</w:t>
      </w:r>
      <w:r>
        <w:rPr>
          <w:rFonts w:hint="eastAsia" w:ascii="Arial"/>
          <w:lang w:eastAsia="zh-CN"/>
        </w:rPr>
        <w:t>bookstore</w:t>
      </w:r>
      <w:r>
        <w:rPr>
          <w:rFonts w:ascii="Arial" w:eastAsia="Arial"/>
        </w:rPr>
        <w:t>.MDB</w:t>
      </w:r>
      <w:r>
        <w:rPr>
          <w:rFonts w:ascii="Arial" w:eastAsia="Arial"/>
          <w:spacing w:val="14"/>
        </w:rPr>
        <w:t xml:space="preserve"> </w:t>
      </w:r>
      <w:r>
        <w:t>，主要数据文件、次要数据文件、文件组等都按照系统的默认设置进行。</w:t>
      </w:r>
    </w:p>
    <w:p>
      <w:pPr>
        <w:pStyle w:val="4"/>
        <w:tabs>
          <w:tab w:val="left" w:pos="3619"/>
        </w:tabs>
        <w:spacing w:line="325" w:lineRule="exact"/>
        <w:ind w:left="160"/>
      </w:pPr>
      <w:r>
        <w:t>物理文件的存储位置为</w:t>
      </w:r>
      <w:r>
        <w:tab/>
      </w:r>
      <w:r>
        <w:rPr>
          <w:rFonts w:ascii="Arial" w:eastAsia="Arial"/>
        </w:rPr>
        <w:t>MySql 5</w:t>
      </w:r>
      <w:r>
        <w:rPr>
          <w:rFonts w:ascii="Arial" w:eastAsia="Arial"/>
          <w:spacing w:val="12"/>
        </w:rPr>
        <w:t xml:space="preserve"> </w:t>
      </w:r>
      <w:r>
        <w:t>默认的位置。</w:t>
      </w:r>
    </w:p>
    <w:p>
      <w:pPr>
        <w:tabs>
          <w:tab w:val="left" w:pos="1059"/>
        </w:tabs>
        <w:spacing w:before="316"/>
        <w:ind w:left="160" w:right="0" w:firstLine="0"/>
        <w:jc w:val="left"/>
        <w:rPr>
          <w:sz w:val="46"/>
        </w:rPr>
      </w:pPr>
      <w:r>
        <w:rPr>
          <w:rFonts w:ascii="Arial" w:eastAsia="Arial"/>
          <w:b/>
          <w:sz w:val="46"/>
        </w:rPr>
        <w:t>3.4</w:t>
      </w:r>
      <w:r>
        <w:rPr>
          <w:rFonts w:ascii="Arial" w:eastAsia="Arial"/>
          <w:b/>
          <w:sz w:val="46"/>
        </w:rPr>
        <w:tab/>
      </w:r>
      <w:r>
        <w:rPr>
          <w:sz w:val="46"/>
        </w:rPr>
        <w:t>运用设计</w:t>
      </w:r>
    </w:p>
    <w:p>
      <w:pPr>
        <w:pStyle w:val="9"/>
        <w:tabs>
          <w:tab w:val="left" w:pos="1619"/>
        </w:tabs>
        <w:spacing w:before="390"/>
        <w:ind w:left="160" w:firstLine="0"/>
      </w:pPr>
      <w:r>
        <w:rPr>
          <w:rFonts w:ascii="Arial" w:eastAsia="Arial"/>
        </w:rPr>
        <w:t>3.4.1</w:t>
      </w:r>
      <w:r>
        <w:rPr>
          <w:rFonts w:ascii="Arial" w:eastAsia="Arial"/>
        </w:rPr>
        <w:tab/>
      </w:r>
      <w:r>
        <w:t>数据字典设计</w:t>
      </w:r>
    </w:p>
    <w:p>
      <w:pPr>
        <w:pStyle w:val="10"/>
        <w:tabs>
          <w:tab w:val="left" w:pos="1959"/>
        </w:tabs>
        <w:spacing w:before="456"/>
      </w:pPr>
      <w:r>
        <w:rPr>
          <w:rFonts w:ascii="Arial" w:eastAsia="Arial"/>
        </w:rPr>
        <w:t>3.4.1.1</w:t>
      </w:r>
      <w:r>
        <w:rPr>
          <w:rFonts w:ascii="Arial" w:eastAsia="Arial"/>
        </w:rPr>
        <w:tab/>
      </w:r>
      <w:r>
        <w:t>数据库</w:t>
      </w:r>
    </w:p>
    <w:p>
      <w:pPr>
        <w:pStyle w:val="4"/>
        <w:tabs>
          <w:tab w:val="left" w:pos="2879"/>
        </w:tabs>
        <w:spacing w:before="402"/>
        <w:ind w:left="840"/>
        <w:rPr>
          <w:rFonts w:ascii="Arial" w:eastAsia="Arial"/>
        </w:rPr>
      </w:pPr>
      <w:r>
        <w:t>数据库名称：</w:t>
      </w:r>
      <w:r>
        <w:tab/>
      </w:r>
      <w:r>
        <w:rPr>
          <w:rFonts w:hint="eastAsia" w:ascii="Arial"/>
          <w:lang w:eastAsia="zh-CN"/>
        </w:rPr>
        <w:t>bookstore</w:t>
      </w:r>
    </w:p>
    <w:p>
      <w:pPr>
        <w:pStyle w:val="4"/>
        <w:spacing w:before="11"/>
        <w:rPr>
          <w:rFonts w:ascii="Arial"/>
        </w:rPr>
      </w:pPr>
    </w:p>
    <w:p>
      <w:pPr>
        <w:pStyle w:val="4"/>
        <w:spacing w:line="475" w:lineRule="auto"/>
        <w:ind w:left="840" w:right="7699"/>
        <w:rPr>
          <w:rFonts w:ascii="Arial" w:eastAsia="Arial"/>
        </w:rPr>
      </w:pPr>
      <w:r>
        <w:t xml:space="preserve">中文名称或意义：招聘网站数据库系统创建日期： </w:t>
      </w:r>
      <w:r>
        <w:rPr>
          <w:rFonts w:ascii="Arial" w:eastAsia="Arial"/>
        </w:rPr>
        <w:t>20144.14</w:t>
      </w:r>
    </w:p>
    <w:p>
      <w:pPr>
        <w:pStyle w:val="4"/>
        <w:spacing w:line="382" w:lineRule="exact"/>
        <w:ind w:left="840"/>
        <w:rPr>
          <w:rFonts w:ascii="Arial" w:eastAsia="Arial"/>
        </w:rPr>
      </w:pPr>
      <w:r>
        <w:t xml:space="preserve">创建人： </w:t>
      </w:r>
      <w:r>
        <w:rPr>
          <w:rFonts w:ascii="Arial" w:eastAsia="Arial"/>
        </w:rPr>
        <w:t>LB</w:t>
      </w:r>
    </w:p>
    <w:p>
      <w:pPr>
        <w:pStyle w:val="4"/>
        <w:spacing w:before="7"/>
        <w:rPr>
          <w:rFonts w:ascii="Arial"/>
          <w:sz w:val="32"/>
        </w:rPr>
      </w:pPr>
    </w:p>
    <w:p>
      <w:pPr>
        <w:pStyle w:val="4"/>
        <w:tabs>
          <w:tab w:val="left" w:pos="3199"/>
        </w:tabs>
        <w:spacing w:before="1"/>
        <w:ind w:left="840"/>
        <w:rPr>
          <w:rFonts w:ascii="Arial" w:eastAsia="Arial"/>
        </w:rPr>
      </w:pPr>
      <w:r>
        <w:t>数据文件大小：</w:t>
      </w:r>
      <w:r>
        <w:tab/>
      </w:r>
      <w:r>
        <w:rPr>
          <w:rFonts w:ascii="Arial" w:eastAsia="Arial"/>
        </w:rPr>
        <w:t>100M</w:t>
      </w:r>
    </w:p>
    <w:p>
      <w:pPr>
        <w:pStyle w:val="4"/>
        <w:spacing w:before="10"/>
        <w:rPr>
          <w:rFonts w:ascii="Arial"/>
        </w:rPr>
      </w:pPr>
    </w:p>
    <w:p>
      <w:pPr>
        <w:pStyle w:val="4"/>
        <w:tabs>
          <w:tab w:val="left" w:pos="3879"/>
        </w:tabs>
        <w:ind w:left="840"/>
        <w:rPr>
          <w:rFonts w:ascii="Arial" w:eastAsia="Arial"/>
        </w:rPr>
      </w:pPr>
      <w:r>
        <w:t>数据文件物理位置：</w:t>
      </w:r>
      <w:r>
        <w:tab/>
      </w:r>
      <w:r>
        <w:rPr>
          <w:rFonts w:ascii="Arial" w:eastAsia="Arial"/>
        </w:rPr>
        <w:t>C:\MYSQL5\Data\</w:t>
      </w:r>
      <w:r>
        <w:rPr>
          <w:rFonts w:ascii="Arial" w:eastAsia="Arial"/>
          <w:spacing w:val="-2"/>
        </w:rPr>
        <w:t xml:space="preserve"> </w:t>
      </w:r>
      <w:r>
        <w:rPr>
          <w:rFonts w:ascii="Arial" w:eastAsia="Arial"/>
        </w:rPr>
        <w:t>ClassyADS.Mdb</w:t>
      </w:r>
    </w:p>
    <w:p>
      <w:pPr>
        <w:pStyle w:val="4"/>
        <w:spacing w:before="8"/>
        <w:rPr>
          <w:rFonts w:ascii="Arial"/>
          <w:sz w:val="32"/>
        </w:rPr>
      </w:pPr>
    </w:p>
    <w:p>
      <w:pPr>
        <w:pStyle w:val="4"/>
        <w:tabs>
          <w:tab w:val="left" w:pos="3199"/>
        </w:tabs>
        <w:ind w:left="840"/>
        <w:rPr>
          <w:rFonts w:ascii="Arial" w:eastAsia="Arial"/>
        </w:rPr>
      </w:pPr>
      <w:r>
        <w:t>日志文件大小：</w:t>
      </w:r>
      <w:r>
        <w:tab/>
      </w:r>
      <w:r>
        <w:rPr>
          <w:rFonts w:ascii="Arial" w:eastAsia="Arial"/>
        </w:rPr>
        <w:t>20M</w:t>
      </w:r>
    </w:p>
    <w:p>
      <w:pPr>
        <w:pStyle w:val="4"/>
        <w:spacing w:before="7"/>
        <w:rPr>
          <w:rFonts w:ascii="Arial"/>
          <w:sz w:val="32"/>
        </w:rPr>
      </w:pPr>
    </w:p>
    <w:p>
      <w:pPr>
        <w:pStyle w:val="4"/>
        <w:tabs>
          <w:tab w:val="left" w:pos="3879"/>
        </w:tabs>
        <w:spacing w:before="1"/>
        <w:ind w:left="840"/>
        <w:rPr>
          <w:rFonts w:ascii="Arial" w:eastAsia="Arial"/>
        </w:rPr>
      </w:pPr>
      <w:r>
        <w:t>日志文件物理位置：</w:t>
      </w:r>
      <w:r>
        <w:tab/>
      </w:r>
      <w:r>
        <w:rPr>
          <w:rFonts w:ascii="Arial" w:eastAsia="Arial"/>
        </w:rPr>
        <w:t>C:\MYSQL% \Data\</w:t>
      </w:r>
      <w:r>
        <w:rPr>
          <w:rFonts w:ascii="Arial" w:eastAsia="Arial"/>
          <w:spacing w:val="-2"/>
        </w:rPr>
        <w:t xml:space="preserve"> </w:t>
      </w:r>
      <w:r>
        <w:rPr>
          <w:rFonts w:ascii="Arial" w:eastAsia="Arial"/>
        </w:rPr>
        <w:t>ClassyADS.Ldb</w:t>
      </w:r>
    </w:p>
    <w:p>
      <w:pPr>
        <w:pStyle w:val="4"/>
        <w:spacing w:before="10"/>
        <w:rPr>
          <w:rFonts w:ascii="Arial"/>
        </w:rPr>
      </w:pPr>
    </w:p>
    <w:p>
      <w:pPr>
        <w:pStyle w:val="4"/>
        <w:tabs>
          <w:tab w:val="left" w:pos="2879"/>
        </w:tabs>
        <w:ind w:left="840"/>
        <w:rPr>
          <w:rFonts w:ascii="Arial" w:eastAsia="Arial"/>
        </w:rPr>
      </w:pPr>
      <w:r>
        <w:t>文件组名称：</w:t>
      </w:r>
      <w:r>
        <w:tab/>
      </w:r>
      <w:r>
        <w:rPr>
          <w:rFonts w:hint="eastAsia" w:ascii="Arial"/>
          <w:lang w:eastAsia="zh-CN"/>
        </w:rPr>
        <w:t>bookstore</w:t>
      </w:r>
    </w:p>
    <w:p>
      <w:pPr>
        <w:pStyle w:val="4"/>
        <w:spacing w:before="8"/>
        <w:rPr>
          <w:rFonts w:ascii="Arial"/>
          <w:sz w:val="32"/>
        </w:rPr>
      </w:pPr>
    </w:p>
    <w:p>
      <w:pPr>
        <w:pStyle w:val="4"/>
        <w:ind w:left="840"/>
      </w:pPr>
      <w:r>
        <w:t>特性列表：</w:t>
      </w:r>
    </w:p>
    <w:p>
      <w:pPr>
        <w:pStyle w:val="4"/>
        <w:spacing w:before="9"/>
        <w:rPr>
          <w:sz w:val="27"/>
        </w:rPr>
      </w:pPr>
    </w:p>
    <w:p>
      <w:pPr>
        <w:pStyle w:val="4"/>
        <w:spacing w:before="1"/>
        <w:ind w:left="1520"/>
        <w:rPr>
          <w:rFonts w:ascii="Arial" w:eastAsia="Arial"/>
        </w:rPr>
      </w:pPr>
      <w:r>
        <w:t xml:space="preserve">只读： </w:t>
      </w:r>
      <w:r>
        <w:rPr>
          <w:rFonts w:ascii="Arial" w:eastAsia="Arial"/>
        </w:rPr>
        <w:t>False</w:t>
      </w:r>
    </w:p>
    <w:p>
      <w:pPr>
        <w:pStyle w:val="4"/>
        <w:spacing w:before="7"/>
        <w:rPr>
          <w:rFonts w:ascii="Arial"/>
          <w:sz w:val="32"/>
        </w:rPr>
      </w:pPr>
    </w:p>
    <w:p>
      <w:pPr>
        <w:pStyle w:val="4"/>
        <w:ind w:left="1520"/>
        <w:rPr>
          <w:rFonts w:ascii="Arial" w:eastAsia="Arial"/>
        </w:rPr>
      </w:pPr>
      <w:r>
        <w:t xml:space="preserve">限制访问： </w:t>
      </w:r>
      <w:r>
        <w:rPr>
          <w:rFonts w:ascii="Arial" w:eastAsia="Arial"/>
        </w:rPr>
        <w:t>False</w:t>
      </w:r>
    </w:p>
    <w:p>
      <w:pPr>
        <w:pStyle w:val="4"/>
        <w:spacing w:before="11"/>
        <w:rPr>
          <w:rFonts w:ascii="Arial"/>
        </w:rPr>
      </w:pPr>
    </w:p>
    <w:p>
      <w:pPr>
        <w:pStyle w:val="4"/>
        <w:ind w:left="1520"/>
      </w:pPr>
      <w:r>
        <w:t>故障还原模型：简单</w:t>
      </w:r>
    </w:p>
    <w:p>
      <w:pPr>
        <w:spacing w:after="0"/>
        <w:sectPr>
          <w:pgSz w:w="19120" w:h="27060"/>
          <w:pgMar w:top="2480" w:right="2760" w:bottom="280" w:left="2720" w:header="720" w:footer="720" w:gutter="0"/>
          <w:cols w:space="720" w:num="1"/>
        </w:sectPr>
      </w:pPr>
    </w:p>
    <w:p>
      <w:pPr>
        <w:pStyle w:val="4"/>
        <w:spacing w:before="60" w:line="475" w:lineRule="auto"/>
        <w:ind w:left="1520" w:right="9407"/>
      </w:pPr>
      <w:r>
        <w:t xml:space="preserve">自动关闭： </w:t>
      </w:r>
      <w:r>
        <w:rPr>
          <w:rFonts w:ascii="Arial" w:eastAsia="Arial"/>
        </w:rPr>
        <w:t>False</w:t>
      </w:r>
      <w:r>
        <w:t xml:space="preserve">； 自动收缩： </w:t>
      </w:r>
      <w:r>
        <w:rPr>
          <w:rFonts w:ascii="Arial" w:eastAsia="Arial"/>
        </w:rPr>
        <w:t>True</w:t>
      </w:r>
      <w:r>
        <w:t>；</w:t>
      </w:r>
    </w:p>
    <w:p>
      <w:pPr>
        <w:pStyle w:val="4"/>
        <w:tabs>
          <w:tab w:val="left" w:pos="5659"/>
        </w:tabs>
        <w:spacing w:line="362" w:lineRule="exact"/>
        <w:ind w:left="1520"/>
        <w:rPr>
          <w:rFonts w:ascii="Arial" w:eastAsia="Arial"/>
        </w:rPr>
      </w:pPr>
      <w:r>
        <w:t>兼容性级别：数据库兼容性</w:t>
      </w:r>
      <w:r>
        <w:tab/>
      </w:r>
      <w:r>
        <w:rPr>
          <w:rFonts w:ascii="Arial" w:eastAsia="Arial"/>
        </w:rPr>
        <w:t>80</w:t>
      </w:r>
    </w:p>
    <w:p>
      <w:pPr>
        <w:pStyle w:val="4"/>
        <w:spacing w:before="7"/>
        <w:rPr>
          <w:rFonts w:ascii="Arial"/>
          <w:sz w:val="39"/>
        </w:rPr>
      </w:pPr>
    </w:p>
    <w:p>
      <w:pPr>
        <w:pStyle w:val="10"/>
        <w:tabs>
          <w:tab w:val="left" w:pos="1959"/>
        </w:tabs>
      </w:pPr>
      <w:r>
        <w:rPr>
          <w:rFonts w:ascii="宋体" w:hAnsi="宋体" w:eastAsia="宋体" w:cs="宋体"/>
          <w:sz w:val="42"/>
          <w:szCs w:val="42"/>
          <w:lang w:val="zh-CN" w:eastAsia="zh-CN" w:bidi="zh-CN"/>
        </w:rPr>
        <w:pict>
          <v:group id="Group 83" o:spid="_x0000_s1085" style="position:absolute;left:0;margin-left:136.65pt;margin-top:38.8pt;height:923.6pt;width:683.25pt;mso-position-horizontal-relative:page;rotation:0f;z-index:251676672;" coordorigin="2732,776" coordsize="13665,18472">
            <o:lock v:ext="edit" position="f" selection="f" grouping="f" rotation="f" cropping="f" text="f"/>
            <v:shape id="Picture 84" o:spid="_x0000_s1086" type="#_x0000_t75" style="position:absolute;left:2732;top:776;height:18472;width:13665;rotation:0f;" o:ole="f" fillcolor="#FFFFFF" filled="f" o:preferrelative="t" stroked="f" coordorigin="0,0" coordsize="21600,21600">
              <v:fill on="f" color2="#FFFFFF" focus="0%"/>
              <v:imagedata gain="65536f" blacklevel="0f" gamma="0" o:title="" r:id="rId13"/>
              <o:lock v:ext="edit" position="f" selection="f" grouping="f" rotation="f" cropping="f" text="f" aspectratio="t"/>
            </v:shape>
            <v:shape id="Text Box 85" o:spid="_x0000_s1087" type="#_x0000_t202" style="position:absolute;left:2880;top:1044;height:525;width: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表名</w:t>
                    </w:r>
                  </w:p>
                </w:txbxContent>
              </v:textbox>
            </v:shape>
            <v:shape id="Text Box 86" o:spid="_x0000_s1088" type="#_x0000_t202" style="position:absolute;left:6460;top:1044;height:525;width:18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中文解释</w:t>
                    </w:r>
                  </w:p>
                </w:txbxContent>
              </v:textbox>
            </v:shape>
            <v:shape id="Text Box 87" o:spid="_x0000_s1089" type="#_x0000_t202" style="position:absolute;left:9900;top:1044;height:525;width: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类型</w:t>
                    </w:r>
                  </w:p>
                </w:txbxContent>
              </v:textbox>
            </v:shape>
            <v:shape id="Text Box 88" o:spid="_x0000_s1090" type="#_x0000_t202" style="position:absolute;left:13100;top:1044;height:525;width: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主键</w:t>
                    </w:r>
                  </w:p>
                </w:txbxContent>
              </v:textbox>
            </v:shape>
            <v:shape id="Text Box 89" o:spid="_x0000_s1091" type="#_x0000_t202" style="position:absolute;left:2880;top:2103;height:514;width:224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user</w:t>
                    </w:r>
                  </w:p>
                </w:txbxContent>
              </v:textbox>
            </v:shape>
            <v:shape id="Text Box 90" o:spid="_x0000_s1092" type="#_x0000_t202" style="position:absolute;left:6460;top:212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用户表</w:t>
                    </w:r>
                  </w:p>
                </w:txbxContent>
              </v:textbox>
            </v:shape>
            <v:shape id="Text Box 91" o:spid="_x0000_s1093" type="#_x0000_t202" style="position:absolute;left:9900;top:212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基础表</w:t>
                    </w:r>
                  </w:p>
                </w:txbxContent>
              </v:textbox>
            </v:shape>
            <v:shape id="Text Box 92" o:spid="_x0000_s1094" type="#_x0000_t202" style="position:absolute;left:13100;top:2103;height:514;width:232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user_name</w:t>
                    </w:r>
                  </w:p>
                </w:txbxContent>
              </v:textbox>
            </v:shape>
            <v:shape id="Text Box 93" o:spid="_x0000_s1095" type="#_x0000_t202" style="position:absolute;left:2880;top:3103;height:514;width:201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book</w:t>
                    </w:r>
                  </w:p>
                </w:txbxContent>
              </v:textbox>
            </v:shape>
            <v:shape id="Text Box 94" o:spid="_x0000_s1096" type="#_x0000_t202" style="position:absolute;left:6460;top:314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图书表</w:t>
                    </w:r>
                  </w:p>
                </w:txbxContent>
              </v:textbox>
            </v:shape>
            <v:shape id="Text Box 95" o:spid="_x0000_s1097" type="#_x0000_t202" style="position:absolute;left:9900;top:314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基础表</w:t>
                    </w:r>
                  </w:p>
                </w:txbxContent>
              </v:textbox>
            </v:shape>
            <v:shape id="Text Box 96" o:spid="_x0000_s1098" type="#_x0000_t202" style="position:absolute;left:13100;top:3103;height:514;width:86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isbn</w:t>
                    </w:r>
                  </w:p>
                </w:txbxContent>
              </v:textbox>
            </v:shape>
            <v:shape id="Text Box 97" o:spid="_x0000_s1099" type="#_x0000_t202" style="position:absolute;left:2880;top:4143;height:514;width:2269;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order_</w:t>
                    </w:r>
                    <w:r>
                      <w:rPr>
                        <w:rFonts w:hint="eastAsia" w:ascii="Arial"/>
                        <w:sz w:val="46"/>
                        <w:lang w:val="en-US" w:eastAsia="zh-CN"/>
                      </w:rPr>
                      <w:t>all</w:t>
                    </w:r>
                  </w:p>
                </w:txbxContent>
              </v:textbox>
            </v:shape>
            <v:shape id="Text Box 98" o:spid="_x0000_s1100" type="#_x0000_t202" style="position:absolute;left:6460;top:416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订单表</w:t>
                    </w:r>
                  </w:p>
                </w:txbxContent>
              </v:textbox>
            </v:shape>
            <v:shape id="Text Box 99" o:spid="_x0000_s1101" type="#_x0000_t202" style="position:absolute;left:9900;top:416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基础表</w:t>
                    </w:r>
                  </w:p>
                </w:txbxContent>
              </v:textbox>
            </v:shape>
            <v:shape id="Text Box 100" o:spid="_x0000_s1102" type="#_x0000_t202" style="position:absolute;left:13100;top:4143;height:514;width:186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order_no</w:t>
                    </w:r>
                  </w:p>
                </w:txbxContent>
              </v:textbox>
            </v:shape>
            <v:shape id="Text Box 101" o:spid="_x0000_s1103" type="#_x0000_t202" style="position:absolute;left:2880;top:5163;height:514;width:1273;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admin</w:t>
                    </w:r>
                  </w:p>
                </w:txbxContent>
              </v:textbox>
            </v:shape>
            <v:shape id="Text Box 102" o:spid="_x0000_s1104" type="#_x0000_t202" style="position:absolute;left:6460;top:5184;height:525;width:18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管理员表</w:t>
                    </w:r>
                  </w:p>
                </w:txbxContent>
              </v:textbox>
            </v:shape>
            <v:shape id="Text Box 103" o:spid="_x0000_s1105" type="#_x0000_t202" style="position:absolute;left:9900;top:5184;height:525;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25" w:lineRule="exact"/>
                      <w:ind w:left="0" w:right="0" w:firstLine="0"/>
                      <w:jc w:val="left"/>
                      <w:rPr>
                        <w:sz w:val="46"/>
                      </w:rPr>
                    </w:pPr>
                    <w:r>
                      <w:rPr>
                        <w:sz w:val="46"/>
                      </w:rPr>
                      <w:t>基础表</w:t>
                    </w:r>
                  </w:p>
                </w:txbxContent>
              </v:textbox>
            </v:shape>
            <v:shape id="Text Box 104" o:spid="_x0000_s1106" type="#_x0000_t202" style="position:absolute;left:13100;top:5163;height:514;width:2678;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514" w:lineRule="exact"/>
                      <w:ind w:left="0" w:right="0" w:firstLine="0"/>
                      <w:jc w:val="left"/>
                      <w:rPr>
                        <w:rFonts w:ascii="Arial"/>
                        <w:sz w:val="46"/>
                      </w:rPr>
                    </w:pPr>
                    <w:r>
                      <w:rPr>
                        <w:rFonts w:ascii="Arial"/>
                        <w:sz w:val="46"/>
                      </w:rPr>
                      <w:t>admin_name</w:t>
                    </w:r>
                  </w:p>
                </w:txbxContent>
              </v:textbox>
            </v:shape>
            <v:shape id="Text Box 105" o:spid="_x0000_s1107" type="#_x0000_t202" style="position:absolute;left:2880;top:6159;height:470;width:130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69" w:lineRule="exact"/>
                      <w:ind w:left="0" w:right="0" w:firstLine="0"/>
                      <w:jc w:val="left"/>
                      <w:rPr>
                        <w:rFonts w:ascii="Arial"/>
                        <w:sz w:val="42"/>
                      </w:rPr>
                    </w:pPr>
                    <w:r>
                      <w:rPr>
                        <w:rFonts w:ascii="Arial"/>
                        <w:sz w:val="42"/>
                      </w:rPr>
                      <w:t>3.4.1.1</w:t>
                    </w:r>
                  </w:p>
                </w:txbxContent>
              </v:textbox>
            </v:shape>
            <v:shape id="Text Box 106" o:spid="_x0000_s1108" type="#_x0000_t202" style="position:absolute;left:4680;top:6179;height:480;width:12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479" w:lineRule="exact"/>
                      <w:ind w:left="0" w:right="0" w:firstLine="0"/>
                      <w:jc w:val="left"/>
                      <w:rPr>
                        <w:sz w:val="42"/>
                      </w:rPr>
                    </w:pPr>
                    <w:r>
                      <w:rPr>
                        <w:sz w:val="42"/>
                      </w:rPr>
                      <w:t>表结构</w:t>
                    </w:r>
                  </w:p>
                </w:txbxContent>
              </v:textbox>
            </v:shape>
            <v:shape id="Text Box 107" o:spid="_x0000_s1109" type="#_x0000_t202" style="position:absolute;left:2880;top:6948;height:356;width:299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56" w:lineRule="exact"/>
                      <w:ind w:left="0" w:right="0" w:firstLine="0"/>
                      <w:jc w:val="left"/>
                      <w:rPr>
                        <w:rFonts w:ascii="Arial" w:eastAsia="Arial"/>
                        <w:sz w:val="30"/>
                      </w:rPr>
                    </w:pPr>
                    <w:r>
                      <w:rPr>
                        <w:rFonts w:ascii="Arial" w:eastAsia="Arial"/>
                        <w:spacing w:val="-41"/>
                        <w:sz w:val="30"/>
                      </w:rPr>
                      <w:t>A</w:t>
                    </w:r>
                    <w:r>
                      <w:rPr>
                        <w:sz w:val="30"/>
                      </w:rPr>
                      <w:t xml:space="preserve">、表名： </w:t>
                    </w:r>
                    <w:r>
                      <w:rPr>
                        <w:rFonts w:ascii="Arial" w:eastAsia="Arial"/>
                        <w:sz w:val="30"/>
                      </w:rPr>
                      <w:t>user_basic</w:t>
                    </w:r>
                  </w:p>
                </w:txbxContent>
              </v:textbox>
            </v:shape>
            <v:shape id="Text Box 108" o:spid="_x0000_s1110" type="#_x0000_t202" style="position:absolute;left:2880;top:7622;height:3022;width:20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580" w:right="0" w:firstLine="0"/>
                      <w:jc w:val="left"/>
                      <w:rPr>
                        <w:sz w:val="30"/>
                      </w:rPr>
                    </w:pPr>
                    <w:r>
                      <w:rPr>
                        <w:sz w:val="30"/>
                      </w:rPr>
                      <w:t>字段名</w:t>
                    </w:r>
                  </w:p>
                  <w:p>
                    <w:pPr>
                      <w:spacing w:before="274" w:line="357" w:lineRule="auto"/>
                      <w:ind w:left="0" w:right="12" w:firstLine="0"/>
                      <w:jc w:val="left"/>
                      <w:rPr>
                        <w:rFonts w:ascii="Arial"/>
                        <w:sz w:val="30"/>
                      </w:rPr>
                    </w:pPr>
                    <w:r>
                      <w:rPr>
                        <w:rFonts w:ascii="Arial"/>
                        <w:sz w:val="30"/>
                      </w:rPr>
                      <w:t xml:space="preserve">user_name </w:t>
                    </w:r>
                    <w:r>
                      <w:rPr>
                        <w:rFonts w:ascii="Arial"/>
                        <w:spacing w:val="-1"/>
                        <w:sz w:val="30"/>
                      </w:rPr>
                      <w:t xml:space="preserve">user_password </w:t>
                    </w:r>
                    <w:r>
                      <w:rPr>
                        <w:rFonts w:ascii="Arial"/>
                        <w:sz w:val="30"/>
                      </w:rPr>
                      <w:t>user_email user_school</w:t>
                    </w:r>
                  </w:p>
                  <w:p>
                    <w:pPr>
                      <w:spacing w:before="4"/>
                      <w:ind w:left="0" w:right="0" w:firstLine="0"/>
                      <w:jc w:val="left"/>
                      <w:rPr>
                        <w:rFonts w:ascii="Arial"/>
                        <w:sz w:val="30"/>
                      </w:rPr>
                    </w:pPr>
                    <w:r>
                      <w:rPr>
                        <w:rFonts w:ascii="Arial"/>
                        <w:sz w:val="30"/>
                      </w:rPr>
                      <w:t>user_major</w:t>
                    </w:r>
                  </w:p>
                </w:txbxContent>
              </v:textbox>
            </v:shape>
            <v:shape id="Text Box 109" o:spid="_x0000_s1111" type="#_x0000_t202" style="position:absolute;left:5420;top:7622;height:3043;width:13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80" w:right="0" w:firstLine="0"/>
                      <w:jc w:val="left"/>
                      <w:rPr>
                        <w:sz w:val="30"/>
                      </w:rPr>
                    </w:pPr>
                    <w:r>
                      <w:rPr>
                        <w:sz w:val="30"/>
                      </w:rPr>
                      <w:t>中文描述</w:t>
                    </w:r>
                  </w:p>
                  <w:p>
                    <w:pPr>
                      <w:spacing w:before="255" w:line="321" w:lineRule="auto"/>
                      <w:ind w:left="0" w:right="98" w:firstLine="0"/>
                      <w:jc w:val="left"/>
                      <w:rPr>
                        <w:sz w:val="30"/>
                      </w:rPr>
                    </w:pPr>
                    <w:r>
                      <w:rPr>
                        <w:sz w:val="30"/>
                      </w:rPr>
                      <w:t xml:space="preserve">用 户 名 </w:t>
                    </w:r>
                    <w:r>
                      <w:rPr>
                        <w:spacing w:val="-5"/>
                        <w:sz w:val="30"/>
                      </w:rPr>
                      <w:t>用户密码用户邮箱用户学院</w:t>
                    </w:r>
                  </w:p>
                  <w:p>
                    <w:pPr>
                      <w:spacing w:before="0" w:line="384" w:lineRule="exact"/>
                      <w:ind w:left="0" w:right="0" w:firstLine="0"/>
                      <w:jc w:val="left"/>
                      <w:rPr>
                        <w:sz w:val="30"/>
                      </w:rPr>
                    </w:pPr>
                    <w:r>
                      <w:rPr>
                        <w:sz w:val="30"/>
                      </w:rPr>
                      <w:t>用户专业</w:t>
                    </w:r>
                  </w:p>
                </w:txbxContent>
              </v:textbox>
            </v:shape>
            <v:shape id="Text Box 110" o:spid="_x0000_s1112" type="#_x0000_t202" style="position:absolute;left:7260;top:7622;height:3022;width:13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80" w:right="0" w:firstLine="0"/>
                      <w:jc w:val="left"/>
                      <w:rPr>
                        <w:sz w:val="30"/>
                      </w:rPr>
                    </w:pPr>
                    <w:r>
                      <w:rPr>
                        <w:sz w:val="30"/>
                      </w:rPr>
                      <w:t>数据类型</w:t>
                    </w:r>
                  </w:p>
                  <w:p>
                    <w:pPr>
                      <w:spacing w:before="274" w:line="357" w:lineRule="auto"/>
                      <w:ind w:left="0" w:right="714" w:firstLine="0"/>
                      <w:jc w:val="both"/>
                      <w:rPr>
                        <w:rFonts w:ascii="Arial"/>
                        <w:sz w:val="30"/>
                      </w:rPr>
                    </w:pPr>
                    <w:r>
                      <w:rPr>
                        <w:rFonts w:ascii="Arial"/>
                        <w:sz w:val="30"/>
                      </w:rPr>
                      <w:t>char char char char</w:t>
                    </w:r>
                  </w:p>
                  <w:p>
                    <w:pPr>
                      <w:spacing w:before="4"/>
                      <w:ind w:left="0" w:right="0" w:firstLine="0"/>
                      <w:jc w:val="both"/>
                      <w:rPr>
                        <w:rFonts w:ascii="Arial"/>
                        <w:sz w:val="30"/>
                      </w:rPr>
                    </w:pPr>
                    <w:r>
                      <w:rPr>
                        <w:rFonts w:ascii="Arial"/>
                        <w:sz w:val="30"/>
                      </w:rPr>
                      <w:t>char</w:t>
                    </w:r>
                  </w:p>
                </w:txbxContent>
              </v:textbox>
            </v:shape>
            <v:shape id="Text Box 111" o:spid="_x0000_s1113" type="#_x0000_t202" style="position:absolute;left:9560;top:7622;height:343;width:6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长度</w:t>
                    </w:r>
                  </w:p>
                </w:txbxContent>
              </v:textbox>
            </v:shape>
            <v:shape id="Text Box 112" o:spid="_x0000_s1114" type="#_x0000_t202" style="position:absolute;left:11080;top:762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输入范围</w:t>
                    </w:r>
                  </w:p>
                </w:txbxContent>
              </v:textbox>
            </v:shape>
            <v:shape id="Text Box 113" o:spid="_x0000_s1115" type="#_x0000_t202" style="position:absolute;left:9160;top:8248;height:2396;width:3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20</w:t>
                    </w:r>
                  </w:p>
                  <w:p>
                    <w:pPr>
                      <w:spacing w:before="175"/>
                      <w:ind w:left="0" w:right="0" w:firstLine="0"/>
                      <w:jc w:val="left"/>
                      <w:rPr>
                        <w:rFonts w:ascii="Arial"/>
                        <w:sz w:val="30"/>
                      </w:rPr>
                    </w:pPr>
                    <w:r>
                      <w:rPr>
                        <w:rFonts w:ascii="Arial"/>
                        <w:sz w:val="30"/>
                      </w:rPr>
                      <w:t>20</w:t>
                    </w:r>
                  </w:p>
                  <w:p>
                    <w:pPr>
                      <w:spacing w:before="155"/>
                      <w:ind w:left="0" w:right="0" w:firstLine="0"/>
                      <w:jc w:val="left"/>
                      <w:rPr>
                        <w:rFonts w:ascii="Arial"/>
                        <w:sz w:val="30"/>
                      </w:rPr>
                    </w:pPr>
                    <w:r>
                      <w:rPr>
                        <w:rFonts w:ascii="Arial"/>
                        <w:sz w:val="30"/>
                      </w:rPr>
                      <w:t>30</w:t>
                    </w:r>
                  </w:p>
                  <w:p>
                    <w:pPr>
                      <w:spacing w:before="175"/>
                      <w:ind w:left="0" w:right="0" w:firstLine="0"/>
                      <w:jc w:val="left"/>
                      <w:rPr>
                        <w:rFonts w:ascii="Arial"/>
                        <w:sz w:val="30"/>
                      </w:rPr>
                    </w:pPr>
                    <w:r>
                      <w:rPr>
                        <w:rFonts w:ascii="Arial"/>
                        <w:sz w:val="30"/>
                      </w:rPr>
                      <w:t>30</w:t>
                    </w:r>
                  </w:p>
                  <w:p>
                    <w:pPr>
                      <w:spacing w:before="175"/>
                      <w:ind w:left="0" w:right="0" w:firstLine="0"/>
                      <w:jc w:val="left"/>
                      <w:rPr>
                        <w:rFonts w:ascii="Arial"/>
                        <w:sz w:val="30"/>
                      </w:rPr>
                    </w:pPr>
                    <w:r>
                      <w:rPr>
                        <w:rFonts w:ascii="Arial"/>
                        <w:sz w:val="30"/>
                      </w:rPr>
                      <w:t>30</w:t>
                    </w:r>
                  </w:p>
                </w:txbxContent>
              </v:textbox>
            </v:shape>
            <v:shape id="Text Box 114" o:spid="_x0000_s1116" type="#_x0000_t202" style="position:absolute;left:11000;top:8262;height:2403;width:14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pacing w:val="-9"/>
                        <w:sz w:val="30"/>
                      </w:rPr>
                      <w:t>字符、数字</w:t>
                    </w:r>
                  </w:p>
                  <w:p>
                    <w:pPr>
                      <w:spacing w:before="135" w:line="319" w:lineRule="auto"/>
                      <w:ind w:left="0" w:right="18" w:firstLine="0"/>
                      <w:jc w:val="both"/>
                      <w:rPr>
                        <w:sz w:val="30"/>
                      </w:rPr>
                    </w:pPr>
                    <w:r>
                      <w:rPr>
                        <w:spacing w:val="-13"/>
                        <w:sz w:val="30"/>
                      </w:rPr>
                      <w:t>字符、数字字符、数字字符、数字</w:t>
                    </w:r>
                  </w:p>
                  <w:p>
                    <w:pPr>
                      <w:spacing w:before="7"/>
                      <w:ind w:left="0" w:right="0" w:firstLine="0"/>
                      <w:jc w:val="both"/>
                      <w:rPr>
                        <w:sz w:val="30"/>
                      </w:rPr>
                    </w:pPr>
                    <w:r>
                      <w:rPr>
                        <w:spacing w:val="-9"/>
                        <w:sz w:val="30"/>
                      </w:rPr>
                      <w:t>字符、数字</w:t>
                    </w:r>
                  </w:p>
                </w:txbxContent>
              </v:textbox>
            </v:shape>
            <v:shape id="Text Box 115" o:spid="_x0000_s1117" type="#_x0000_t202" style="position:absolute;left:12880;top:7622;height:3022;width:12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60" w:right="0" w:firstLine="0"/>
                      <w:jc w:val="left"/>
                      <w:rPr>
                        <w:sz w:val="30"/>
                      </w:rPr>
                    </w:pPr>
                    <w:r>
                      <w:rPr>
                        <w:sz w:val="30"/>
                      </w:rPr>
                      <w:t>是否为空</w:t>
                    </w:r>
                  </w:p>
                  <w:p>
                    <w:pPr>
                      <w:spacing w:before="274" w:line="357" w:lineRule="auto"/>
                      <w:ind w:left="0" w:right="793" w:firstLine="0"/>
                      <w:jc w:val="left"/>
                      <w:rPr>
                        <w:rFonts w:ascii="Arial"/>
                        <w:sz w:val="30"/>
                      </w:rPr>
                    </w:pPr>
                    <w:r>
                      <w:rPr>
                        <w:rFonts w:ascii="Arial"/>
                        <w:sz w:val="30"/>
                      </w:rPr>
                      <w:t>no no yes yes</w:t>
                    </w:r>
                  </w:p>
                  <w:p>
                    <w:pPr>
                      <w:spacing w:before="4"/>
                      <w:ind w:left="0" w:right="0" w:firstLine="0"/>
                      <w:jc w:val="left"/>
                      <w:rPr>
                        <w:rFonts w:ascii="Arial"/>
                        <w:sz w:val="30"/>
                      </w:rPr>
                    </w:pPr>
                    <w:r>
                      <w:rPr>
                        <w:rFonts w:ascii="Arial"/>
                        <w:sz w:val="30"/>
                      </w:rPr>
                      <w:t>yes</w:t>
                    </w:r>
                  </w:p>
                </w:txbxContent>
              </v:textbox>
            </v:shape>
            <v:shape id="Text Box 116" o:spid="_x0000_s1118" type="#_x0000_t202" style="position:absolute;left:14980;top:7622;height:343;width: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默认值</w:t>
                    </w:r>
                  </w:p>
                </w:txbxContent>
              </v:textbox>
            </v:shape>
            <v:shape id="Text Box 117" o:spid="_x0000_s1119" type="#_x0000_t202" style="position:absolute;left:2880;top:10848;height:356;width:284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56" w:lineRule="exact"/>
                      <w:ind w:left="0" w:right="0" w:firstLine="0"/>
                      <w:jc w:val="left"/>
                      <w:rPr>
                        <w:rFonts w:ascii="Arial" w:eastAsia="Arial"/>
                        <w:sz w:val="30"/>
                      </w:rPr>
                    </w:pPr>
                    <w:r>
                      <w:rPr>
                        <w:rFonts w:ascii="Arial" w:eastAsia="Arial"/>
                        <w:spacing w:val="-41"/>
                        <w:sz w:val="30"/>
                      </w:rPr>
                      <w:t>B</w:t>
                    </w:r>
                    <w:r>
                      <w:rPr>
                        <w:sz w:val="30"/>
                      </w:rPr>
                      <w:t xml:space="preserve">、表名： </w:t>
                    </w:r>
                    <w:r>
                      <w:rPr>
                        <w:rFonts w:ascii="Arial" w:eastAsia="Arial"/>
                        <w:sz w:val="30"/>
                      </w:rPr>
                      <w:t>book_info</w:t>
                    </w:r>
                  </w:p>
                </w:txbxContent>
              </v:textbox>
            </v:shape>
            <v:shape id="Text Box 118" o:spid="_x0000_s1120" type="#_x0000_t202" style="position:absolute;left:3160;top:11482;height:343;width: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字段名</w:t>
                    </w:r>
                  </w:p>
                </w:txbxContent>
              </v:textbox>
            </v:shape>
            <v:shape id="Text Box 119" o:spid="_x0000_s1121" type="#_x0000_t202" style="position:absolute;left:4960;top:1148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中文描述</w:t>
                    </w:r>
                  </w:p>
                </w:txbxContent>
              </v:textbox>
            </v:shape>
            <v:shape id="Text Box 120" o:spid="_x0000_s1122" type="#_x0000_t202" style="position:absolute;left:6920;top:1148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数据类型</w:t>
                    </w:r>
                  </w:p>
                </w:txbxContent>
              </v:textbox>
            </v:shape>
            <v:shape id="Text Box 121" o:spid="_x0000_s1123" type="#_x0000_t202" style="position:absolute;left:9220;top:11482;height:343;width:6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长度</w:t>
                    </w:r>
                  </w:p>
                </w:txbxContent>
              </v:textbox>
            </v:shape>
            <v:shape id="Text Box 122" o:spid="_x0000_s1124" type="#_x0000_t202" style="position:absolute;left:10840;top:1148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输入范围</w:t>
                    </w:r>
                  </w:p>
                </w:txbxContent>
              </v:textbox>
            </v:shape>
            <v:shape id="Text Box 123" o:spid="_x0000_s1125" type="#_x0000_t202" style="position:absolute;left:12800;top:1148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是否为空</w:t>
                    </w:r>
                  </w:p>
                </w:txbxContent>
              </v:textbox>
            </v:shape>
            <v:shape id="Text Box 124" o:spid="_x0000_s1126" type="#_x0000_t202" style="position:absolute;left:14920;top:11482;height:343;width: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默认值</w:t>
                    </w:r>
                  </w:p>
                </w:txbxContent>
              </v:textbox>
            </v:shape>
            <v:shape id="Text Box 125" o:spid="_x0000_s1127" type="#_x0000_t202" style="position:absolute;left:2880;top:12128;height:1876;width:87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ISBN</w:t>
                    </w:r>
                  </w:p>
                  <w:p>
                    <w:pPr>
                      <w:spacing w:before="175"/>
                      <w:ind w:left="0" w:right="0" w:firstLine="0"/>
                      <w:jc w:val="left"/>
                      <w:rPr>
                        <w:rFonts w:ascii="Arial"/>
                        <w:sz w:val="30"/>
                      </w:rPr>
                    </w:pPr>
                    <w:r>
                      <w:rPr>
                        <w:rFonts w:ascii="Arial"/>
                        <w:sz w:val="30"/>
                      </w:rPr>
                      <w:t>title</w:t>
                    </w:r>
                  </w:p>
                  <w:p>
                    <w:pPr>
                      <w:spacing w:before="20" w:line="500" w:lineRule="atLeast"/>
                      <w:ind w:left="0" w:right="0" w:firstLine="0"/>
                      <w:jc w:val="left"/>
                      <w:rPr>
                        <w:rFonts w:ascii="Arial"/>
                        <w:sz w:val="30"/>
                      </w:rPr>
                    </w:pPr>
                    <w:r>
                      <w:rPr>
                        <w:rFonts w:ascii="Arial"/>
                        <w:sz w:val="30"/>
                      </w:rPr>
                      <w:t>author price</w:t>
                    </w:r>
                  </w:p>
                </w:txbxContent>
              </v:textbox>
            </v:shape>
            <v:shape id="Text Box 126" o:spid="_x0000_s1128" type="#_x0000_t202" style="position:absolute;left:4840;top:12142;height:1883;width:6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书号</w:t>
                    </w:r>
                  </w:p>
                  <w:p>
                    <w:pPr>
                      <w:spacing w:before="135"/>
                      <w:ind w:left="0" w:right="0" w:firstLine="0"/>
                      <w:jc w:val="left"/>
                      <w:rPr>
                        <w:sz w:val="30"/>
                      </w:rPr>
                    </w:pPr>
                    <w:r>
                      <w:rPr>
                        <w:sz w:val="30"/>
                      </w:rPr>
                      <w:t>书名</w:t>
                    </w:r>
                  </w:p>
                  <w:p>
                    <w:pPr>
                      <w:spacing w:before="20" w:line="500" w:lineRule="atLeast"/>
                      <w:ind w:left="0" w:right="18" w:firstLine="0"/>
                      <w:jc w:val="left"/>
                      <w:rPr>
                        <w:sz w:val="30"/>
                      </w:rPr>
                    </w:pPr>
                    <w:r>
                      <w:rPr>
                        <w:spacing w:val="-9"/>
                        <w:sz w:val="30"/>
                      </w:rPr>
                      <w:t>作者定价</w:t>
                    </w:r>
                  </w:p>
                </w:txbxContent>
              </v:textbox>
            </v:shape>
            <v:shape id="Text Box 127" o:spid="_x0000_s1129" type="#_x0000_t202" style="position:absolute;left:6800;top:12128;height:1876;width:97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62" w:lineRule="auto"/>
                      <w:ind w:left="0" w:right="384" w:firstLine="0"/>
                      <w:jc w:val="both"/>
                      <w:rPr>
                        <w:rFonts w:ascii="Arial"/>
                        <w:sz w:val="30"/>
                      </w:rPr>
                    </w:pPr>
                    <w:r>
                      <w:rPr>
                        <w:rFonts w:ascii="Arial"/>
                        <w:sz w:val="30"/>
                      </w:rPr>
                      <w:t>char char char</w:t>
                    </w:r>
                  </w:p>
                  <w:p>
                    <w:pPr>
                      <w:spacing w:before="0" w:line="322" w:lineRule="exact"/>
                      <w:ind w:left="0" w:right="0" w:firstLine="0"/>
                      <w:jc w:val="both"/>
                      <w:rPr>
                        <w:rFonts w:ascii="Arial"/>
                        <w:sz w:val="30"/>
                      </w:rPr>
                    </w:pPr>
                    <w:r>
                      <w:rPr>
                        <w:rFonts w:ascii="Arial"/>
                        <w:sz w:val="30"/>
                      </w:rPr>
                      <w:t>Double</w:t>
                    </w:r>
                  </w:p>
                </w:txbxContent>
              </v:textbox>
            </v:shape>
            <v:shape id="Text Box 128" o:spid="_x0000_s1130" type="#_x0000_t202" style="position:absolute;left:8740;top:12128;height:1376;width:3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30</w:t>
                    </w:r>
                  </w:p>
                  <w:p>
                    <w:pPr>
                      <w:spacing w:before="175"/>
                      <w:ind w:left="0" w:right="0" w:firstLine="0"/>
                      <w:jc w:val="left"/>
                      <w:rPr>
                        <w:rFonts w:ascii="Arial"/>
                        <w:sz w:val="30"/>
                      </w:rPr>
                    </w:pPr>
                    <w:r>
                      <w:rPr>
                        <w:rFonts w:ascii="Arial"/>
                        <w:sz w:val="30"/>
                      </w:rPr>
                      <w:t>30</w:t>
                    </w:r>
                  </w:p>
                  <w:p>
                    <w:pPr>
                      <w:spacing w:before="175"/>
                      <w:ind w:left="0" w:right="0" w:firstLine="0"/>
                      <w:jc w:val="left"/>
                      <w:rPr>
                        <w:rFonts w:ascii="Arial"/>
                        <w:sz w:val="30"/>
                      </w:rPr>
                    </w:pPr>
                    <w:r>
                      <w:rPr>
                        <w:rFonts w:ascii="Arial"/>
                        <w:sz w:val="30"/>
                      </w:rPr>
                      <w:t>30</w:t>
                    </w:r>
                  </w:p>
                </w:txbxContent>
              </v:textbox>
            </v:shape>
            <v:shape id="Text Box 129" o:spid="_x0000_s1131" type="#_x0000_t202" style="position:absolute;left:12680;top:12128;height:1876;width:3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62" w:lineRule="auto"/>
                      <w:ind w:left="0" w:right="18" w:firstLine="0"/>
                      <w:jc w:val="both"/>
                      <w:rPr>
                        <w:rFonts w:ascii="Arial"/>
                        <w:sz w:val="30"/>
                      </w:rPr>
                    </w:pPr>
                    <w:r>
                      <w:rPr>
                        <w:rFonts w:ascii="Arial"/>
                        <w:sz w:val="30"/>
                      </w:rPr>
                      <w:t>no no no</w:t>
                    </w:r>
                  </w:p>
                  <w:p>
                    <w:pPr>
                      <w:spacing w:before="0" w:line="322" w:lineRule="exact"/>
                      <w:ind w:left="0" w:right="0" w:firstLine="0"/>
                      <w:jc w:val="both"/>
                      <w:rPr>
                        <w:rFonts w:ascii="Arial"/>
                        <w:sz w:val="30"/>
                      </w:rPr>
                    </w:pPr>
                    <w:r>
                      <w:rPr>
                        <w:rFonts w:ascii="Arial"/>
                        <w:sz w:val="30"/>
                      </w:rPr>
                      <w:t>no</w:t>
                    </w:r>
                  </w:p>
                </w:txbxContent>
              </v:textbox>
            </v:shape>
            <v:shape id="Text Box 130" o:spid="_x0000_s1132" type="#_x0000_t202" style="position:absolute;left:2880;top:14188;height:356;width:300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56" w:lineRule="exact"/>
                      <w:ind w:left="0" w:right="0" w:firstLine="0"/>
                      <w:jc w:val="left"/>
                      <w:rPr>
                        <w:rFonts w:ascii="Arial" w:eastAsia="Arial"/>
                        <w:sz w:val="30"/>
                      </w:rPr>
                    </w:pPr>
                    <w:r>
                      <w:rPr>
                        <w:rFonts w:ascii="Arial" w:eastAsia="Arial"/>
                        <w:spacing w:val="-57"/>
                        <w:sz w:val="30"/>
                      </w:rPr>
                      <w:t>C</w:t>
                    </w:r>
                    <w:r>
                      <w:rPr>
                        <w:sz w:val="30"/>
                      </w:rPr>
                      <w:t xml:space="preserve">、表名： </w:t>
                    </w:r>
                    <w:r>
                      <w:rPr>
                        <w:rFonts w:ascii="Arial" w:eastAsia="Arial"/>
                        <w:sz w:val="30"/>
                      </w:rPr>
                      <w:t>order_form</w:t>
                    </w:r>
                  </w:p>
                </w:txbxContent>
              </v:textbox>
            </v:shape>
            <v:shape id="Text Box 131" o:spid="_x0000_s1133" type="#_x0000_t202" style="position:absolute;left:2880;top:14842;height:2022;width:152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280" w:right="0" w:firstLine="0"/>
                      <w:jc w:val="left"/>
                      <w:rPr>
                        <w:sz w:val="30"/>
                      </w:rPr>
                    </w:pPr>
                    <w:r>
                      <w:rPr>
                        <w:sz w:val="30"/>
                      </w:rPr>
                      <w:t>字段名</w:t>
                    </w:r>
                  </w:p>
                  <w:p>
                    <w:pPr>
                      <w:spacing w:before="274" w:line="362" w:lineRule="auto"/>
                      <w:ind w:left="0" w:right="0" w:firstLine="0"/>
                      <w:jc w:val="left"/>
                      <w:rPr>
                        <w:rFonts w:ascii="Arial"/>
                        <w:sz w:val="30"/>
                      </w:rPr>
                    </w:pPr>
                    <w:r>
                      <w:rPr>
                        <w:rFonts w:ascii="Arial"/>
                        <w:sz w:val="30"/>
                      </w:rPr>
                      <w:t>order_id user_name</w:t>
                    </w:r>
                  </w:p>
                  <w:p>
                    <w:pPr>
                      <w:spacing w:before="18"/>
                      <w:ind w:left="0" w:right="0" w:firstLine="0"/>
                      <w:jc w:val="left"/>
                      <w:rPr>
                        <w:rFonts w:ascii="Arial"/>
                        <w:sz w:val="30"/>
                      </w:rPr>
                    </w:pPr>
                    <w:r>
                      <w:rPr>
                        <w:rFonts w:ascii="Arial"/>
                        <w:sz w:val="30"/>
                      </w:rPr>
                      <w:t>title</w:t>
                    </w:r>
                  </w:p>
                </w:txbxContent>
              </v:textbox>
            </v:shape>
            <v:shape id="Text Box 132" o:spid="_x0000_s1134" type="#_x0000_t202" style="position:absolute;left:4840;top:14842;height:2043;width:13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120" w:right="0" w:firstLine="0"/>
                      <w:jc w:val="left"/>
                      <w:rPr>
                        <w:sz w:val="30"/>
                      </w:rPr>
                    </w:pPr>
                    <w:r>
                      <w:rPr>
                        <w:sz w:val="30"/>
                      </w:rPr>
                      <w:t>中文描述</w:t>
                    </w:r>
                  </w:p>
                  <w:p>
                    <w:pPr>
                      <w:spacing w:before="255" w:line="324" w:lineRule="auto"/>
                      <w:ind w:left="0" w:right="438" w:firstLine="0"/>
                      <w:jc w:val="left"/>
                      <w:rPr>
                        <w:sz w:val="30"/>
                      </w:rPr>
                    </w:pPr>
                    <w:r>
                      <w:rPr>
                        <w:sz w:val="30"/>
                      </w:rPr>
                      <w:t>订单号用户名</w:t>
                    </w:r>
                  </w:p>
                  <w:p>
                    <w:pPr>
                      <w:spacing w:before="23"/>
                      <w:ind w:left="0" w:right="0" w:firstLine="0"/>
                      <w:jc w:val="left"/>
                      <w:rPr>
                        <w:sz w:val="30"/>
                      </w:rPr>
                    </w:pPr>
                    <w:r>
                      <w:rPr>
                        <w:sz w:val="30"/>
                      </w:rPr>
                      <w:t>书名</w:t>
                    </w:r>
                  </w:p>
                </w:txbxContent>
              </v:textbox>
            </v:shape>
            <v:shape id="Text Box 133" o:spid="_x0000_s1135" type="#_x0000_t202" style="position:absolute;left:6800;top:14842;height:2022;width:13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120" w:right="0" w:firstLine="0"/>
                      <w:jc w:val="left"/>
                      <w:rPr>
                        <w:sz w:val="30"/>
                      </w:rPr>
                    </w:pPr>
                    <w:r>
                      <w:rPr>
                        <w:sz w:val="30"/>
                      </w:rPr>
                      <w:t>数据类型</w:t>
                    </w:r>
                  </w:p>
                  <w:p>
                    <w:pPr>
                      <w:spacing w:before="274" w:line="362" w:lineRule="auto"/>
                      <w:ind w:left="0" w:right="736" w:firstLine="0"/>
                      <w:jc w:val="left"/>
                      <w:rPr>
                        <w:rFonts w:ascii="Arial"/>
                        <w:sz w:val="30"/>
                      </w:rPr>
                    </w:pPr>
                    <w:r>
                      <w:rPr>
                        <w:rFonts w:ascii="Arial"/>
                        <w:sz w:val="30"/>
                      </w:rPr>
                      <w:t>char char</w:t>
                    </w:r>
                  </w:p>
                  <w:p>
                    <w:pPr>
                      <w:spacing w:before="18"/>
                      <w:ind w:left="0" w:right="0" w:firstLine="0"/>
                      <w:jc w:val="left"/>
                      <w:rPr>
                        <w:rFonts w:ascii="Arial"/>
                        <w:sz w:val="30"/>
                      </w:rPr>
                    </w:pPr>
                    <w:r>
                      <w:rPr>
                        <w:rFonts w:ascii="Arial"/>
                        <w:sz w:val="30"/>
                      </w:rPr>
                      <w:t>char</w:t>
                    </w:r>
                  </w:p>
                </w:txbxContent>
              </v:textbox>
            </v:shape>
            <v:shape id="Text Box 134" o:spid="_x0000_s1136" type="#_x0000_t202" style="position:absolute;left:9220;top:14842;height:343;width:6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长度</w:t>
                    </w:r>
                  </w:p>
                </w:txbxContent>
              </v:textbox>
            </v:shape>
            <v:shape id="Text Box 135" o:spid="_x0000_s1137" type="#_x0000_t202" style="position:absolute;left:10840;top:1484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输入范围</w:t>
                    </w:r>
                  </w:p>
                </w:txbxContent>
              </v:textbox>
            </v:shape>
            <v:shape id="Text Box 136" o:spid="_x0000_s1138" type="#_x0000_t202" style="position:absolute;left:8740;top:15468;height:1396;width:3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20</w:t>
                    </w:r>
                  </w:p>
                  <w:p>
                    <w:pPr>
                      <w:spacing w:before="175"/>
                      <w:ind w:left="0" w:right="0" w:firstLine="0"/>
                      <w:jc w:val="left"/>
                      <w:rPr>
                        <w:rFonts w:ascii="Arial"/>
                        <w:sz w:val="30"/>
                      </w:rPr>
                    </w:pPr>
                    <w:r>
                      <w:rPr>
                        <w:rFonts w:ascii="Arial"/>
                        <w:sz w:val="30"/>
                      </w:rPr>
                      <w:t>20</w:t>
                    </w:r>
                  </w:p>
                  <w:p>
                    <w:pPr>
                      <w:spacing w:before="195"/>
                      <w:ind w:left="0" w:right="0" w:firstLine="0"/>
                      <w:jc w:val="left"/>
                      <w:rPr>
                        <w:rFonts w:ascii="Arial"/>
                        <w:sz w:val="30"/>
                      </w:rPr>
                    </w:pPr>
                    <w:r>
                      <w:rPr>
                        <w:rFonts w:ascii="Arial"/>
                        <w:sz w:val="30"/>
                      </w:rPr>
                      <w:t>30</w:t>
                    </w:r>
                  </w:p>
                </w:txbxContent>
              </v:textbox>
            </v:shape>
            <v:shape id="Text Box 137" o:spid="_x0000_s1139" type="#_x0000_t202" style="position:absolute;left:12680;top:14842;height:2022;width:13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120" w:right="0" w:firstLine="0"/>
                      <w:jc w:val="left"/>
                      <w:rPr>
                        <w:sz w:val="30"/>
                      </w:rPr>
                    </w:pPr>
                    <w:r>
                      <w:rPr>
                        <w:sz w:val="30"/>
                      </w:rPr>
                      <w:t>是否为空</w:t>
                    </w:r>
                  </w:p>
                  <w:p>
                    <w:pPr>
                      <w:spacing w:before="274" w:line="362" w:lineRule="auto"/>
                      <w:ind w:left="0" w:right="986" w:firstLine="0"/>
                      <w:jc w:val="left"/>
                      <w:rPr>
                        <w:rFonts w:ascii="Arial"/>
                        <w:sz w:val="30"/>
                      </w:rPr>
                    </w:pPr>
                    <w:r>
                      <w:rPr>
                        <w:rFonts w:ascii="Arial"/>
                        <w:sz w:val="30"/>
                      </w:rPr>
                      <w:t>no no</w:t>
                    </w:r>
                  </w:p>
                  <w:p>
                    <w:pPr>
                      <w:spacing w:before="18"/>
                      <w:ind w:left="0" w:right="0" w:firstLine="0"/>
                      <w:jc w:val="left"/>
                      <w:rPr>
                        <w:rFonts w:ascii="Arial"/>
                        <w:sz w:val="30"/>
                      </w:rPr>
                    </w:pPr>
                    <w:r>
                      <w:rPr>
                        <w:rFonts w:ascii="Arial"/>
                        <w:sz w:val="30"/>
                      </w:rPr>
                      <w:t>no</w:t>
                    </w:r>
                  </w:p>
                </w:txbxContent>
              </v:textbox>
            </v:shape>
            <v:shape id="Text Box 138" o:spid="_x0000_s1140" type="#_x0000_t202" style="position:absolute;left:14920;top:14842;height:343;width: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默认值</w:t>
                    </w:r>
                  </w:p>
                </w:txbxContent>
              </v:textbox>
            </v:shape>
            <v:shape id="Text Box 139" o:spid="_x0000_s1141" type="#_x0000_t202" style="position:absolute;left:14620;top:15468;height:336;width:18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1</w:t>
                    </w:r>
                  </w:p>
                </w:txbxContent>
              </v:textbox>
            </v:shape>
            <v:shape id="Text Box 140" o:spid="_x0000_s1142" type="#_x0000_t202" style="position:absolute;left:2880;top:17048;height:2156;width:42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56" w:lineRule="exact"/>
                      <w:ind w:left="0" w:right="0" w:firstLine="0"/>
                      <w:jc w:val="left"/>
                      <w:rPr>
                        <w:rFonts w:ascii="Arial" w:eastAsia="Arial"/>
                        <w:sz w:val="30"/>
                      </w:rPr>
                    </w:pPr>
                    <w:r>
                      <w:rPr>
                        <w:rFonts w:ascii="Arial" w:eastAsia="Arial"/>
                        <w:spacing w:val="-57"/>
                        <w:sz w:val="30"/>
                      </w:rPr>
                      <w:t>D</w:t>
                    </w:r>
                    <w:r>
                      <w:rPr>
                        <w:spacing w:val="1"/>
                        <w:sz w:val="30"/>
                      </w:rPr>
                      <w:t xml:space="preserve">、表名： </w:t>
                    </w:r>
                    <w:r>
                      <w:rPr>
                        <w:rFonts w:ascii="Arial" w:eastAsia="Arial"/>
                        <w:sz w:val="30"/>
                      </w:rPr>
                      <w:t>admin</w:t>
                    </w:r>
                  </w:p>
                  <w:p>
                    <w:pPr>
                      <w:tabs>
                        <w:tab w:val="left" w:pos="2979"/>
                      </w:tabs>
                      <w:spacing w:before="255"/>
                      <w:ind w:left="680" w:right="0" w:firstLine="0"/>
                      <w:jc w:val="left"/>
                      <w:rPr>
                        <w:sz w:val="30"/>
                      </w:rPr>
                    </w:pPr>
                    <w:r>
                      <w:rPr>
                        <w:sz w:val="30"/>
                      </w:rPr>
                      <w:t>字段名</w:t>
                    </w:r>
                    <w:r>
                      <w:rPr>
                        <w:sz w:val="30"/>
                      </w:rPr>
                      <w:tab/>
                    </w:r>
                    <w:r>
                      <w:rPr>
                        <w:sz w:val="30"/>
                      </w:rPr>
                      <w:t>中文描述</w:t>
                    </w:r>
                  </w:p>
                  <w:p>
                    <w:pPr>
                      <w:tabs>
                        <w:tab w:val="left" w:pos="2719"/>
                      </w:tabs>
                      <w:spacing w:before="256"/>
                      <w:ind w:left="0" w:right="0" w:firstLine="0"/>
                      <w:jc w:val="left"/>
                      <w:rPr>
                        <w:sz w:val="30"/>
                      </w:rPr>
                    </w:pPr>
                    <w:r>
                      <w:rPr>
                        <w:rFonts w:ascii="Arial" w:eastAsia="Arial"/>
                        <w:sz w:val="30"/>
                      </w:rPr>
                      <w:t>admin_name</w:t>
                    </w:r>
                    <w:r>
                      <w:rPr>
                        <w:rFonts w:ascii="Arial" w:eastAsia="Arial"/>
                        <w:sz w:val="30"/>
                      </w:rPr>
                      <w:tab/>
                    </w:r>
                    <w:r>
                      <w:rPr>
                        <w:sz w:val="30"/>
                      </w:rPr>
                      <w:t>管理员名</w:t>
                    </w:r>
                  </w:p>
                  <w:p>
                    <w:pPr>
                      <w:tabs>
                        <w:tab w:val="left" w:pos="2719"/>
                      </w:tabs>
                      <w:spacing w:before="136"/>
                      <w:ind w:left="0" w:right="0" w:firstLine="0"/>
                      <w:jc w:val="left"/>
                      <w:rPr>
                        <w:sz w:val="30"/>
                      </w:rPr>
                    </w:pPr>
                    <w:r>
                      <w:rPr>
                        <w:rFonts w:ascii="Arial" w:eastAsia="Arial"/>
                        <w:sz w:val="30"/>
                      </w:rPr>
                      <w:t>admin_password</w:t>
                    </w:r>
                    <w:r>
                      <w:rPr>
                        <w:rFonts w:ascii="Arial" w:eastAsia="Arial"/>
                        <w:sz w:val="30"/>
                      </w:rPr>
                      <w:tab/>
                    </w:r>
                    <w:r>
                      <w:rPr>
                        <w:sz w:val="30"/>
                      </w:rPr>
                      <w:t>管理员密码</w:t>
                    </w:r>
                  </w:p>
                </w:txbxContent>
              </v:textbox>
            </v:shape>
            <v:shape id="Text Box 141" o:spid="_x0000_s1143" type="#_x0000_t202" style="position:absolute;left:7840;top:17702;height:1482;width:14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180" w:right="0" w:firstLine="0"/>
                      <w:jc w:val="left"/>
                      <w:rPr>
                        <w:sz w:val="30"/>
                      </w:rPr>
                    </w:pPr>
                    <w:r>
                      <w:rPr>
                        <w:sz w:val="30"/>
                      </w:rPr>
                      <w:t>数据类型</w:t>
                    </w:r>
                  </w:p>
                  <w:p>
                    <w:pPr>
                      <w:spacing w:before="99" w:line="520" w:lineRule="atLeast"/>
                      <w:ind w:left="0" w:right="796" w:firstLine="0"/>
                      <w:jc w:val="left"/>
                      <w:rPr>
                        <w:rFonts w:ascii="Arial"/>
                        <w:sz w:val="30"/>
                      </w:rPr>
                    </w:pPr>
                    <w:r>
                      <w:rPr>
                        <w:rFonts w:ascii="Arial"/>
                        <w:sz w:val="30"/>
                      </w:rPr>
                      <w:t>char char</w:t>
                    </w:r>
                  </w:p>
                </w:txbxContent>
              </v:textbox>
            </v:shape>
            <v:shape id="Text Box 142" o:spid="_x0000_s1144" type="#_x0000_t202" style="position:absolute;left:9900;top:17702;height:1482;width:7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80" w:right="0" w:firstLine="0"/>
                      <w:jc w:val="left"/>
                      <w:rPr>
                        <w:sz w:val="30"/>
                      </w:rPr>
                    </w:pPr>
                    <w:r>
                      <w:rPr>
                        <w:sz w:val="30"/>
                      </w:rPr>
                      <w:t>长度</w:t>
                    </w:r>
                  </w:p>
                  <w:p>
                    <w:pPr>
                      <w:spacing w:before="274"/>
                      <w:ind w:left="0" w:right="0" w:firstLine="0"/>
                      <w:jc w:val="left"/>
                      <w:rPr>
                        <w:rFonts w:ascii="Arial"/>
                        <w:sz w:val="30"/>
                      </w:rPr>
                    </w:pPr>
                    <w:r>
                      <w:rPr>
                        <w:rFonts w:ascii="Arial"/>
                        <w:sz w:val="30"/>
                      </w:rPr>
                      <w:t>20</w:t>
                    </w:r>
                  </w:p>
                  <w:p>
                    <w:pPr>
                      <w:spacing w:before="175"/>
                      <w:ind w:left="0" w:right="0" w:firstLine="0"/>
                      <w:jc w:val="left"/>
                      <w:rPr>
                        <w:rFonts w:ascii="Arial"/>
                        <w:sz w:val="30"/>
                      </w:rPr>
                    </w:pPr>
                    <w:r>
                      <w:rPr>
                        <w:rFonts w:ascii="Arial"/>
                        <w:sz w:val="30"/>
                      </w:rPr>
                      <w:t>20</w:t>
                    </w:r>
                  </w:p>
                </w:txbxContent>
              </v:textbox>
            </v:shape>
            <v:shape id="Text Box 143" o:spid="_x0000_s1145" type="#_x0000_t202" style="position:absolute;left:11140;top:17702;height:343;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输入范围</w:t>
                    </w:r>
                  </w:p>
                </w:txbxContent>
              </v:textbox>
            </v:shape>
            <v:shape id="Text Box 144" o:spid="_x0000_s1146" type="#_x0000_t202" style="position:absolute;left:12920;top:17702;height:1482;width:13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80" w:right="0" w:firstLine="0"/>
                      <w:jc w:val="left"/>
                      <w:rPr>
                        <w:sz w:val="30"/>
                      </w:rPr>
                    </w:pPr>
                    <w:r>
                      <w:rPr>
                        <w:sz w:val="30"/>
                      </w:rPr>
                      <w:t>是否为空</w:t>
                    </w:r>
                  </w:p>
                  <w:p>
                    <w:pPr>
                      <w:spacing w:before="99" w:line="520" w:lineRule="atLeast"/>
                      <w:ind w:left="0" w:right="946" w:firstLine="0"/>
                      <w:jc w:val="left"/>
                      <w:rPr>
                        <w:rFonts w:ascii="Arial"/>
                        <w:sz w:val="30"/>
                      </w:rPr>
                    </w:pPr>
                    <w:r>
                      <w:rPr>
                        <w:rFonts w:ascii="Arial"/>
                        <w:sz w:val="30"/>
                      </w:rPr>
                      <w:t>no no</w:t>
                    </w:r>
                  </w:p>
                </w:txbxContent>
              </v:textbox>
            </v:shape>
            <v:shape id="Text Box 145" o:spid="_x0000_s1147" type="#_x0000_t202" style="position:absolute;left:14980;top:17702;height:343;width:9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默认值</w:t>
                    </w:r>
                  </w:p>
                </w:txbxContent>
              </v:textbox>
            </v:shape>
          </v:group>
        </w:pict>
      </w:r>
      <w:r>
        <w:rPr>
          <w:rFonts w:ascii="Arial" w:eastAsia="Arial"/>
        </w:rPr>
        <w:t>3.4.1.1</w:t>
      </w:r>
      <w:r>
        <w:rPr>
          <w:rFonts w:ascii="Arial" w:eastAsia="Arial"/>
        </w:rPr>
        <w:tab/>
      </w:r>
      <w:r>
        <w:t>表</w:t>
      </w:r>
    </w:p>
    <w:p>
      <w:pPr>
        <w:spacing w:after="0"/>
        <w:sectPr>
          <w:pgSz w:w="19120" w:h="27060"/>
          <w:pgMar w:top="2460" w:right="2760" w:bottom="280" w:left="2720" w:header="720" w:footer="720" w:gutter="0"/>
          <w:cols w:space="720" w:num="1"/>
        </w:sectPr>
      </w:pPr>
    </w:p>
    <w:p>
      <w:pPr>
        <w:spacing w:before="0"/>
        <w:ind w:left="3640" w:right="0" w:firstLine="0"/>
        <w:jc w:val="left"/>
        <w:rPr>
          <w:sz w:val="54"/>
        </w:rPr>
      </w:pPr>
      <w:r>
        <w:rPr>
          <w:sz w:val="54"/>
        </w:rPr>
        <w:t>第四部分：用户界面设计</w:t>
      </w:r>
    </w:p>
    <w:p>
      <w:pPr>
        <w:pStyle w:val="12"/>
        <w:numPr>
          <w:ilvl w:val="1"/>
          <w:numId w:val="11"/>
        </w:numPr>
        <w:tabs>
          <w:tab w:val="left" w:pos="1059"/>
          <w:tab w:val="left" w:pos="1060"/>
        </w:tabs>
        <w:spacing w:before="448" w:after="0" w:line="240" w:lineRule="auto"/>
        <w:ind w:left="1060" w:right="0" w:hanging="900"/>
        <w:jc w:val="left"/>
        <w:rPr>
          <w:sz w:val="46"/>
        </w:rPr>
      </w:pPr>
      <w:r>
        <w:rPr>
          <w:sz w:val="46"/>
        </w:rPr>
        <w:t>界面设计基本原则</w:t>
      </w:r>
    </w:p>
    <w:p>
      <w:pPr>
        <w:pStyle w:val="4"/>
        <w:spacing w:before="210"/>
        <w:ind w:left="840"/>
      </w:pPr>
      <w:r>
        <w:rPr>
          <w:rFonts w:ascii="Arial" w:eastAsia="Arial"/>
        </w:rPr>
        <w:t>1</w:t>
      </w:r>
      <w:r>
        <w:t>、界面简洁、美观，有较好的用户体验；</w:t>
      </w:r>
    </w:p>
    <w:p>
      <w:pPr>
        <w:pStyle w:val="4"/>
        <w:tabs>
          <w:tab w:val="left" w:pos="3439"/>
          <w:tab w:val="left" w:pos="10019"/>
        </w:tabs>
        <w:spacing w:before="116"/>
        <w:ind w:left="840"/>
      </w:pPr>
      <w:r>
        <w:rPr>
          <w:rFonts w:ascii="Arial" w:eastAsia="Arial"/>
          <w:spacing w:val="-7"/>
        </w:rPr>
        <w:t>2</w:t>
      </w:r>
      <w:r>
        <w:t>、界面布局使用</w:t>
      </w:r>
      <w:r>
        <w:tab/>
      </w:r>
      <w:r>
        <w:rPr>
          <w:rFonts w:ascii="Arial" w:eastAsia="Arial"/>
        </w:rPr>
        <w:t>div+css</w:t>
      </w:r>
      <w:r>
        <w:rPr>
          <w:rFonts w:ascii="Arial" w:eastAsia="Arial"/>
          <w:spacing w:val="-14"/>
        </w:rPr>
        <w:t xml:space="preserve"> </w:t>
      </w:r>
      <w:r>
        <w:t>技术，采用绝对位置布局，宽度定位</w:t>
      </w:r>
      <w:r>
        <w:tab/>
      </w:r>
      <w:r>
        <w:rPr>
          <w:rFonts w:ascii="Arial" w:eastAsia="Arial"/>
        </w:rPr>
        <w:t>960</w:t>
      </w:r>
      <w:r>
        <w:rPr>
          <w:rFonts w:ascii="Arial" w:eastAsia="Arial"/>
          <w:spacing w:val="16"/>
        </w:rPr>
        <w:t xml:space="preserve"> </w:t>
      </w:r>
      <w:r>
        <w:t>像素。</w:t>
      </w:r>
    </w:p>
    <w:p>
      <w:pPr>
        <w:pStyle w:val="8"/>
        <w:numPr>
          <w:ilvl w:val="1"/>
          <w:numId w:val="11"/>
        </w:numPr>
        <w:tabs>
          <w:tab w:val="left" w:pos="1059"/>
          <w:tab w:val="left" w:pos="1060"/>
        </w:tabs>
        <w:spacing w:before="296" w:after="0" w:line="240" w:lineRule="auto"/>
        <w:ind w:left="1060" w:right="0" w:hanging="900"/>
        <w:jc w:val="left"/>
      </w:pPr>
      <w:r>
        <w:t>网站基础布局</w:t>
      </w:r>
    </w:p>
    <w:p>
      <w:pPr>
        <w:pStyle w:val="4"/>
        <w:spacing w:before="10"/>
        <w:rPr>
          <w:sz w:val="23"/>
        </w:rPr>
      </w:pPr>
      <w:r>
        <w:rPr>
          <w:rFonts w:ascii="宋体" w:hAnsi="宋体" w:eastAsia="宋体" w:cs="宋体"/>
          <w:sz w:val="30"/>
          <w:szCs w:val="30"/>
          <w:lang w:val="zh-CN" w:eastAsia="zh-CN" w:bidi="zh-CN"/>
        </w:rPr>
        <w:pict>
          <v:shape id="image12.png" o:spid="_x0000_s1148" type="#_x0000_t75" style="position:absolute;left:0;margin-left:231.4pt;margin-top:17.25pt;height:582.55pt;width:490.75pt;mso-position-horizontal-relative:page;mso-wrap-distance-bottom:0pt;mso-wrap-distance-top:0pt;rotation:0f;z-index:251667456;"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p>
    <w:p>
      <w:pPr>
        <w:pStyle w:val="4"/>
        <w:tabs>
          <w:tab w:val="left" w:pos="2959"/>
          <w:tab w:val="left" w:pos="4979"/>
        </w:tabs>
        <w:spacing w:before="226"/>
        <w:ind w:left="840"/>
      </w:pPr>
      <w:r>
        <w:t>网站整体分为</w:t>
      </w:r>
      <w:r>
        <w:tab/>
      </w:r>
      <w:r>
        <w:rPr>
          <w:rFonts w:ascii="Arial" w:eastAsia="Arial"/>
        </w:rPr>
        <w:t>5</w:t>
      </w:r>
      <w:r>
        <w:rPr>
          <w:rFonts w:ascii="Arial" w:eastAsia="Arial"/>
          <w:spacing w:val="9"/>
        </w:rPr>
        <w:t xml:space="preserve"> </w:t>
      </w:r>
      <w:r>
        <w:t>个板块，用</w:t>
      </w:r>
      <w:r>
        <w:tab/>
      </w:r>
      <w:r>
        <w:rPr>
          <w:rFonts w:ascii="Arial" w:eastAsia="Arial"/>
        </w:rPr>
        <w:t>div+css</w:t>
      </w:r>
      <w:r>
        <w:rPr>
          <w:rFonts w:ascii="Arial" w:eastAsia="Arial"/>
          <w:spacing w:val="-33"/>
        </w:rPr>
        <w:t xml:space="preserve"> </w:t>
      </w:r>
      <w:r>
        <w:t>使用绝对位置布局：</w:t>
      </w:r>
    </w:p>
    <w:p>
      <w:pPr>
        <w:pStyle w:val="4"/>
        <w:tabs>
          <w:tab w:val="left" w:pos="4279"/>
        </w:tabs>
        <w:spacing w:before="176"/>
        <w:ind w:left="840"/>
      </w:pPr>
      <w:r>
        <w:rPr>
          <w:rFonts w:ascii="Arial" w:eastAsia="Arial"/>
          <w:spacing w:val="-7"/>
        </w:rPr>
        <w:t>1</w:t>
      </w:r>
      <w:r>
        <w:rPr>
          <w:spacing w:val="40"/>
        </w:rPr>
        <w:t>、</w:t>
      </w:r>
      <w:r>
        <w:rPr>
          <w:rFonts w:ascii="Arial" w:eastAsia="Arial"/>
        </w:rPr>
        <w:t>div</w:t>
      </w:r>
      <w:r>
        <w:rPr>
          <w:rFonts w:ascii="Arial" w:eastAsia="Arial"/>
          <w:spacing w:val="-3"/>
        </w:rPr>
        <w:t xml:space="preserve"> </w:t>
      </w:r>
      <w:r>
        <w:rPr>
          <w:rFonts w:ascii="Arial" w:eastAsia="Arial"/>
        </w:rPr>
        <w:t>id=1</w:t>
      </w:r>
      <w:r>
        <w:rPr>
          <w:rFonts w:ascii="Arial" w:eastAsia="Arial"/>
          <w:spacing w:val="33"/>
        </w:rPr>
        <w:t xml:space="preserve"> </w:t>
      </w:r>
      <w:r>
        <w:t>处显示网站</w:t>
      </w:r>
      <w:r>
        <w:tab/>
      </w:r>
      <w:r>
        <w:rPr>
          <w:rFonts w:ascii="Arial" w:eastAsia="Arial"/>
        </w:rPr>
        <w:t>logo</w:t>
      </w:r>
      <w:r>
        <w:t>；</w:t>
      </w:r>
    </w:p>
    <w:p>
      <w:pPr>
        <w:pStyle w:val="4"/>
        <w:spacing w:before="115"/>
        <w:ind w:left="840"/>
      </w:pPr>
      <w:r>
        <w:rPr>
          <w:rFonts w:ascii="Arial" w:eastAsia="Arial"/>
        </w:rPr>
        <w:t>2</w:t>
      </w:r>
      <w:r>
        <w:t>、</w:t>
      </w:r>
      <w:r>
        <w:rPr>
          <w:rFonts w:ascii="Arial" w:eastAsia="Arial"/>
        </w:rPr>
        <w:t xml:space="preserve">div id=2 </w:t>
      </w:r>
      <w:r>
        <w:t>处左侧显示主菜单，右侧显示登录情况；</w:t>
      </w:r>
    </w:p>
    <w:p>
      <w:pPr>
        <w:pStyle w:val="4"/>
        <w:spacing w:before="116"/>
        <w:ind w:left="840"/>
      </w:pPr>
      <w:r>
        <w:rPr>
          <w:rFonts w:ascii="Arial" w:eastAsia="Arial"/>
          <w:spacing w:val="-7"/>
        </w:rPr>
        <w:t>3</w:t>
      </w:r>
      <w:r>
        <w:rPr>
          <w:spacing w:val="40"/>
        </w:rPr>
        <w:t>、</w:t>
      </w:r>
      <w:r>
        <w:rPr>
          <w:rFonts w:ascii="Arial" w:eastAsia="Arial"/>
        </w:rPr>
        <w:t>div</w:t>
      </w:r>
      <w:r>
        <w:rPr>
          <w:rFonts w:ascii="Arial" w:eastAsia="Arial"/>
          <w:spacing w:val="-4"/>
        </w:rPr>
        <w:t xml:space="preserve"> </w:t>
      </w:r>
      <w:r>
        <w:rPr>
          <w:rFonts w:ascii="Arial" w:eastAsia="Arial"/>
        </w:rPr>
        <w:t>id=3</w:t>
      </w:r>
      <w:r>
        <w:rPr>
          <w:rFonts w:ascii="Arial" w:eastAsia="Arial"/>
          <w:spacing w:val="32"/>
        </w:rPr>
        <w:t xml:space="preserve"> </w:t>
      </w:r>
      <w:r>
        <w:t>处显示功能菜单；</w:t>
      </w:r>
    </w:p>
    <w:p>
      <w:pPr>
        <w:pStyle w:val="4"/>
        <w:tabs>
          <w:tab w:val="left" w:pos="2779"/>
        </w:tabs>
        <w:spacing w:before="75"/>
        <w:ind w:left="840"/>
      </w:pPr>
      <w:r>
        <w:rPr>
          <w:rFonts w:ascii="Arial" w:eastAsia="Arial"/>
          <w:spacing w:val="-7"/>
        </w:rPr>
        <w:t>4</w:t>
      </w:r>
      <w:r>
        <w:rPr>
          <w:spacing w:val="40"/>
        </w:rPr>
        <w:t>、</w:t>
      </w:r>
      <w:r>
        <w:rPr>
          <w:rFonts w:ascii="Arial" w:eastAsia="Arial"/>
        </w:rPr>
        <w:t>div</w:t>
      </w:r>
      <w:r>
        <w:rPr>
          <w:rFonts w:ascii="Arial" w:eastAsia="Arial"/>
          <w:spacing w:val="-3"/>
        </w:rPr>
        <w:t xml:space="preserve"> </w:t>
      </w:r>
      <w:r>
        <w:rPr>
          <w:rFonts w:ascii="Arial" w:eastAsia="Arial"/>
        </w:rPr>
        <w:t>id=4</w:t>
      </w:r>
      <w:r>
        <w:rPr>
          <w:rFonts w:ascii="Arial" w:eastAsia="Arial"/>
        </w:rPr>
        <w:tab/>
      </w:r>
      <w:r>
        <w:t>显示主要内容；</w:t>
      </w:r>
    </w:p>
    <w:p>
      <w:pPr>
        <w:pStyle w:val="4"/>
        <w:tabs>
          <w:tab w:val="left" w:pos="2779"/>
        </w:tabs>
        <w:spacing w:before="116" w:line="412" w:lineRule="auto"/>
        <w:ind w:left="840" w:right="9059"/>
      </w:pPr>
      <w:r>
        <w:rPr>
          <w:rFonts w:ascii="Arial" w:eastAsia="Arial"/>
          <w:spacing w:val="-7"/>
        </w:rPr>
        <w:t>5</w:t>
      </w:r>
      <w:r>
        <w:rPr>
          <w:spacing w:val="40"/>
        </w:rPr>
        <w:t>、</w:t>
      </w:r>
      <w:r>
        <w:rPr>
          <w:rFonts w:ascii="Arial" w:eastAsia="Arial"/>
        </w:rPr>
        <w:t>div</w:t>
      </w:r>
      <w:r>
        <w:rPr>
          <w:rFonts w:ascii="Arial" w:eastAsia="Arial"/>
          <w:spacing w:val="-3"/>
        </w:rPr>
        <w:t xml:space="preserve"> </w:t>
      </w:r>
      <w:r>
        <w:rPr>
          <w:rFonts w:ascii="Arial" w:eastAsia="Arial"/>
        </w:rPr>
        <w:t>id=5</w:t>
      </w:r>
      <w:r>
        <w:rPr>
          <w:rFonts w:ascii="Arial" w:eastAsia="Arial"/>
        </w:rPr>
        <w:tab/>
      </w:r>
      <w:r>
        <w:t>显示版权信</w:t>
      </w:r>
      <w:r>
        <w:rPr>
          <w:spacing w:val="-18"/>
        </w:rPr>
        <w:t>息</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14"/>
        </w:rPr>
      </w:pPr>
    </w:p>
    <w:p>
      <w:pPr>
        <w:tabs>
          <w:tab w:val="left" w:pos="1059"/>
        </w:tabs>
        <w:spacing w:before="57"/>
        <w:ind w:left="160" w:right="0" w:firstLine="0"/>
        <w:jc w:val="left"/>
        <w:rPr>
          <w:rFonts w:hint="eastAsia" w:ascii="Arial"/>
          <w:b/>
          <w:sz w:val="46"/>
          <w:lang w:val="en-US" w:eastAsia="zh-CN"/>
        </w:rPr>
      </w:pPr>
      <w:r>
        <w:rPr>
          <w:rFonts w:hint="eastAsia" w:ascii="Arial"/>
          <w:b/>
          <w:sz w:val="46"/>
          <w:lang w:val="en-US" w:eastAsia="zh-CN"/>
        </w:rPr>
        <w:t xml:space="preserve">4.3 </w:t>
      </w:r>
      <w:r>
        <w:rPr>
          <w:rFonts w:hint="eastAsia" w:ascii="宋体" w:hAnsi="宋体" w:eastAsia="宋体" w:cs="宋体"/>
          <w:sz w:val="46"/>
          <w:szCs w:val="46"/>
          <w:lang w:val="en-US" w:eastAsia="zh-CN" w:bidi="zh-CN"/>
        </w:rPr>
        <w:t>用户首页</w:t>
      </w:r>
    </w:p>
    <w:p>
      <w:pPr>
        <w:tabs>
          <w:tab w:val="left" w:pos="1059"/>
        </w:tabs>
        <w:spacing w:before="57"/>
        <w:ind w:left="160" w:right="0" w:firstLine="0"/>
        <w:jc w:val="left"/>
        <w:rPr>
          <w:rFonts w:hint="eastAsia" w:ascii="Arial"/>
          <w:b/>
          <w:sz w:val="46"/>
          <w:lang w:val="en-US" w:eastAsia="zh-CN"/>
        </w:rPr>
      </w:pPr>
      <w:r>
        <w:rPr>
          <w:rFonts w:ascii="宋体" w:hAnsi="宋体" w:eastAsia="宋体" w:cs="宋体"/>
          <w:sz w:val="22"/>
          <w:szCs w:val="22"/>
          <w:lang w:val="zh-CN" w:eastAsia="zh-CN" w:bidi="zh-CN"/>
        </w:rPr>
        <w:pict>
          <v:shape id="图片 246" o:spid="_x0000_s1149" type="#_x0000_t75" style="height:452.2pt;width:661.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tabs>
          <w:tab w:val="left" w:pos="1059"/>
        </w:tabs>
        <w:spacing w:before="57"/>
        <w:ind w:left="160" w:right="0" w:firstLine="0"/>
        <w:jc w:val="left"/>
        <w:rPr>
          <w:sz w:val="46"/>
        </w:rPr>
      </w:pPr>
      <w:r>
        <w:rPr>
          <w:rFonts w:ascii="Arial" w:eastAsia="Arial"/>
          <w:b/>
          <w:sz w:val="46"/>
        </w:rPr>
        <w:t>4.</w:t>
      </w:r>
      <w:r>
        <w:rPr>
          <w:rFonts w:hint="eastAsia" w:ascii="Arial"/>
          <w:b/>
          <w:sz w:val="46"/>
          <w:lang w:val="en-US" w:eastAsia="zh-CN"/>
        </w:rPr>
        <w:t>4</w:t>
      </w:r>
      <w:r>
        <w:rPr>
          <w:rFonts w:ascii="Arial" w:eastAsia="Arial"/>
          <w:b/>
          <w:sz w:val="46"/>
        </w:rPr>
        <w:tab/>
      </w:r>
      <w:r>
        <w:rPr>
          <w:sz w:val="46"/>
        </w:rPr>
        <w:t>注册页面</w:t>
      </w:r>
    </w:p>
    <w:p>
      <w:pPr>
        <w:pStyle w:val="4"/>
        <w:spacing w:before="211"/>
        <w:ind w:left="160"/>
      </w:pPr>
      <w:r>
        <w:t>点击注册按钮后，弹出如下注册框：</w:t>
      </w:r>
    </w:p>
    <w:p>
      <w:pPr>
        <w:spacing w:after="0"/>
      </w:pPr>
    </w:p>
    <w:p>
      <w:pPr>
        <w:spacing w:after="0"/>
      </w:pPr>
      <w:r>
        <w:rPr>
          <w:rFonts w:ascii="宋体" w:hAnsi="宋体" w:eastAsia="宋体" w:cs="宋体"/>
          <w:sz w:val="22"/>
          <w:szCs w:val="22"/>
          <w:lang w:val="zh-CN" w:eastAsia="zh-CN" w:bidi="zh-CN"/>
        </w:rPr>
        <w:pict>
          <v:shape id="图片 242" o:spid="_x0000_s1150" type="#_x0000_t75" style="height:445.3pt;width:681.8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after="0"/>
      </w:pPr>
    </w:p>
    <w:p>
      <w:pPr>
        <w:spacing w:after="0"/>
      </w:pPr>
    </w:p>
    <w:p>
      <w:pPr>
        <w:spacing w:after="0"/>
      </w:pPr>
    </w:p>
    <w:p>
      <w:pPr>
        <w:spacing w:after="0"/>
      </w:pPr>
    </w:p>
    <w:p>
      <w:pPr>
        <w:tabs>
          <w:tab w:val="left" w:pos="1059"/>
        </w:tabs>
        <w:spacing w:before="57"/>
        <w:ind w:left="160" w:right="0" w:firstLine="0"/>
        <w:jc w:val="left"/>
        <w:rPr>
          <w:sz w:val="46"/>
        </w:rPr>
      </w:pPr>
      <w:r>
        <w:rPr>
          <w:rFonts w:ascii="Arial" w:eastAsia="Arial"/>
          <w:b/>
          <w:sz w:val="46"/>
        </w:rPr>
        <w:t>4.</w:t>
      </w:r>
      <w:r>
        <w:rPr>
          <w:rFonts w:hint="eastAsia" w:ascii="Arial"/>
          <w:b/>
          <w:sz w:val="46"/>
          <w:lang w:val="en-US" w:eastAsia="zh-CN"/>
        </w:rPr>
        <w:t>5</w:t>
      </w:r>
      <w:r>
        <w:rPr>
          <w:rFonts w:ascii="Arial" w:eastAsia="Arial"/>
          <w:b/>
          <w:sz w:val="46"/>
        </w:rPr>
        <w:tab/>
      </w:r>
      <w:r>
        <w:rPr>
          <w:rFonts w:hint="eastAsia"/>
          <w:sz w:val="46"/>
          <w:lang w:val="en-US" w:eastAsia="zh-CN"/>
        </w:rPr>
        <w:t>登录</w:t>
      </w:r>
      <w:r>
        <w:rPr>
          <w:sz w:val="46"/>
        </w:rPr>
        <w:t>页面</w:t>
      </w:r>
    </w:p>
    <w:p>
      <w:pPr>
        <w:spacing w:after="0"/>
      </w:pPr>
    </w:p>
    <w:p>
      <w:pPr>
        <w:spacing w:after="0"/>
      </w:pPr>
      <w:r>
        <w:rPr>
          <w:rFonts w:ascii="宋体" w:hAnsi="宋体" w:eastAsia="宋体" w:cs="宋体"/>
          <w:sz w:val="22"/>
          <w:szCs w:val="22"/>
          <w:lang w:val="zh-CN" w:eastAsia="zh-CN" w:bidi="zh-CN"/>
        </w:rPr>
        <w:pict>
          <v:shape id="图片 244" o:spid="_x0000_s1151" type="#_x0000_t75" style="height:425.95pt;width:680.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after="0"/>
      </w:pPr>
    </w:p>
    <w:p>
      <w:pPr>
        <w:spacing w:after="0"/>
      </w:pPr>
    </w:p>
    <w:p>
      <w:pPr>
        <w:tabs>
          <w:tab w:val="left" w:pos="1059"/>
        </w:tabs>
        <w:spacing w:before="57"/>
        <w:ind w:left="160" w:right="0" w:firstLine="0"/>
        <w:jc w:val="left"/>
      </w:pPr>
      <w:r>
        <w:rPr>
          <w:rFonts w:ascii="Arial" w:eastAsia="Arial"/>
          <w:b/>
          <w:sz w:val="46"/>
        </w:rPr>
        <w:t>4.</w:t>
      </w:r>
      <w:r>
        <w:rPr>
          <w:rFonts w:hint="eastAsia" w:ascii="Arial"/>
          <w:b/>
          <w:sz w:val="46"/>
          <w:lang w:val="en-US" w:eastAsia="zh-CN"/>
        </w:rPr>
        <w:t>6</w:t>
      </w:r>
      <w:r>
        <w:rPr>
          <w:rFonts w:ascii="Arial" w:eastAsia="Arial"/>
          <w:b/>
          <w:sz w:val="46"/>
        </w:rPr>
        <w:tab/>
      </w:r>
      <w:r>
        <w:rPr>
          <w:rFonts w:hint="eastAsia"/>
          <w:sz w:val="46"/>
          <w:lang w:val="en-US" w:eastAsia="zh-CN"/>
        </w:rPr>
        <w:t>图书详细信息</w:t>
      </w:r>
    </w:p>
    <w:p>
      <w:pPr>
        <w:spacing w:after="0"/>
        <w:rPr>
          <w:sz w:val="20"/>
        </w:rPr>
      </w:pPr>
      <w:r>
        <w:rPr>
          <w:rFonts w:ascii="宋体" w:hAnsi="宋体" w:eastAsia="宋体" w:cs="宋体"/>
          <w:sz w:val="22"/>
          <w:szCs w:val="22"/>
          <w:lang w:val="zh-CN" w:eastAsia="zh-CN" w:bidi="zh-CN"/>
        </w:rPr>
        <w:pict>
          <v:shape id="图片 245" o:spid="_x0000_s1152" type="#_x0000_t75" style="height:449.95pt;width:644.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4"/>
        <w:rPr>
          <w:sz w:val="20"/>
        </w:rPr>
      </w:pPr>
    </w:p>
    <w:p>
      <w:pPr>
        <w:pStyle w:val="4"/>
        <w:rPr>
          <w:sz w:val="20"/>
        </w:rPr>
      </w:pPr>
    </w:p>
    <w:p>
      <w:pPr>
        <w:pStyle w:val="4"/>
        <w:rPr>
          <w:sz w:val="20"/>
        </w:rPr>
      </w:pPr>
    </w:p>
    <w:p>
      <w:pPr>
        <w:pStyle w:val="4"/>
        <w:spacing w:before="9"/>
        <w:rPr>
          <w:sz w:val="17"/>
        </w:rPr>
      </w:pPr>
    </w:p>
    <w:p>
      <w:pPr>
        <w:pStyle w:val="7"/>
        <w:spacing w:before="24"/>
        <w:ind w:left="4220"/>
      </w:pPr>
      <w:r>
        <w:t>第五部分：系统分析</w:t>
      </w:r>
    </w:p>
    <w:p>
      <w:pPr>
        <w:pStyle w:val="4"/>
        <w:rPr>
          <w:sz w:val="20"/>
        </w:rPr>
      </w:pPr>
    </w:p>
    <w:p>
      <w:pPr>
        <w:pStyle w:val="4"/>
        <w:rPr>
          <w:sz w:val="20"/>
        </w:rPr>
      </w:pPr>
    </w:p>
    <w:p>
      <w:pPr>
        <w:pStyle w:val="4"/>
        <w:spacing w:before="11"/>
        <w:rPr>
          <w:sz w:val="24"/>
        </w:rPr>
      </w:pPr>
    </w:p>
    <w:p>
      <w:pPr>
        <w:pStyle w:val="8"/>
        <w:numPr>
          <w:ilvl w:val="1"/>
          <w:numId w:val="12"/>
        </w:numPr>
        <w:tabs>
          <w:tab w:val="left" w:pos="1059"/>
          <w:tab w:val="left" w:pos="1060"/>
        </w:tabs>
        <w:spacing w:before="57" w:after="0" w:line="240" w:lineRule="auto"/>
        <w:ind w:left="1060" w:right="0" w:hanging="900"/>
        <w:jc w:val="left"/>
      </w:pPr>
      <w:r>
        <w:t>用例图</w:t>
      </w:r>
    </w:p>
    <w:p>
      <w:pPr>
        <w:spacing w:after="0" w:line="240" w:lineRule="auto"/>
        <w:jc w:val="left"/>
        <w:sectPr>
          <w:pgSz w:w="19120" w:h="27060"/>
          <w:pgMar w:top="2500" w:right="2760" w:bottom="280" w:left="2720" w:header="720" w:footer="720" w:gutter="0"/>
          <w:cols w:space="720" w:num="1"/>
        </w:sectPr>
      </w:pPr>
    </w:p>
    <w:p>
      <w:pPr>
        <w:pStyle w:val="4"/>
        <w:spacing w:before="5"/>
        <w:rPr>
          <w:sz w:val="20"/>
        </w:rPr>
      </w:pPr>
      <w:r>
        <w:rPr>
          <w:rFonts w:ascii="宋体" w:hAnsi="宋体" w:eastAsia="宋体" w:cs="宋体"/>
          <w:sz w:val="30"/>
          <w:szCs w:val="30"/>
          <w:lang w:val="zh-CN" w:eastAsia="zh-CN" w:bidi="zh-CN"/>
        </w:rPr>
        <w:pict>
          <v:shape id="image16.jpeg" o:spid="_x0000_s1153" type="#_x0000_t75" style="position:absolute;left:0;margin-left:225.15pt;margin-top:-0.75pt;height:960.45pt;width:425.9pt;mso-position-horizontal-relative:page;rotation:0f;z-index:-251636736;" o:ole="f" fillcolor="#FFFFFF" filled="f" o:preferrelative="t" stroked="f" coordorigin="0,0" coordsize="21600,21600">
            <v:fill on="f" color2="#FFFFFF" focus="0%"/>
            <v:imagedata gain="65536f" blacklevel="0f" gamma="0" o:title="" r:id="rId19"/>
            <o:lock v:ext="edit" position="f" selection="f" grouping="f" rotation="f" cropping="f" text="f" aspectratio="t"/>
          </v:shape>
        </w:pict>
      </w:r>
    </w:p>
    <w:p>
      <w:pPr>
        <w:pStyle w:val="4"/>
        <w:spacing w:before="58"/>
        <w:ind w:left="4360" w:right="4639"/>
        <w:jc w:val="center"/>
      </w:pPr>
      <w:r>
        <w:t>注册会员</w:t>
      </w:r>
    </w:p>
    <w:p>
      <w:pPr>
        <w:pStyle w:val="4"/>
        <w:rPr>
          <w:sz w:val="20"/>
        </w:rPr>
      </w:pPr>
    </w:p>
    <w:p>
      <w:pPr>
        <w:pStyle w:val="4"/>
        <w:spacing w:before="2"/>
        <w:rPr>
          <w:sz w:val="14"/>
        </w:rPr>
      </w:pPr>
    </w:p>
    <w:p>
      <w:pPr>
        <w:pStyle w:val="4"/>
        <w:spacing w:before="58"/>
        <w:ind w:left="4360" w:right="4639"/>
        <w:jc w:val="center"/>
      </w:pPr>
      <w:r>
        <w:t>搜索图书</w:t>
      </w:r>
    </w:p>
    <w:p>
      <w:pPr>
        <w:pStyle w:val="4"/>
        <w:rPr>
          <w:sz w:val="20"/>
        </w:rPr>
      </w:pPr>
    </w:p>
    <w:p>
      <w:pPr>
        <w:pStyle w:val="4"/>
        <w:spacing w:before="2"/>
        <w:rPr>
          <w:sz w:val="14"/>
        </w:rPr>
      </w:pPr>
    </w:p>
    <w:p>
      <w:pPr>
        <w:spacing w:after="0"/>
        <w:rPr>
          <w:sz w:val="14"/>
        </w:rPr>
        <w:sectPr>
          <w:pgSz w:w="19120" w:h="27060"/>
          <w:pgMar w:top="2460" w:right="2760" w:bottom="280" w:left="2720" w:header="720" w:footer="720" w:gutter="0"/>
          <w:cols w:space="720" w:num="1"/>
        </w:sectPr>
      </w:pPr>
    </w:p>
    <w:p>
      <w:pPr>
        <w:pStyle w:val="4"/>
        <w:rPr>
          <w:sz w:val="34"/>
        </w:rPr>
      </w:pPr>
    </w:p>
    <w:p>
      <w:pPr>
        <w:pStyle w:val="4"/>
        <w:rPr>
          <w:sz w:val="34"/>
        </w:rPr>
      </w:pPr>
    </w:p>
    <w:p>
      <w:pPr>
        <w:pStyle w:val="4"/>
        <w:rPr>
          <w:sz w:val="34"/>
        </w:rPr>
      </w:pPr>
    </w:p>
    <w:p>
      <w:pPr>
        <w:pStyle w:val="4"/>
        <w:spacing w:before="11"/>
        <w:rPr>
          <w:sz w:val="25"/>
        </w:rPr>
      </w:pPr>
    </w:p>
    <w:p>
      <w:pPr>
        <w:pStyle w:val="4"/>
        <w:jc w:val="right"/>
      </w:pPr>
      <w:r>
        <w:t>注册用户</w:t>
      </w:r>
    </w:p>
    <w:p>
      <w:pPr>
        <w:pStyle w:val="4"/>
        <w:spacing w:before="58" w:line="362" w:lineRule="exact"/>
        <w:ind w:left="1419"/>
      </w:pPr>
      <w:r>
        <w:br w:type="column"/>
      </w:r>
      <w:r>
        <w:t>查询图书</w:t>
      </w:r>
    </w:p>
    <w:p>
      <w:pPr>
        <w:pStyle w:val="4"/>
        <w:spacing w:line="362" w:lineRule="exact"/>
        <w:ind w:left="4559" w:right="3780"/>
        <w:jc w:val="center"/>
      </w:pPr>
      <w:r>
        <w:t>游客</w:t>
      </w:r>
    </w:p>
    <w:p>
      <w:pPr>
        <w:pStyle w:val="4"/>
        <w:spacing w:before="156" w:line="549" w:lineRule="auto"/>
        <w:ind w:left="1419" w:right="6359"/>
      </w:pPr>
      <w:r>
        <w:t>提交订单订单查询</w:t>
      </w:r>
    </w:p>
    <w:p>
      <w:pPr>
        <w:spacing w:after="0" w:line="549" w:lineRule="auto"/>
        <w:sectPr>
          <w:type w:val="continuous"/>
          <w:pgSz w:w="19120" w:h="27060"/>
          <w:pgMar w:top="2480" w:right="2760" w:bottom="280" w:left="2720" w:header="720" w:footer="720" w:gutter="0"/>
          <w:cols w:equalWidth="0" w:num="2">
            <w:col w:w="4621" w:space="40"/>
            <w:col w:w="8979"/>
          </w:cols>
        </w:sectPr>
      </w:pPr>
    </w:p>
    <w:p>
      <w:pPr>
        <w:pStyle w:val="4"/>
        <w:ind w:left="4360" w:right="4639"/>
        <w:jc w:val="center"/>
      </w:pPr>
      <w:r>
        <w:t>用户登录</w:t>
      </w:r>
    </w:p>
    <w:p>
      <w:pPr>
        <w:pStyle w:val="4"/>
        <w:rPr>
          <w:sz w:val="20"/>
        </w:rPr>
      </w:pPr>
    </w:p>
    <w:p>
      <w:pPr>
        <w:pStyle w:val="4"/>
        <w:rPr>
          <w:sz w:val="20"/>
        </w:rPr>
      </w:pPr>
    </w:p>
    <w:p>
      <w:pPr>
        <w:pStyle w:val="4"/>
        <w:rPr>
          <w:sz w:val="20"/>
        </w:rPr>
      </w:pPr>
    </w:p>
    <w:p>
      <w:pPr>
        <w:pStyle w:val="4"/>
        <w:rPr>
          <w:sz w:val="20"/>
        </w:rPr>
      </w:pPr>
    </w:p>
    <w:p>
      <w:pPr>
        <w:pStyle w:val="4"/>
        <w:spacing w:before="9"/>
        <w:rPr>
          <w:sz w:val="19"/>
        </w:rPr>
      </w:pPr>
    </w:p>
    <w:p>
      <w:pPr>
        <w:pStyle w:val="4"/>
        <w:spacing w:before="58"/>
        <w:ind w:left="4560" w:right="4639"/>
        <w:jc w:val="center"/>
      </w:pPr>
      <w:r>
        <w:t>后台登录</w:t>
      </w:r>
    </w:p>
    <w:p>
      <w:pPr>
        <w:pStyle w:val="4"/>
        <w:rPr>
          <w:sz w:val="20"/>
        </w:rPr>
      </w:pPr>
    </w:p>
    <w:p>
      <w:pPr>
        <w:pStyle w:val="4"/>
        <w:spacing w:before="2"/>
        <w:rPr>
          <w:sz w:val="14"/>
        </w:rPr>
      </w:pPr>
    </w:p>
    <w:p>
      <w:pPr>
        <w:pStyle w:val="4"/>
        <w:spacing w:before="58" w:line="549" w:lineRule="auto"/>
        <w:ind w:left="6180" w:right="6259"/>
        <w:jc w:val="center"/>
      </w:pPr>
      <w:r>
        <w:rPr>
          <w:spacing w:val="-5"/>
        </w:rPr>
        <w:t>用户管理图书管理</w:t>
      </w:r>
    </w:p>
    <w:p>
      <w:pPr>
        <w:spacing w:after="0" w:line="549" w:lineRule="auto"/>
        <w:jc w:val="center"/>
        <w:sectPr>
          <w:type w:val="continuous"/>
          <w:pgSz w:w="19120" w:h="27060"/>
          <w:pgMar w:top="2480" w:right="2760" w:bottom="280" w:left="2720" w:header="720" w:footer="720" w:gutter="0"/>
          <w:cols w:space="720" w:num="1"/>
        </w:sectPr>
      </w:pPr>
    </w:p>
    <w:p>
      <w:pPr>
        <w:pStyle w:val="4"/>
        <w:spacing w:line="304" w:lineRule="exact"/>
        <w:jc w:val="right"/>
      </w:pPr>
      <w:r>
        <w:t>管理员</w:t>
      </w:r>
    </w:p>
    <w:p>
      <w:pPr>
        <w:pStyle w:val="4"/>
        <w:spacing w:line="384" w:lineRule="exact"/>
        <w:ind w:left="1659"/>
      </w:pPr>
      <w:r>
        <w:br w:type="column"/>
      </w:r>
      <w:r>
        <w:t>订单管理</w:t>
      </w:r>
    </w:p>
    <w:p>
      <w:pPr>
        <w:spacing w:after="0" w:line="384" w:lineRule="exact"/>
        <w:sectPr>
          <w:type w:val="continuous"/>
          <w:pgSz w:w="19120" w:h="27060"/>
          <w:pgMar w:top="2480" w:right="2760" w:bottom="280" w:left="2720" w:header="720" w:footer="720" w:gutter="0"/>
          <w:cols w:equalWidth="0" w:num="2">
            <w:col w:w="4481" w:space="40"/>
            <w:col w:w="9119"/>
          </w:cols>
        </w:sectPr>
      </w:pPr>
    </w:p>
    <w:p>
      <w:pPr>
        <w:pStyle w:val="4"/>
        <w:rPr>
          <w:sz w:val="20"/>
        </w:rPr>
      </w:pPr>
    </w:p>
    <w:p>
      <w:pPr>
        <w:pStyle w:val="4"/>
        <w:spacing w:before="2"/>
        <w:rPr>
          <w:sz w:val="14"/>
        </w:rPr>
      </w:pPr>
    </w:p>
    <w:p>
      <w:pPr>
        <w:pStyle w:val="4"/>
        <w:spacing w:before="58"/>
        <w:ind w:left="4560" w:right="4639"/>
        <w:jc w:val="center"/>
      </w:pPr>
      <w:r>
        <w:t>邮件管理</w:t>
      </w:r>
    </w:p>
    <w:p>
      <w:pPr>
        <w:pStyle w:val="4"/>
        <w:rPr>
          <w:sz w:val="20"/>
        </w:rPr>
      </w:pPr>
    </w:p>
    <w:p>
      <w:pPr>
        <w:pStyle w:val="4"/>
        <w:rPr>
          <w:sz w:val="20"/>
        </w:rPr>
      </w:pPr>
    </w:p>
    <w:p>
      <w:pPr>
        <w:pStyle w:val="4"/>
        <w:spacing w:before="12"/>
        <w:rPr>
          <w:sz w:val="23"/>
        </w:rPr>
      </w:pPr>
    </w:p>
    <w:p>
      <w:pPr>
        <w:pStyle w:val="8"/>
        <w:numPr>
          <w:ilvl w:val="1"/>
          <w:numId w:val="12"/>
        </w:numPr>
        <w:tabs>
          <w:tab w:val="left" w:pos="1059"/>
          <w:tab w:val="left" w:pos="1060"/>
        </w:tabs>
        <w:spacing w:before="56" w:after="0" w:line="240" w:lineRule="auto"/>
        <w:ind w:left="1060" w:right="0" w:hanging="900"/>
        <w:jc w:val="left"/>
      </w:pPr>
      <w:r>
        <w:t>类图</w:t>
      </w:r>
    </w:p>
    <w:p>
      <w:pPr>
        <w:pStyle w:val="9"/>
        <w:numPr>
          <w:ilvl w:val="2"/>
          <w:numId w:val="12"/>
        </w:numPr>
        <w:tabs>
          <w:tab w:val="left" w:pos="1379"/>
          <w:tab w:val="left" w:pos="1380"/>
        </w:tabs>
        <w:spacing w:before="391" w:after="0" w:line="240" w:lineRule="auto"/>
        <w:ind w:left="1380" w:right="0" w:hanging="1220"/>
        <w:jc w:val="left"/>
      </w:pPr>
      <w:r>
        <w:t>用户登录</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rPr>
          <w:sz w:val="25"/>
        </w:rPr>
      </w:pPr>
    </w:p>
    <w:p>
      <w:pPr>
        <w:spacing w:after="0"/>
        <w:rPr>
          <w:sz w:val="25"/>
        </w:rPr>
        <w:sectPr>
          <w:type w:val="continuous"/>
          <w:pgSz w:w="19120" w:h="27060"/>
          <w:pgMar w:top="2480" w:right="2760" w:bottom="280" w:left="2720" w:header="720" w:footer="720" w:gutter="0"/>
          <w:cols w:space="720" w:num="1"/>
        </w:sectPr>
      </w:pPr>
    </w:p>
    <w:p>
      <w:pPr>
        <w:spacing w:before="92"/>
        <w:ind w:left="1940" w:right="0" w:firstLine="0"/>
        <w:jc w:val="left"/>
        <w:rPr>
          <w:rFonts w:ascii="Arial"/>
          <w:sz w:val="26"/>
        </w:rPr>
      </w:pPr>
      <w:r>
        <w:rPr>
          <w:rFonts w:ascii="Arial"/>
          <w:sz w:val="26"/>
        </w:rPr>
        <w:t>LoginAction</w:t>
      </w:r>
    </w:p>
    <w:p>
      <w:pPr>
        <w:pStyle w:val="4"/>
        <w:spacing w:before="5"/>
        <w:rPr>
          <w:rFonts w:ascii="Arial"/>
          <w:sz w:val="29"/>
        </w:rPr>
      </w:pPr>
    </w:p>
    <w:p>
      <w:pPr>
        <w:spacing w:before="0"/>
        <w:ind w:left="2120" w:right="0" w:firstLine="0"/>
        <w:jc w:val="left"/>
        <w:rPr>
          <w:rFonts w:ascii="Arial"/>
          <w:sz w:val="22"/>
        </w:rPr>
      </w:pPr>
      <w:r>
        <w:rPr>
          <w:rFonts w:ascii="Arial"/>
          <w:sz w:val="22"/>
        </w:rPr>
        <w:t>+login(...):ActionForward</w:t>
      </w: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9"/>
        </w:rPr>
      </w:pPr>
    </w:p>
    <w:p>
      <w:pPr>
        <w:spacing w:before="0"/>
        <w:ind w:left="2180" w:right="0" w:firstLine="0"/>
        <w:jc w:val="left"/>
        <w:rPr>
          <w:rFonts w:ascii="Arial"/>
          <w:sz w:val="26"/>
        </w:rPr>
      </w:pPr>
      <w:r>
        <w:rPr>
          <w:rFonts w:ascii="Arial"/>
          <w:sz w:val="26"/>
        </w:rPr>
        <w:t>LoginForm</w:t>
      </w:r>
    </w:p>
    <w:p>
      <w:pPr>
        <w:pStyle w:val="4"/>
        <w:spacing w:before="2"/>
        <w:rPr>
          <w:rFonts w:ascii="Arial"/>
          <w:sz w:val="31"/>
        </w:rPr>
      </w:pPr>
    </w:p>
    <w:p>
      <w:pPr>
        <w:spacing w:before="0"/>
        <w:ind w:left="2380" w:right="0" w:firstLine="0"/>
        <w:jc w:val="left"/>
        <w:rPr>
          <w:rFonts w:ascii="Arial"/>
          <w:sz w:val="22"/>
        </w:rPr>
      </w:pPr>
      <w:r>
        <w:rPr>
          <w:rFonts w:ascii="Arial"/>
          <w:sz w:val="22"/>
        </w:rPr>
        <w:t>-user_name:String</w:t>
      </w:r>
    </w:p>
    <w:p>
      <w:pPr>
        <w:spacing w:before="107"/>
        <w:ind w:left="2380" w:right="0" w:firstLine="0"/>
        <w:jc w:val="left"/>
        <w:rPr>
          <w:rFonts w:ascii="Arial"/>
          <w:sz w:val="22"/>
        </w:rPr>
      </w:pPr>
      <w:r>
        <w:rPr>
          <w:rFonts w:ascii="Arial"/>
          <w:sz w:val="22"/>
        </w:rPr>
        <w:t>-user_password:String</w:t>
      </w:r>
    </w:p>
    <w:p>
      <w:pPr>
        <w:spacing w:before="92"/>
        <w:ind w:left="1940" w:right="0" w:firstLine="0"/>
        <w:jc w:val="left"/>
        <w:rPr>
          <w:rFonts w:ascii="Arial"/>
          <w:sz w:val="26"/>
        </w:rPr>
      </w:pPr>
      <w:r>
        <w:br w:type="column"/>
      </w:r>
      <w:r>
        <w:rPr>
          <w:rFonts w:ascii="Arial"/>
          <w:sz w:val="26"/>
        </w:rPr>
        <w:t>User</w:t>
      </w: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spacing w:before="3"/>
        <w:rPr>
          <w:rFonts w:ascii="Arial"/>
          <w:sz w:val="23"/>
        </w:rPr>
      </w:pPr>
    </w:p>
    <w:p>
      <w:pPr>
        <w:spacing w:before="0"/>
        <w:ind w:left="1940" w:right="0" w:firstLine="0"/>
        <w:jc w:val="left"/>
        <w:rPr>
          <w:rFonts w:ascii="Arial"/>
          <w:sz w:val="26"/>
        </w:rPr>
      </w:pPr>
      <w:r>
        <w:rPr>
          <w:rFonts w:ascii="Arial"/>
          <w:sz w:val="26"/>
        </w:rPr>
        <w:t>UserDao</w:t>
      </w:r>
    </w:p>
    <w:p>
      <w:pPr>
        <w:spacing w:after="0"/>
        <w:jc w:val="left"/>
        <w:rPr>
          <w:rFonts w:ascii="Arial"/>
          <w:sz w:val="26"/>
        </w:rPr>
        <w:sectPr>
          <w:type w:val="continuous"/>
          <w:pgSz w:w="19120" w:h="27060"/>
          <w:pgMar w:top="2480" w:right="2760" w:bottom="280" w:left="2720" w:header="720" w:footer="720" w:gutter="0"/>
          <w:cols w:equalWidth="0" w:num="2">
            <w:col w:w="4621" w:space="1059"/>
            <w:col w:w="7960"/>
          </w:cols>
        </w:sectPr>
      </w:pPr>
    </w:p>
    <w:p>
      <w:pPr>
        <w:pStyle w:val="4"/>
        <w:rPr>
          <w:rFonts w:ascii="Arial"/>
          <w:sz w:val="20"/>
        </w:rPr>
      </w:pPr>
    </w:p>
    <w:p>
      <w:pPr>
        <w:pStyle w:val="4"/>
        <w:spacing w:before="3"/>
        <w:rPr>
          <w:rFonts w:ascii="Arial"/>
          <w:sz w:val="28"/>
        </w:rPr>
      </w:pPr>
    </w:p>
    <w:p>
      <w:pPr>
        <w:pStyle w:val="9"/>
        <w:numPr>
          <w:ilvl w:val="2"/>
          <w:numId w:val="12"/>
        </w:numPr>
        <w:tabs>
          <w:tab w:val="left" w:pos="1379"/>
          <w:tab w:val="left" w:pos="1380"/>
        </w:tabs>
        <w:spacing w:before="59" w:after="0" w:line="240" w:lineRule="auto"/>
        <w:ind w:left="1380" w:right="0" w:hanging="1220"/>
        <w:jc w:val="left"/>
      </w:pPr>
      <w:r>
        <w:t>管理员登录</w:t>
      </w:r>
    </w:p>
    <w:p>
      <w:pPr>
        <w:spacing w:after="0" w:line="240" w:lineRule="auto"/>
        <w:jc w:val="left"/>
        <w:sectPr>
          <w:type w:val="continuous"/>
          <w:pgSz w:w="19120" w:h="27060"/>
          <w:pgMar w:top="2480" w:right="2760" w:bottom="280" w:left="2720" w:header="720" w:footer="72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
        <w:rPr>
          <w:sz w:val="17"/>
        </w:rPr>
      </w:pPr>
    </w:p>
    <w:p>
      <w:pPr>
        <w:pStyle w:val="12"/>
        <w:numPr>
          <w:ilvl w:val="2"/>
          <w:numId w:val="12"/>
        </w:numPr>
        <w:tabs>
          <w:tab w:val="left" w:pos="1379"/>
          <w:tab w:val="left" w:pos="1380"/>
        </w:tabs>
        <w:spacing w:before="59" w:after="0" w:line="240" w:lineRule="auto"/>
        <w:ind w:left="1380" w:right="0" w:hanging="1220"/>
        <w:jc w:val="left"/>
        <w:rPr>
          <w:sz w:val="44"/>
        </w:rPr>
      </w:pPr>
      <w:r>
        <w:rPr>
          <w:rFonts w:ascii="宋体" w:hAnsi="宋体" w:eastAsia="宋体" w:cs="宋体"/>
          <w:sz w:val="22"/>
          <w:szCs w:val="22"/>
          <w:lang w:val="zh-CN" w:eastAsia="zh-CN" w:bidi="zh-CN"/>
        </w:rPr>
        <w:pict>
          <v:shape id="image17.png" o:spid="_x0000_s1154" type="#_x0000_t75" style="position:absolute;left:0;margin-left:235.4pt;margin-top:-279.8pt;height:1042.25pt;width:456.8pt;mso-position-horizontal-relative:page;rotation:0f;z-index:-251635712;" o:ole="f" fillcolor="#FFFFFF" filled="f" o:preferrelative="t" stroked="f" coordorigin="0,0" coordsize="21600,21600">
            <v:fill on="f" color2="#FFFFFF" focus="0%"/>
            <v:imagedata gain="65536f" blacklevel="0f" gamma="0" o:title="" r:id="rId20"/>
            <o:lock v:ext="edit" position="f" selection="f" grouping="f" rotation="f" cropping="f" text="f" aspectratio="t"/>
          </v:shape>
        </w:pict>
      </w:r>
      <w:r>
        <w:rPr>
          <w:sz w:val="44"/>
        </w:rPr>
        <w:t>用户注册</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spacing w:after="0"/>
        <w:rPr>
          <w:sz w:val="20"/>
        </w:rPr>
        <w:sectPr>
          <w:pgSz w:w="19120" w:h="27060"/>
          <w:pgMar w:top="2480" w:right="2760" w:bottom="280" w:left="2720" w:header="720" w:footer="720" w:gutter="0"/>
          <w:cols w:space="720" w:num="1"/>
        </w:sectPr>
      </w:pPr>
    </w:p>
    <w:p>
      <w:pPr>
        <w:pStyle w:val="4"/>
        <w:spacing w:before="2"/>
        <w:rPr>
          <w:sz w:val="20"/>
        </w:rPr>
      </w:pPr>
    </w:p>
    <w:p>
      <w:pPr>
        <w:spacing w:before="0"/>
        <w:ind w:left="2100" w:right="0" w:firstLine="0"/>
        <w:jc w:val="left"/>
        <w:rPr>
          <w:rFonts w:ascii="Arial"/>
          <w:sz w:val="26"/>
        </w:rPr>
      </w:pPr>
      <w:r>
        <w:rPr>
          <w:rFonts w:ascii="Arial"/>
          <w:sz w:val="26"/>
        </w:rPr>
        <w:t>RegisterAction</w:t>
      </w:r>
    </w:p>
    <w:p>
      <w:pPr>
        <w:pStyle w:val="4"/>
        <w:spacing w:before="8"/>
        <w:rPr>
          <w:rFonts w:ascii="Arial"/>
          <w:sz w:val="27"/>
        </w:rPr>
      </w:pPr>
    </w:p>
    <w:p>
      <w:pPr>
        <w:spacing w:before="0" w:line="285" w:lineRule="auto"/>
        <w:ind w:left="2260" w:right="20" w:firstLine="0"/>
        <w:jc w:val="left"/>
        <w:rPr>
          <w:rFonts w:ascii="Arial"/>
          <w:sz w:val="22"/>
        </w:rPr>
      </w:pPr>
      <w:r>
        <w:rPr>
          <w:rFonts w:ascii="Arial"/>
          <w:sz w:val="22"/>
        </w:rPr>
        <w:t>+register(...):ActionForwa rd</w:t>
      </w: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spacing w:before="7"/>
        <w:rPr>
          <w:rFonts w:ascii="Arial"/>
          <w:sz w:val="22"/>
        </w:rPr>
      </w:pPr>
    </w:p>
    <w:p>
      <w:pPr>
        <w:spacing w:before="1"/>
        <w:ind w:left="2340" w:right="0" w:firstLine="0"/>
        <w:jc w:val="left"/>
        <w:rPr>
          <w:rFonts w:ascii="Arial"/>
          <w:sz w:val="26"/>
        </w:rPr>
      </w:pPr>
      <w:r>
        <w:rPr>
          <w:rFonts w:ascii="Arial"/>
          <w:sz w:val="26"/>
        </w:rPr>
        <w:t>RegisterForm</w:t>
      </w:r>
    </w:p>
    <w:p>
      <w:pPr>
        <w:pStyle w:val="4"/>
        <w:spacing w:before="7"/>
        <w:rPr>
          <w:rFonts w:ascii="Arial"/>
          <w:sz w:val="27"/>
        </w:rPr>
      </w:pPr>
    </w:p>
    <w:p>
      <w:pPr>
        <w:spacing w:before="1"/>
        <w:ind w:left="2500" w:right="0" w:firstLine="0"/>
        <w:jc w:val="left"/>
        <w:rPr>
          <w:rFonts w:ascii="Arial"/>
          <w:sz w:val="22"/>
        </w:rPr>
      </w:pPr>
      <w:r>
        <w:rPr>
          <w:rFonts w:ascii="Arial"/>
          <w:sz w:val="22"/>
        </w:rPr>
        <w:t>-user_name:String</w:t>
      </w:r>
    </w:p>
    <w:p>
      <w:pPr>
        <w:spacing w:before="107"/>
        <w:ind w:left="2500" w:right="0" w:firstLine="0"/>
        <w:jc w:val="left"/>
        <w:rPr>
          <w:rFonts w:ascii="Arial"/>
          <w:sz w:val="22"/>
        </w:rPr>
      </w:pPr>
      <w:r>
        <w:rPr>
          <w:rFonts w:ascii="Arial"/>
          <w:sz w:val="22"/>
        </w:rPr>
        <w:t>-user_password:String</w:t>
      </w:r>
    </w:p>
    <w:p>
      <w:pPr>
        <w:spacing w:before="47"/>
        <w:ind w:left="2500" w:right="0" w:firstLine="0"/>
        <w:jc w:val="left"/>
        <w:rPr>
          <w:rFonts w:ascii="Arial"/>
          <w:sz w:val="22"/>
        </w:rPr>
      </w:pPr>
      <w:r>
        <w:rPr>
          <w:rFonts w:ascii="Arial"/>
          <w:sz w:val="22"/>
        </w:rPr>
        <w:t>-user_email:String</w:t>
      </w:r>
    </w:p>
    <w:p>
      <w:pPr>
        <w:spacing w:before="47"/>
        <w:ind w:left="2500" w:right="0" w:firstLine="0"/>
        <w:jc w:val="left"/>
        <w:rPr>
          <w:rFonts w:ascii="Arial"/>
          <w:sz w:val="22"/>
        </w:rPr>
      </w:pPr>
      <w:r>
        <w:rPr>
          <w:rFonts w:ascii="Arial"/>
          <w:sz w:val="22"/>
        </w:rPr>
        <w:t>-user_school:String</w:t>
      </w:r>
    </w:p>
    <w:p>
      <w:pPr>
        <w:spacing w:before="27"/>
        <w:ind w:left="2500" w:right="0" w:firstLine="0"/>
        <w:jc w:val="left"/>
        <w:rPr>
          <w:rFonts w:ascii="Arial"/>
          <w:sz w:val="22"/>
        </w:rPr>
      </w:pPr>
      <w:r>
        <w:rPr>
          <w:rFonts w:ascii="Arial"/>
          <w:sz w:val="22"/>
        </w:rPr>
        <w:t>-user_grade:String</w:t>
      </w:r>
    </w:p>
    <w:p>
      <w:pPr>
        <w:pStyle w:val="4"/>
        <w:rPr>
          <w:rFonts w:ascii="Arial"/>
          <w:sz w:val="24"/>
        </w:rPr>
      </w:pPr>
    </w:p>
    <w:p>
      <w:pPr>
        <w:pStyle w:val="9"/>
        <w:numPr>
          <w:ilvl w:val="2"/>
          <w:numId w:val="12"/>
        </w:numPr>
        <w:tabs>
          <w:tab w:val="left" w:pos="1379"/>
          <w:tab w:val="left" w:pos="1380"/>
        </w:tabs>
        <w:spacing w:before="157" w:after="0" w:line="240" w:lineRule="auto"/>
        <w:ind w:left="1380" w:right="0" w:hanging="1220"/>
        <w:jc w:val="left"/>
      </w:pPr>
      <w:r>
        <w:t>图书管理</w:t>
      </w:r>
    </w:p>
    <w:p>
      <w:pPr>
        <w:pStyle w:val="4"/>
        <w:spacing w:before="2"/>
        <w:rPr>
          <w:sz w:val="20"/>
        </w:rPr>
      </w:pPr>
      <w:r>
        <w:br w:type="column"/>
      </w:r>
    </w:p>
    <w:p>
      <w:pPr>
        <w:spacing w:before="0"/>
        <w:ind w:left="160" w:right="0" w:firstLine="0"/>
        <w:jc w:val="left"/>
        <w:rPr>
          <w:rFonts w:ascii="Arial"/>
          <w:sz w:val="26"/>
        </w:rPr>
      </w:pPr>
      <w:r>
        <w:rPr>
          <w:rFonts w:ascii="Arial"/>
          <w:sz w:val="26"/>
        </w:rPr>
        <w:t>User</w:t>
      </w: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spacing w:before="227"/>
        <w:ind w:left="160" w:right="0" w:firstLine="0"/>
        <w:jc w:val="left"/>
        <w:rPr>
          <w:rFonts w:ascii="Arial"/>
          <w:sz w:val="26"/>
        </w:rPr>
      </w:pPr>
      <w:r>
        <w:rPr>
          <w:rFonts w:ascii="Arial"/>
          <w:sz w:val="26"/>
        </w:rPr>
        <w:t>UserDao</w:t>
      </w:r>
    </w:p>
    <w:p>
      <w:pPr>
        <w:spacing w:after="0"/>
        <w:jc w:val="left"/>
        <w:rPr>
          <w:rFonts w:ascii="Arial"/>
          <w:sz w:val="26"/>
        </w:rPr>
        <w:sectPr>
          <w:type w:val="continuous"/>
          <w:pgSz w:w="19120" w:h="27060"/>
          <w:pgMar w:top="2480" w:right="2760" w:bottom="280" w:left="2720" w:header="720" w:footer="720" w:gutter="0"/>
          <w:cols w:equalWidth="0" w:num="2">
            <w:col w:w="4776" w:space="2724"/>
            <w:col w:w="6140"/>
          </w:cols>
        </w:sectPr>
      </w:pPr>
    </w:p>
    <w:p>
      <w:pPr>
        <w:pStyle w:val="4"/>
        <w:rPr>
          <w:rFonts w:ascii="Arial"/>
          <w:sz w:val="20"/>
        </w:rPr>
      </w:pPr>
    </w:p>
    <w:p>
      <w:pPr>
        <w:pStyle w:val="4"/>
        <w:rPr>
          <w:rFonts w:ascii="Arial"/>
          <w:sz w:val="20"/>
        </w:rPr>
      </w:pPr>
    </w:p>
    <w:p>
      <w:pPr>
        <w:pStyle w:val="4"/>
        <w:rPr>
          <w:rFonts w:ascii="Arial"/>
          <w:sz w:val="20"/>
        </w:rPr>
      </w:pPr>
    </w:p>
    <w:p>
      <w:pPr>
        <w:pStyle w:val="4"/>
        <w:spacing w:before="3"/>
        <w:rPr>
          <w:rFonts w:ascii="Arial"/>
          <w:sz w:val="20"/>
        </w:rPr>
      </w:pPr>
    </w:p>
    <w:p>
      <w:pPr>
        <w:spacing w:before="91"/>
        <w:ind w:left="3080" w:right="0" w:firstLine="0"/>
        <w:jc w:val="left"/>
        <w:rPr>
          <w:rFonts w:ascii="Arial"/>
          <w:sz w:val="28"/>
        </w:rPr>
      </w:pPr>
      <w:r>
        <w:rPr>
          <w:rFonts w:ascii="Arial"/>
          <w:sz w:val="28"/>
        </w:rPr>
        <w:t>BookAction</w:t>
      </w:r>
    </w:p>
    <w:p>
      <w:pPr>
        <w:pStyle w:val="4"/>
        <w:spacing w:before="3"/>
        <w:rPr>
          <w:rFonts w:ascii="Arial"/>
          <w:sz w:val="19"/>
        </w:rPr>
      </w:pPr>
    </w:p>
    <w:p>
      <w:pPr>
        <w:spacing w:after="0"/>
        <w:rPr>
          <w:rFonts w:ascii="Arial"/>
          <w:sz w:val="19"/>
        </w:rPr>
        <w:sectPr>
          <w:type w:val="continuous"/>
          <w:pgSz w:w="19120" w:h="27060"/>
          <w:pgMar w:top="2480" w:right="2760" w:bottom="280" w:left="2720" w:header="720" w:footer="720" w:gutter="0"/>
          <w:cols w:space="720" w:num="1"/>
        </w:sectPr>
      </w:pPr>
    </w:p>
    <w:p>
      <w:pPr>
        <w:spacing w:before="93"/>
        <w:ind w:left="3280" w:right="0" w:firstLine="0"/>
        <w:jc w:val="left"/>
        <w:rPr>
          <w:rFonts w:ascii="Arial"/>
          <w:sz w:val="22"/>
        </w:rPr>
      </w:pPr>
      <w:r>
        <w:rPr>
          <w:rFonts w:ascii="Arial"/>
          <w:sz w:val="22"/>
        </w:rPr>
        <w:t>+add_book()</w:t>
      </w:r>
    </w:p>
    <w:p>
      <w:pPr>
        <w:tabs>
          <w:tab w:val="left" w:pos="4819"/>
        </w:tabs>
        <w:spacing w:before="33"/>
        <w:ind w:left="3280" w:right="0" w:firstLine="0"/>
        <w:jc w:val="left"/>
        <w:rPr>
          <w:sz w:val="22"/>
        </w:rPr>
      </w:pPr>
      <w:r>
        <w:rPr>
          <w:rFonts w:ascii="Arial" w:eastAsia="Arial"/>
          <w:sz w:val="22"/>
        </w:rPr>
        <w:t>+delete_book</w:t>
      </w:r>
      <w:r>
        <w:rPr>
          <w:rFonts w:ascii="Arial" w:eastAsia="Arial"/>
          <w:sz w:val="22"/>
        </w:rPr>
        <w:tab/>
      </w:r>
      <w:r>
        <w:rPr>
          <w:sz w:val="22"/>
        </w:rPr>
        <w:t>（）</w:t>
      </w:r>
    </w:p>
    <w:p>
      <w:pPr>
        <w:spacing w:before="38"/>
        <w:ind w:left="3280" w:right="0" w:firstLine="0"/>
        <w:jc w:val="left"/>
        <w:rPr>
          <w:sz w:val="22"/>
        </w:rPr>
      </w:pPr>
      <w:r>
        <w:rPr>
          <w:rFonts w:ascii="Arial" w:eastAsia="Arial"/>
          <w:sz w:val="22"/>
        </w:rPr>
        <w:t xml:space="preserve">+find_book </w:t>
      </w:r>
      <w:r>
        <w:rPr>
          <w:sz w:val="22"/>
        </w:rPr>
        <w:t>（）</w:t>
      </w:r>
    </w:p>
    <w:p>
      <w:pPr>
        <w:spacing w:before="52"/>
        <w:ind w:left="3280" w:right="0" w:firstLine="0"/>
        <w:jc w:val="left"/>
        <w:rPr>
          <w:rFonts w:ascii="Arial"/>
          <w:sz w:val="22"/>
        </w:rPr>
      </w:pPr>
      <w:r>
        <w:rPr>
          <w:rFonts w:ascii="Arial"/>
          <w:sz w:val="22"/>
        </w:rPr>
        <w:t>+modify_book()</w:t>
      </w: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spacing w:before="3"/>
        <w:rPr>
          <w:rFonts w:ascii="Arial"/>
          <w:sz w:val="32"/>
        </w:rPr>
      </w:pPr>
    </w:p>
    <w:p>
      <w:pPr>
        <w:spacing w:before="0"/>
        <w:ind w:left="3060" w:right="909" w:firstLine="0"/>
        <w:jc w:val="center"/>
        <w:rPr>
          <w:rFonts w:ascii="Arial"/>
          <w:sz w:val="28"/>
        </w:rPr>
      </w:pPr>
      <w:r>
        <w:rPr>
          <w:rFonts w:ascii="Arial"/>
          <w:sz w:val="28"/>
        </w:rPr>
        <w:t>BookForm</w:t>
      </w:r>
    </w:p>
    <w:p>
      <w:pPr>
        <w:pStyle w:val="4"/>
        <w:spacing w:before="3"/>
        <w:rPr>
          <w:rFonts w:ascii="Arial"/>
          <w:sz w:val="27"/>
        </w:rPr>
      </w:pPr>
    </w:p>
    <w:p>
      <w:pPr>
        <w:spacing w:before="1"/>
        <w:ind w:left="3280" w:right="0" w:firstLine="0"/>
        <w:jc w:val="left"/>
        <w:rPr>
          <w:rFonts w:ascii="Arial"/>
          <w:sz w:val="22"/>
        </w:rPr>
      </w:pPr>
      <w:r>
        <w:rPr>
          <w:rFonts w:ascii="Arial"/>
          <w:sz w:val="22"/>
        </w:rPr>
        <w:t>-ISBN:String</w:t>
      </w:r>
    </w:p>
    <w:p>
      <w:pPr>
        <w:spacing w:before="127"/>
        <w:ind w:left="3280" w:right="0" w:firstLine="0"/>
        <w:jc w:val="left"/>
        <w:rPr>
          <w:rFonts w:ascii="Arial"/>
          <w:sz w:val="22"/>
        </w:rPr>
      </w:pPr>
      <w:r>
        <w:rPr>
          <w:rFonts w:ascii="Arial"/>
          <w:sz w:val="22"/>
        </w:rPr>
        <w:t>-title:String</w:t>
      </w:r>
    </w:p>
    <w:p>
      <w:pPr>
        <w:spacing w:before="67"/>
        <w:ind w:left="3280" w:right="0" w:firstLine="0"/>
        <w:jc w:val="left"/>
        <w:rPr>
          <w:rFonts w:ascii="Arial"/>
          <w:sz w:val="22"/>
        </w:rPr>
      </w:pPr>
      <w:r>
        <w:rPr>
          <w:rFonts w:ascii="Arial"/>
          <w:sz w:val="22"/>
        </w:rPr>
        <w:t>-author:String</w:t>
      </w:r>
    </w:p>
    <w:p>
      <w:pPr>
        <w:spacing w:before="47"/>
        <w:ind w:left="3280" w:right="0" w:firstLine="0"/>
        <w:jc w:val="left"/>
        <w:rPr>
          <w:rFonts w:ascii="Arial"/>
          <w:sz w:val="22"/>
        </w:rPr>
      </w:pPr>
      <w:r>
        <w:rPr>
          <w:rFonts w:ascii="Arial"/>
          <w:sz w:val="22"/>
        </w:rPr>
        <w:t>-price:Int</w:t>
      </w:r>
    </w:p>
    <w:p>
      <w:pPr>
        <w:pStyle w:val="4"/>
        <w:rPr>
          <w:rFonts w:ascii="Arial"/>
          <w:sz w:val="24"/>
        </w:rPr>
      </w:pPr>
    </w:p>
    <w:p>
      <w:pPr>
        <w:pStyle w:val="4"/>
        <w:spacing w:before="10"/>
        <w:rPr>
          <w:rFonts w:ascii="Arial"/>
          <w:sz w:val="18"/>
        </w:rPr>
      </w:pPr>
    </w:p>
    <w:p>
      <w:pPr>
        <w:pStyle w:val="9"/>
        <w:numPr>
          <w:ilvl w:val="2"/>
          <w:numId w:val="12"/>
        </w:numPr>
        <w:tabs>
          <w:tab w:val="left" w:pos="1379"/>
          <w:tab w:val="left" w:pos="1380"/>
        </w:tabs>
        <w:spacing w:before="0" w:after="0" w:line="240" w:lineRule="auto"/>
        <w:ind w:left="1380" w:right="0" w:hanging="1220"/>
        <w:jc w:val="left"/>
      </w:pPr>
      <w:r>
        <w:t>购物车管理</w:t>
      </w:r>
    </w:p>
    <w:p>
      <w:pPr>
        <w:pStyle w:val="4"/>
        <w:spacing w:before="2"/>
        <w:rPr>
          <w:sz w:val="23"/>
        </w:rPr>
      </w:pPr>
      <w:r>
        <w:br w:type="column"/>
      </w:r>
    </w:p>
    <w:p>
      <w:pPr>
        <w:spacing w:before="0"/>
        <w:ind w:left="160" w:right="0" w:firstLine="0"/>
        <w:jc w:val="left"/>
        <w:rPr>
          <w:rFonts w:ascii="Arial"/>
          <w:sz w:val="28"/>
        </w:rPr>
      </w:pPr>
      <w:r>
        <w:rPr>
          <w:rFonts w:ascii="Arial"/>
          <w:sz w:val="28"/>
        </w:rPr>
        <w:t>Book</w:t>
      </w:r>
    </w:p>
    <w:p>
      <w:pPr>
        <w:pStyle w:val="4"/>
        <w:rPr>
          <w:rFonts w:ascii="Arial"/>
        </w:rPr>
      </w:pPr>
    </w:p>
    <w:p>
      <w:pPr>
        <w:pStyle w:val="4"/>
        <w:rPr>
          <w:rFonts w:ascii="Arial"/>
        </w:rPr>
      </w:pPr>
    </w:p>
    <w:p>
      <w:pPr>
        <w:pStyle w:val="4"/>
        <w:rPr>
          <w:rFonts w:ascii="Arial"/>
        </w:rPr>
      </w:pPr>
    </w:p>
    <w:p>
      <w:pPr>
        <w:pStyle w:val="4"/>
        <w:rPr>
          <w:rFonts w:ascii="Arial"/>
        </w:rPr>
      </w:pPr>
    </w:p>
    <w:p>
      <w:pPr>
        <w:pStyle w:val="4"/>
        <w:rPr>
          <w:rFonts w:ascii="Arial"/>
        </w:rPr>
      </w:pPr>
    </w:p>
    <w:p>
      <w:pPr>
        <w:pStyle w:val="4"/>
        <w:rPr>
          <w:rFonts w:ascii="Arial"/>
        </w:rPr>
      </w:pPr>
    </w:p>
    <w:p>
      <w:pPr>
        <w:pStyle w:val="4"/>
        <w:spacing w:before="9"/>
        <w:rPr>
          <w:rFonts w:ascii="Arial"/>
          <w:sz w:val="26"/>
        </w:rPr>
      </w:pPr>
    </w:p>
    <w:p>
      <w:pPr>
        <w:spacing w:before="0"/>
        <w:ind w:left="160" w:right="0" w:firstLine="0"/>
        <w:jc w:val="left"/>
        <w:rPr>
          <w:rFonts w:ascii="Arial"/>
          <w:sz w:val="28"/>
        </w:rPr>
      </w:pPr>
      <w:r>
        <w:rPr>
          <w:rFonts w:ascii="Arial"/>
          <w:sz w:val="28"/>
        </w:rPr>
        <w:t>BookDao</w:t>
      </w:r>
    </w:p>
    <w:p>
      <w:pPr>
        <w:spacing w:after="0"/>
        <w:jc w:val="left"/>
        <w:rPr>
          <w:rFonts w:ascii="Arial"/>
          <w:sz w:val="28"/>
        </w:rPr>
        <w:sectPr>
          <w:type w:val="continuous"/>
          <w:pgSz w:w="19120" w:h="27060"/>
          <w:pgMar w:top="2480" w:right="2760" w:bottom="280" w:left="2720" w:header="720" w:footer="720" w:gutter="0"/>
          <w:cols w:equalWidth="0" w:num="2">
            <w:col w:w="5301" w:space="3539"/>
            <w:col w:w="4800"/>
          </w:cols>
        </w:sectPr>
      </w:pPr>
    </w:p>
    <w:p>
      <w:pPr>
        <w:pStyle w:val="4"/>
        <w:spacing w:before="8"/>
        <w:rPr>
          <w:rFonts w:ascii="Arial"/>
          <w:sz w:val="12"/>
        </w:rPr>
      </w:pPr>
    </w:p>
    <w:p>
      <w:pPr>
        <w:spacing w:before="91"/>
        <w:ind w:left="2780" w:right="0" w:firstLine="0"/>
        <w:jc w:val="left"/>
        <w:rPr>
          <w:rFonts w:ascii="Arial"/>
          <w:sz w:val="28"/>
        </w:rPr>
      </w:pPr>
      <w:r>
        <w:rPr>
          <w:rFonts w:ascii="宋体" w:hAnsi="宋体" w:eastAsia="宋体" w:cs="宋体"/>
          <w:sz w:val="22"/>
          <w:szCs w:val="22"/>
          <w:lang w:val="zh-CN" w:eastAsia="zh-CN" w:bidi="zh-CN"/>
        </w:rPr>
        <w:pict>
          <v:shape id="image18.png" o:spid="_x0000_s1155" type="#_x0000_t75" style="position:absolute;left:0;margin-left:221.4pt;margin-top:-5.1pt;height:956.5pt;width:460.8pt;mso-position-horizontal-relative:page;rotation:0f;z-index:-251634688;" o:ole="f" fillcolor="#FFFFFF" filled="f" o:preferrelative="t" stroked="f" coordorigin="0,0" coordsize="21600,21600">
            <v:fill on="f" color2="#FFFFFF" focus="0%"/>
            <v:imagedata gain="65536f" blacklevel="0f" gamma="0" o:title="" r:id="rId21"/>
            <o:lock v:ext="edit" position="f" selection="f" grouping="f" rotation="f" cropping="f" text="f" aspectratio="t"/>
          </v:shape>
        </w:pict>
      </w:r>
      <w:r>
        <w:rPr>
          <w:rFonts w:ascii="Arial"/>
          <w:sz w:val="28"/>
        </w:rPr>
        <w:t>ShopCartAction</w:t>
      </w:r>
    </w:p>
    <w:p>
      <w:pPr>
        <w:pStyle w:val="4"/>
        <w:spacing w:before="3"/>
        <w:rPr>
          <w:rFonts w:ascii="Arial"/>
        </w:rPr>
      </w:pPr>
    </w:p>
    <w:p>
      <w:pPr>
        <w:tabs>
          <w:tab w:val="left" w:pos="9099"/>
        </w:tabs>
        <w:spacing w:before="1" w:line="187" w:lineRule="auto"/>
        <w:ind w:left="2980" w:right="0" w:firstLine="0"/>
        <w:jc w:val="left"/>
        <w:rPr>
          <w:rFonts w:ascii="Arial"/>
          <w:sz w:val="28"/>
        </w:rPr>
      </w:pPr>
      <w:r>
        <w:rPr>
          <w:rFonts w:ascii="Arial"/>
          <w:sz w:val="22"/>
        </w:rPr>
        <w:t>+add_to_shop_cart()</w:t>
      </w:r>
      <w:r>
        <w:rPr>
          <w:rFonts w:ascii="Arial"/>
          <w:sz w:val="22"/>
        </w:rPr>
        <w:tab/>
      </w:r>
      <w:r>
        <w:rPr>
          <w:rFonts w:ascii="Arial"/>
          <w:position w:val="-9"/>
          <w:sz w:val="28"/>
        </w:rPr>
        <w:t>ShopCart</w:t>
      </w:r>
    </w:p>
    <w:p>
      <w:pPr>
        <w:tabs>
          <w:tab w:val="left" w:pos="4799"/>
        </w:tabs>
        <w:spacing w:before="0" w:line="256" w:lineRule="exact"/>
        <w:ind w:left="2980" w:right="0" w:firstLine="0"/>
        <w:jc w:val="left"/>
        <w:rPr>
          <w:sz w:val="22"/>
        </w:rPr>
      </w:pPr>
      <w:r>
        <w:rPr>
          <w:rFonts w:ascii="Arial" w:eastAsia="Arial"/>
          <w:sz w:val="22"/>
        </w:rPr>
        <w:t>+del_shop_cart</w:t>
      </w:r>
      <w:r>
        <w:rPr>
          <w:rFonts w:ascii="Arial" w:eastAsia="Arial"/>
          <w:sz w:val="22"/>
        </w:rPr>
        <w:tab/>
      </w:r>
      <w:r>
        <w:rPr>
          <w:sz w:val="22"/>
        </w:rPr>
        <w:t>（）</w:t>
      </w:r>
    </w:p>
    <w:p>
      <w:pPr>
        <w:tabs>
          <w:tab w:val="left" w:pos="4919"/>
        </w:tabs>
        <w:spacing w:before="18"/>
        <w:ind w:left="2980" w:right="0" w:firstLine="0"/>
        <w:jc w:val="left"/>
        <w:rPr>
          <w:sz w:val="22"/>
        </w:rPr>
      </w:pPr>
      <w:r>
        <w:rPr>
          <w:rFonts w:ascii="Arial" w:eastAsia="Arial"/>
          <w:sz w:val="22"/>
        </w:rPr>
        <w:t>+find_shop_cart</w:t>
      </w:r>
      <w:r>
        <w:rPr>
          <w:rFonts w:ascii="Arial" w:eastAsia="Arial"/>
          <w:sz w:val="22"/>
        </w:rPr>
        <w:tab/>
      </w:r>
      <w:r>
        <w:rPr>
          <w:sz w:val="22"/>
        </w:rPr>
        <w:t>（）</w:t>
      </w:r>
    </w:p>
    <w:p>
      <w:pPr>
        <w:spacing w:before="71"/>
        <w:ind w:left="2980" w:right="0" w:firstLine="0"/>
        <w:jc w:val="left"/>
        <w:rPr>
          <w:rFonts w:ascii="Arial"/>
          <w:sz w:val="22"/>
        </w:rPr>
      </w:pPr>
      <w:r>
        <w:rPr>
          <w:rFonts w:ascii="Arial"/>
          <w:sz w:val="22"/>
        </w:rPr>
        <w:t>+modify_shop_cart()</w:t>
      </w:r>
    </w:p>
    <w:p>
      <w:pPr>
        <w:spacing w:before="67"/>
        <w:ind w:left="2980" w:right="0" w:firstLine="0"/>
        <w:jc w:val="left"/>
        <w:rPr>
          <w:rFonts w:ascii="Arial"/>
          <w:sz w:val="22"/>
        </w:rPr>
      </w:pPr>
      <w:r>
        <w:rPr>
          <w:rFonts w:ascii="Arial"/>
          <w:sz w:val="22"/>
        </w:rPr>
        <w:t>+check_out()</w:t>
      </w: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rPr>
          <w:rFonts w:ascii="Arial"/>
          <w:sz w:val="24"/>
        </w:rPr>
      </w:pPr>
    </w:p>
    <w:p>
      <w:pPr>
        <w:pStyle w:val="4"/>
        <w:spacing w:before="3"/>
        <w:rPr>
          <w:rFonts w:ascii="Arial"/>
          <w:sz w:val="26"/>
        </w:rPr>
      </w:pPr>
    </w:p>
    <w:p>
      <w:pPr>
        <w:pStyle w:val="9"/>
        <w:numPr>
          <w:ilvl w:val="2"/>
          <w:numId w:val="13"/>
        </w:numPr>
        <w:tabs>
          <w:tab w:val="left" w:pos="1379"/>
          <w:tab w:val="left" w:pos="1380"/>
        </w:tabs>
        <w:spacing w:before="0" w:after="0" w:line="240" w:lineRule="auto"/>
        <w:ind w:left="1380" w:right="0" w:hanging="1220"/>
        <w:jc w:val="left"/>
      </w:pPr>
      <w:r>
        <w:t>订单管理</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19"/>
        </w:rPr>
      </w:pPr>
    </w:p>
    <w:p>
      <w:pPr>
        <w:spacing w:after="0"/>
        <w:rPr>
          <w:sz w:val="19"/>
        </w:rPr>
        <w:sectPr>
          <w:pgSz w:w="19120" w:h="27060"/>
          <w:pgMar w:top="2620" w:right="2760" w:bottom="280" w:left="2720" w:header="720" w:footer="720" w:gutter="0"/>
          <w:cols w:space="720" w:num="1"/>
        </w:sectPr>
      </w:pPr>
    </w:p>
    <w:p>
      <w:pPr>
        <w:spacing w:before="252"/>
        <w:ind w:left="1820" w:right="0" w:firstLine="0"/>
        <w:jc w:val="left"/>
        <w:rPr>
          <w:rFonts w:ascii="Arial"/>
          <w:sz w:val="26"/>
        </w:rPr>
      </w:pPr>
      <w:r>
        <w:rPr>
          <w:rFonts w:ascii="Arial"/>
          <w:sz w:val="26"/>
        </w:rPr>
        <w:t>OrderAction</w:t>
      </w:r>
    </w:p>
    <w:p>
      <w:pPr>
        <w:pStyle w:val="4"/>
        <w:spacing w:before="7"/>
        <w:rPr>
          <w:rFonts w:ascii="Arial"/>
          <w:sz w:val="27"/>
        </w:rPr>
      </w:pPr>
    </w:p>
    <w:p>
      <w:pPr>
        <w:spacing w:before="1"/>
        <w:ind w:left="2000" w:right="0" w:firstLine="0"/>
        <w:jc w:val="left"/>
        <w:rPr>
          <w:rFonts w:ascii="Arial"/>
          <w:sz w:val="22"/>
        </w:rPr>
      </w:pPr>
      <w:r>
        <w:rPr>
          <w:rFonts w:ascii="Arial"/>
          <w:sz w:val="22"/>
        </w:rPr>
        <w:t>+add_order()</w:t>
      </w:r>
    </w:p>
    <w:p>
      <w:pPr>
        <w:tabs>
          <w:tab w:val="left" w:pos="3339"/>
        </w:tabs>
        <w:spacing w:before="33"/>
        <w:ind w:left="2000" w:right="0" w:firstLine="0"/>
        <w:jc w:val="left"/>
        <w:rPr>
          <w:sz w:val="22"/>
        </w:rPr>
      </w:pPr>
      <w:r>
        <w:rPr>
          <w:rFonts w:ascii="Arial" w:eastAsia="Arial"/>
          <w:sz w:val="22"/>
        </w:rPr>
        <w:t>+find_order</w:t>
      </w:r>
      <w:r>
        <w:rPr>
          <w:rFonts w:ascii="Arial" w:eastAsia="Arial"/>
          <w:sz w:val="22"/>
        </w:rPr>
        <w:tab/>
      </w:r>
      <w:r>
        <w:rPr>
          <w:sz w:val="22"/>
        </w:rPr>
        <w:t>（）</w:t>
      </w:r>
    </w:p>
    <w:p>
      <w:pPr>
        <w:spacing w:before="12"/>
        <w:ind w:left="2000" w:right="0" w:firstLine="0"/>
        <w:jc w:val="left"/>
        <w:rPr>
          <w:rFonts w:ascii="Arial"/>
          <w:sz w:val="22"/>
        </w:rPr>
      </w:pPr>
      <w:r>
        <w:rPr>
          <w:rFonts w:ascii="Arial"/>
          <w:sz w:val="22"/>
        </w:rPr>
        <w:t>+modify_order()</w:t>
      </w:r>
    </w:p>
    <w:p>
      <w:pPr>
        <w:spacing w:before="93"/>
        <w:ind w:left="2000" w:right="0" w:firstLine="0"/>
        <w:jc w:val="left"/>
        <w:rPr>
          <w:sz w:val="22"/>
        </w:rPr>
      </w:pPr>
      <w:r>
        <w:rPr>
          <w:rFonts w:ascii="Arial" w:eastAsia="Arial"/>
          <w:sz w:val="22"/>
        </w:rPr>
        <w:t xml:space="preserve">+del_order </w:t>
      </w:r>
      <w:r>
        <w:rPr>
          <w:rFonts w:ascii="Arial" w:eastAsia="Arial"/>
          <w:spacing w:val="39"/>
          <w:sz w:val="22"/>
        </w:rPr>
        <w:t xml:space="preserve"> </w:t>
      </w:r>
      <w:r>
        <w:rPr>
          <w:sz w:val="22"/>
        </w:rPr>
        <w:t>（）</w:t>
      </w:r>
    </w:p>
    <w:p>
      <w:pPr>
        <w:pStyle w:val="4"/>
        <w:rPr>
          <w:sz w:val="26"/>
        </w:rPr>
      </w:pPr>
    </w:p>
    <w:p>
      <w:pPr>
        <w:pStyle w:val="4"/>
        <w:rPr>
          <w:sz w:val="26"/>
        </w:rPr>
      </w:pPr>
    </w:p>
    <w:p>
      <w:pPr>
        <w:pStyle w:val="4"/>
        <w:rPr>
          <w:sz w:val="26"/>
        </w:rPr>
      </w:pPr>
    </w:p>
    <w:p>
      <w:pPr>
        <w:pStyle w:val="4"/>
        <w:spacing w:before="3"/>
        <w:rPr>
          <w:sz w:val="29"/>
        </w:rPr>
      </w:pPr>
    </w:p>
    <w:p>
      <w:pPr>
        <w:spacing w:before="1"/>
        <w:ind w:left="1820" w:right="0" w:firstLine="0"/>
        <w:jc w:val="left"/>
        <w:rPr>
          <w:rFonts w:ascii="Arial"/>
          <w:sz w:val="26"/>
        </w:rPr>
      </w:pPr>
      <w:r>
        <w:rPr>
          <w:rFonts w:ascii="Arial"/>
          <w:sz w:val="26"/>
        </w:rPr>
        <w:t>ShopCart</w:t>
      </w:r>
    </w:p>
    <w:p>
      <w:pPr>
        <w:spacing w:before="92"/>
        <w:ind w:left="2160" w:right="0" w:firstLine="0"/>
        <w:jc w:val="left"/>
        <w:rPr>
          <w:rFonts w:ascii="Arial"/>
          <w:sz w:val="26"/>
        </w:rPr>
      </w:pPr>
      <w:r>
        <w:br w:type="column"/>
      </w:r>
      <w:r>
        <w:rPr>
          <w:rFonts w:ascii="Arial"/>
          <w:sz w:val="26"/>
        </w:rPr>
        <w:t>Order</w:t>
      </w: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rPr>
          <w:rFonts w:ascii="Arial"/>
          <w:sz w:val="28"/>
        </w:rPr>
      </w:pPr>
    </w:p>
    <w:p>
      <w:pPr>
        <w:pStyle w:val="4"/>
        <w:spacing w:before="9"/>
        <w:rPr>
          <w:rFonts w:ascii="Arial"/>
          <w:sz w:val="24"/>
        </w:rPr>
      </w:pPr>
    </w:p>
    <w:p>
      <w:pPr>
        <w:spacing w:before="0"/>
        <w:ind w:left="1820" w:right="0" w:firstLine="0"/>
        <w:jc w:val="left"/>
        <w:rPr>
          <w:rFonts w:ascii="Arial"/>
          <w:sz w:val="26"/>
        </w:rPr>
      </w:pPr>
      <w:r>
        <w:rPr>
          <w:rFonts w:ascii="Arial"/>
          <w:sz w:val="26"/>
        </w:rPr>
        <w:t>ShopCartDao</w:t>
      </w:r>
    </w:p>
    <w:p>
      <w:pPr>
        <w:spacing w:after="0"/>
        <w:jc w:val="left"/>
        <w:rPr>
          <w:rFonts w:ascii="Arial"/>
          <w:sz w:val="26"/>
        </w:rPr>
        <w:sectPr>
          <w:type w:val="continuous"/>
          <w:pgSz w:w="19120" w:h="27060"/>
          <w:pgMar w:top="2480" w:right="2760" w:bottom="280" w:left="2720" w:header="720" w:footer="720" w:gutter="0"/>
          <w:cols w:equalWidth="0" w:num="2">
            <w:col w:w="3821" w:space="1439"/>
            <w:col w:w="8380"/>
          </w:cols>
        </w:sectPr>
      </w:pPr>
    </w:p>
    <w:p>
      <w:pPr>
        <w:pStyle w:val="4"/>
        <w:rPr>
          <w:rFonts w:ascii="Arial"/>
          <w:sz w:val="20"/>
        </w:rPr>
      </w:pPr>
    </w:p>
    <w:p>
      <w:pPr>
        <w:pStyle w:val="4"/>
        <w:rPr>
          <w:rFonts w:ascii="Arial"/>
          <w:sz w:val="20"/>
        </w:rPr>
      </w:pPr>
    </w:p>
    <w:p>
      <w:pPr>
        <w:pStyle w:val="4"/>
        <w:rPr>
          <w:rFonts w:ascii="Arial"/>
          <w:sz w:val="20"/>
        </w:rPr>
      </w:pPr>
    </w:p>
    <w:p>
      <w:pPr>
        <w:pStyle w:val="9"/>
        <w:numPr>
          <w:ilvl w:val="2"/>
          <w:numId w:val="13"/>
        </w:numPr>
        <w:tabs>
          <w:tab w:val="left" w:pos="1379"/>
          <w:tab w:val="left" w:pos="1380"/>
        </w:tabs>
        <w:spacing w:before="234" w:after="0" w:line="240" w:lineRule="auto"/>
        <w:ind w:left="1380" w:right="0" w:hanging="1220"/>
        <w:jc w:val="left"/>
      </w:pPr>
      <w:r>
        <w:t>用户管理</w:t>
      </w:r>
    </w:p>
    <w:p>
      <w:pPr>
        <w:pStyle w:val="4"/>
        <w:rPr>
          <w:sz w:val="20"/>
        </w:rPr>
      </w:pPr>
    </w:p>
    <w:p>
      <w:pPr>
        <w:pStyle w:val="4"/>
        <w:rPr>
          <w:sz w:val="20"/>
        </w:rPr>
      </w:pPr>
    </w:p>
    <w:p>
      <w:pPr>
        <w:pStyle w:val="4"/>
        <w:rPr>
          <w:sz w:val="20"/>
        </w:rPr>
      </w:pPr>
    </w:p>
    <w:p>
      <w:pPr>
        <w:spacing w:after="0"/>
        <w:rPr>
          <w:sz w:val="20"/>
        </w:rPr>
        <w:sectPr>
          <w:type w:val="continuous"/>
          <w:pgSz w:w="19120" w:h="27060"/>
          <w:pgMar w:top="2480" w:right="2760" w:bottom="280" w:left="2720" w:header="720" w:footer="720" w:gutter="0"/>
          <w:cols w:space="720" w:num="1"/>
        </w:sectPr>
      </w:pPr>
    </w:p>
    <w:p>
      <w:pPr>
        <w:pStyle w:val="4"/>
        <w:spacing w:before="9"/>
        <w:rPr>
          <w:sz w:val="31"/>
        </w:rPr>
      </w:pPr>
    </w:p>
    <w:p>
      <w:pPr>
        <w:pStyle w:val="4"/>
        <w:ind w:left="2859" w:right="19"/>
        <w:jc w:val="center"/>
        <w:rPr>
          <w:rFonts w:ascii="Arial"/>
        </w:rPr>
      </w:pPr>
      <w:r>
        <w:rPr>
          <w:rFonts w:ascii="Arial"/>
        </w:rPr>
        <w:t>UsrManageAction</w:t>
      </w:r>
    </w:p>
    <w:p>
      <w:pPr>
        <w:pStyle w:val="4"/>
        <w:spacing w:before="7"/>
        <w:rPr>
          <w:rFonts w:ascii="Arial"/>
        </w:rPr>
      </w:pPr>
    </w:p>
    <w:p>
      <w:pPr>
        <w:spacing w:before="0"/>
        <w:ind w:left="3060" w:right="0" w:firstLine="0"/>
        <w:jc w:val="left"/>
        <w:rPr>
          <w:rFonts w:ascii="Arial"/>
          <w:sz w:val="24"/>
        </w:rPr>
      </w:pPr>
      <w:r>
        <w:rPr>
          <w:rFonts w:ascii="Arial"/>
          <w:sz w:val="24"/>
        </w:rPr>
        <w:t>+add_user()</w:t>
      </w:r>
    </w:p>
    <w:p>
      <w:pPr>
        <w:tabs>
          <w:tab w:val="left" w:pos="4419"/>
        </w:tabs>
        <w:spacing w:before="29"/>
        <w:ind w:left="3060" w:right="0" w:firstLine="0"/>
        <w:jc w:val="left"/>
        <w:rPr>
          <w:sz w:val="24"/>
        </w:rPr>
      </w:pPr>
      <w:r>
        <w:rPr>
          <w:rFonts w:ascii="Arial" w:eastAsia="Arial"/>
          <w:sz w:val="24"/>
        </w:rPr>
        <w:t>+find_user</w:t>
      </w:r>
      <w:r>
        <w:rPr>
          <w:rFonts w:ascii="Arial" w:eastAsia="Arial"/>
          <w:sz w:val="24"/>
        </w:rPr>
        <w:tab/>
      </w:r>
      <w:r>
        <w:rPr>
          <w:sz w:val="24"/>
        </w:rPr>
        <w:t>（）</w:t>
      </w:r>
    </w:p>
    <w:p>
      <w:pPr>
        <w:spacing w:before="27"/>
        <w:ind w:left="3060" w:right="0" w:firstLine="0"/>
        <w:jc w:val="left"/>
        <w:rPr>
          <w:rFonts w:ascii="Arial"/>
          <w:sz w:val="24"/>
        </w:rPr>
      </w:pPr>
      <w:r>
        <w:rPr>
          <w:rFonts w:ascii="Arial"/>
          <w:sz w:val="24"/>
        </w:rPr>
        <w:t>+modify_user()</w:t>
      </w:r>
    </w:p>
    <w:p>
      <w:pPr>
        <w:spacing w:before="109"/>
        <w:ind w:left="3060" w:right="0" w:firstLine="0"/>
        <w:jc w:val="left"/>
        <w:rPr>
          <w:sz w:val="24"/>
        </w:rPr>
      </w:pPr>
      <w:r>
        <w:rPr>
          <w:rFonts w:ascii="Arial" w:eastAsia="Arial"/>
          <w:sz w:val="24"/>
        </w:rPr>
        <w:t xml:space="preserve">+del_user </w:t>
      </w:r>
      <w:r>
        <w:rPr>
          <w:rFonts w:ascii="Arial" w:eastAsia="Arial"/>
          <w:spacing w:val="25"/>
          <w:sz w:val="24"/>
        </w:rPr>
        <w:t xml:space="preserve"> </w:t>
      </w:r>
      <w:r>
        <w:rPr>
          <w:sz w:val="24"/>
        </w:rPr>
        <w:t>（）</w:t>
      </w:r>
    </w:p>
    <w:p>
      <w:pPr>
        <w:pStyle w:val="4"/>
        <w:spacing w:before="267"/>
        <w:ind w:left="2861" w:right="3505"/>
        <w:jc w:val="center"/>
        <w:rPr>
          <w:rFonts w:ascii="Arial"/>
        </w:rPr>
      </w:pPr>
      <w:r>
        <w:br w:type="column"/>
      </w:r>
      <w:r>
        <w:rPr>
          <w:rFonts w:ascii="Arial"/>
        </w:rPr>
        <w:t>User</w:t>
      </w:r>
    </w:p>
    <w:p>
      <w:pPr>
        <w:pStyle w:val="4"/>
        <w:rPr>
          <w:rFonts w:ascii="Arial"/>
          <w:sz w:val="34"/>
        </w:rPr>
      </w:pPr>
    </w:p>
    <w:p>
      <w:pPr>
        <w:pStyle w:val="4"/>
        <w:rPr>
          <w:rFonts w:ascii="Arial"/>
          <w:sz w:val="34"/>
        </w:rPr>
      </w:pPr>
    </w:p>
    <w:p>
      <w:pPr>
        <w:pStyle w:val="4"/>
        <w:rPr>
          <w:rFonts w:ascii="Arial"/>
          <w:sz w:val="34"/>
        </w:rPr>
      </w:pPr>
    </w:p>
    <w:p>
      <w:pPr>
        <w:pStyle w:val="4"/>
        <w:rPr>
          <w:rFonts w:ascii="Arial"/>
          <w:sz w:val="34"/>
        </w:rPr>
      </w:pPr>
    </w:p>
    <w:p>
      <w:pPr>
        <w:pStyle w:val="4"/>
        <w:rPr>
          <w:rFonts w:ascii="Arial"/>
          <w:sz w:val="34"/>
        </w:rPr>
      </w:pPr>
    </w:p>
    <w:p>
      <w:pPr>
        <w:pStyle w:val="4"/>
        <w:rPr>
          <w:rFonts w:ascii="Arial"/>
          <w:sz w:val="34"/>
        </w:rPr>
      </w:pPr>
    </w:p>
    <w:p>
      <w:pPr>
        <w:pStyle w:val="4"/>
        <w:rPr>
          <w:rFonts w:ascii="Arial"/>
          <w:sz w:val="34"/>
        </w:rPr>
      </w:pPr>
    </w:p>
    <w:p>
      <w:pPr>
        <w:pStyle w:val="4"/>
        <w:spacing w:before="4"/>
        <w:rPr>
          <w:rFonts w:ascii="Arial"/>
          <w:sz w:val="36"/>
        </w:rPr>
      </w:pPr>
    </w:p>
    <w:p>
      <w:pPr>
        <w:pStyle w:val="4"/>
        <w:ind w:left="2861" w:right="3755"/>
        <w:jc w:val="center"/>
        <w:rPr>
          <w:rFonts w:ascii="Arial"/>
        </w:rPr>
      </w:pPr>
      <w:r>
        <w:rPr>
          <w:rFonts w:ascii="Arial"/>
        </w:rPr>
        <w:t>UserDao</w:t>
      </w:r>
    </w:p>
    <w:p>
      <w:pPr>
        <w:spacing w:after="0"/>
        <w:jc w:val="center"/>
        <w:rPr>
          <w:rFonts w:ascii="Arial"/>
        </w:rPr>
        <w:sectPr>
          <w:type w:val="continuous"/>
          <w:pgSz w:w="19120" w:h="27060"/>
          <w:pgMar w:top="2480" w:right="2760" w:bottom="280" w:left="2720" w:header="720" w:footer="720" w:gutter="0"/>
          <w:cols w:equalWidth="0" w:num="2">
            <w:col w:w="5304" w:space="496"/>
            <w:col w:w="7840"/>
          </w:cols>
        </w:sectPr>
      </w:pP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tabs>
          <w:tab w:val="left" w:pos="1059"/>
        </w:tabs>
        <w:spacing w:before="196"/>
        <w:ind w:left="160" w:right="0" w:firstLine="0"/>
        <w:jc w:val="left"/>
        <w:rPr>
          <w:sz w:val="46"/>
        </w:rPr>
      </w:pPr>
      <w:r>
        <w:rPr>
          <w:rFonts w:ascii="Arial" w:eastAsia="Arial"/>
          <w:b/>
          <w:sz w:val="46"/>
        </w:rPr>
        <w:t>5.3</w:t>
      </w:r>
      <w:r>
        <w:rPr>
          <w:rFonts w:ascii="Arial" w:eastAsia="Arial"/>
          <w:b/>
          <w:sz w:val="46"/>
        </w:rPr>
        <w:tab/>
      </w:r>
      <w:r>
        <w:rPr>
          <w:sz w:val="46"/>
        </w:rPr>
        <w:t>序列图</w:t>
      </w:r>
    </w:p>
    <w:p>
      <w:pPr>
        <w:tabs>
          <w:tab w:val="left" w:pos="1379"/>
        </w:tabs>
        <w:spacing w:before="391"/>
        <w:ind w:left="160" w:right="0" w:firstLine="0"/>
        <w:jc w:val="left"/>
        <w:rPr>
          <w:sz w:val="44"/>
        </w:rPr>
      </w:pPr>
      <w:r>
        <w:rPr>
          <w:rFonts w:ascii="Arial" w:eastAsia="Arial"/>
          <w:b/>
          <w:sz w:val="44"/>
        </w:rPr>
        <w:t>5.3.1</w:t>
      </w:r>
      <w:r>
        <w:rPr>
          <w:rFonts w:ascii="Arial" w:eastAsia="Arial"/>
          <w:b/>
          <w:sz w:val="44"/>
        </w:rPr>
        <w:tab/>
      </w:r>
      <w:r>
        <w:rPr>
          <w:sz w:val="44"/>
        </w:rPr>
        <w:t>登录</w:t>
      </w:r>
    </w:p>
    <w:p>
      <w:pPr>
        <w:spacing w:after="0"/>
        <w:jc w:val="left"/>
        <w:rPr>
          <w:sz w:val="44"/>
        </w:rPr>
        <w:sectPr>
          <w:type w:val="continuous"/>
          <w:pgSz w:w="19120" w:h="27060"/>
          <w:pgMar w:top="2480" w:right="2760" w:bottom="280" w:left="2720" w:header="720" w:footer="720" w:gutter="0"/>
          <w:cols w:space="720" w:num="1"/>
        </w:sectPr>
      </w:pPr>
    </w:p>
    <w:p>
      <w:pPr>
        <w:pStyle w:val="4"/>
        <w:spacing w:before="11"/>
        <w:rPr>
          <w:sz w:val="6"/>
        </w:rPr>
      </w:pPr>
    </w:p>
    <w:p>
      <w:pPr>
        <w:pStyle w:val="4"/>
        <w:ind w:left="160"/>
        <w:rPr>
          <w:sz w:val="20"/>
        </w:rPr>
      </w:pPr>
      <w:r>
        <w:rPr>
          <w:rFonts w:ascii="宋体" w:hAnsi="宋体" w:eastAsia="宋体" w:cs="宋体"/>
          <w:sz w:val="20"/>
          <w:szCs w:val="30"/>
          <w:lang w:val="zh-CN" w:eastAsia="zh-CN" w:bidi="zh-CN"/>
        </w:rPr>
        <w:pict>
          <v:group id="Group 159" o:spid="_x0000_s1156" style="height:933.35pt;width:665.9pt;rotation:0f;" coordorigin="0,0" coordsize="13318,18667">
            <o:lock v:ext="edit" position="f" selection="f" grouping="f" rotation="f" cropping="f" text="f"/>
            <v:shape id="Picture 160" o:spid="_x0000_s1157" type="#_x0000_t75" style="position:absolute;left:72;top:55;height:18612;width:13246;rotation:0f;" o:ole="f" fillcolor="#FFFFFF" filled="f" o:preferrelative="t" stroked="f" coordorigin="0,0" coordsize="21600,21600">
              <v:fill on="f" color2="#FFFFFF" focus="0%"/>
              <v:imagedata gain="65536f" blacklevel="0f" gamma="0" o:title="" r:id="rId22"/>
              <o:lock v:ext="edit" position="f" selection="f" grouping="f" rotation="f" cropping="f" text="f" aspectratio="t"/>
            </v:shape>
            <v:shape id="Text Box 161" o:spid="_x0000_s1158" type="#_x0000_t202" style="position:absolute;left:160;top:180;height:336;width:112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Browser</w:t>
                    </w:r>
                  </w:p>
                </w:txbxContent>
              </v:textbox>
            </v:shape>
            <v:shape id="Text Box 162" o:spid="_x0000_s1159" type="#_x0000_t202" style="position:absolute;left:2160;top:0;height:716;width:10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ActionS</w:t>
                    </w:r>
                  </w:p>
                  <w:p>
                    <w:pPr>
                      <w:spacing w:before="35"/>
                      <w:ind w:left="60" w:right="0" w:firstLine="0"/>
                      <w:jc w:val="left"/>
                      <w:rPr>
                        <w:rFonts w:ascii="Arial"/>
                        <w:sz w:val="30"/>
                      </w:rPr>
                    </w:pPr>
                    <w:r>
                      <w:rPr>
                        <w:rFonts w:ascii="Arial"/>
                        <w:sz w:val="30"/>
                      </w:rPr>
                      <w:t>ervlet</w:t>
                    </w:r>
                  </w:p>
                </w:txbxContent>
              </v:textbox>
            </v:shape>
            <v:shape id="Text Box 163" o:spid="_x0000_s1160" type="#_x0000_t202" style="position:absolute;left:4120;top:0;height:716;width:110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18" w:firstLine="0"/>
                      <w:jc w:val="center"/>
                      <w:rPr>
                        <w:rFonts w:ascii="Arial"/>
                        <w:sz w:val="30"/>
                      </w:rPr>
                    </w:pPr>
                    <w:r>
                      <w:rPr>
                        <w:rFonts w:ascii="Arial"/>
                        <w:sz w:val="30"/>
                      </w:rPr>
                      <w:t>LoginFo</w:t>
                    </w:r>
                  </w:p>
                  <w:p>
                    <w:pPr>
                      <w:spacing w:before="35"/>
                      <w:ind w:left="103" w:right="18" w:firstLine="0"/>
                      <w:jc w:val="center"/>
                      <w:rPr>
                        <w:rFonts w:ascii="Arial"/>
                        <w:sz w:val="30"/>
                      </w:rPr>
                    </w:pPr>
                    <w:r>
                      <w:rPr>
                        <w:rFonts w:ascii="Arial"/>
                        <w:sz w:val="30"/>
                      </w:rPr>
                      <w:t>rm</w:t>
                    </w:r>
                  </w:p>
                </w:txbxContent>
              </v:textbox>
            </v:shape>
            <v:shape id="Text Box 164" o:spid="_x0000_s1161" type="#_x0000_t202" style="position:absolute;left:6360;top:180;height:336;width:6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User</w:t>
                    </w:r>
                  </w:p>
                </w:txbxContent>
              </v:textbox>
            </v:shape>
            <v:shape id="Text Box 165" o:spid="_x0000_s1162" type="#_x0000_t202" style="position:absolute;left:8100;top:0;height:716;width:110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18" w:firstLine="0"/>
                      <w:jc w:val="center"/>
                      <w:rPr>
                        <w:rFonts w:ascii="Arial"/>
                        <w:sz w:val="30"/>
                      </w:rPr>
                    </w:pPr>
                    <w:r>
                      <w:rPr>
                        <w:rFonts w:ascii="Arial"/>
                        <w:sz w:val="30"/>
                      </w:rPr>
                      <w:t>LoginAc</w:t>
                    </w:r>
                  </w:p>
                  <w:p>
                    <w:pPr>
                      <w:spacing w:before="35"/>
                      <w:ind w:left="0" w:right="97" w:firstLine="0"/>
                      <w:jc w:val="center"/>
                      <w:rPr>
                        <w:rFonts w:ascii="Arial"/>
                        <w:sz w:val="30"/>
                      </w:rPr>
                    </w:pPr>
                    <w:r>
                      <w:rPr>
                        <w:rFonts w:ascii="Arial"/>
                        <w:sz w:val="30"/>
                      </w:rPr>
                      <w:t>tion</w:t>
                    </w:r>
                  </w:p>
                </w:txbxContent>
              </v:textbox>
            </v:shape>
            <v:shape id="Text Box 166" o:spid="_x0000_s1163" type="#_x0000_t202" style="position:absolute;left:10100;top:0;height:716;width:1138;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18" w:firstLine="0"/>
                      <w:jc w:val="center"/>
                      <w:rPr>
                        <w:rFonts w:ascii="Arial"/>
                        <w:sz w:val="30"/>
                      </w:rPr>
                    </w:pPr>
                    <w:r>
                      <w:rPr>
                        <w:rFonts w:ascii="Arial"/>
                        <w:sz w:val="30"/>
                      </w:rPr>
                      <w:t>LoginDa</w:t>
                    </w:r>
                  </w:p>
                  <w:p>
                    <w:pPr>
                      <w:spacing w:before="35"/>
                      <w:ind w:left="0" w:right="8" w:firstLine="0"/>
                      <w:jc w:val="center"/>
                      <w:rPr>
                        <w:rFonts w:ascii="Arial"/>
                        <w:sz w:val="30"/>
                      </w:rPr>
                    </w:pPr>
                    <w:r>
                      <w:rPr>
                        <w:rFonts w:ascii="Arial"/>
                        <w:sz w:val="30"/>
                      </w:rPr>
                      <w:t>o</w:t>
                    </w:r>
                  </w:p>
                </w:txbxContent>
              </v:textbox>
            </v:shape>
            <v:shape id="Text Box 167" o:spid="_x0000_s1164" type="#_x0000_t202" style="position:absolute;left:12060;top:0;height:716;width:97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main.js</w:t>
                    </w:r>
                  </w:p>
                  <w:p>
                    <w:pPr>
                      <w:spacing w:before="35"/>
                      <w:ind w:left="500" w:right="0" w:firstLine="0"/>
                      <w:jc w:val="left"/>
                      <w:rPr>
                        <w:rFonts w:ascii="Arial"/>
                        <w:sz w:val="30"/>
                      </w:rPr>
                    </w:pPr>
                    <w:r>
                      <w:rPr>
                        <w:rFonts w:ascii="Arial"/>
                        <w:sz w:val="30"/>
                      </w:rPr>
                      <w:t>p</w:t>
                    </w:r>
                  </w:p>
                </w:txbxContent>
              </v:textbox>
            </v:shape>
            <v:shape id="Text Box 168" o:spid="_x0000_s1165" type="#_x0000_t202" style="position:absolute;left:1180;top:1010;height:224;width:888;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1.login.do</w:t>
                    </w:r>
                  </w:p>
                </w:txbxContent>
              </v:textbox>
            </v:shape>
            <v:shape id="Text Box 169" o:spid="_x0000_s1166" type="#_x0000_t202" style="position:absolute;left:3340;top:1490;height:224;width:68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2.new()</w:t>
                    </w:r>
                  </w:p>
                </w:txbxContent>
              </v:textbox>
            </v:shape>
            <v:shape id="Text Box 170" o:spid="_x0000_s1167" type="#_x0000_t202" style="position:absolute;left:5300;top:1950;height:224;width:68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3.new()</w:t>
                    </w:r>
                  </w:p>
                </w:txbxContent>
              </v:textbox>
            </v:shape>
            <v:shape id="Text Box 171" o:spid="_x0000_s1168" type="#_x0000_t202" style="position:absolute;left:5300;top:2970;height:224;width:61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4.login</w:t>
                    </w:r>
                  </w:p>
                </w:txbxContent>
              </v:textbox>
            </v:shape>
            <v:shape id="Text Box 172" o:spid="_x0000_s1169" type="#_x0000_t202" style="position:absolute;left:6360;top:3670;height:224;width:598;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5.get()</w:t>
                    </w:r>
                  </w:p>
                </w:txbxContent>
              </v:textbox>
            </v:shape>
            <v:shape id="Text Box 173" o:spid="_x0000_s1170" type="#_x0000_t202" style="position:absolute;left:9160;top:4450;height:224;width:743;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6.login()</w:t>
                    </w:r>
                  </w:p>
                </w:txbxContent>
              </v:textbox>
            </v:shape>
            <v:shape id="Text Box 174" o:spid="_x0000_s1171" type="#_x0000_t202" style="position:absolute;left:9660;top:5610;height:224;width:132;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7</w:t>
                    </w:r>
                  </w:p>
                </w:txbxContent>
              </v:textbox>
            </v:shape>
            <v:shape id="Text Box 175" o:spid="_x0000_s1172" type="#_x0000_t202" style="position:absolute;left:5640;top:6390;height:224;width:132;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8</w:t>
                    </w:r>
                  </w:p>
                </w:txbxContent>
              </v:textbox>
            </v:shape>
            <v:shape id="Text Box 176" o:spid="_x0000_s1173" type="#_x0000_t202" style="position:absolute;left:7080;top:7010;height:224;width:8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9.redirect</w:t>
                    </w:r>
                  </w:p>
                </w:txbxContent>
              </v:textbox>
            </v:shape>
            <v:shape id="Text Box 177" o:spid="_x0000_s1174" type="#_x0000_t202" style="position:absolute;left:0;top:8993;height:523;width:300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tabs>
                        <w:tab w:val="left" w:pos="1219"/>
                      </w:tabs>
                      <w:spacing w:before="0" w:line="522" w:lineRule="exact"/>
                      <w:ind w:left="0" w:right="0" w:firstLine="0"/>
                      <w:jc w:val="left"/>
                      <w:rPr>
                        <w:sz w:val="44"/>
                      </w:rPr>
                    </w:pPr>
                    <w:r>
                      <w:rPr>
                        <w:rFonts w:ascii="Arial" w:eastAsia="Arial"/>
                        <w:b/>
                        <w:sz w:val="44"/>
                      </w:rPr>
                      <w:t>5.3.2</w:t>
                    </w:r>
                    <w:r>
                      <w:rPr>
                        <w:rFonts w:ascii="Arial" w:eastAsia="Arial"/>
                        <w:b/>
                        <w:sz w:val="44"/>
                      </w:rPr>
                      <w:tab/>
                    </w:r>
                    <w:r>
                      <w:rPr>
                        <w:sz w:val="44"/>
                      </w:rPr>
                      <w:t>游客注册</w:t>
                    </w:r>
                  </w:p>
                </w:txbxContent>
              </v:textbox>
            </v:shape>
            <v:shape id="Text Box 178" o:spid="_x0000_s1175" type="#_x0000_t202" style="position:absolute;left:420;top:10973;height:343;width:6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42" w:lineRule="exact"/>
                      <w:ind w:left="0" w:right="0" w:firstLine="0"/>
                      <w:jc w:val="left"/>
                      <w:rPr>
                        <w:sz w:val="30"/>
                      </w:rPr>
                    </w:pPr>
                    <w:r>
                      <w:rPr>
                        <w:sz w:val="30"/>
                      </w:rPr>
                      <w:t>游客</w:t>
                    </w:r>
                  </w:p>
                </w:txbxContent>
              </v:textbox>
            </v:shape>
            <v:shape id="Text Box 179" o:spid="_x0000_s1176" type="#_x0000_t202" style="position:absolute;left:2160;top:10760;height:716;width:10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ActionS</w:t>
                    </w:r>
                  </w:p>
                  <w:p>
                    <w:pPr>
                      <w:spacing w:before="35"/>
                      <w:ind w:left="60" w:right="0" w:firstLine="0"/>
                      <w:jc w:val="left"/>
                      <w:rPr>
                        <w:rFonts w:ascii="Arial"/>
                        <w:sz w:val="30"/>
                      </w:rPr>
                    </w:pPr>
                    <w:r>
                      <w:rPr>
                        <w:rFonts w:ascii="Arial"/>
                        <w:sz w:val="30"/>
                      </w:rPr>
                      <w:t>ervlet</w:t>
                    </w:r>
                  </w:p>
                </w:txbxContent>
              </v:textbox>
            </v:shape>
            <v:shape id="Text Box 180" o:spid="_x0000_s1177" type="#_x0000_t202" style="position:absolute;left:4120;top:10760;height:716;width:103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18" w:firstLine="0"/>
                      <w:jc w:val="center"/>
                      <w:rPr>
                        <w:rFonts w:ascii="Arial"/>
                        <w:sz w:val="30"/>
                      </w:rPr>
                    </w:pPr>
                    <w:r>
                      <w:rPr>
                        <w:rFonts w:ascii="Arial"/>
                        <w:spacing w:val="-1"/>
                        <w:sz w:val="30"/>
                      </w:rPr>
                      <w:t>Registe</w:t>
                    </w:r>
                  </w:p>
                  <w:p>
                    <w:pPr>
                      <w:spacing w:before="35"/>
                      <w:ind w:left="140" w:right="18" w:firstLine="0"/>
                      <w:jc w:val="center"/>
                      <w:rPr>
                        <w:rFonts w:ascii="Arial"/>
                        <w:sz w:val="30"/>
                      </w:rPr>
                    </w:pPr>
                    <w:r>
                      <w:rPr>
                        <w:rFonts w:ascii="Arial"/>
                        <w:sz w:val="30"/>
                      </w:rPr>
                      <w:t>rForm</w:t>
                    </w:r>
                  </w:p>
                </w:txbxContent>
              </v:textbox>
            </v:shape>
            <v:shape id="Text Box 181" o:spid="_x0000_s1178" type="#_x0000_t202" style="position:absolute;left:6360;top:10960;height:336;width:6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User</w:t>
                    </w:r>
                  </w:p>
                </w:txbxContent>
              </v:textbox>
            </v:shape>
            <v:shape id="Text Box 182" o:spid="_x0000_s1179" type="#_x0000_t202" style="position:absolute;left:8100;top:10760;height:716;width:103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Registe</w:t>
                    </w:r>
                  </w:p>
                  <w:p>
                    <w:pPr>
                      <w:spacing w:before="35"/>
                      <w:ind w:left="0" w:right="0" w:firstLine="0"/>
                      <w:jc w:val="left"/>
                      <w:rPr>
                        <w:rFonts w:ascii="Arial"/>
                        <w:sz w:val="30"/>
                      </w:rPr>
                    </w:pPr>
                    <w:r>
                      <w:rPr>
                        <w:rFonts w:ascii="Arial"/>
                        <w:sz w:val="30"/>
                      </w:rPr>
                      <w:t>rAction</w:t>
                    </w:r>
                  </w:p>
                </w:txbxContent>
              </v:textbox>
            </v:shape>
            <v:shape id="Text Box 183" o:spid="_x0000_s1180" type="#_x0000_t202" style="position:absolute;left:10100;top:10760;height:716;width:103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18" w:firstLine="0"/>
                      <w:jc w:val="center"/>
                      <w:rPr>
                        <w:rFonts w:ascii="Arial"/>
                        <w:sz w:val="30"/>
                      </w:rPr>
                    </w:pPr>
                    <w:r>
                      <w:rPr>
                        <w:rFonts w:ascii="Arial"/>
                        <w:spacing w:val="-1"/>
                        <w:sz w:val="30"/>
                      </w:rPr>
                      <w:t>Registe</w:t>
                    </w:r>
                  </w:p>
                  <w:p>
                    <w:pPr>
                      <w:spacing w:before="35"/>
                      <w:ind w:left="71" w:right="18" w:firstLine="0"/>
                      <w:jc w:val="center"/>
                      <w:rPr>
                        <w:rFonts w:ascii="Arial"/>
                        <w:sz w:val="30"/>
                      </w:rPr>
                    </w:pPr>
                    <w:r>
                      <w:rPr>
                        <w:rFonts w:ascii="Arial"/>
                        <w:sz w:val="30"/>
                      </w:rPr>
                      <w:t>rDao</w:t>
                    </w:r>
                  </w:p>
                </w:txbxContent>
              </v:textbox>
            </v:shape>
            <v:shape id="Text Box 184" o:spid="_x0000_s1181" type="#_x0000_t202" style="position:absolute;left:12060;top:10760;height:716;width:971;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335" w:lineRule="exact"/>
                      <w:ind w:left="0" w:right="0" w:firstLine="0"/>
                      <w:jc w:val="left"/>
                      <w:rPr>
                        <w:rFonts w:ascii="Arial"/>
                        <w:sz w:val="30"/>
                      </w:rPr>
                    </w:pPr>
                    <w:r>
                      <w:rPr>
                        <w:rFonts w:ascii="Arial"/>
                        <w:sz w:val="30"/>
                      </w:rPr>
                      <w:t>main.js</w:t>
                    </w:r>
                  </w:p>
                  <w:p>
                    <w:pPr>
                      <w:spacing w:before="35"/>
                      <w:ind w:left="500" w:right="0" w:firstLine="0"/>
                      <w:jc w:val="left"/>
                      <w:rPr>
                        <w:rFonts w:ascii="Arial"/>
                        <w:sz w:val="30"/>
                      </w:rPr>
                    </w:pPr>
                    <w:r>
                      <w:rPr>
                        <w:rFonts w:ascii="Arial"/>
                        <w:sz w:val="30"/>
                      </w:rPr>
                      <w:t>p</w:t>
                    </w:r>
                  </w:p>
                </w:txbxContent>
              </v:textbox>
            </v:shape>
            <v:shape id="Text Box 185" o:spid="_x0000_s1182" type="#_x0000_t202" style="position:absolute;left:1020;top:11810;height:224;width:1132;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1.register.do</w:t>
                    </w:r>
                  </w:p>
                </w:txbxContent>
              </v:textbox>
            </v:shape>
            <v:shape id="Text Box 186" o:spid="_x0000_s1183" type="#_x0000_t202" style="position:absolute;left:3340;top:12250;height:224;width:68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2.new()</w:t>
                    </w:r>
                  </w:p>
                </w:txbxContent>
              </v:textbox>
            </v:shape>
            <v:shape id="Text Box 187" o:spid="_x0000_s1184" type="#_x0000_t202" style="position:absolute;left:5300;top:12730;height:224;width:68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3.new()</w:t>
                    </w:r>
                  </w:p>
                </w:txbxContent>
              </v:textbox>
            </v:shape>
            <v:shape id="Text Box 188" o:spid="_x0000_s1185" type="#_x0000_t202" style="position:absolute;left:5160;top:13730;height:224;width:8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4.register</w:t>
                    </w:r>
                  </w:p>
                </w:txbxContent>
              </v:textbox>
            </v:shape>
            <v:shape id="Text Box 189" o:spid="_x0000_s1186" type="#_x0000_t202" style="position:absolute;left:6360;top:14450;height:224;width:598;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5.get()</w:t>
                    </w:r>
                  </w:p>
                </w:txbxContent>
              </v:textbox>
            </v:shape>
            <v:shape id="Text Box 190" o:spid="_x0000_s1187" type="#_x0000_t202" style="position:absolute;left:9020;top:15210;height:224;width:987;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6.register()</w:t>
                    </w:r>
                  </w:p>
                </w:txbxContent>
              </v:textbox>
            </v:shape>
            <v:shape id="Text Box 191" o:spid="_x0000_s1188" type="#_x0000_t202" style="position:absolute;left:9660;top:16390;height:224;width:132;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7</w:t>
                    </w:r>
                  </w:p>
                </w:txbxContent>
              </v:textbox>
            </v:shape>
            <v:shape id="Text Box 192" o:spid="_x0000_s1189" type="#_x0000_t202" style="position:absolute;left:5640;top:17170;height:224;width:132;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8</w:t>
                    </w:r>
                  </w:p>
                </w:txbxContent>
              </v:textbox>
            </v:shape>
            <v:shape id="Text Box 193" o:spid="_x0000_s1190" type="#_x0000_t202" style="position:absolute;left:7080;top:17790;height:224;width:854;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23" w:lineRule="exact"/>
                      <w:ind w:left="0" w:right="0" w:firstLine="0"/>
                      <w:jc w:val="left"/>
                      <w:rPr>
                        <w:rFonts w:ascii="Arial"/>
                        <w:sz w:val="20"/>
                      </w:rPr>
                    </w:pPr>
                    <w:r>
                      <w:rPr>
                        <w:rFonts w:ascii="Arial"/>
                        <w:sz w:val="20"/>
                      </w:rPr>
                      <w:t>9.redirect</w:t>
                    </w:r>
                  </w:p>
                </w:txbxContent>
              </v:textbox>
            </v:shape>
            <w10:wrap type="none"/>
            <w10:anchorlock/>
          </v:group>
        </w:pict>
      </w:r>
    </w:p>
    <w:p>
      <w:pPr>
        <w:pStyle w:val="4"/>
        <w:rPr>
          <w:sz w:val="20"/>
        </w:rPr>
      </w:pPr>
    </w:p>
    <w:p>
      <w:pPr>
        <w:pStyle w:val="4"/>
        <w:rPr>
          <w:sz w:val="20"/>
        </w:rPr>
      </w:pPr>
    </w:p>
    <w:p>
      <w:pPr>
        <w:pStyle w:val="4"/>
        <w:spacing w:before="3"/>
        <w:rPr>
          <w:sz w:val="18"/>
        </w:rPr>
      </w:pPr>
    </w:p>
    <w:p>
      <w:pPr>
        <w:pStyle w:val="9"/>
        <w:numPr>
          <w:ilvl w:val="2"/>
          <w:numId w:val="14"/>
        </w:numPr>
        <w:tabs>
          <w:tab w:val="left" w:pos="1379"/>
          <w:tab w:val="left" w:pos="1380"/>
        </w:tabs>
        <w:spacing w:before="59" w:after="0" w:line="240" w:lineRule="auto"/>
        <w:ind w:left="1380" w:right="0" w:hanging="1220"/>
        <w:jc w:val="left"/>
      </w:pPr>
      <w:r>
        <w:t>管理员录入图书</w:t>
      </w:r>
    </w:p>
    <w:p>
      <w:pPr>
        <w:spacing w:after="0" w:line="240" w:lineRule="auto"/>
        <w:jc w:val="left"/>
        <w:sectPr>
          <w:pgSz w:w="19120" w:h="27060"/>
          <w:pgMar w:top="2620" w:right="2760" w:bottom="280" w:left="2720" w:header="720" w:footer="720" w:gutter="0"/>
          <w:cols w:space="720" w:num="1"/>
        </w:sectPr>
      </w:pPr>
    </w:p>
    <w:p>
      <w:pPr>
        <w:pStyle w:val="4"/>
        <w:rPr>
          <w:sz w:val="20"/>
        </w:rPr>
      </w:pPr>
    </w:p>
    <w:p>
      <w:pPr>
        <w:pStyle w:val="4"/>
        <w:rPr>
          <w:sz w:val="20"/>
        </w:rPr>
      </w:pPr>
    </w:p>
    <w:p>
      <w:pPr>
        <w:pStyle w:val="4"/>
        <w:spacing w:before="4"/>
        <w:rPr>
          <w:sz w:val="29"/>
        </w:rPr>
      </w:pPr>
    </w:p>
    <w:p>
      <w:pPr>
        <w:spacing w:after="0"/>
        <w:rPr>
          <w:sz w:val="29"/>
        </w:rPr>
        <w:sectPr>
          <w:pgSz w:w="19120" w:h="27060"/>
          <w:pgMar w:top="2440" w:right="2760" w:bottom="280" w:left="2720" w:header="720" w:footer="720" w:gutter="0"/>
          <w:cols w:space="720" w:num="1"/>
        </w:sectPr>
      </w:pPr>
    </w:p>
    <w:p>
      <w:pPr>
        <w:pStyle w:val="4"/>
        <w:spacing w:before="272"/>
        <w:ind w:left="400"/>
      </w:pPr>
      <w:r>
        <w:t>管理员</w:t>
      </w:r>
    </w:p>
    <w:p>
      <w:pPr>
        <w:pStyle w:val="4"/>
        <w:spacing w:before="90" w:line="264" w:lineRule="auto"/>
        <w:ind w:left="460" w:right="20" w:hanging="60"/>
        <w:rPr>
          <w:rFonts w:ascii="Arial"/>
        </w:rPr>
      </w:pPr>
      <w:r>
        <w:br w:type="column"/>
      </w:r>
      <w:r>
        <w:rPr>
          <w:rFonts w:ascii="Arial"/>
        </w:rPr>
        <w:t>ActionS ervlet</w:t>
      </w:r>
    </w:p>
    <w:p>
      <w:pPr>
        <w:pStyle w:val="4"/>
        <w:spacing w:before="90" w:line="264" w:lineRule="auto"/>
        <w:ind w:left="900" w:right="20" w:hanging="500"/>
        <w:rPr>
          <w:rFonts w:ascii="Arial"/>
        </w:rPr>
      </w:pPr>
      <w:r>
        <w:br w:type="column"/>
      </w:r>
      <w:r>
        <w:rPr>
          <w:rFonts w:ascii="Arial"/>
        </w:rPr>
        <w:t>BookFor m</w:t>
      </w:r>
    </w:p>
    <w:p>
      <w:pPr>
        <w:pStyle w:val="4"/>
        <w:spacing w:before="290"/>
        <w:ind w:left="400"/>
        <w:rPr>
          <w:rFonts w:ascii="Arial"/>
        </w:rPr>
      </w:pPr>
      <w:r>
        <w:br w:type="column"/>
      </w:r>
      <w:r>
        <w:rPr>
          <w:rFonts w:ascii="Arial"/>
        </w:rPr>
        <w:t>Book</w:t>
      </w:r>
    </w:p>
    <w:p>
      <w:pPr>
        <w:pStyle w:val="4"/>
        <w:spacing w:before="90" w:line="264" w:lineRule="auto"/>
        <w:ind w:left="720" w:right="20" w:hanging="320"/>
        <w:rPr>
          <w:rFonts w:ascii="Arial"/>
        </w:rPr>
      </w:pPr>
      <w:r>
        <w:br w:type="column"/>
      </w:r>
      <w:r>
        <w:rPr>
          <w:rFonts w:ascii="Arial"/>
        </w:rPr>
        <w:t>BookAct ion</w:t>
      </w:r>
    </w:p>
    <w:p>
      <w:pPr>
        <w:pStyle w:val="4"/>
        <w:spacing w:before="290"/>
        <w:ind w:left="400"/>
        <w:rPr>
          <w:rFonts w:ascii="Arial"/>
        </w:rPr>
      </w:pPr>
      <w:r>
        <w:br w:type="column"/>
      </w:r>
      <w:r>
        <w:rPr>
          <w:rFonts w:ascii="Arial"/>
        </w:rPr>
        <w:t>BookDao</w:t>
      </w:r>
    </w:p>
    <w:p>
      <w:pPr>
        <w:pStyle w:val="4"/>
        <w:spacing w:before="90"/>
        <w:ind w:left="400"/>
        <w:rPr>
          <w:rFonts w:ascii="Arial"/>
        </w:rPr>
      </w:pPr>
      <w:r>
        <w:br w:type="column"/>
      </w:r>
      <w:r>
        <w:rPr>
          <w:rFonts w:ascii="Arial"/>
        </w:rPr>
        <w:t>book.js</w:t>
      </w:r>
    </w:p>
    <w:p>
      <w:pPr>
        <w:pStyle w:val="4"/>
        <w:spacing w:before="35"/>
        <w:ind w:left="146"/>
        <w:jc w:val="center"/>
        <w:rPr>
          <w:rFonts w:ascii="Arial"/>
        </w:rPr>
      </w:pPr>
      <w:r>
        <w:rPr>
          <w:rFonts w:ascii="Arial"/>
        </w:rPr>
        <w:t>p</w:t>
      </w:r>
    </w:p>
    <w:p>
      <w:pPr>
        <w:spacing w:after="0"/>
        <w:jc w:val="center"/>
        <w:rPr>
          <w:rFonts w:ascii="Arial"/>
        </w:rPr>
        <w:sectPr>
          <w:type w:val="continuous"/>
          <w:pgSz w:w="19120" w:h="27060"/>
          <w:pgMar w:top="2480" w:right="2760" w:bottom="280" w:left="2720" w:header="720" w:footer="720" w:gutter="0"/>
          <w:cols w:equalWidth="0" w:num="7">
            <w:col w:w="1341" w:space="579"/>
            <w:col w:w="1474" w:space="486"/>
            <w:col w:w="1574" w:space="666"/>
            <w:col w:w="1124" w:space="616"/>
            <w:col w:w="1558" w:space="442"/>
            <w:col w:w="1675" w:space="285"/>
            <w:col w:w="1820"/>
          </w:cols>
        </w:sectPr>
      </w:pPr>
    </w:p>
    <w:p>
      <w:pPr>
        <w:pStyle w:val="4"/>
        <w:spacing w:before="9"/>
        <w:rPr>
          <w:rFonts w:ascii="Arial"/>
          <w:sz w:val="15"/>
        </w:rPr>
      </w:pPr>
    </w:p>
    <w:p>
      <w:pPr>
        <w:spacing w:before="94"/>
        <w:ind w:left="1180" w:right="0" w:firstLine="0"/>
        <w:jc w:val="left"/>
        <w:rPr>
          <w:rFonts w:ascii="Arial"/>
          <w:sz w:val="20"/>
        </w:rPr>
      </w:pPr>
      <w:r>
        <w:rPr>
          <w:rFonts w:ascii="Arial"/>
          <w:sz w:val="20"/>
        </w:rPr>
        <w:t>1.add_book.do</w:t>
      </w:r>
    </w:p>
    <w:p>
      <w:pPr>
        <w:pStyle w:val="4"/>
        <w:spacing w:before="10"/>
        <w:rPr>
          <w:rFonts w:ascii="Arial"/>
          <w:sz w:val="11"/>
        </w:rPr>
      </w:pPr>
    </w:p>
    <w:p>
      <w:pPr>
        <w:spacing w:before="93"/>
        <w:ind w:left="3500" w:right="0" w:firstLine="0"/>
        <w:jc w:val="left"/>
        <w:rPr>
          <w:rFonts w:ascii="Arial"/>
          <w:sz w:val="20"/>
        </w:rPr>
      </w:pPr>
      <w:r>
        <w:rPr>
          <w:rFonts w:ascii="Arial"/>
          <w:sz w:val="20"/>
        </w:rPr>
        <w:t>2.new()</w:t>
      </w:r>
    </w:p>
    <w:p>
      <w:pPr>
        <w:pStyle w:val="4"/>
        <w:spacing w:before="7"/>
        <w:rPr>
          <w:rFonts w:ascii="Arial"/>
          <w:sz w:val="13"/>
        </w:rPr>
      </w:pPr>
    </w:p>
    <w:p>
      <w:pPr>
        <w:spacing w:before="94"/>
        <w:ind w:left="4368" w:right="6419" w:firstLine="0"/>
        <w:jc w:val="center"/>
        <w:rPr>
          <w:rFonts w:ascii="Arial"/>
          <w:sz w:val="20"/>
        </w:rPr>
      </w:pPr>
      <w:r>
        <w:rPr>
          <w:rFonts w:ascii="Arial"/>
          <w:sz w:val="20"/>
        </w:rPr>
        <w:t>3.new()</w:t>
      </w:r>
    </w:p>
    <w:p>
      <w:pPr>
        <w:pStyle w:val="4"/>
        <w:rPr>
          <w:rFonts w:ascii="Arial"/>
          <w:sz w:val="20"/>
        </w:rPr>
      </w:pPr>
    </w:p>
    <w:p>
      <w:pPr>
        <w:pStyle w:val="4"/>
        <w:rPr>
          <w:rFonts w:ascii="Arial"/>
          <w:sz w:val="20"/>
        </w:rPr>
      </w:pPr>
    </w:p>
    <w:p>
      <w:pPr>
        <w:pStyle w:val="4"/>
        <w:spacing w:before="9"/>
        <w:rPr>
          <w:rFonts w:ascii="Arial"/>
          <w:sz w:val="18"/>
        </w:rPr>
      </w:pPr>
    </w:p>
    <w:p>
      <w:pPr>
        <w:spacing w:before="94"/>
        <w:ind w:left="4360" w:right="6419" w:firstLine="0"/>
        <w:jc w:val="center"/>
        <w:rPr>
          <w:rFonts w:ascii="Arial"/>
          <w:sz w:val="20"/>
        </w:rPr>
      </w:pPr>
      <w:r>
        <w:rPr>
          <w:rFonts w:ascii="Arial"/>
          <w:sz w:val="20"/>
        </w:rPr>
        <w:t>4.add_book()</w:t>
      </w:r>
    </w:p>
    <w:p>
      <w:pPr>
        <w:pStyle w:val="4"/>
        <w:rPr>
          <w:rFonts w:ascii="Arial"/>
          <w:sz w:val="20"/>
        </w:rPr>
      </w:pPr>
    </w:p>
    <w:p>
      <w:pPr>
        <w:pStyle w:val="4"/>
        <w:spacing w:before="7"/>
        <w:rPr>
          <w:rFonts w:ascii="Arial"/>
          <w:sz w:val="22"/>
        </w:rPr>
      </w:pPr>
    </w:p>
    <w:p>
      <w:pPr>
        <w:spacing w:before="0"/>
        <w:ind w:left="5120" w:right="5140" w:firstLine="0"/>
        <w:jc w:val="center"/>
        <w:rPr>
          <w:rFonts w:ascii="Arial"/>
          <w:sz w:val="20"/>
        </w:rPr>
      </w:pPr>
      <w:r>
        <w:rPr>
          <w:rFonts w:ascii="Arial"/>
          <w:sz w:val="20"/>
        </w:rPr>
        <w:t>5.get()</w:t>
      </w:r>
    </w:p>
    <w:p>
      <w:pPr>
        <w:pStyle w:val="4"/>
        <w:rPr>
          <w:rFonts w:ascii="Arial"/>
          <w:sz w:val="20"/>
        </w:rPr>
      </w:pPr>
    </w:p>
    <w:p>
      <w:pPr>
        <w:pStyle w:val="4"/>
        <w:spacing w:before="11"/>
        <w:rPr>
          <w:rFonts w:ascii="Arial"/>
          <w:sz w:val="17"/>
        </w:rPr>
      </w:pPr>
    </w:p>
    <w:p>
      <w:pPr>
        <w:spacing w:before="93"/>
        <w:ind w:left="0" w:right="3312" w:firstLine="0"/>
        <w:jc w:val="right"/>
        <w:rPr>
          <w:rFonts w:ascii="Arial"/>
          <w:sz w:val="20"/>
        </w:rPr>
      </w:pPr>
      <w:r>
        <w:rPr>
          <w:rFonts w:ascii="Arial"/>
          <w:sz w:val="20"/>
        </w:rPr>
        <w:t>6.add_book</w:t>
      </w:r>
    </w:p>
    <w:p>
      <w:pPr>
        <w:pStyle w:val="4"/>
        <w:rPr>
          <w:rFonts w:ascii="Arial"/>
          <w:sz w:val="22"/>
        </w:rPr>
      </w:pPr>
    </w:p>
    <w:p>
      <w:pPr>
        <w:pStyle w:val="4"/>
        <w:rPr>
          <w:rFonts w:ascii="Arial"/>
          <w:sz w:val="22"/>
        </w:rPr>
      </w:pPr>
    </w:p>
    <w:p>
      <w:pPr>
        <w:pStyle w:val="4"/>
        <w:rPr>
          <w:rFonts w:ascii="Arial"/>
          <w:sz w:val="22"/>
        </w:rPr>
      </w:pPr>
    </w:p>
    <w:p>
      <w:pPr>
        <w:spacing w:before="171"/>
        <w:ind w:left="0" w:right="3706" w:firstLine="0"/>
        <w:jc w:val="right"/>
        <w:rPr>
          <w:rFonts w:ascii="Arial"/>
          <w:sz w:val="20"/>
        </w:rPr>
      </w:pPr>
      <w:r>
        <w:rPr>
          <w:rFonts w:ascii="Arial"/>
          <w:sz w:val="20"/>
        </w:rPr>
        <w:t>7</w:t>
      </w:r>
    </w:p>
    <w:p>
      <w:pPr>
        <w:pStyle w:val="4"/>
        <w:rPr>
          <w:rFonts w:ascii="Arial"/>
          <w:sz w:val="20"/>
        </w:rPr>
      </w:pPr>
    </w:p>
    <w:p>
      <w:pPr>
        <w:pStyle w:val="4"/>
        <w:spacing w:before="5"/>
        <w:rPr>
          <w:rFonts w:ascii="Arial"/>
          <w:sz w:val="21"/>
        </w:rPr>
      </w:pPr>
    </w:p>
    <w:p>
      <w:pPr>
        <w:spacing w:before="94"/>
        <w:ind w:left="0" w:right="1926" w:firstLine="0"/>
        <w:jc w:val="center"/>
        <w:rPr>
          <w:rFonts w:ascii="Arial"/>
          <w:sz w:val="20"/>
        </w:rPr>
      </w:pPr>
      <w:r>
        <w:rPr>
          <w:rFonts w:ascii="Arial"/>
          <w:sz w:val="20"/>
        </w:rPr>
        <w:t>8</w:t>
      </w:r>
    </w:p>
    <w:p>
      <w:pPr>
        <w:pStyle w:val="4"/>
        <w:spacing w:before="9"/>
        <w:rPr>
          <w:rFonts w:ascii="Arial"/>
          <w:sz w:val="25"/>
        </w:rPr>
      </w:pPr>
    </w:p>
    <w:p>
      <w:pPr>
        <w:spacing w:before="94"/>
        <w:ind w:left="5120" w:right="3447" w:firstLine="0"/>
        <w:jc w:val="center"/>
        <w:rPr>
          <w:rFonts w:ascii="Arial"/>
          <w:sz w:val="20"/>
        </w:rPr>
      </w:pPr>
      <w:r>
        <w:rPr>
          <w:rFonts w:ascii="Arial"/>
          <w:sz w:val="20"/>
        </w:rPr>
        <w:t>9.redirect</w:t>
      </w: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spacing w:before="4"/>
        <w:rPr>
          <w:rFonts w:ascii="Arial"/>
          <w:sz w:val="23"/>
        </w:rPr>
      </w:pPr>
    </w:p>
    <w:p>
      <w:pPr>
        <w:pStyle w:val="9"/>
        <w:numPr>
          <w:ilvl w:val="2"/>
          <w:numId w:val="14"/>
        </w:numPr>
        <w:tabs>
          <w:tab w:val="left" w:pos="1379"/>
          <w:tab w:val="left" w:pos="1380"/>
        </w:tabs>
        <w:spacing w:before="59" w:after="0" w:line="240" w:lineRule="auto"/>
        <w:ind w:left="1380" w:right="0" w:hanging="1220"/>
        <w:jc w:val="left"/>
      </w:pPr>
      <w:r>
        <w:t>用户购物</w:t>
      </w:r>
    </w:p>
    <w:p>
      <w:pPr>
        <w:pStyle w:val="4"/>
        <w:rPr>
          <w:sz w:val="20"/>
        </w:rPr>
      </w:pPr>
    </w:p>
    <w:p>
      <w:pPr>
        <w:pStyle w:val="4"/>
        <w:rPr>
          <w:sz w:val="20"/>
        </w:rPr>
      </w:pPr>
    </w:p>
    <w:p>
      <w:pPr>
        <w:pStyle w:val="4"/>
        <w:rPr>
          <w:sz w:val="20"/>
        </w:rPr>
      </w:pPr>
    </w:p>
    <w:p>
      <w:pPr>
        <w:pStyle w:val="4"/>
        <w:rPr>
          <w:sz w:val="20"/>
        </w:rPr>
      </w:pPr>
    </w:p>
    <w:p>
      <w:pPr>
        <w:spacing w:after="0"/>
        <w:rPr>
          <w:sz w:val="20"/>
        </w:rPr>
        <w:sectPr>
          <w:type w:val="continuous"/>
          <w:pgSz w:w="19120" w:h="27060"/>
          <w:pgMar w:top="2480" w:right="2760" w:bottom="280" w:left="2720" w:header="720" w:footer="720" w:gutter="0"/>
          <w:cols w:space="720" w:num="1"/>
        </w:sectPr>
      </w:pPr>
    </w:p>
    <w:p>
      <w:pPr>
        <w:spacing w:before="231" w:line="244" w:lineRule="auto"/>
        <w:ind w:left="660" w:right="38" w:hanging="280"/>
        <w:jc w:val="left"/>
        <w:rPr>
          <w:sz w:val="26"/>
        </w:rPr>
      </w:pPr>
      <w:r>
        <w:rPr>
          <w:sz w:val="26"/>
        </w:rPr>
        <w:t>注册用户</w:t>
      </w:r>
    </w:p>
    <w:p>
      <w:pPr>
        <w:spacing w:before="247" w:line="273" w:lineRule="auto"/>
        <w:ind w:left="440" w:right="20" w:hanging="60"/>
        <w:jc w:val="left"/>
        <w:rPr>
          <w:rFonts w:ascii="Arial"/>
          <w:sz w:val="26"/>
        </w:rPr>
      </w:pPr>
      <w:r>
        <w:br w:type="column"/>
      </w:r>
      <w:r>
        <w:rPr>
          <w:rFonts w:ascii="Arial"/>
          <w:sz w:val="26"/>
        </w:rPr>
        <w:t>ActionS ervlet</w:t>
      </w:r>
    </w:p>
    <w:p>
      <w:pPr>
        <w:spacing w:before="247" w:line="273" w:lineRule="auto"/>
        <w:ind w:left="380" w:right="20" w:firstLine="0"/>
        <w:jc w:val="left"/>
        <w:rPr>
          <w:rFonts w:ascii="Arial"/>
          <w:sz w:val="26"/>
        </w:rPr>
      </w:pPr>
      <w:r>
        <w:br w:type="column"/>
      </w:r>
      <w:r>
        <w:rPr>
          <w:rFonts w:ascii="Arial"/>
          <w:sz w:val="26"/>
        </w:rPr>
        <w:t>ShopCar tAction</w:t>
      </w:r>
    </w:p>
    <w:p>
      <w:pPr>
        <w:spacing w:before="247" w:line="273" w:lineRule="auto"/>
        <w:ind w:left="820" w:right="20" w:hanging="440"/>
        <w:jc w:val="left"/>
        <w:rPr>
          <w:rFonts w:ascii="Arial"/>
          <w:sz w:val="26"/>
        </w:rPr>
      </w:pPr>
      <w:r>
        <w:br w:type="column"/>
      </w:r>
      <w:r>
        <w:rPr>
          <w:rFonts w:ascii="Arial"/>
          <w:sz w:val="26"/>
        </w:rPr>
        <w:t>ShopCar t</w:t>
      </w:r>
    </w:p>
    <w:p>
      <w:pPr>
        <w:spacing w:before="247" w:line="273" w:lineRule="auto"/>
        <w:ind w:left="460" w:right="20" w:hanging="80"/>
        <w:jc w:val="left"/>
        <w:rPr>
          <w:rFonts w:ascii="Arial"/>
          <w:sz w:val="26"/>
        </w:rPr>
      </w:pPr>
      <w:r>
        <w:br w:type="column"/>
      </w:r>
      <w:r>
        <w:rPr>
          <w:rFonts w:ascii="Arial"/>
          <w:sz w:val="26"/>
        </w:rPr>
        <w:t>shop_ca rt.jsp</w:t>
      </w:r>
    </w:p>
    <w:p>
      <w:pPr>
        <w:spacing w:before="247" w:line="273" w:lineRule="auto"/>
        <w:ind w:left="600" w:right="20" w:hanging="220"/>
        <w:jc w:val="left"/>
        <w:rPr>
          <w:rFonts w:ascii="Arial"/>
          <w:sz w:val="26"/>
        </w:rPr>
      </w:pPr>
      <w:r>
        <w:br w:type="column"/>
      </w:r>
      <w:r>
        <w:rPr>
          <w:rFonts w:ascii="Arial"/>
          <w:sz w:val="26"/>
        </w:rPr>
        <w:t>OrderAc tion</w:t>
      </w:r>
    </w:p>
    <w:p>
      <w:pPr>
        <w:spacing w:before="247" w:line="273" w:lineRule="auto"/>
        <w:ind w:left="800" w:right="21" w:hanging="420"/>
        <w:jc w:val="left"/>
        <w:rPr>
          <w:rFonts w:ascii="Arial"/>
          <w:sz w:val="26"/>
        </w:rPr>
      </w:pPr>
      <w:r>
        <w:br w:type="column"/>
      </w:r>
      <w:r>
        <w:rPr>
          <w:rFonts w:ascii="Arial"/>
          <w:sz w:val="26"/>
        </w:rPr>
        <w:t>OrderDa o</w:t>
      </w:r>
    </w:p>
    <w:p>
      <w:pPr>
        <w:spacing w:before="247"/>
        <w:ind w:left="380" w:right="0" w:firstLine="0"/>
        <w:jc w:val="left"/>
        <w:rPr>
          <w:rFonts w:ascii="Arial"/>
          <w:sz w:val="26"/>
        </w:rPr>
      </w:pPr>
      <w:r>
        <w:br w:type="column"/>
      </w:r>
      <w:r>
        <w:rPr>
          <w:rFonts w:ascii="Arial"/>
          <w:sz w:val="26"/>
        </w:rPr>
        <w:t>order.j</w:t>
      </w:r>
    </w:p>
    <w:p>
      <w:pPr>
        <w:spacing w:before="41"/>
        <w:ind w:left="719" w:right="585" w:firstLine="0"/>
        <w:jc w:val="center"/>
        <w:rPr>
          <w:rFonts w:ascii="Arial"/>
          <w:sz w:val="26"/>
        </w:rPr>
      </w:pPr>
      <w:r>
        <w:rPr>
          <w:rFonts w:ascii="Arial"/>
          <w:sz w:val="26"/>
        </w:rPr>
        <w:t>sp</w:t>
      </w:r>
    </w:p>
    <w:p>
      <w:pPr>
        <w:spacing w:after="0"/>
        <w:jc w:val="center"/>
        <w:rPr>
          <w:rFonts w:ascii="Arial"/>
          <w:sz w:val="26"/>
        </w:rPr>
        <w:sectPr>
          <w:type w:val="continuous"/>
          <w:pgSz w:w="19120" w:h="27060"/>
          <w:pgMar w:top="2480" w:right="2760" w:bottom="280" w:left="2720" w:header="720" w:footer="720" w:gutter="0"/>
          <w:cols w:equalWidth="0" w:num="8">
            <w:col w:w="1201" w:space="459"/>
            <w:col w:w="1317" w:space="383"/>
            <w:col w:w="1447" w:space="293"/>
            <w:col w:w="1447" w:space="273"/>
            <w:col w:w="1403" w:space="337"/>
            <w:col w:w="1389" w:space="351"/>
            <w:col w:w="1418" w:space="302"/>
            <w:col w:w="1620"/>
          </w:cols>
        </w:sectPr>
      </w:pPr>
    </w:p>
    <w:p>
      <w:pPr>
        <w:pStyle w:val="4"/>
        <w:spacing w:before="1"/>
        <w:rPr>
          <w:rFonts w:ascii="Arial"/>
          <w:sz w:val="12"/>
        </w:rPr>
      </w:pPr>
    </w:p>
    <w:p>
      <w:pPr>
        <w:spacing w:before="95"/>
        <w:ind w:left="660" w:right="0" w:firstLine="0"/>
        <w:jc w:val="left"/>
        <w:rPr>
          <w:rFonts w:ascii="Arial"/>
          <w:sz w:val="18"/>
        </w:rPr>
      </w:pPr>
      <w:r>
        <w:rPr>
          <w:rFonts w:ascii="Arial"/>
          <w:sz w:val="18"/>
        </w:rPr>
        <w:t>1.add_to_shop_cart.do</w:t>
      </w:r>
    </w:p>
    <w:p>
      <w:pPr>
        <w:pStyle w:val="4"/>
        <w:spacing w:before="8"/>
        <w:rPr>
          <w:rFonts w:ascii="Arial"/>
          <w:sz w:val="16"/>
        </w:rPr>
      </w:pPr>
    </w:p>
    <w:p>
      <w:pPr>
        <w:spacing w:before="1"/>
        <w:ind w:left="3060" w:right="0" w:firstLine="0"/>
        <w:jc w:val="left"/>
        <w:rPr>
          <w:rFonts w:ascii="Arial"/>
          <w:sz w:val="18"/>
        </w:rPr>
      </w:pPr>
      <w:r>
        <w:rPr>
          <w:rFonts w:ascii="Arial"/>
          <w:sz w:val="18"/>
        </w:rPr>
        <w:t>2.new()</w:t>
      </w:r>
    </w:p>
    <w:p>
      <w:pPr>
        <w:pStyle w:val="4"/>
        <w:spacing w:before="3"/>
        <w:rPr>
          <w:rFonts w:ascii="Arial"/>
          <w:sz w:val="10"/>
        </w:rPr>
      </w:pPr>
    </w:p>
    <w:p>
      <w:pPr>
        <w:spacing w:before="95" w:line="532" w:lineRule="auto"/>
        <w:ind w:left="4800" w:right="8237" w:firstLine="0"/>
        <w:jc w:val="center"/>
        <w:rPr>
          <w:rFonts w:ascii="Arial"/>
          <w:sz w:val="18"/>
        </w:rPr>
      </w:pPr>
      <w:r>
        <w:rPr>
          <w:rFonts w:ascii="Arial"/>
          <w:sz w:val="18"/>
        </w:rPr>
        <w:t>3.new() 4</w:t>
      </w:r>
    </w:p>
    <w:p>
      <w:pPr>
        <w:pStyle w:val="4"/>
        <w:spacing w:before="8"/>
        <w:rPr>
          <w:rFonts w:ascii="Arial"/>
          <w:sz w:val="19"/>
        </w:rPr>
      </w:pPr>
    </w:p>
    <w:p>
      <w:pPr>
        <w:spacing w:before="94"/>
        <w:ind w:left="3340" w:right="0" w:firstLine="0"/>
        <w:jc w:val="left"/>
        <w:rPr>
          <w:rFonts w:ascii="Arial"/>
          <w:sz w:val="18"/>
        </w:rPr>
      </w:pPr>
      <w:r>
        <w:rPr>
          <w:rFonts w:ascii="Arial"/>
          <w:sz w:val="18"/>
        </w:rPr>
        <w:t>5</w:t>
      </w:r>
    </w:p>
    <w:p>
      <w:pPr>
        <w:pStyle w:val="4"/>
        <w:rPr>
          <w:rFonts w:ascii="Arial"/>
          <w:sz w:val="20"/>
        </w:rPr>
      </w:pPr>
    </w:p>
    <w:p>
      <w:pPr>
        <w:pStyle w:val="4"/>
        <w:rPr>
          <w:rFonts w:ascii="Arial"/>
          <w:sz w:val="20"/>
        </w:rPr>
      </w:pPr>
    </w:p>
    <w:p>
      <w:pPr>
        <w:pStyle w:val="4"/>
        <w:spacing w:before="3"/>
        <w:rPr>
          <w:rFonts w:ascii="Arial"/>
          <w:sz w:val="17"/>
        </w:rPr>
      </w:pPr>
    </w:p>
    <w:p>
      <w:pPr>
        <w:spacing w:before="95"/>
        <w:ind w:left="2851" w:right="6419" w:firstLine="0"/>
        <w:jc w:val="center"/>
        <w:rPr>
          <w:rFonts w:ascii="Arial"/>
          <w:sz w:val="18"/>
        </w:rPr>
      </w:pPr>
      <w:r>
        <w:rPr>
          <w:rFonts w:ascii="Arial"/>
          <w:sz w:val="18"/>
        </w:rPr>
        <w:t>6.redirect()</w:t>
      </w:r>
    </w:p>
    <w:p>
      <w:pPr>
        <w:pStyle w:val="4"/>
        <w:rPr>
          <w:rFonts w:ascii="Arial"/>
          <w:sz w:val="20"/>
        </w:rPr>
      </w:pPr>
    </w:p>
    <w:p>
      <w:pPr>
        <w:pStyle w:val="4"/>
        <w:rPr>
          <w:rFonts w:ascii="Arial"/>
          <w:sz w:val="20"/>
        </w:rPr>
      </w:pPr>
    </w:p>
    <w:p>
      <w:pPr>
        <w:pStyle w:val="4"/>
        <w:rPr>
          <w:rFonts w:ascii="Arial"/>
          <w:sz w:val="19"/>
        </w:rPr>
      </w:pPr>
    </w:p>
    <w:p>
      <w:pPr>
        <w:spacing w:before="94"/>
        <w:ind w:left="4220" w:right="0" w:firstLine="0"/>
        <w:jc w:val="left"/>
        <w:rPr>
          <w:rFonts w:ascii="Arial"/>
          <w:sz w:val="18"/>
        </w:rPr>
      </w:pPr>
      <w:r>
        <w:rPr>
          <w:rFonts w:ascii="Arial"/>
          <w:sz w:val="18"/>
        </w:rPr>
        <w:t>7</w:t>
      </w:r>
    </w:p>
    <w:p>
      <w:pPr>
        <w:pStyle w:val="4"/>
        <w:rPr>
          <w:rFonts w:ascii="Arial"/>
          <w:sz w:val="20"/>
        </w:rPr>
      </w:pPr>
    </w:p>
    <w:p>
      <w:pPr>
        <w:pStyle w:val="4"/>
        <w:spacing w:before="2"/>
        <w:rPr>
          <w:rFonts w:ascii="Arial"/>
          <w:sz w:val="18"/>
        </w:rPr>
      </w:pPr>
    </w:p>
    <w:p>
      <w:pPr>
        <w:spacing w:before="94"/>
        <w:ind w:left="960" w:right="0" w:firstLine="0"/>
        <w:jc w:val="left"/>
        <w:rPr>
          <w:rFonts w:ascii="Arial"/>
          <w:sz w:val="18"/>
        </w:rPr>
      </w:pPr>
      <w:r>
        <w:rPr>
          <w:rFonts w:ascii="Arial"/>
          <w:sz w:val="18"/>
        </w:rPr>
        <w:t>7.add_to_order.do</w:t>
      </w:r>
    </w:p>
    <w:p>
      <w:pPr>
        <w:pStyle w:val="4"/>
        <w:spacing w:before="7"/>
        <w:rPr>
          <w:rFonts w:ascii="Arial"/>
          <w:sz w:val="15"/>
        </w:rPr>
      </w:pPr>
    </w:p>
    <w:p>
      <w:pPr>
        <w:spacing w:before="94"/>
        <w:ind w:left="4582" w:right="6419" w:firstLine="0"/>
        <w:jc w:val="center"/>
        <w:rPr>
          <w:rFonts w:ascii="Arial"/>
          <w:sz w:val="18"/>
        </w:rPr>
      </w:pPr>
      <w:r>
        <w:rPr>
          <w:rFonts w:ascii="Arial"/>
          <w:sz w:val="18"/>
        </w:rPr>
        <w:t>8.new()</w:t>
      </w:r>
    </w:p>
    <w:p>
      <w:pPr>
        <w:pStyle w:val="4"/>
        <w:spacing w:before="1"/>
        <w:rPr>
          <w:rFonts w:ascii="Arial"/>
          <w:sz w:val="12"/>
        </w:rPr>
      </w:pPr>
    </w:p>
    <w:p>
      <w:pPr>
        <w:spacing w:before="94"/>
        <w:ind w:left="0" w:right="2807" w:firstLine="0"/>
        <w:jc w:val="right"/>
        <w:rPr>
          <w:rFonts w:ascii="Arial"/>
          <w:sz w:val="18"/>
        </w:rPr>
      </w:pPr>
      <w:r>
        <w:rPr>
          <w:rFonts w:ascii="Arial"/>
          <w:sz w:val="18"/>
        </w:rPr>
        <w:t>9.add_order()</w:t>
      </w:r>
    </w:p>
    <w:p>
      <w:pPr>
        <w:pStyle w:val="4"/>
        <w:rPr>
          <w:rFonts w:ascii="Arial"/>
          <w:sz w:val="20"/>
        </w:rPr>
      </w:pPr>
    </w:p>
    <w:p>
      <w:pPr>
        <w:pStyle w:val="4"/>
        <w:spacing w:before="1"/>
        <w:rPr>
          <w:rFonts w:ascii="Arial"/>
          <w:sz w:val="28"/>
        </w:rPr>
      </w:pPr>
    </w:p>
    <w:p>
      <w:pPr>
        <w:spacing w:before="0"/>
        <w:ind w:left="0" w:right="3157" w:firstLine="0"/>
        <w:jc w:val="right"/>
        <w:rPr>
          <w:rFonts w:ascii="Arial"/>
          <w:sz w:val="18"/>
        </w:rPr>
      </w:pPr>
      <w:r>
        <w:rPr>
          <w:rFonts w:ascii="Arial"/>
          <w:sz w:val="18"/>
        </w:rPr>
        <w:t>10</w:t>
      </w:r>
    </w:p>
    <w:p>
      <w:pPr>
        <w:pStyle w:val="4"/>
        <w:spacing w:before="3"/>
        <w:rPr>
          <w:rFonts w:ascii="Arial"/>
          <w:sz w:val="17"/>
        </w:rPr>
      </w:pPr>
    </w:p>
    <w:p>
      <w:pPr>
        <w:spacing w:before="95"/>
        <w:ind w:left="4702" w:right="6419" w:firstLine="0"/>
        <w:jc w:val="center"/>
        <w:rPr>
          <w:rFonts w:ascii="Arial"/>
          <w:sz w:val="18"/>
        </w:rPr>
      </w:pPr>
      <w:r>
        <w:rPr>
          <w:rFonts w:ascii="Arial"/>
          <w:sz w:val="18"/>
        </w:rPr>
        <w:t>11</w:t>
      </w:r>
    </w:p>
    <w:p>
      <w:pPr>
        <w:pStyle w:val="4"/>
        <w:spacing w:before="9"/>
        <w:rPr>
          <w:rFonts w:ascii="Arial"/>
          <w:sz w:val="13"/>
        </w:rPr>
      </w:pPr>
    </w:p>
    <w:p>
      <w:pPr>
        <w:spacing w:before="94"/>
        <w:ind w:left="5120" w:right="3550" w:firstLine="0"/>
        <w:jc w:val="center"/>
        <w:rPr>
          <w:rFonts w:ascii="Arial"/>
          <w:sz w:val="18"/>
        </w:rPr>
      </w:pPr>
      <w:r>
        <w:rPr>
          <w:rFonts w:ascii="Arial"/>
          <w:sz w:val="18"/>
        </w:rPr>
        <w:t>12.redirect</w:t>
      </w: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rPr>
          <w:rFonts w:ascii="Arial"/>
          <w:sz w:val="20"/>
        </w:rPr>
      </w:pPr>
    </w:p>
    <w:p>
      <w:pPr>
        <w:pStyle w:val="4"/>
        <w:spacing w:before="1"/>
        <w:rPr>
          <w:rFonts w:ascii="Arial"/>
          <w:sz w:val="23"/>
        </w:rPr>
      </w:pPr>
    </w:p>
    <w:p>
      <w:pPr>
        <w:pStyle w:val="8"/>
        <w:numPr>
          <w:ilvl w:val="1"/>
          <w:numId w:val="15"/>
        </w:numPr>
        <w:tabs>
          <w:tab w:val="left" w:pos="1059"/>
          <w:tab w:val="left" w:pos="1060"/>
        </w:tabs>
        <w:spacing w:before="57" w:after="0" w:line="240" w:lineRule="auto"/>
        <w:ind w:left="1060" w:right="0" w:hanging="900"/>
        <w:jc w:val="left"/>
      </w:pPr>
      <w:r>
        <w:rPr>
          <w:rFonts w:ascii="宋体" w:hAnsi="宋体" w:eastAsia="宋体" w:cs="宋体"/>
          <w:sz w:val="46"/>
          <w:szCs w:val="46"/>
          <w:lang w:val="zh-CN" w:eastAsia="zh-CN" w:bidi="zh-CN"/>
        </w:rPr>
        <w:pict>
          <v:shape id="image20.png" o:spid="_x0000_s1191" type="#_x0000_t75" style="position:absolute;left:0;margin-left:146.6pt;margin-top:-1084.9pt;height:1040.25pt;width:663.25pt;mso-position-horizontal-relative:page;rotation:0f;z-index:-251633664;" o:ole="f" fillcolor="#FFFFFF" filled="f" o:preferrelative="t" stroked="f" coordorigin="0,0" coordsize="21600,21600">
            <v:fill on="f" color2="#FFFFFF" focus="0%"/>
            <v:imagedata gain="65536f" blacklevel="0f" gamma="0" o:title="" r:id="rId23"/>
            <o:lock v:ext="edit" position="f" selection="f" grouping="f" rotation="f" cropping="f" text="f" aspectratio="t"/>
          </v:shape>
        </w:pict>
      </w:r>
      <w:r>
        <w:t>状态图</w:t>
      </w:r>
    </w:p>
    <w:p>
      <w:pPr>
        <w:spacing w:after="0" w:line="240" w:lineRule="auto"/>
        <w:jc w:val="left"/>
        <w:sectPr>
          <w:type w:val="continuous"/>
          <w:pgSz w:w="19120" w:h="27060"/>
          <w:pgMar w:top="2480" w:right="2760" w:bottom="280" w:left="2720" w:header="720" w:footer="720" w:gutter="0"/>
          <w:cols w:space="720" w:num="1"/>
        </w:sectPr>
      </w:pPr>
    </w:p>
    <w:p>
      <w:pPr>
        <w:pStyle w:val="9"/>
        <w:numPr>
          <w:ilvl w:val="2"/>
          <w:numId w:val="15"/>
        </w:numPr>
        <w:tabs>
          <w:tab w:val="left" w:pos="1379"/>
          <w:tab w:val="left" w:pos="1380"/>
        </w:tabs>
        <w:spacing w:before="40" w:after="0" w:line="240" w:lineRule="auto"/>
        <w:ind w:left="1380" w:right="0" w:hanging="1220"/>
        <w:jc w:val="left"/>
      </w:pPr>
      <w:r>
        <w:t>用户购物</w:t>
      </w:r>
    </w:p>
    <w:p>
      <w:pPr>
        <w:pStyle w:val="4"/>
        <w:spacing w:before="4"/>
        <w:rPr>
          <w:sz w:val="13"/>
        </w:rPr>
      </w:pPr>
      <w:r>
        <w:rPr>
          <w:rFonts w:ascii="宋体" w:hAnsi="宋体" w:eastAsia="宋体" w:cs="宋体"/>
          <w:sz w:val="30"/>
          <w:szCs w:val="30"/>
          <w:lang w:val="zh-CN" w:eastAsia="zh-CN" w:bidi="zh-CN"/>
        </w:rPr>
        <w:pict>
          <v:group id="Group 195" o:spid="_x0000_s1192" style="position:absolute;left:0;margin-left:267.3pt;margin-top:10.5pt;height:549pt;width:403.95pt;mso-position-horizontal-relative:page;mso-wrap-distance-bottom:0pt;mso-wrap-distance-top:0pt;rotation:0f;z-index:251675648;" coordorigin="5345,210" coordsize="8079,10980">
            <o:lock v:ext="edit" position="f" selection="f" grouping="f" rotation="f" cropping="f" text="f"/>
            <v:shape id="Picture 196" o:spid="_x0000_s1193" type="#_x0000_t75" style="position:absolute;left:5345;top:258;height:10932;width:8079;rotation:0f;" o:ole="f" fillcolor="#FFFFFF" filled="f" o:preferrelative="t" stroked="f" coordorigin="0,0" coordsize="21600,21600">
              <v:fill on="f" color2="#FFFFFF" focus="0%"/>
              <v:imagedata gain="65536f" blacklevel="0f" gamma="0" o:title="" r:id="rId24"/>
              <o:lock v:ext="edit" position="f" selection="f" grouping="f" rotation="f" cropping="f" text="f" aspectratio="t"/>
            </v:shape>
            <v:shape id="Text Box 197" o:spid="_x0000_s1194" type="#_x0000_t202" style="position:absolute;left:11080;top:210;height:274;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用户名或密码错误</w:t>
                    </w:r>
                  </w:p>
                </w:txbxContent>
              </v:textbox>
            </v:shape>
            <v:shape id="Text Box 198" o:spid="_x0000_s1195" type="#_x0000_t202" style="position:absolute;left:6980;top:1370;height:274;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输入用户名和密码</w:t>
                    </w:r>
                  </w:p>
                </w:txbxContent>
              </v:textbox>
            </v:shape>
            <v:shape id="Text Box 199" o:spid="_x0000_s1196" type="#_x0000_t202" style="position:absolute;left:10280;top:1610;height:274;width:9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登录系统</w:t>
                    </w:r>
                  </w:p>
                </w:txbxContent>
              </v:textbox>
            </v:shape>
            <v:shape id="Text Box 200" o:spid="_x0000_s1197" type="#_x0000_t202" style="position:absolute;left:10880;top:2490;height:594;width:14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在限定次数内</w:t>
                    </w:r>
                  </w:p>
                  <w:p>
                    <w:pPr>
                      <w:spacing w:before="12"/>
                      <w:ind w:left="0" w:right="0" w:firstLine="0"/>
                      <w:jc w:val="left"/>
                      <w:rPr>
                        <w:sz w:val="24"/>
                      </w:rPr>
                    </w:pPr>
                    <w:r>
                      <w:rPr>
                        <w:sz w:val="24"/>
                      </w:rPr>
                      <w:t>输入正确信息</w:t>
                    </w:r>
                  </w:p>
                </w:txbxContent>
              </v:textbox>
            </v:shape>
            <v:shape id="Text Box 201" o:spid="_x0000_s1198" type="#_x0000_t202" style="position:absolute;left:6080;top:3430;height:274;width:9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登录失败</w:t>
                    </w:r>
                  </w:p>
                </w:txbxContent>
              </v:textbox>
            </v:shape>
            <v:shape id="Text Box 202" o:spid="_x0000_s1199" type="#_x0000_t202" style="position:absolute;left:10280;top:3430;height:274;width:9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登录成功</w:t>
                    </w:r>
                  </w:p>
                </w:txbxContent>
              </v:textbox>
            </v:shape>
            <v:shape id="Text Box 203" o:spid="_x0000_s1200" type="#_x0000_t202" style="position:absolute;left:10980;top:4350;height:274;width:24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从数据库获取图书信息</w:t>
                    </w:r>
                  </w:p>
                </w:txbxContent>
              </v:textbox>
            </v:shape>
            <v:shape id="Text Box 204" o:spid="_x0000_s1201" type="#_x0000_t202" style="position:absolute;left:10040;top:5230;height:274;width:14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查找图书页面</w:t>
                    </w:r>
                  </w:p>
                </w:txbxContent>
              </v:textbox>
            </v:shape>
            <v:shape id="Text Box 205" o:spid="_x0000_s1202" type="#_x0000_t202" style="position:absolute;left:11040;top:6050;height:274;width:14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添加到购物车</w:t>
                    </w:r>
                  </w:p>
                </w:txbxContent>
              </v:textbox>
            </v:shape>
            <v:shape id="Text Box 206" o:spid="_x0000_s1203" type="#_x0000_t202" style="position:absolute;left:10160;top:7010;height:274;width:122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购物车页面</w:t>
                    </w:r>
                  </w:p>
                </w:txbxContent>
              </v:textbox>
            </v:shape>
            <v:shape id="Text Box 207" o:spid="_x0000_s1204" type="#_x0000_t202" style="position:absolute;left:10980;top:7970;height:274;width:98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提交订单</w:t>
                    </w:r>
                  </w:p>
                </w:txbxContent>
              </v:textbox>
            </v:shape>
            <v:shape id="Text Box 208" o:spid="_x0000_s1205" type="#_x0000_t202" style="position:absolute;left:10040;top:8890;height:274;width:146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提交订单页面</w:t>
                    </w:r>
                  </w:p>
                </w:txbxContent>
              </v:textbox>
            </v:shape>
            <v:shape id="Text Box 209" o:spid="_x0000_s1206" type="#_x0000_t202" style="position:absolute;left:10920;top:9830;height:274;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将订单写入数据库</w:t>
                    </w:r>
                  </w:p>
                </w:txbxContent>
              </v:textbox>
            </v:shape>
            <v:shape id="Text Box 210" o:spid="_x0000_s1207" type="#_x0000_t202" style="position:absolute;left:9760;top:10650;height:274;width:1940;rotation:0f;"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0" w:line="274" w:lineRule="exact"/>
                      <w:ind w:left="0" w:right="0" w:firstLine="0"/>
                      <w:jc w:val="left"/>
                      <w:rPr>
                        <w:sz w:val="24"/>
                      </w:rPr>
                    </w:pPr>
                    <w:r>
                      <w:rPr>
                        <w:sz w:val="24"/>
                      </w:rPr>
                      <w:t>订单提交成功页面</w:t>
                    </w:r>
                  </w:p>
                </w:txbxContent>
              </v:textbox>
            </v:shape>
            <w10:wrap type="topAndBottom"/>
          </v:group>
        </w:pict>
      </w:r>
    </w:p>
    <w:p>
      <w:pPr>
        <w:pStyle w:val="4"/>
        <w:spacing w:before="9"/>
        <w:rPr>
          <w:sz w:val="14"/>
        </w:rPr>
      </w:pPr>
    </w:p>
    <w:p>
      <w:pPr>
        <w:pStyle w:val="12"/>
        <w:numPr>
          <w:ilvl w:val="2"/>
          <w:numId w:val="15"/>
        </w:numPr>
        <w:tabs>
          <w:tab w:val="left" w:pos="1379"/>
          <w:tab w:val="left" w:pos="1380"/>
        </w:tabs>
        <w:spacing w:before="59" w:after="0" w:line="240" w:lineRule="auto"/>
        <w:ind w:left="1380" w:right="0" w:hanging="1220"/>
        <w:jc w:val="left"/>
        <w:rPr>
          <w:sz w:val="44"/>
        </w:rPr>
      </w:pPr>
      <w:r>
        <w:rPr>
          <w:sz w:val="44"/>
        </w:rPr>
        <w:t>管理员管理</w:t>
      </w:r>
    </w:p>
    <w:p>
      <w:pPr>
        <w:spacing w:after="0" w:line="240" w:lineRule="auto"/>
        <w:jc w:val="left"/>
        <w:rPr>
          <w:sz w:val="44"/>
        </w:rPr>
      </w:pPr>
    </w:p>
    <w:p>
      <w:pPr>
        <w:spacing w:after="0" w:line="240" w:lineRule="auto"/>
        <w:jc w:val="center"/>
        <w:rPr>
          <w:sz w:val="44"/>
        </w:rPr>
        <w:sectPr>
          <w:pgSz w:w="19120" w:h="27060"/>
          <w:pgMar w:top="2580" w:right="2760" w:bottom="280" w:left="2720" w:header="720" w:footer="720" w:gutter="0"/>
          <w:cols w:space="720" w:num="1"/>
        </w:sectPr>
      </w:pPr>
      <w:r>
        <w:rPr>
          <w:rFonts w:ascii="宋体" w:hAnsi="宋体" w:eastAsia="宋体" w:cs="宋体"/>
          <w:sz w:val="22"/>
          <w:szCs w:val="22"/>
          <w:lang w:val="zh-CN" w:eastAsia="zh-CN" w:bidi="zh-CN"/>
        </w:rPr>
        <w:pict>
          <v:shape id="图片 240" o:spid="_x0000_s1208" type="#_x0000_t75" style="height:439.45pt;width:487.4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tabs>
          <w:tab w:val="left" w:pos="1059"/>
        </w:tabs>
        <w:spacing w:before="234"/>
        <w:ind w:left="160" w:right="0" w:firstLine="0"/>
        <w:jc w:val="left"/>
        <w:rPr>
          <w:sz w:val="46"/>
        </w:rPr>
      </w:pPr>
      <w:r>
        <w:rPr>
          <w:rFonts w:ascii="Arial" w:eastAsia="Arial"/>
          <w:b/>
          <w:sz w:val="46"/>
        </w:rPr>
        <w:t>5.4</w:t>
      </w:r>
      <w:r>
        <w:rPr>
          <w:rFonts w:ascii="Arial" w:eastAsia="Arial"/>
          <w:b/>
          <w:sz w:val="46"/>
        </w:rPr>
        <w:tab/>
      </w:r>
      <w:r>
        <w:rPr>
          <w:sz w:val="46"/>
        </w:rPr>
        <w:t>文件设计</w:t>
      </w:r>
    </w:p>
    <w:p>
      <w:pPr>
        <w:tabs>
          <w:tab w:val="left" w:pos="1619"/>
        </w:tabs>
        <w:spacing w:before="391"/>
        <w:ind w:left="160" w:right="0" w:firstLine="0"/>
        <w:jc w:val="left"/>
        <w:rPr>
          <w:rFonts w:ascii="Arial" w:eastAsia="Arial"/>
          <w:b/>
          <w:sz w:val="44"/>
        </w:rPr>
      </w:pPr>
      <w:r>
        <w:rPr>
          <w:rFonts w:ascii="Arial" w:eastAsia="Arial"/>
          <w:b/>
          <w:sz w:val="44"/>
        </w:rPr>
        <w:t>5.4.1</w:t>
      </w:r>
      <w:r>
        <w:rPr>
          <w:rFonts w:ascii="Arial" w:eastAsia="Arial"/>
          <w:b/>
          <w:sz w:val="44"/>
        </w:rPr>
        <w:tab/>
      </w:r>
      <w:r>
        <w:rPr>
          <w:rFonts w:ascii="Arial" w:eastAsia="Arial"/>
          <w:b/>
          <w:spacing w:val="-18"/>
          <w:sz w:val="44"/>
        </w:rPr>
        <w:t>JSP</w:t>
      </w:r>
      <w:r>
        <w:rPr>
          <w:spacing w:val="-47"/>
          <w:sz w:val="44"/>
        </w:rPr>
        <w:t xml:space="preserve">列表 </w:t>
      </w:r>
      <w:r>
        <w:rPr>
          <w:rFonts w:ascii="Arial" w:eastAsia="Arial"/>
          <w:b/>
          <w:spacing w:val="13"/>
          <w:sz w:val="44"/>
        </w:rPr>
        <w:t>(</w:t>
      </w:r>
      <w:r>
        <w:rPr>
          <w:spacing w:val="-40"/>
          <w:sz w:val="44"/>
        </w:rPr>
        <w:t xml:space="preserve">部分 </w:t>
      </w:r>
      <w:r>
        <w:rPr>
          <w:rFonts w:ascii="Arial" w:eastAsia="Arial"/>
          <w:b/>
          <w:sz w:val="44"/>
        </w:rPr>
        <w:t>)</w:t>
      </w:r>
    </w:p>
    <w:tbl>
      <w:tblPr>
        <w:tblW w:w="13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928"/>
        <w:gridCol w:w="6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文件名称</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book.jsp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分类图书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seekBook.jsp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搜索图书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order_ok.jsp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购物记录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content.jsp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图书详细信息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basket.jsp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index.jsp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前台首页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List.jsp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image.jsp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register.jsp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login.jsp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Index.jsp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管理员首页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bookAll.jsp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所有图书修改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bookTypeAll.jsp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图书标题修改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order.jsp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User.jsp</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用户管理</w:t>
            </w:r>
          </w:p>
        </w:tc>
      </w:tr>
    </w:tbl>
    <w:p>
      <w:pPr>
        <w:spacing w:before="0" w:line="522" w:lineRule="exact"/>
        <w:ind w:left="0" w:right="0" w:firstLine="0"/>
        <w:jc w:val="left"/>
        <w:rPr>
          <w:sz w:val="44"/>
        </w:rPr>
      </w:pPr>
    </w:p>
    <w:p>
      <w:pPr>
        <w:spacing w:before="0" w:line="522" w:lineRule="exact"/>
        <w:ind w:left="0" w:right="0" w:firstLine="0"/>
        <w:jc w:val="left"/>
        <w:rPr>
          <w:sz w:val="44"/>
        </w:rPr>
      </w:pPr>
      <w:r>
        <w:rPr>
          <w:rFonts w:hint="eastAsia" w:ascii="Arial"/>
          <w:b/>
          <w:spacing w:val="-4"/>
          <w:sz w:val="44"/>
          <w:lang w:val="en-US" w:eastAsia="zh-CN"/>
        </w:rPr>
        <w:t>5.4.2 Servlet</w:t>
      </w:r>
      <w:r>
        <w:rPr>
          <w:sz w:val="44"/>
        </w:rPr>
        <w:t>部分</w:t>
      </w:r>
    </w:p>
    <w:tbl>
      <w:tblPr>
        <w:tblW w:w="13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928"/>
        <w:gridCol w:w="6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文件名称</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AddBookHt.java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添加图书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AdminloginServlet.java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BookServlet.java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图书查询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BuyCarServlet.java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CommentServlet.java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PageServlet.java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UserServlet.java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WriteCommentServlet.java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评论上传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updateBuyCarServlet_1.java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购物车数据</w:t>
            </w:r>
          </w:p>
        </w:tc>
      </w:tr>
    </w:tbl>
    <w:p>
      <w:pPr>
        <w:spacing w:before="0" w:line="522" w:lineRule="exact"/>
        <w:ind w:left="0" w:right="0" w:firstLine="0"/>
        <w:jc w:val="left"/>
        <w:rPr>
          <w:sz w:val="44"/>
        </w:rPr>
      </w:pPr>
    </w:p>
    <w:p>
      <w:pPr>
        <w:spacing w:before="0" w:line="522" w:lineRule="exact"/>
        <w:ind w:left="0" w:right="0" w:firstLine="0"/>
        <w:jc w:val="left"/>
        <w:rPr>
          <w:sz w:val="44"/>
        </w:rPr>
      </w:pPr>
    </w:p>
    <w:p>
      <w:pPr>
        <w:spacing w:before="0" w:line="522" w:lineRule="exact"/>
        <w:ind w:left="0" w:right="0" w:firstLine="0"/>
        <w:jc w:val="left"/>
        <w:rPr>
          <w:sz w:val="44"/>
        </w:rPr>
      </w:pPr>
      <w:r>
        <w:rPr>
          <w:rFonts w:hint="eastAsia" w:ascii="Arial"/>
          <w:b/>
          <w:sz w:val="44"/>
          <w:lang w:val="en-US" w:eastAsia="zh-CN"/>
        </w:rPr>
        <w:t xml:space="preserve">5.4.3 </w:t>
      </w:r>
      <w:r>
        <w:rPr>
          <w:rFonts w:ascii="Arial" w:eastAsia="Arial"/>
          <w:b/>
          <w:sz w:val="44"/>
        </w:rPr>
        <w:t>DAO</w:t>
      </w:r>
      <w:r>
        <w:rPr>
          <w:rFonts w:ascii="Arial" w:eastAsia="Arial"/>
          <w:b/>
          <w:spacing w:val="-63"/>
          <w:sz w:val="44"/>
        </w:rPr>
        <w:t xml:space="preserve"> </w:t>
      </w:r>
      <w:r>
        <w:rPr>
          <w:sz w:val="44"/>
        </w:rPr>
        <w:t>数据层方法部分</w:t>
      </w:r>
    </w:p>
    <w:tbl>
      <w:tblPr>
        <w:tblW w:w="13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928"/>
        <w:gridCol w:w="6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文件名称</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AdminDaoInterface.java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BaseDao.java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公共增删改/查方法的封装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BookDao.java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BookTypeDao.java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图书分类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BuyCarDao.java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CommentDao.java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LoginDao.java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OrderDao.java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UserDao.java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用户</w:t>
            </w:r>
          </w:p>
        </w:tc>
      </w:tr>
    </w:tbl>
    <w:p>
      <w:pPr>
        <w:spacing w:before="0" w:line="522" w:lineRule="exact"/>
        <w:ind w:left="0" w:right="0" w:firstLine="0"/>
        <w:jc w:val="left"/>
        <w:rPr>
          <w:sz w:val="44"/>
        </w:rPr>
      </w:pPr>
    </w:p>
    <w:p>
      <w:pPr>
        <w:spacing w:before="0" w:line="522" w:lineRule="exact"/>
        <w:ind w:left="0" w:right="0" w:firstLine="0"/>
        <w:jc w:val="left"/>
        <w:rPr>
          <w:sz w:val="44"/>
        </w:rPr>
      </w:pPr>
      <w:r>
        <w:rPr>
          <w:rFonts w:hint="eastAsia" w:ascii="Arial"/>
          <w:b/>
          <w:sz w:val="44"/>
          <w:lang w:val="en-US" w:eastAsia="zh-CN"/>
        </w:rPr>
        <w:t xml:space="preserve">5.4.4 </w:t>
      </w:r>
      <w:r>
        <w:rPr>
          <w:rFonts w:ascii="Arial" w:eastAsia="Arial"/>
          <w:b/>
          <w:sz w:val="44"/>
        </w:rPr>
        <w:t xml:space="preserve">Util </w:t>
      </w:r>
      <w:r>
        <w:rPr>
          <w:sz w:val="44"/>
        </w:rPr>
        <w:t>工具类</w:t>
      </w:r>
    </w:p>
    <w:tbl>
      <w:tblPr>
        <w:tblW w:w="13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928"/>
        <w:gridCol w:w="6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文件名称</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DBUtil.java</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数据库连接封装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jdbc.properties</w:t>
            </w:r>
          </w:p>
        </w:tc>
        <w:tc>
          <w:tcPr>
            <w:tcW w:w="6928" w:type="dxa"/>
          </w:tcPr>
          <w:p>
            <w:pPr>
              <w:tabs>
                <w:tab w:val="left" w:pos="1619"/>
              </w:tabs>
              <w:spacing w:before="391"/>
              <w:ind w:right="0"/>
              <w:jc w:val="left"/>
              <w:rPr>
                <w:rFonts w:hint="eastAsia" w:ascii="宋体" w:hAnsi="宋体" w:eastAsia="宋体" w:cs="宋体"/>
                <w:sz w:val="30"/>
                <w:szCs w:val="30"/>
                <w:lang w:val="en-US" w:eastAsia="zh-CN" w:bidi="zh-CN"/>
              </w:rPr>
            </w:pPr>
            <w:r>
              <w:rPr>
                <w:rFonts w:hint="eastAsia" w:ascii="宋体" w:hAnsi="宋体" w:eastAsia="宋体" w:cs="宋体"/>
                <w:sz w:val="30"/>
                <w:szCs w:val="30"/>
                <w:lang w:val="en-US" w:eastAsia="zh-CN" w:bidi="zh-CN"/>
              </w:rPr>
              <w:t>连接数据库</w:t>
            </w:r>
          </w:p>
        </w:tc>
      </w:tr>
    </w:tbl>
    <w:p>
      <w:pPr>
        <w:spacing w:before="0" w:line="522" w:lineRule="exact"/>
        <w:ind w:left="0" w:right="0" w:firstLine="0"/>
        <w:jc w:val="left"/>
        <w:rPr>
          <w:sz w:val="44"/>
        </w:rPr>
      </w:pPr>
    </w:p>
    <w:p>
      <w:pPr>
        <w:spacing w:before="0" w:line="522" w:lineRule="exact"/>
        <w:ind w:left="0" w:right="0" w:firstLine="0"/>
        <w:jc w:val="left"/>
        <w:rPr>
          <w:sz w:val="44"/>
        </w:rPr>
      </w:pPr>
    </w:p>
    <w:p>
      <w:pPr>
        <w:spacing w:before="0" w:line="492" w:lineRule="exact"/>
        <w:ind w:left="0" w:right="0" w:firstLine="0"/>
        <w:jc w:val="left"/>
        <w:rPr>
          <w:rFonts w:ascii="Arial"/>
          <w:b/>
          <w:sz w:val="44"/>
        </w:rPr>
      </w:pPr>
    </w:p>
    <w:p>
      <w:pPr>
        <w:spacing w:before="0" w:line="492" w:lineRule="exact"/>
        <w:ind w:left="0" w:right="0" w:firstLine="0"/>
        <w:jc w:val="left"/>
        <w:rPr>
          <w:rFonts w:ascii="Arial"/>
          <w:b/>
          <w:sz w:val="44"/>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bookmarkStart w:id="1" w:name="_GoBack"/>
      <w:bookmarkEnd w:id="1"/>
    </w:p>
    <w:p>
      <w:pPr>
        <w:pStyle w:val="4"/>
        <w:rPr>
          <w:sz w:val="20"/>
        </w:rPr>
      </w:pPr>
    </w:p>
    <w:p>
      <w:pPr>
        <w:pStyle w:val="4"/>
        <w:rPr>
          <w:sz w:val="20"/>
        </w:rPr>
      </w:pPr>
    </w:p>
    <w:p>
      <w:pPr>
        <w:pStyle w:val="4"/>
        <w:spacing w:before="5"/>
        <w:rPr>
          <w:sz w:val="16"/>
        </w:rPr>
      </w:pPr>
    </w:p>
    <w:p>
      <w:pPr>
        <w:pStyle w:val="7"/>
        <w:spacing w:before="25"/>
        <w:ind w:left="2760"/>
      </w:pPr>
      <w:r>
        <w:t>第六部分：任务分工</w:t>
      </w:r>
    </w:p>
    <w:p>
      <w:pPr>
        <w:pStyle w:val="8"/>
        <w:numPr>
          <w:ilvl w:val="1"/>
          <w:numId w:val="16"/>
        </w:numPr>
        <w:tabs>
          <w:tab w:val="left" w:pos="1059"/>
          <w:tab w:val="left" w:pos="1060"/>
        </w:tabs>
        <w:spacing w:before="408" w:after="0" w:line="240" w:lineRule="auto"/>
        <w:ind w:left="1060" w:right="0" w:hanging="900"/>
        <w:jc w:val="left"/>
      </w:pPr>
      <w:r>
        <w:t>任务分工</w:t>
      </w:r>
    </w:p>
    <w:p>
      <w:pPr>
        <w:pStyle w:val="4"/>
        <w:spacing w:before="190"/>
        <w:ind w:left="840"/>
      </w:pPr>
      <w:r>
        <w:t>项目经理：</w:t>
      </w:r>
      <w:r>
        <w:rPr>
          <w:rFonts w:hint="eastAsia"/>
          <w:lang w:val="en-US" w:eastAsia="zh-CN"/>
        </w:rPr>
        <w:t>沙沙</w:t>
      </w:r>
    </w:p>
    <w:p>
      <w:pPr>
        <w:pStyle w:val="4"/>
        <w:spacing w:before="116"/>
        <w:ind w:left="840"/>
      </w:pPr>
      <w:r>
        <w:t>数据库设计：</w:t>
      </w:r>
      <w:r>
        <w:rPr>
          <w:rFonts w:hint="eastAsia"/>
          <w:lang w:val="en-US" w:eastAsia="zh-CN"/>
        </w:rPr>
        <w:t>陈润菊</w:t>
      </w:r>
    </w:p>
    <w:p>
      <w:pPr>
        <w:pStyle w:val="4"/>
        <w:spacing w:before="116"/>
        <w:ind w:left="840"/>
      </w:pPr>
      <w:r>
        <w:t>前台设计：</w:t>
      </w:r>
      <w:r>
        <w:rPr>
          <w:rFonts w:hint="eastAsia"/>
          <w:lang w:val="en-US" w:eastAsia="zh-CN"/>
        </w:rPr>
        <w:t>张琳、沙沙</w:t>
      </w:r>
    </w:p>
    <w:p>
      <w:pPr>
        <w:pStyle w:val="4"/>
        <w:spacing w:before="115" w:line="324" w:lineRule="auto"/>
        <w:ind w:left="840" w:right="8599"/>
      </w:pPr>
      <w:r>
        <w:t>后台设计：</w:t>
      </w:r>
      <w:r>
        <w:rPr>
          <w:rFonts w:hint="eastAsia"/>
          <w:lang w:val="en-US" w:eastAsia="zh-CN"/>
        </w:rPr>
        <w:t>杨露露</w:t>
      </w:r>
      <w:r>
        <w:t>、</w:t>
      </w:r>
      <w:r>
        <w:rPr>
          <w:rFonts w:hint="eastAsia"/>
          <w:lang w:val="en-US" w:eastAsia="zh-CN"/>
        </w:rPr>
        <w:t>陈润菊</w:t>
      </w:r>
    </w:p>
    <w:p>
      <w:pPr>
        <w:pStyle w:val="4"/>
        <w:spacing w:before="115" w:line="324" w:lineRule="auto"/>
        <w:ind w:left="840" w:right="8599"/>
      </w:pPr>
      <w:r>
        <w:t>整合测试：</w:t>
      </w:r>
      <w:r>
        <w:rPr>
          <w:rFonts w:hint="eastAsia"/>
          <w:lang w:val="en-US" w:eastAsia="zh-CN"/>
        </w:rPr>
        <w:t>杨露露、张琳</w:t>
      </w:r>
    </w:p>
    <w:p>
      <w:pPr>
        <w:pStyle w:val="4"/>
        <w:spacing w:line="347" w:lineRule="exact"/>
        <w:ind w:left="840"/>
      </w:pPr>
      <w:r>
        <w:t>文档编写：</w:t>
      </w:r>
      <w:r>
        <w:rPr>
          <w:rFonts w:hint="eastAsia"/>
          <w:lang w:val="en-US" w:eastAsia="zh-CN"/>
        </w:rPr>
        <w:t>张琳</w:t>
      </w:r>
    </w:p>
    <w:p>
      <w:pPr>
        <w:pStyle w:val="4"/>
        <w:spacing w:before="10"/>
        <w:rPr>
          <w:sz w:val="27"/>
        </w:rPr>
      </w:pPr>
    </w:p>
    <w:p>
      <w:pPr>
        <w:pStyle w:val="4"/>
        <w:rPr>
          <w:rFonts w:ascii="Times New Roman"/>
          <w:sz w:val="20"/>
        </w:rPr>
      </w:pPr>
    </w:p>
    <w:sectPr>
      <w:pgSz w:w="19120" w:h="27060"/>
      <w:pgMar w:top="2380" w:right="2760" w:bottom="280" w:left="2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
    <w:nsid w:val="0000000D"/>
    <w:multiLevelType w:val="multilevel"/>
    <w:tmpl w:val="0000000D"/>
    <w:lvl w:ilvl="0" w:tentative="1">
      <w:start w:val="1"/>
      <w:numFmt w:val="upperLetter"/>
      <w:lvlText w:val="%1."/>
      <w:lvlJc w:val="left"/>
      <w:pPr>
        <w:ind w:left="1141" w:hanging="461"/>
      </w:pPr>
      <w:rPr>
        <w:rFonts w:hint="default" w:ascii="Arial" w:hAnsi="Arial" w:eastAsia="Arial" w:cs="Arial"/>
        <w:spacing w:val="-41"/>
        <w:w w:val="100"/>
        <w:sz w:val="28"/>
        <w:szCs w:val="28"/>
        <w:lang w:val="zh-CN" w:eastAsia="zh-CN" w:bidi="zh-CN"/>
      </w:rPr>
    </w:lvl>
    <w:lvl w:ilvl="1" w:tentative="1">
      <w:start w:val="0"/>
      <w:numFmt w:val="bullet"/>
      <w:lvlText w:val="•"/>
      <w:lvlJc w:val="left"/>
      <w:pPr>
        <w:ind w:left="2072" w:hanging="461"/>
      </w:pPr>
      <w:rPr>
        <w:rFonts w:hint="default"/>
        <w:lang w:val="zh-CN" w:eastAsia="zh-CN" w:bidi="zh-CN"/>
      </w:rPr>
    </w:lvl>
    <w:lvl w:ilvl="2" w:tentative="1">
      <w:start w:val="0"/>
      <w:numFmt w:val="bullet"/>
      <w:lvlText w:val="•"/>
      <w:lvlJc w:val="left"/>
      <w:pPr>
        <w:ind w:left="3004" w:hanging="461"/>
      </w:pPr>
      <w:rPr>
        <w:rFonts w:hint="default"/>
        <w:lang w:val="zh-CN" w:eastAsia="zh-CN" w:bidi="zh-CN"/>
      </w:rPr>
    </w:lvl>
    <w:lvl w:ilvl="3" w:tentative="1">
      <w:start w:val="0"/>
      <w:numFmt w:val="bullet"/>
      <w:lvlText w:val="•"/>
      <w:lvlJc w:val="left"/>
      <w:pPr>
        <w:ind w:left="3936" w:hanging="461"/>
      </w:pPr>
      <w:rPr>
        <w:rFonts w:hint="default"/>
        <w:lang w:val="zh-CN" w:eastAsia="zh-CN" w:bidi="zh-CN"/>
      </w:rPr>
    </w:lvl>
    <w:lvl w:ilvl="4" w:tentative="1">
      <w:start w:val="0"/>
      <w:numFmt w:val="bullet"/>
      <w:lvlText w:val="•"/>
      <w:lvlJc w:val="left"/>
      <w:pPr>
        <w:ind w:left="4868" w:hanging="461"/>
      </w:pPr>
      <w:rPr>
        <w:rFonts w:hint="default"/>
        <w:lang w:val="zh-CN" w:eastAsia="zh-CN" w:bidi="zh-CN"/>
      </w:rPr>
    </w:lvl>
    <w:lvl w:ilvl="5" w:tentative="1">
      <w:start w:val="0"/>
      <w:numFmt w:val="bullet"/>
      <w:lvlText w:val="•"/>
      <w:lvlJc w:val="left"/>
      <w:pPr>
        <w:ind w:left="5800" w:hanging="461"/>
      </w:pPr>
      <w:rPr>
        <w:rFonts w:hint="default"/>
        <w:lang w:val="zh-CN" w:eastAsia="zh-CN" w:bidi="zh-CN"/>
      </w:rPr>
    </w:lvl>
    <w:lvl w:ilvl="6" w:tentative="1">
      <w:start w:val="0"/>
      <w:numFmt w:val="bullet"/>
      <w:lvlText w:val="•"/>
      <w:lvlJc w:val="left"/>
      <w:pPr>
        <w:ind w:left="6732" w:hanging="461"/>
      </w:pPr>
      <w:rPr>
        <w:rFonts w:hint="default"/>
        <w:lang w:val="zh-CN" w:eastAsia="zh-CN" w:bidi="zh-CN"/>
      </w:rPr>
    </w:lvl>
    <w:lvl w:ilvl="7" w:tentative="1">
      <w:start w:val="0"/>
      <w:numFmt w:val="bullet"/>
      <w:lvlText w:val="•"/>
      <w:lvlJc w:val="left"/>
      <w:pPr>
        <w:ind w:left="7664" w:hanging="461"/>
      </w:pPr>
      <w:rPr>
        <w:rFonts w:hint="default"/>
        <w:lang w:val="zh-CN" w:eastAsia="zh-CN" w:bidi="zh-CN"/>
      </w:rPr>
    </w:lvl>
    <w:lvl w:ilvl="8" w:tentative="1">
      <w:start w:val="0"/>
      <w:numFmt w:val="bullet"/>
      <w:lvlText w:val="•"/>
      <w:lvlJc w:val="left"/>
      <w:pPr>
        <w:ind w:left="8596" w:hanging="461"/>
      </w:pPr>
      <w:rPr>
        <w:rFonts w:hint="default"/>
        <w:lang w:val="zh-CN" w:eastAsia="zh-CN" w:bidi="zh-CN"/>
      </w:rPr>
    </w:lvl>
  </w:abstractNum>
  <w:abstractNum w:abstractNumId="10">
    <w:nsid w:val="0000000A"/>
    <w:multiLevelType w:val="multilevel"/>
    <w:tmpl w:val="0000000A"/>
    <w:lvl w:ilvl="0" w:tentative="1">
      <w:start w:val="2"/>
      <w:numFmt w:val="decimal"/>
      <w:lvlText w:val="%1"/>
      <w:lvlJc w:val="left"/>
      <w:pPr>
        <w:ind w:left="1060" w:hanging="900"/>
      </w:pPr>
      <w:rPr>
        <w:rFonts w:hint="default"/>
        <w:lang w:val="zh-CN" w:eastAsia="zh-CN" w:bidi="zh-CN"/>
      </w:rPr>
    </w:lvl>
    <w:lvl w:ilvl="1" w:tentative="1">
      <w:start w:val="3"/>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104" w:hanging="1220"/>
      </w:pPr>
      <w:rPr>
        <w:rFonts w:hint="default"/>
        <w:lang w:val="zh-CN" w:eastAsia="zh-CN" w:bidi="zh-CN"/>
      </w:rPr>
    </w:lvl>
    <w:lvl w:ilvl="4" w:tentative="1">
      <w:start w:val="0"/>
      <w:numFmt w:val="bullet"/>
      <w:lvlText w:val="•"/>
      <w:lvlJc w:val="left"/>
      <w:pPr>
        <w:ind w:left="5466" w:hanging="1220"/>
      </w:pPr>
      <w:rPr>
        <w:rFonts w:hint="default"/>
        <w:lang w:val="zh-CN" w:eastAsia="zh-CN" w:bidi="zh-CN"/>
      </w:rPr>
    </w:lvl>
    <w:lvl w:ilvl="5" w:tentative="1">
      <w:start w:val="0"/>
      <w:numFmt w:val="bullet"/>
      <w:lvlText w:val="•"/>
      <w:lvlJc w:val="left"/>
      <w:pPr>
        <w:ind w:left="6828" w:hanging="1220"/>
      </w:pPr>
      <w:rPr>
        <w:rFonts w:hint="default"/>
        <w:lang w:val="zh-CN" w:eastAsia="zh-CN" w:bidi="zh-CN"/>
      </w:rPr>
    </w:lvl>
    <w:lvl w:ilvl="6" w:tentative="1">
      <w:start w:val="0"/>
      <w:numFmt w:val="bullet"/>
      <w:lvlText w:val="•"/>
      <w:lvlJc w:val="left"/>
      <w:pPr>
        <w:ind w:left="8191" w:hanging="1220"/>
      </w:pPr>
      <w:rPr>
        <w:rFonts w:hint="default"/>
        <w:lang w:val="zh-CN" w:eastAsia="zh-CN" w:bidi="zh-CN"/>
      </w:rPr>
    </w:lvl>
    <w:lvl w:ilvl="7" w:tentative="1">
      <w:start w:val="0"/>
      <w:numFmt w:val="bullet"/>
      <w:lvlText w:val="•"/>
      <w:lvlJc w:val="left"/>
      <w:pPr>
        <w:ind w:left="9553" w:hanging="1220"/>
      </w:pPr>
      <w:rPr>
        <w:rFonts w:hint="default"/>
        <w:lang w:val="zh-CN" w:eastAsia="zh-CN" w:bidi="zh-CN"/>
      </w:rPr>
    </w:lvl>
    <w:lvl w:ilvl="8" w:tentative="1">
      <w:start w:val="0"/>
      <w:numFmt w:val="bullet"/>
      <w:lvlText w:val="•"/>
      <w:lvlJc w:val="left"/>
      <w:pPr>
        <w:ind w:left="10915" w:hanging="1220"/>
      </w:pPr>
      <w:rPr>
        <w:rFonts w:hint="default"/>
        <w:lang w:val="zh-CN" w:eastAsia="zh-CN" w:bidi="zh-CN"/>
      </w:rPr>
    </w:lvl>
  </w:abstractNum>
  <w:abstractNum w:abstractNumId="7">
    <w:nsid w:val="00000007"/>
    <w:multiLevelType w:val="multilevel"/>
    <w:tmpl w:val="00000007"/>
    <w:lvl w:ilvl="0" w:tentative="1">
      <w:start w:val="4"/>
      <w:numFmt w:val="decimal"/>
      <w:lvlText w:val="%1"/>
      <w:lvlJc w:val="left"/>
      <w:pPr>
        <w:ind w:left="1060" w:hanging="900"/>
      </w:pPr>
      <w:rPr>
        <w:rFonts w:hint="default"/>
        <w:lang w:val="zh-CN" w:eastAsia="zh-CN" w:bidi="zh-CN"/>
      </w:rPr>
    </w:lvl>
    <w:lvl w:ilvl="1" w:tentative="1">
      <w:start w:val="1"/>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0"/>
      <w:numFmt w:val="bullet"/>
      <w:lvlText w:val="•"/>
      <w:lvlJc w:val="left"/>
      <w:pPr>
        <w:ind w:left="3576" w:hanging="900"/>
      </w:pPr>
      <w:rPr>
        <w:rFonts w:hint="default"/>
        <w:lang w:val="zh-CN" w:eastAsia="zh-CN" w:bidi="zh-CN"/>
      </w:rPr>
    </w:lvl>
    <w:lvl w:ilvl="3" w:tentative="1">
      <w:start w:val="0"/>
      <w:numFmt w:val="bullet"/>
      <w:lvlText w:val="•"/>
      <w:lvlJc w:val="left"/>
      <w:pPr>
        <w:ind w:left="4834" w:hanging="900"/>
      </w:pPr>
      <w:rPr>
        <w:rFonts w:hint="default"/>
        <w:lang w:val="zh-CN" w:eastAsia="zh-CN" w:bidi="zh-CN"/>
      </w:rPr>
    </w:lvl>
    <w:lvl w:ilvl="4" w:tentative="1">
      <w:start w:val="0"/>
      <w:numFmt w:val="bullet"/>
      <w:lvlText w:val="•"/>
      <w:lvlJc w:val="left"/>
      <w:pPr>
        <w:ind w:left="6092" w:hanging="900"/>
      </w:pPr>
      <w:rPr>
        <w:rFonts w:hint="default"/>
        <w:lang w:val="zh-CN" w:eastAsia="zh-CN" w:bidi="zh-CN"/>
      </w:rPr>
    </w:lvl>
    <w:lvl w:ilvl="5" w:tentative="1">
      <w:start w:val="0"/>
      <w:numFmt w:val="bullet"/>
      <w:lvlText w:val="•"/>
      <w:lvlJc w:val="left"/>
      <w:pPr>
        <w:ind w:left="7350" w:hanging="900"/>
      </w:pPr>
      <w:rPr>
        <w:rFonts w:hint="default"/>
        <w:lang w:val="zh-CN" w:eastAsia="zh-CN" w:bidi="zh-CN"/>
      </w:rPr>
    </w:lvl>
    <w:lvl w:ilvl="6" w:tentative="1">
      <w:start w:val="0"/>
      <w:numFmt w:val="bullet"/>
      <w:lvlText w:val="•"/>
      <w:lvlJc w:val="left"/>
      <w:pPr>
        <w:ind w:left="8608" w:hanging="900"/>
      </w:pPr>
      <w:rPr>
        <w:rFonts w:hint="default"/>
        <w:lang w:val="zh-CN" w:eastAsia="zh-CN" w:bidi="zh-CN"/>
      </w:rPr>
    </w:lvl>
    <w:lvl w:ilvl="7" w:tentative="1">
      <w:start w:val="0"/>
      <w:numFmt w:val="bullet"/>
      <w:lvlText w:val="•"/>
      <w:lvlJc w:val="left"/>
      <w:pPr>
        <w:ind w:left="9866" w:hanging="900"/>
      </w:pPr>
      <w:rPr>
        <w:rFonts w:hint="default"/>
        <w:lang w:val="zh-CN" w:eastAsia="zh-CN" w:bidi="zh-CN"/>
      </w:rPr>
    </w:lvl>
    <w:lvl w:ilvl="8" w:tentative="1">
      <w:start w:val="0"/>
      <w:numFmt w:val="bullet"/>
      <w:lvlText w:val="•"/>
      <w:lvlJc w:val="left"/>
      <w:pPr>
        <w:ind w:left="11124" w:hanging="900"/>
      </w:pPr>
      <w:rPr>
        <w:rFonts w:hint="default"/>
        <w:lang w:val="zh-CN" w:eastAsia="zh-CN" w:bidi="zh-CN"/>
      </w:rPr>
    </w:lvl>
  </w:abstractNum>
  <w:abstractNum w:abstractNumId="8">
    <w:nsid w:val="00000008"/>
    <w:multiLevelType w:val="multilevel"/>
    <w:tmpl w:val="00000008"/>
    <w:lvl w:ilvl="0" w:tentative="1">
      <w:start w:val="3"/>
      <w:numFmt w:val="decimal"/>
      <w:lvlText w:val="%1"/>
      <w:lvlJc w:val="left"/>
      <w:pPr>
        <w:ind w:left="1960" w:hanging="1800"/>
      </w:pPr>
      <w:rPr>
        <w:rFonts w:hint="default"/>
        <w:lang w:val="zh-CN" w:eastAsia="zh-CN" w:bidi="zh-CN"/>
      </w:rPr>
    </w:lvl>
    <w:lvl w:ilvl="1" w:tentative="1">
      <w:start w:val="3"/>
      <w:numFmt w:val="decimal"/>
      <w:lvlText w:val="%1.%2"/>
      <w:lvlJc w:val="left"/>
      <w:pPr>
        <w:ind w:left="1960" w:hanging="1800"/>
      </w:pPr>
      <w:rPr>
        <w:rFonts w:hint="default"/>
        <w:lang w:val="zh-CN" w:eastAsia="zh-CN" w:bidi="zh-CN"/>
      </w:rPr>
    </w:lvl>
    <w:lvl w:ilvl="2" w:tentative="1">
      <w:start w:val="2"/>
      <w:numFmt w:val="decimal"/>
      <w:lvlText w:val="%1.%2.%3"/>
      <w:lvlJc w:val="left"/>
      <w:pPr>
        <w:ind w:left="1960" w:hanging="1800"/>
      </w:pPr>
      <w:rPr>
        <w:rFonts w:hint="default"/>
        <w:lang w:val="zh-CN" w:eastAsia="zh-CN" w:bidi="zh-CN"/>
      </w:rPr>
    </w:lvl>
    <w:lvl w:ilvl="3" w:tentative="1">
      <w:start w:val="3"/>
      <w:numFmt w:val="decimal"/>
      <w:lvlText w:val="%1.%2.%3.%4"/>
      <w:lvlJc w:val="left"/>
      <w:pPr>
        <w:ind w:left="1960" w:hanging="1800"/>
      </w:pPr>
      <w:rPr>
        <w:rFonts w:hint="default" w:ascii="Arial" w:hAnsi="Arial" w:eastAsia="Arial" w:cs="Arial"/>
        <w:spacing w:val="-1"/>
        <w:w w:val="100"/>
        <w:sz w:val="42"/>
        <w:szCs w:val="42"/>
        <w:lang w:val="zh-CN" w:eastAsia="zh-CN" w:bidi="zh-CN"/>
      </w:rPr>
    </w:lvl>
    <w:lvl w:ilvl="4" w:tentative="1">
      <w:start w:val="0"/>
      <w:numFmt w:val="bullet"/>
      <w:lvlText w:val="•"/>
      <w:lvlJc w:val="left"/>
      <w:pPr>
        <w:ind w:left="6632" w:hanging="1800"/>
      </w:pPr>
      <w:rPr>
        <w:rFonts w:hint="default"/>
        <w:lang w:val="zh-CN" w:eastAsia="zh-CN" w:bidi="zh-CN"/>
      </w:rPr>
    </w:lvl>
    <w:lvl w:ilvl="5" w:tentative="1">
      <w:start w:val="0"/>
      <w:numFmt w:val="bullet"/>
      <w:lvlText w:val="•"/>
      <w:lvlJc w:val="left"/>
      <w:pPr>
        <w:ind w:left="7800" w:hanging="1800"/>
      </w:pPr>
      <w:rPr>
        <w:rFonts w:hint="default"/>
        <w:lang w:val="zh-CN" w:eastAsia="zh-CN" w:bidi="zh-CN"/>
      </w:rPr>
    </w:lvl>
    <w:lvl w:ilvl="6" w:tentative="1">
      <w:start w:val="0"/>
      <w:numFmt w:val="bullet"/>
      <w:lvlText w:val="•"/>
      <w:lvlJc w:val="left"/>
      <w:pPr>
        <w:ind w:left="8968" w:hanging="1800"/>
      </w:pPr>
      <w:rPr>
        <w:rFonts w:hint="default"/>
        <w:lang w:val="zh-CN" w:eastAsia="zh-CN" w:bidi="zh-CN"/>
      </w:rPr>
    </w:lvl>
    <w:lvl w:ilvl="7" w:tentative="1">
      <w:start w:val="0"/>
      <w:numFmt w:val="bullet"/>
      <w:lvlText w:val="•"/>
      <w:lvlJc w:val="left"/>
      <w:pPr>
        <w:ind w:left="10136" w:hanging="1800"/>
      </w:pPr>
      <w:rPr>
        <w:rFonts w:hint="default"/>
        <w:lang w:val="zh-CN" w:eastAsia="zh-CN" w:bidi="zh-CN"/>
      </w:rPr>
    </w:lvl>
    <w:lvl w:ilvl="8" w:tentative="1">
      <w:start w:val="0"/>
      <w:numFmt w:val="bullet"/>
      <w:lvlText w:val="•"/>
      <w:lvlJc w:val="left"/>
      <w:pPr>
        <w:ind w:left="11304" w:hanging="1800"/>
      </w:pPr>
      <w:rPr>
        <w:rFonts w:hint="default"/>
        <w:lang w:val="zh-CN" w:eastAsia="zh-CN" w:bidi="zh-CN"/>
      </w:rPr>
    </w:lvl>
  </w:abstractNum>
  <w:abstractNum w:abstractNumId="18">
    <w:nsid w:val="00000012"/>
    <w:multiLevelType w:val="multilevel"/>
    <w:tmpl w:val="00000012"/>
    <w:lvl w:ilvl="0" w:tentative="1">
      <w:start w:val="1"/>
      <w:numFmt w:val="decimal"/>
      <w:lvlText w:val="%1"/>
      <w:lvlJc w:val="left"/>
      <w:pPr>
        <w:ind w:left="1060" w:hanging="900"/>
      </w:pPr>
      <w:rPr>
        <w:rFonts w:hint="default"/>
        <w:lang w:val="zh-CN" w:eastAsia="zh-CN" w:bidi="zh-CN"/>
      </w:rPr>
    </w:lvl>
    <w:lvl w:ilvl="1" w:tentative="1">
      <w:start w:val="1"/>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104" w:hanging="1220"/>
      </w:pPr>
      <w:rPr>
        <w:rFonts w:hint="default"/>
        <w:lang w:val="zh-CN" w:eastAsia="zh-CN" w:bidi="zh-CN"/>
      </w:rPr>
    </w:lvl>
    <w:lvl w:ilvl="4" w:tentative="1">
      <w:start w:val="0"/>
      <w:numFmt w:val="bullet"/>
      <w:lvlText w:val="•"/>
      <w:lvlJc w:val="left"/>
      <w:pPr>
        <w:ind w:left="5466" w:hanging="1220"/>
      </w:pPr>
      <w:rPr>
        <w:rFonts w:hint="default"/>
        <w:lang w:val="zh-CN" w:eastAsia="zh-CN" w:bidi="zh-CN"/>
      </w:rPr>
    </w:lvl>
    <w:lvl w:ilvl="5" w:tentative="1">
      <w:start w:val="0"/>
      <w:numFmt w:val="bullet"/>
      <w:lvlText w:val="•"/>
      <w:lvlJc w:val="left"/>
      <w:pPr>
        <w:ind w:left="6828" w:hanging="1220"/>
      </w:pPr>
      <w:rPr>
        <w:rFonts w:hint="default"/>
        <w:lang w:val="zh-CN" w:eastAsia="zh-CN" w:bidi="zh-CN"/>
      </w:rPr>
    </w:lvl>
    <w:lvl w:ilvl="6" w:tentative="1">
      <w:start w:val="0"/>
      <w:numFmt w:val="bullet"/>
      <w:lvlText w:val="•"/>
      <w:lvlJc w:val="left"/>
      <w:pPr>
        <w:ind w:left="8191" w:hanging="1220"/>
      </w:pPr>
      <w:rPr>
        <w:rFonts w:hint="default"/>
        <w:lang w:val="zh-CN" w:eastAsia="zh-CN" w:bidi="zh-CN"/>
      </w:rPr>
    </w:lvl>
    <w:lvl w:ilvl="7" w:tentative="1">
      <w:start w:val="0"/>
      <w:numFmt w:val="bullet"/>
      <w:lvlText w:val="•"/>
      <w:lvlJc w:val="left"/>
      <w:pPr>
        <w:ind w:left="9553" w:hanging="1220"/>
      </w:pPr>
      <w:rPr>
        <w:rFonts w:hint="default"/>
        <w:lang w:val="zh-CN" w:eastAsia="zh-CN" w:bidi="zh-CN"/>
      </w:rPr>
    </w:lvl>
    <w:lvl w:ilvl="8" w:tentative="1">
      <w:start w:val="0"/>
      <w:numFmt w:val="bullet"/>
      <w:lvlText w:val="•"/>
      <w:lvlJc w:val="left"/>
      <w:pPr>
        <w:ind w:left="10915" w:hanging="1220"/>
      </w:pPr>
      <w:rPr>
        <w:rFonts w:hint="default"/>
        <w:lang w:val="zh-CN" w:eastAsia="zh-CN" w:bidi="zh-CN"/>
      </w:rPr>
    </w:lvl>
  </w:abstractNum>
  <w:abstractNum w:abstractNumId="12">
    <w:nsid w:val="0000000C"/>
    <w:multiLevelType w:val="multilevel"/>
    <w:tmpl w:val="0000000C"/>
    <w:lvl w:ilvl="0" w:tentative="1">
      <w:start w:val="2"/>
      <w:numFmt w:val="decimal"/>
      <w:lvlText w:val="%1"/>
      <w:lvlJc w:val="left"/>
      <w:pPr>
        <w:ind w:left="1060" w:hanging="900"/>
      </w:pPr>
      <w:rPr>
        <w:rFonts w:hint="default"/>
        <w:lang w:val="zh-CN" w:eastAsia="zh-CN" w:bidi="zh-CN"/>
      </w:rPr>
    </w:lvl>
    <w:lvl w:ilvl="1" w:tentative="1">
      <w:start w:val="1"/>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104" w:hanging="1220"/>
      </w:pPr>
      <w:rPr>
        <w:rFonts w:hint="default"/>
        <w:lang w:val="zh-CN" w:eastAsia="zh-CN" w:bidi="zh-CN"/>
      </w:rPr>
    </w:lvl>
    <w:lvl w:ilvl="4" w:tentative="1">
      <w:start w:val="0"/>
      <w:numFmt w:val="bullet"/>
      <w:lvlText w:val="•"/>
      <w:lvlJc w:val="left"/>
      <w:pPr>
        <w:ind w:left="5466" w:hanging="1220"/>
      </w:pPr>
      <w:rPr>
        <w:rFonts w:hint="default"/>
        <w:lang w:val="zh-CN" w:eastAsia="zh-CN" w:bidi="zh-CN"/>
      </w:rPr>
    </w:lvl>
    <w:lvl w:ilvl="5" w:tentative="1">
      <w:start w:val="0"/>
      <w:numFmt w:val="bullet"/>
      <w:lvlText w:val="•"/>
      <w:lvlJc w:val="left"/>
      <w:pPr>
        <w:ind w:left="6828" w:hanging="1220"/>
      </w:pPr>
      <w:rPr>
        <w:rFonts w:hint="default"/>
        <w:lang w:val="zh-CN" w:eastAsia="zh-CN" w:bidi="zh-CN"/>
      </w:rPr>
    </w:lvl>
    <w:lvl w:ilvl="6" w:tentative="1">
      <w:start w:val="0"/>
      <w:numFmt w:val="bullet"/>
      <w:lvlText w:val="•"/>
      <w:lvlJc w:val="left"/>
      <w:pPr>
        <w:ind w:left="8191" w:hanging="1220"/>
      </w:pPr>
      <w:rPr>
        <w:rFonts w:hint="default"/>
        <w:lang w:val="zh-CN" w:eastAsia="zh-CN" w:bidi="zh-CN"/>
      </w:rPr>
    </w:lvl>
    <w:lvl w:ilvl="7" w:tentative="1">
      <w:start w:val="0"/>
      <w:numFmt w:val="bullet"/>
      <w:lvlText w:val="•"/>
      <w:lvlJc w:val="left"/>
      <w:pPr>
        <w:ind w:left="9553" w:hanging="1220"/>
      </w:pPr>
      <w:rPr>
        <w:rFonts w:hint="default"/>
        <w:lang w:val="zh-CN" w:eastAsia="zh-CN" w:bidi="zh-CN"/>
      </w:rPr>
    </w:lvl>
    <w:lvl w:ilvl="8" w:tentative="1">
      <w:start w:val="0"/>
      <w:numFmt w:val="bullet"/>
      <w:lvlText w:val="•"/>
      <w:lvlJc w:val="left"/>
      <w:pPr>
        <w:ind w:left="10915" w:hanging="1220"/>
      </w:pPr>
      <w:rPr>
        <w:rFonts w:hint="default"/>
        <w:lang w:val="zh-CN" w:eastAsia="zh-CN" w:bidi="zh-CN"/>
      </w:rPr>
    </w:lvl>
  </w:abstractNum>
  <w:abstractNum w:abstractNumId="17">
    <w:nsid w:val="00000011"/>
    <w:multiLevelType w:val="multilevel"/>
    <w:tmpl w:val="00000011"/>
    <w:lvl w:ilvl="0" w:tentative="1">
      <w:start w:val="1"/>
      <w:numFmt w:val="decimal"/>
      <w:lvlText w:val="%1"/>
      <w:lvlJc w:val="left"/>
      <w:pPr>
        <w:ind w:left="1060" w:hanging="900"/>
      </w:pPr>
      <w:rPr>
        <w:rFonts w:hint="default"/>
        <w:lang w:val="zh-CN" w:eastAsia="zh-CN" w:bidi="zh-CN"/>
      </w:rPr>
    </w:lvl>
    <w:lvl w:ilvl="1" w:tentative="1">
      <w:start w:val="2"/>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104" w:hanging="1220"/>
      </w:pPr>
      <w:rPr>
        <w:rFonts w:hint="default"/>
        <w:lang w:val="zh-CN" w:eastAsia="zh-CN" w:bidi="zh-CN"/>
      </w:rPr>
    </w:lvl>
    <w:lvl w:ilvl="4" w:tentative="1">
      <w:start w:val="0"/>
      <w:numFmt w:val="bullet"/>
      <w:lvlText w:val="•"/>
      <w:lvlJc w:val="left"/>
      <w:pPr>
        <w:ind w:left="5466" w:hanging="1220"/>
      </w:pPr>
      <w:rPr>
        <w:rFonts w:hint="default"/>
        <w:lang w:val="zh-CN" w:eastAsia="zh-CN" w:bidi="zh-CN"/>
      </w:rPr>
    </w:lvl>
    <w:lvl w:ilvl="5" w:tentative="1">
      <w:start w:val="0"/>
      <w:numFmt w:val="bullet"/>
      <w:lvlText w:val="•"/>
      <w:lvlJc w:val="left"/>
      <w:pPr>
        <w:ind w:left="6828" w:hanging="1220"/>
      </w:pPr>
      <w:rPr>
        <w:rFonts w:hint="default"/>
        <w:lang w:val="zh-CN" w:eastAsia="zh-CN" w:bidi="zh-CN"/>
      </w:rPr>
    </w:lvl>
    <w:lvl w:ilvl="6" w:tentative="1">
      <w:start w:val="0"/>
      <w:numFmt w:val="bullet"/>
      <w:lvlText w:val="•"/>
      <w:lvlJc w:val="left"/>
      <w:pPr>
        <w:ind w:left="8191" w:hanging="1220"/>
      </w:pPr>
      <w:rPr>
        <w:rFonts w:hint="default"/>
        <w:lang w:val="zh-CN" w:eastAsia="zh-CN" w:bidi="zh-CN"/>
      </w:rPr>
    </w:lvl>
    <w:lvl w:ilvl="7" w:tentative="1">
      <w:start w:val="0"/>
      <w:numFmt w:val="bullet"/>
      <w:lvlText w:val="•"/>
      <w:lvlJc w:val="left"/>
      <w:pPr>
        <w:ind w:left="9553" w:hanging="1220"/>
      </w:pPr>
      <w:rPr>
        <w:rFonts w:hint="default"/>
        <w:lang w:val="zh-CN" w:eastAsia="zh-CN" w:bidi="zh-CN"/>
      </w:rPr>
    </w:lvl>
    <w:lvl w:ilvl="8" w:tentative="1">
      <w:start w:val="0"/>
      <w:numFmt w:val="bullet"/>
      <w:lvlText w:val="•"/>
      <w:lvlJc w:val="left"/>
      <w:pPr>
        <w:ind w:left="10915" w:hanging="1220"/>
      </w:pPr>
      <w:rPr>
        <w:rFonts w:hint="default"/>
        <w:lang w:val="zh-CN" w:eastAsia="zh-CN" w:bidi="zh-CN"/>
      </w:rPr>
    </w:lvl>
  </w:abstractNum>
  <w:abstractNum w:abstractNumId="4">
    <w:nsid w:val="00000004"/>
    <w:multiLevelType w:val="multilevel"/>
    <w:tmpl w:val="00000004"/>
    <w:lvl w:ilvl="0" w:tentative="1">
      <w:start w:val="5"/>
      <w:numFmt w:val="decimal"/>
      <w:lvlText w:val="%1"/>
      <w:lvlJc w:val="left"/>
      <w:pPr>
        <w:ind w:left="1380" w:hanging="1220"/>
      </w:pPr>
      <w:rPr>
        <w:rFonts w:hint="default"/>
        <w:lang w:val="zh-CN" w:eastAsia="zh-CN" w:bidi="zh-CN"/>
      </w:rPr>
    </w:lvl>
    <w:lvl w:ilvl="1" w:tentative="1">
      <w:start w:val="3"/>
      <w:numFmt w:val="decimal"/>
      <w:lvlText w:val="%1.%2"/>
      <w:lvlJc w:val="left"/>
      <w:pPr>
        <w:ind w:left="1380" w:hanging="1220"/>
      </w:pPr>
      <w:rPr>
        <w:rFonts w:hint="default"/>
        <w:lang w:val="zh-CN" w:eastAsia="zh-CN" w:bidi="zh-CN"/>
      </w:rPr>
    </w:lvl>
    <w:lvl w:ilvl="2" w:tentative="1">
      <w:start w:val="3"/>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5058" w:hanging="1220"/>
      </w:pPr>
      <w:rPr>
        <w:rFonts w:hint="default"/>
        <w:lang w:val="zh-CN" w:eastAsia="zh-CN" w:bidi="zh-CN"/>
      </w:rPr>
    </w:lvl>
    <w:lvl w:ilvl="4" w:tentative="1">
      <w:start w:val="0"/>
      <w:numFmt w:val="bullet"/>
      <w:lvlText w:val="•"/>
      <w:lvlJc w:val="left"/>
      <w:pPr>
        <w:ind w:left="6284" w:hanging="1220"/>
      </w:pPr>
      <w:rPr>
        <w:rFonts w:hint="default"/>
        <w:lang w:val="zh-CN" w:eastAsia="zh-CN" w:bidi="zh-CN"/>
      </w:rPr>
    </w:lvl>
    <w:lvl w:ilvl="5" w:tentative="1">
      <w:start w:val="0"/>
      <w:numFmt w:val="bullet"/>
      <w:lvlText w:val="•"/>
      <w:lvlJc w:val="left"/>
      <w:pPr>
        <w:ind w:left="7510" w:hanging="1220"/>
      </w:pPr>
      <w:rPr>
        <w:rFonts w:hint="default"/>
        <w:lang w:val="zh-CN" w:eastAsia="zh-CN" w:bidi="zh-CN"/>
      </w:rPr>
    </w:lvl>
    <w:lvl w:ilvl="6" w:tentative="1">
      <w:start w:val="0"/>
      <w:numFmt w:val="bullet"/>
      <w:lvlText w:val="•"/>
      <w:lvlJc w:val="left"/>
      <w:pPr>
        <w:ind w:left="8736" w:hanging="1220"/>
      </w:pPr>
      <w:rPr>
        <w:rFonts w:hint="default"/>
        <w:lang w:val="zh-CN" w:eastAsia="zh-CN" w:bidi="zh-CN"/>
      </w:rPr>
    </w:lvl>
    <w:lvl w:ilvl="7" w:tentative="1">
      <w:start w:val="0"/>
      <w:numFmt w:val="bullet"/>
      <w:lvlText w:val="•"/>
      <w:lvlJc w:val="left"/>
      <w:pPr>
        <w:ind w:left="9962" w:hanging="1220"/>
      </w:pPr>
      <w:rPr>
        <w:rFonts w:hint="default"/>
        <w:lang w:val="zh-CN" w:eastAsia="zh-CN" w:bidi="zh-CN"/>
      </w:rPr>
    </w:lvl>
    <w:lvl w:ilvl="8" w:tentative="1">
      <w:start w:val="0"/>
      <w:numFmt w:val="bullet"/>
      <w:lvlText w:val="•"/>
      <w:lvlJc w:val="left"/>
      <w:pPr>
        <w:ind w:left="11188" w:hanging="1220"/>
      </w:pPr>
      <w:rPr>
        <w:rFonts w:hint="default"/>
        <w:lang w:val="zh-CN" w:eastAsia="zh-CN" w:bidi="zh-CN"/>
      </w:rPr>
    </w:lvl>
  </w:abstractNum>
  <w:abstractNum w:abstractNumId="9">
    <w:nsid w:val="00000009"/>
    <w:multiLevelType w:val="multilevel"/>
    <w:tmpl w:val="00000009"/>
    <w:lvl w:ilvl="0" w:tentative="1">
      <w:start w:val="3"/>
      <w:numFmt w:val="decimal"/>
      <w:lvlText w:val="%1"/>
      <w:lvlJc w:val="left"/>
      <w:pPr>
        <w:ind w:left="1060" w:hanging="900"/>
      </w:pPr>
      <w:rPr>
        <w:rFonts w:hint="default"/>
        <w:lang w:val="zh-CN" w:eastAsia="zh-CN" w:bidi="zh-CN"/>
      </w:rPr>
    </w:lvl>
    <w:lvl w:ilvl="1" w:tentative="1">
      <w:start w:val="1"/>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620" w:hanging="1460"/>
      </w:pPr>
      <w:rPr>
        <w:rFonts w:hint="default"/>
        <w:spacing w:val="-49"/>
        <w:w w:val="100"/>
        <w:lang w:val="zh-CN" w:eastAsia="zh-CN" w:bidi="zh-CN"/>
      </w:rPr>
    </w:lvl>
    <w:lvl w:ilvl="3" w:tentative="1">
      <w:start w:val="0"/>
      <w:numFmt w:val="bullet"/>
      <w:lvlText w:val="•"/>
      <w:lvlJc w:val="left"/>
      <w:pPr>
        <w:ind w:left="1620" w:hanging="1460"/>
      </w:pPr>
      <w:rPr>
        <w:rFonts w:hint="default"/>
        <w:lang w:val="zh-CN" w:eastAsia="zh-CN" w:bidi="zh-CN"/>
      </w:rPr>
    </w:lvl>
    <w:lvl w:ilvl="4" w:tentative="1">
      <w:start w:val="0"/>
      <w:numFmt w:val="bullet"/>
      <w:lvlText w:val="•"/>
      <w:lvlJc w:val="left"/>
      <w:pPr>
        <w:ind w:left="1960" w:hanging="1460"/>
      </w:pPr>
      <w:rPr>
        <w:rFonts w:hint="default"/>
        <w:lang w:val="zh-CN" w:eastAsia="zh-CN" w:bidi="zh-CN"/>
      </w:rPr>
    </w:lvl>
    <w:lvl w:ilvl="5" w:tentative="1">
      <w:start w:val="0"/>
      <w:numFmt w:val="bullet"/>
      <w:lvlText w:val="•"/>
      <w:lvlJc w:val="left"/>
      <w:pPr>
        <w:ind w:left="3906" w:hanging="1460"/>
      </w:pPr>
      <w:rPr>
        <w:rFonts w:hint="default"/>
        <w:lang w:val="zh-CN" w:eastAsia="zh-CN" w:bidi="zh-CN"/>
      </w:rPr>
    </w:lvl>
    <w:lvl w:ilvl="6" w:tentative="1">
      <w:start w:val="0"/>
      <w:numFmt w:val="bullet"/>
      <w:lvlText w:val="•"/>
      <w:lvlJc w:val="left"/>
      <w:pPr>
        <w:ind w:left="5853" w:hanging="1460"/>
      </w:pPr>
      <w:rPr>
        <w:rFonts w:hint="default"/>
        <w:lang w:val="zh-CN" w:eastAsia="zh-CN" w:bidi="zh-CN"/>
      </w:rPr>
    </w:lvl>
    <w:lvl w:ilvl="7" w:tentative="1">
      <w:start w:val="0"/>
      <w:numFmt w:val="bullet"/>
      <w:lvlText w:val="•"/>
      <w:lvlJc w:val="left"/>
      <w:pPr>
        <w:ind w:left="7800" w:hanging="1460"/>
      </w:pPr>
      <w:rPr>
        <w:rFonts w:hint="default"/>
        <w:lang w:val="zh-CN" w:eastAsia="zh-CN" w:bidi="zh-CN"/>
      </w:rPr>
    </w:lvl>
    <w:lvl w:ilvl="8" w:tentative="1">
      <w:start w:val="0"/>
      <w:numFmt w:val="bullet"/>
      <w:lvlText w:val="•"/>
      <w:lvlJc w:val="left"/>
      <w:pPr>
        <w:ind w:left="9746" w:hanging="1460"/>
      </w:pPr>
      <w:rPr>
        <w:rFonts w:hint="default"/>
        <w:lang w:val="zh-CN" w:eastAsia="zh-CN" w:bidi="zh-CN"/>
      </w:rPr>
    </w:lvl>
  </w:abstractNum>
  <w:abstractNum w:abstractNumId="6">
    <w:nsid w:val="00000006"/>
    <w:multiLevelType w:val="multilevel"/>
    <w:tmpl w:val="00000006"/>
    <w:lvl w:ilvl="0" w:tentative="1">
      <w:start w:val="5"/>
      <w:numFmt w:val="decimal"/>
      <w:lvlText w:val="%1"/>
      <w:lvlJc w:val="left"/>
      <w:pPr>
        <w:ind w:left="1060" w:hanging="900"/>
      </w:pPr>
      <w:rPr>
        <w:rFonts w:hint="default"/>
        <w:lang w:val="zh-CN" w:eastAsia="zh-CN" w:bidi="zh-CN"/>
      </w:rPr>
    </w:lvl>
    <w:lvl w:ilvl="1" w:tentative="1">
      <w:start w:val="1"/>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104" w:hanging="1220"/>
      </w:pPr>
      <w:rPr>
        <w:rFonts w:hint="default"/>
        <w:lang w:val="zh-CN" w:eastAsia="zh-CN" w:bidi="zh-CN"/>
      </w:rPr>
    </w:lvl>
    <w:lvl w:ilvl="4" w:tentative="1">
      <w:start w:val="0"/>
      <w:numFmt w:val="bullet"/>
      <w:lvlText w:val="•"/>
      <w:lvlJc w:val="left"/>
      <w:pPr>
        <w:ind w:left="5466" w:hanging="1220"/>
      </w:pPr>
      <w:rPr>
        <w:rFonts w:hint="default"/>
        <w:lang w:val="zh-CN" w:eastAsia="zh-CN" w:bidi="zh-CN"/>
      </w:rPr>
    </w:lvl>
    <w:lvl w:ilvl="5" w:tentative="1">
      <w:start w:val="0"/>
      <w:numFmt w:val="bullet"/>
      <w:lvlText w:val="•"/>
      <w:lvlJc w:val="left"/>
      <w:pPr>
        <w:ind w:left="6828" w:hanging="1220"/>
      </w:pPr>
      <w:rPr>
        <w:rFonts w:hint="default"/>
        <w:lang w:val="zh-CN" w:eastAsia="zh-CN" w:bidi="zh-CN"/>
      </w:rPr>
    </w:lvl>
    <w:lvl w:ilvl="6" w:tentative="1">
      <w:start w:val="0"/>
      <w:numFmt w:val="bullet"/>
      <w:lvlText w:val="•"/>
      <w:lvlJc w:val="left"/>
      <w:pPr>
        <w:ind w:left="8191" w:hanging="1220"/>
      </w:pPr>
      <w:rPr>
        <w:rFonts w:hint="default"/>
        <w:lang w:val="zh-CN" w:eastAsia="zh-CN" w:bidi="zh-CN"/>
      </w:rPr>
    </w:lvl>
    <w:lvl w:ilvl="7" w:tentative="1">
      <w:start w:val="0"/>
      <w:numFmt w:val="bullet"/>
      <w:lvlText w:val="•"/>
      <w:lvlJc w:val="left"/>
      <w:pPr>
        <w:ind w:left="9553" w:hanging="1220"/>
      </w:pPr>
      <w:rPr>
        <w:rFonts w:hint="default"/>
        <w:lang w:val="zh-CN" w:eastAsia="zh-CN" w:bidi="zh-CN"/>
      </w:rPr>
    </w:lvl>
    <w:lvl w:ilvl="8" w:tentative="1">
      <w:start w:val="0"/>
      <w:numFmt w:val="bullet"/>
      <w:lvlText w:val="•"/>
      <w:lvlJc w:val="left"/>
      <w:pPr>
        <w:ind w:left="10915" w:hanging="1220"/>
      </w:pPr>
      <w:rPr>
        <w:rFonts w:hint="default"/>
        <w:lang w:val="zh-CN" w:eastAsia="zh-CN" w:bidi="zh-CN"/>
      </w:rPr>
    </w:lvl>
  </w:abstractNum>
  <w:abstractNum w:abstractNumId="3">
    <w:nsid w:val="00000003"/>
    <w:multiLevelType w:val="multilevel"/>
    <w:tmpl w:val="00000003"/>
    <w:lvl w:ilvl="0" w:tentative="1">
      <w:start w:val="5"/>
      <w:numFmt w:val="decimal"/>
      <w:lvlText w:val="%1"/>
      <w:lvlJc w:val="left"/>
      <w:pPr>
        <w:ind w:left="1060" w:hanging="900"/>
      </w:pPr>
      <w:rPr>
        <w:rFonts w:hint="default"/>
        <w:lang w:val="zh-CN" w:eastAsia="zh-CN" w:bidi="zh-CN"/>
      </w:rPr>
    </w:lvl>
    <w:lvl w:ilvl="1" w:tentative="1">
      <w:start w:val="4"/>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104" w:hanging="1220"/>
      </w:pPr>
      <w:rPr>
        <w:rFonts w:hint="default"/>
        <w:lang w:val="zh-CN" w:eastAsia="zh-CN" w:bidi="zh-CN"/>
      </w:rPr>
    </w:lvl>
    <w:lvl w:ilvl="4" w:tentative="1">
      <w:start w:val="0"/>
      <w:numFmt w:val="bullet"/>
      <w:lvlText w:val="•"/>
      <w:lvlJc w:val="left"/>
      <w:pPr>
        <w:ind w:left="5466" w:hanging="1220"/>
      </w:pPr>
      <w:rPr>
        <w:rFonts w:hint="default"/>
        <w:lang w:val="zh-CN" w:eastAsia="zh-CN" w:bidi="zh-CN"/>
      </w:rPr>
    </w:lvl>
    <w:lvl w:ilvl="5" w:tentative="1">
      <w:start w:val="0"/>
      <w:numFmt w:val="bullet"/>
      <w:lvlText w:val="•"/>
      <w:lvlJc w:val="left"/>
      <w:pPr>
        <w:ind w:left="6828" w:hanging="1220"/>
      </w:pPr>
      <w:rPr>
        <w:rFonts w:hint="default"/>
        <w:lang w:val="zh-CN" w:eastAsia="zh-CN" w:bidi="zh-CN"/>
      </w:rPr>
    </w:lvl>
    <w:lvl w:ilvl="6" w:tentative="1">
      <w:start w:val="0"/>
      <w:numFmt w:val="bullet"/>
      <w:lvlText w:val="•"/>
      <w:lvlJc w:val="left"/>
      <w:pPr>
        <w:ind w:left="8191" w:hanging="1220"/>
      </w:pPr>
      <w:rPr>
        <w:rFonts w:hint="default"/>
        <w:lang w:val="zh-CN" w:eastAsia="zh-CN" w:bidi="zh-CN"/>
      </w:rPr>
    </w:lvl>
    <w:lvl w:ilvl="7" w:tentative="1">
      <w:start w:val="0"/>
      <w:numFmt w:val="bullet"/>
      <w:lvlText w:val="•"/>
      <w:lvlJc w:val="left"/>
      <w:pPr>
        <w:ind w:left="9553" w:hanging="1220"/>
      </w:pPr>
      <w:rPr>
        <w:rFonts w:hint="default"/>
        <w:lang w:val="zh-CN" w:eastAsia="zh-CN" w:bidi="zh-CN"/>
      </w:rPr>
    </w:lvl>
    <w:lvl w:ilvl="8" w:tentative="1">
      <w:start w:val="0"/>
      <w:numFmt w:val="bullet"/>
      <w:lvlText w:val="•"/>
      <w:lvlJc w:val="left"/>
      <w:pPr>
        <w:ind w:left="10915" w:hanging="1220"/>
      </w:pPr>
      <w:rPr>
        <w:rFonts w:hint="default"/>
        <w:lang w:val="zh-CN" w:eastAsia="zh-CN" w:bidi="zh-CN"/>
      </w:rPr>
    </w:lvl>
  </w:abstractNum>
  <w:abstractNum w:abstractNumId="2">
    <w:nsid w:val="00000002"/>
    <w:multiLevelType w:val="multilevel"/>
    <w:tmpl w:val="00000002"/>
    <w:lvl w:ilvl="0" w:tentative="1">
      <w:start w:val="6"/>
      <w:numFmt w:val="decimal"/>
      <w:lvlText w:val="%1"/>
      <w:lvlJc w:val="left"/>
      <w:pPr>
        <w:ind w:left="1060" w:hanging="900"/>
      </w:pPr>
      <w:rPr>
        <w:rFonts w:hint="default"/>
        <w:lang w:val="zh-CN" w:eastAsia="zh-CN" w:bidi="zh-CN"/>
      </w:rPr>
    </w:lvl>
    <w:lvl w:ilvl="1" w:tentative="1">
      <w:start w:val="1"/>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0"/>
      <w:numFmt w:val="bullet"/>
      <w:lvlText w:val="•"/>
      <w:lvlJc w:val="left"/>
      <w:pPr>
        <w:ind w:left="3576" w:hanging="900"/>
      </w:pPr>
      <w:rPr>
        <w:rFonts w:hint="default"/>
        <w:lang w:val="zh-CN" w:eastAsia="zh-CN" w:bidi="zh-CN"/>
      </w:rPr>
    </w:lvl>
    <w:lvl w:ilvl="3" w:tentative="1">
      <w:start w:val="0"/>
      <w:numFmt w:val="bullet"/>
      <w:lvlText w:val="•"/>
      <w:lvlJc w:val="left"/>
      <w:pPr>
        <w:ind w:left="4834" w:hanging="900"/>
      </w:pPr>
      <w:rPr>
        <w:rFonts w:hint="default"/>
        <w:lang w:val="zh-CN" w:eastAsia="zh-CN" w:bidi="zh-CN"/>
      </w:rPr>
    </w:lvl>
    <w:lvl w:ilvl="4" w:tentative="1">
      <w:start w:val="0"/>
      <w:numFmt w:val="bullet"/>
      <w:lvlText w:val="•"/>
      <w:lvlJc w:val="left"/>
      <w:pPr>
        <w:ind w:left="6092" w:hanging="900"/>
      </w:pPr>
      <w:rPr>
        <w:rFonts w:hint="default"/>
        <w:lang w:val="zh-CN" w:eastAsia="zh-CN" w:bidi="zh-CN"/>
      </w:rPr>
    </w:lvl>
    <w:lvl w:ilvl="5" w:tentative="1">
      <w:start w:val="0"/>
      <w:numFmt w:val="bullet"/>
      <w:lvlText w:val="•"/>
      <w:lvlJc w:val="left"/>
      <w:pPr>
        <w:ind w:left="7350" w:hanging="900"/>
      </w:pPr>
      <w:rPr>
        <w:rFonts w:hint="default"/>
        <w:lang w:val="zh-CN" w:eastAsia="zh-CN" w:bidi="zh-CN"/>
      </w:rPr>
    </w:lvl>
    <w:lvl w:ilvl="6" w:tentative="1">
      <w:start w:val="0"/>
      <w:numFmt w:val="bullet"/>
      <w:lvlText w:val="•"/>
      <w:lvlJc w:val="left"/>
      <w:pPr>
        <w:ind w:left="8608" w:hanging="900"/>
      </w:pPr>
      <w:rPr>
        <w:rFonts w:hint="default"/>
        <w:lang w:val="zh-CN" w:eastAsia="zh-CN" w:bidi="zh-CN"/>
      </w:rPr>
    </w:lvl>
    <w:lvl w:ilvl="7" w:tentative="1">
      <w:start w:val="0"/>
      <w:numFmt w:val="bullet"/>
      <w:lvlText w:val="•"/>
      <w:lvlJc w:val="left"/>
      <w:pPr>
        <w:ind w:left="9866" w:hanging="900"/>
      </w:pPr>
      <w:rPr>
        <w:rFonts w:hint="default"/>
        <w:lang w:val="zh-CN" w:eastAsia="zh-CN" w:bidi="zh-CN"/>
      </w:rPr>
    </w:lvl>
    <w:lvl w:ilvl="8" w:tentative="1">
      <w:start w:val="0"/>
      <w:numFmt w:val="bullet"/>
      <w:lvlText w:val="•"/>
      <w:lvlJc w:val="left"/>
      <w:pPr>
        <w:ind w:left="11124" w:hanging="900"/>
      </w:pPr>
      <w:rPr>
        <w:rFonts w:hint="default"/>
        <w:lang w:val="zh-CN" w:eastAsia="zh-CN" w:bidi="zh-CN"/>
      </w:rPr>
    </w:lvl>
  </w:abstractNum>
  <w:abstractNum w:abstractNumId="5">
    <w:nsid w:val="00000005"/>
    <w:multiLevelType w:val="multilevel"/>
    <w:tmpl w:val="00000005"/>
    <w:lvl w:ilvl="0" w:tentative="1">
      <w:start w:val="5"/>
      <w:numFmt w:val="decimal"/>
      <w:lvlText w:val="%1"/>
      <w:lvlJc w:val="left"/>
      <w:pPr>
        <w:ind w:left="1380" w:hanging="1220"/>
      </w:pPr>
      <w:rPr>
        <w:rFonts w:hint="default"/>
        <w:lang w:val="zh-CN" w:eastAsia="zh-CN" w:bidi="zh-CN"/>
      </w:rPr>
    </w:lvl>
    <w:lvl w:ilvl="1" w:tentative="1">
      <w:start w:val="2"/>
      <w:numFmt w:val="decimal"/>
      <w:lvlText w:val="%1.%2"/>
      <w:lvlJc w:val="left"/>
      <w:pPr>
        <w:ind w:left="1380" w:hanging="1220"/>
      </w:pPr>
      <w:rPr>
        <w:rFonts w:hint="default"/>
        <w:lang w:val="zh-CN" w:eastAsia="zh-CN" w:bidi="zh-CN"/>
      </w:rPr>
    </w:lvl>
    <w:lvl w:ilvl="2" w:tentative="1">
      <w:start w:val="5"/>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5058" w:hanging="1220"/>
      </w:pPr>
      <w:rPr>
        <w:rFonts w:hint="default"/>
        <w:lang w:val="zh-CN" w:eastAsia="zh-CN" w:bidi="zh-CN"/>
      </w:rPr>
    </w:lvl>
    <w:lvl w:ilvl="4" w:tentative="1">
      <w:start w:val="0"/>
      <w:numFmt w:val="bullet"/>
      <w:lvlText w:val="•"/>
      <w:lvlJc w:val="left"/>
      <w:pPr>
        <w:ind w:left="6284" w:hanging="1220"/>
      </w:pPr>
      <w:rPr>
        <w:rFonts w:hint="default"/>
        <w:lang w:val="zh-CN" w:eastAsia="zh-CN" w:bidi="zh-CN"/>
      </w:rPr>
    </w:lvl>
    <w:lvl w:ilvl="5" w:tentative="1">
      <w:start w:val="0"/>
      <w:numFmt w:val="bullet"/>
      <w:lvlText w:val="•"/>
      <w:lvlJc w:val="left"/>
      <w:pPr>
        <w:ind w:left="7510" w:hanging="1220"/>
      </w:pPr>
      <w:rPr>
        <w:rFonts w:hint="default"/>
        <w:lang w:val="zh-CN" w:eastAsia="zh-CN" w:bidi="zh-CN"/>
      </w:rPr>
    </w:lvl>
    <w:lvl w:ilvl="6" w:tentative="1">
      <w:start w:val="0"/>
      <w:numFmt w:val="bullet"/>
      <w:lvlText w:val="•"/>
      <w:lvlJc w:val="left"/>
      <w:pPr>
        <w:ind w:left="8736" w:hanging="1220"/>
      </w:pPr>
      <w:rPr>
        <w:rFonts w:hint="default"/>
        <w:lang w:val="zh-CN" w:eastAsia="zh-CN" w:bidi="zh-CN"/>
      </w:rPr>
    </w:lvl>
    <w:lvl w:ilvl="7" w:tentative="1">
      <w:start w:val="0"/>
      <w:numFmt w:val="bullet"/>
      <w:lvlText w:val="•"/>
      <w:lvlJc w:val="left"/>
      <w:pPr>
        <w:ind w:left="9962" w:hanging="1220"/>
      </w:pPr>
      <w:rPr>
        <w:rFonts w:hint="default"/>
        <w:lang w:val="zh-CN" w:eastAsia="zh-CN" w:bidi="zh-CN"/>
      </w:rPr>
    </w:lvl>
    <w:lvl w:ilvl="8" w:tentative="1">
      <w:start w:val="0"/>
      <w:numFmt w:val="bullet"/>
      <w:lvlText w:val="•"/>
      <w:lvlJc w:val="left"/>
      <w:pPr>
        <w:ind w:left="11188" w:hanging="1220"/>
      </w:pPr>
      <w:rPr>
        <w:rFonts w:hint="default"/>
        <w:lang w:val="zh-CN" w:eastAsia="zh-CN" w:bidi="zh-CN"/>
      </w:rPr>
    </w:lvl>
  </w:abstractNum>
  <w:abstractNum w:abstractNumId="11">
    <w:nsid w:val="0000000B"/>
    <w:multiLevelType w:val="multilevel"/>
    <w:tmpl w:val="0000000B"/>
    <w:lvl w:ilvl="0" w:tentative="1">
      <w:start w:val="2"/>
      <w:numFmt w:val="decimal"/>
      <w:lvlText w:val="%1"/>
      <w:lvlJc w:val="left"/>
      <w:pPr>
        <w:ind w:left="1060" w:hanging="900"/>
      </w:pPr>
      <w:rPr>
        <w:rFonts w:hint="default"/>
        <w:lang w:val="zh-CN" w:eastAsia="zh-CN" w:bidi="zh-CN"/>
      </w:rPr>
    </w:lvl>
    <w:lvl w:ilvl="1" w:tentative="1">
      <w:start w:val="2"/>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260" w:hanging="1100"/>
      </w:pPr>
      <w:rPr>
        <w:rFonts w:hint="default" w:ascii="Arial" w:hAnsi="Arial" w:eastAsia="Arial" w:cs="Arial"/>
        <w:b/>
        <w:bCs/>
        <w:spacing w:val="-1"/>
        <w:w w:val="100"/>
        <w:sz w:val="44"/>
        <w:szCs w:val="44"/>
        <w:lang w:val="zh-CN" w:eastAsia="zh-CN" w:bidi="zh-CN"/>
      </w:rPr>
    </w:lvl>
    <w:lvl w:ilvl="3" w:tentative="1">
      <w:start w:val="1"/>
      <w:numFmt w:val="decimal"/>
      <w:lvlText w:val="%1.%2.%3.%4"/>
      <w:lvlJc w:val="left"/>
      <w:pPr>
        <w:ind w:left="1960" w:hanging="1800"/>
      </w:pPr>
      <w:rPr>
        <w:rFonts w:hint="default" w:ascii="Arial" w:hAnsi="Arial" w:eastAsia="Arial" w:cs="Arial"/>
        <w:spacing w:val="-1"/>
        <w:w w:val="100"/>
        <w:sz w:val="42"/>
        <w:szCs w:val="42"/>
        <w:lang w:val="zh-CN" w:eastAsia="zh-CN" w:bidi="zh-CN"/>
      </w:rPr>
    </w:lvl>
    <w:lvl w:ilvl="4" w:tentative="1">
      <w:start w:val="0"/>
      <w:numFmt w:val="bullet"/>
      <w:lvlText w:val="•"/>
      <w:lvlJc w:val="left"/>
      <w:pPr>
        <w:ind w:left="4880" w:hanging="1800"/>
      </w:pPr>
      <w:rPr>
        <w:rFonts w:hint="default"/>
        <w:lang w:val="zh-CN" w:eastAsia="zh-CN" w:bidi="zh-CN"/>
      </w:rPr>
    </w:lvl>
    <w:lvl w:ilvl="5" w:tentative="1">
      <w:start w:val="0"/>
      <w:numFmt w:val="bullet"/>
      <w:lvlText w:val="•"/>
      <w:lvlJc w:val="left"/>
      <w:pPr>
        <w:ind w:left="6340" w:hanging="1800"/>
      </w:pPr>
      <w:rPr>
        <w:rFonts w:hint="default"/>
        <w:lang w:val="zh-CN" w:eastAsia="zh-CN" w:bidi="zh-CN"/>
      </w:rPr>
    </w:lvl>
    <w:lvl w:ilvl="6" w:tentative="1">
      <w:start w:val="0"/>
      <w:numFmt w:val="bullet"/>
      <w:lvlText w:val="•"/>
      <w:lvlJc w:val="left"/>
      <w:pPr>
        <w:ind w:left="7800" w:hanging="1800"/>
      </w:pPr>
      <w:rPr>
        <w:rFonts w:hint="default"/>
        <w:lang w:val="zh-CN" w:eastAsia="zh-CN" w:bidi="zh-CN"/>
      </w:rPr>
    </w:lvl>
    <w:lvl w:ilvl="7" w:tentative="1">
      <w:start w:val="0"/>
      <w:numFmt w:val="bullet"/>
      <w:lvlText w:val="•"/>
      <w:lvlJc w:val="left"/>
      <w:pPr>
        <w:ind w:left="9260" w:hanging="1800"/>
      </w:pPr>
      <w:rPr>
        <w:rFonts w:hint="default"/>
        <w:lang w:val="zh-CN" w:eastAsia="zh-CN" w:bidi="zh-CN"/>
      </w:rPr>
    </w:lvl>
    <w:lvl w:ilvl="8" w:tentative="1">
      <w:start w:val="0"/>
      <w:numFmt w:val="bullet"/>
      <w:lvlText w:val="•"/>
      <w:lvlJc w:val="left"/>
      <w:pPr>
        <w:ind w:left="10720" w:hanging="1800"/>
      </w:pPr>
      <w:rPr>
        <w:rFonts w:hint="default"/>
        <w:lang w:val="zh-CN" w:eastAsia="zh-CN" w:bidi="zh-CN"/>
      </w:rPr>
    </w:lvl>
  </w:abstractNum>
  <w:abstractNum w:abstractNumId="14">
    <w:nsid w:val="0000000E"/>
    <w:multiLevelType w:val="multilevel"/>
    <w:tmpl w:val="0000000E"/>
    <w:lvl w:ilvl="0" w:tentative="1">
      <w:start w:val="1"/>
      <w:numFmt w:val="decimal"/>
      <w:lvlText w:val="%1"/>
      <w:lvlJc w:val="left"/>
      <w:pPr>
        <w:ind w:left="1060" w:hanging="900"/>
      </w:pPr>
      <w:rPr>
        <w:rFonts w:hint="default"/>
        <w:lang w:val="zh-CN" w:eastAsia="zh-CN" w:bidi="zh-CN"/>
      </w:rPr>
    </w:lvl>
    <w:lvl w:ilvl="1" w:tentative="1">
      <w:start w:val="4"/>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260" w:hanging="1100"/>
      </w:pPr>
      <w:rPr>
        <w:rFonts w:hint="default" w:ascii="Arial" w:hAnsi="Arial" w:eastAsia="Arial" w:cs="Arial"/>
        <w:b/>
        <w:bCs/>
        <w:spacing w:val="-1"/>
        <w:w w:val="100"/>
        <w:sz w:val="44"/>
        <w:szCs w:val="44"/>
        <w:lang w:val="zh-CN" w:eastAsia="zh-CN" w:bidi="zh-CN"/>
      </w:rPr>
    </w:lvl>
    <w:lvl w:ilvl="3" w:tentative="1">
      <w:start w:val="0"/>
      <w:numFmt w:val="bullet"/>
      <w:lvlText w:val="•"/>
      <w:lvlJc w:val="left"/>
      <w:pPr>
        <w:ind w:left="4011" w:hanging="1100"/>
      </w:pPr>
      <w:rPr>
        <w:rFonts w:hint="default"/>
        <w:lang w:val="zh-CN" w:eastAsia="zh-CN" w:bidi="zh-CN"/>
      </w:rPr>
    </w:lvl>
    <w:lvl w:ilvl="4" w:tentative="1">
      <w:start w:val="0"/>
      <w:numFmt w:val="bullet"/>
      <w:lvlText w:val="•"/>
      <w:lvlJc w:val="left"/>
      <w:pPr>
        <w:ind w:left="5386" w:hanging="1100"/>
      </w:pPr>
      <w:rPr>
        <w:rFonts w:hint="default"/>
        <w:lang w:val="zh-CN" w:eastAsia="zh-CN" w:bidi="zh-CN"/>
      </w:rPr>
    </w:lvl>
    <w:lvl w:ilvl="5" w:tentative="1">
      <w:start w:val="0"/>
      <w:numFmt w:val="bullet"/>
      <w:lvlText w:val="•"/>
      <w:lvlJc w:val="left"/>
      <w:pPr>
        <w:ind w:left="6762" w:hanging="1100"/>
      </w:pPr>
      <w:rPr>
        <w:rFonts w:hint="default"/>
        <w:lang w:val="zh-CN" w:eastAsia="zh-CN" w:bidi="zh-CN"/>
      </w:rPr>
    </w:lvl>
    <w:lvl w:ilvl="6" w:tentative="1">
      <w:start w:val="0"/>
      <w:numFmt w:val="bullet"/>
      <w:lvlText w:val="•"/>
      <w:lvlJc w:val="left"/>
      <w:pPr>
        <w:ind w:left="8137" w:hanging="1100"/>
      </w:pPr>
      <w:rPr>
        <w:rFonts w:hint="default"/>
        <w:lang w:val="zh-CN" w:eastAsia="zh-CN" w:bidi="zh-CN"/>
      </w:rPr>
    </w:lvl>
    <w:lvl w:ilvl="7" w:tentative="1">
      <w:start w:val="0"/>
      <w:numFmt w:val="bullet"/>
      <w:lvlText w:val="•"/>
      <w:lvlJc w:val="left"/>
      <w:pPr>
        <w:ind w:left="9513" w:hanging="1100"/>
      </w:pPr>
      <w:rPr>
        <w:rFonts w:hint="default"/>
        <w:lang w:val="zh-CN" w:eastAsia="zh-CN" w:bidi="zh-CN"/>
      </w:rPr>
    </w:lvl>
    <w:lvl w:ilvl="8" w:tentative="1">
      <w:start w:val="0"/>
      <w:numFmt w:val="bullet"/>
      <w:lvlText w:val="•"/>
      <w:lvlJc w:val="left"/>
      <w:pPr>
        <w:ind w:left="10888" w:hanging="1100"/>
      </w:pPr>
      <w:rPr>
        <w:rFonts w:hint="default"/>
        <w:lang w:val="zh-CN" w:eastAsia="zh-CN" w:bidi="zh-CN"/>
      </w:rPr>
    </w:lvl>
  </w:abstractNum>
  <w:abstractNum w:abstractNumId="16">
    <w:nsid w:val="00000010"/>
    <w:multiLevelType w:val="multilevel"/>
    <w:tmpl w:val="00000010"/>
    <w:lvl w:ilvl="0" w:tentative="1">
      <w:start w:val="1"/>
      <w:numFmt w:val="decimal"/>
      <w:lvlText w:val="%1"/>
      <w:lvlJc w:val="left"/>
      <w:pPr>
        <w:ind w:left="1060" w:hanging="900"/>
      </w:pPr>
      <w:rPr>
        <w:rFonts w:hint="default"/>
        <w:lang w:val="zh-CN" w:eastAsia="zh-CN" w:bidi="zh-CN"/>
      </w:rPr>
    </w:lvl>
    <w:lvl w:ilvl="1" w:tentative="1">
      <w:start w:val="3"/>
      <w:numFmt w:val="decimal"/>
      <w:lvlText w:val="%1.%2"/>
      <w:lvlJc w:val="left"/>
      <w:pPr>
        <w:ind w:left="1060" w:hanging="900"/>
      </w:pPr>
      <w:rPr>
        <w:rFonts w:hint="default" w:ascii="Arial" w:hAnsi="Arial" w:eastAsia="Arial" w:cs="Arial"/>
        <w:b/>
        <w:bCs/>
        <w:spacing w:val="-1"/>
        <w:w w:val="100"/>
        <w:sz w:val="46"/>
        <w:szCs w:val="46"/>
        <w:lang w:val="zh-CN" w:eastAsia="zh-CN" w:bidi="zh-CN"/>
      </w:rPr>
    </w:lvl>
    <w:lvl w:ilvl="2" w:tentative="1">
      <w:start w:val="1"/>
      <w:numFmt w:val="decimal"/>
      <w:lvlText w:val="%1.%2.%3"/>
      <w:lvlJc w:val="left"/>
      <w:pPr>
        <w:ind w:left="1380" w:hanging="1220"/>
      </w:pPr>
      <w:rPr>
        <w:rFonts w:hint="default" w:ascii="Arial" w:hAnsi="Arial" w:eastAsia="Arial" w:cs="Arial"/>
        <w:b/>
        <w:bCs/>
        <w:spacing w:val="-1"/>
        <w:w w:val="100"/>
        <w:sz w:val="44"/>
        <w:szCs w:val="44"/>
        <w:lang w:val="zh-CN" w:eastAsia="zh-CN" w:bidi="zh-CN"/>
      </w:rPr>
    </w:lvl>
    <w:lvl w:ilvl="3" w:tentative="1">
      <w:start w:val="1"/>
      <w:numFmt w:val="decimal"/>
      <w:lvlText w:val="%1.%2.%3.%4"/>
      <w:lvlJc w:val="left"/>
      <w:pPr>
        <w:ind w:left="1640" w:hanging="1480"/>
      </w:pPr>
      <w:rPr>
        <w:rFonts w:hint="default" w:ascii="Arial" w:hAnsi="Arial" w:eastAsia="Arial" w:cs="Arial"/>
        <w:b/>
        <w:bCs/>
        <w:spacing w:val="-38"/>
        <w:w w:val="100"/>
        <w:sz w:val="42"/>
        <w:szCs w:val="42"/>
        <w:lang w:val="zh-CN" w:eastAsia="zh-CN" w:bidi="zh-CN"/>
      </w:rPr>
    </w:lvl>
    <w:lvl w:ilvl="4" w:tentative="1">
      <w:start w:val="1"/>
      <w:numFmt w:val="decimal"/>
      <w:lvlText w:val="%1.%2.%3.%4.%5"/>
      <w:lvlJc w:val="left"/>
      <w:pPr>
        <w:ind w:left="1760" w:hanging="1600"/>
      </w:pPr>
      <w:rPr>
        <w:rFonts w:hint="default" w:ascii="Arial" w:hAnsi="Arial" w:eastAsia="Arial" w:cs="Arial"/>
        <w:b/>
        <w:bCs/>
        <w:spacing w:val="-1"/>
        <w:w w:val="100"/>
        <w:sz w:val="36"/>
        <w:szCs w:val="36"/>
        <w:lang w:val="zh-CN" w:eastAsia="zh-CN" w:bidi="zh-CN"/>
      </w:rPr>
    </w:lvl>
    <w:lvl w:ilvl="5" w:tentative="1">
      <w:start w:val="0"/>
      <w:numFmt w:val="bullet"/>
      <w:lvlText w:val="•"/>
      <w:lvlJc w:val="left"/>
      <w:pPr>
        <w:ind w:left="5154" w:hanging="1600"/>
      </w:pPr>
      <w:rPr>
        <w:rFonts w:hint="default"/>
        <w:lang w:val="zh-CN" w:eastAsia="zh-CN" w:bidi="zh-CN"/>
      </w:rPr>
    </w:lvl>
    <w:lvl w:ilvl="6" w:tentative="1">
      <w:start w:val="0"/>
      <w:numFmt w:val="bullet"/>
      <w:lvlText w:val="•"/>
      <w:lvlJc w:val="left"/>
      <w:pPr>
        <w:ind w:left="6851" w:hanging="1600"/>
      </w:pPr>
      <w:rPr>
        <w:rFonts w:hint="default"/>
        <w:lang w:val="zh-CN" w:eastAsia="zh-CN" w:bidi="zh-CN"/>
      </w:rPr>
    </w:lvl>
    <w:lvl w:ilvl="7" w:tentative="1">
      <w:start w:val="0"/>
      <w:numFmt w:val="bullet"/>
      <w:lvlText w:val="•"/>
      <w:lvlJc w:val="left"/>
      <w:pPr>
        <w:ind w:left="8548" w:hanging="1600"/>
      </w:pPr>
      <w:rPr>
        <w:rFonts w:hint="default"/>
        <w:lang w:val="zh-CN" w:eastAsia="zh-CN" w:bidi="zh-CN"/>
      </w:rPr>
    </w:lvl>
    <w:lvl w:ilvl="8" w:tentative="1">
      <w:start w:val="0"/>
      <w:numFmt w:val="bullet"/>
      <w:lvlText w:val="•"/>
      <w:lvlJc w:val="left"/>
      <w:pPr>
        <w:ind w:left="10245" w:hanging="1600"/>
      </w:pPr>
      <w:rPr>
        <w:rFonts w:hint="default"/>
        <w:lang w:val="zh-CN" w:eastAsia="zh-CN" w:bidi="zh-CN"/>
      </w:rPr>
    </w:lvl>
  </w:abstractNum>
  <w:num w:numId="1">
    <w:abstractNumId w:val="18"/>
  </w:num>
  <w:num w:numId="2">
    <w:abstractNumId w:val="17"/>
  </w:num>
  <w:num w:numId="3">
    <w:abstractNumId w:val="16"/>
  </w:num>
  <w:num w:numId="4">
    <w:abstractNumId w:val="14"/>
  </w:num>
  <w:num w:numId="5">
    <w:abstractNumId w:val="13"/>
  </w:num>
  <w:num w:numId="6">
    <w:abstractNumId w:val="12"/>
  </w:num>
  <w:num w:numId="7">
    <w:abstractNumId w:val="11"/>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9"/>
  <w:bordersDoNotSurroundHeader w:val="0"/>
  <w:bordersDoNotSurroundFooter w:val="0"/>
  <w:documentProtection w:enforcement="0"/>
  <w:defaultTabStop w:val="720"/>
  <w:drawingGridHorizontalSpacing w:val="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1"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semiHidden/>
    <w:unhideWhenUsed/>
    <w:uiPriority w:val="9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uiPriority w:val="99"/>
    <w:pPr>
      <w:keepNext/>
      <w:keepLines/>
      <w:spacing w:before="260" w:beforeAutospacing="0" w:after="260" w:afterAutospacing="0" w:line="413" w:lineRule="auto"/>
      <w:outlineLvl w:val="1"/>
    </w:pPr>
    <w:rPr>
      <w:rFonts w:ascii="Arial" w:hAnsi="Arial" w:eastAsia="黑体"/>
      <w:b/>
      <w:sz w:val="32"/>
    </w:rPr>
  </w:style>
  <w:style w:type="character" w:default="1" w:styleId="5">
    <w:name w:val="Default Paragraph Font"/>
    <w:semiHidden/>
    <w:unhideWhenUsed/>
    <w:uiPriority w:val="1"/>
  </w:style>
  <w:style w:type="paragraph" w:styleId="4">
    <w:name w:val="Body Text"/>
    <w:basedOn w:val="1"/>
    <w:qFormat/>
    <w:uiPriority w:val="1"/>
    <w:rPr>
      <w:rFonts w:ascii="宋体" w:hAnsi="宋体" w:eastAsia="宋体" w:cs="宋体"/>
      <w:sz w:val="30"/>
      <w:szCs w:val="30"/>
      <w:lang w:val="zh-CN" w:eastAsia="zh-CN" w:bidi="zh-CN"/>
    </w:rPr>
  </w:style>
  <w:style w:type="character" w:styleId="6">
    <w:name w:val="Hyperlink"/>
    <w:basedOn w:val="5"/>
    <w:semiHidden/>
    <w:unhideWhenUsed/>
    <w:uiPriority w:val="99"/>
    <w:rPr>
      <w:color w:val="0000FF"/>
      <w:u w:val="single"/>
    </w:rPr>
  </w:style>
  <w:style w:type="paragraph" w:customStyle="1" w:styleId="7">
    <w:name w:val="Heading 1"/>
    <w:basedOn w:val="1"/>
    <w:qFormat/>
    <w:uiPriority w:val="1"/>
    <w:pPr>
      <w:ind w:left="3920"/>
      <w:outlineLvl w:val="1"/>
    </w:pPr>
    <w:rPr>
      <w:rFonts w:ascii="宋体" w:hAnsi="宋体" w:eastAsia="宋体" w:cs="宋体"/>
      <w:sz w:val="54"/>
      <w:szCs w:val="54"/>
      <w:lang w:val="zh-CN" w:eastAsia="zh-CN" w:bidi="zh-CN"/>
    </w:rPr>
  </w:style>
  <w:style w:type="paragraph" w:customStyle="1" w:styleId="8">
    <w:name w:val="Heading 2"/>
    <w:basedOn w:val="1"/>
    <w:qFormat/>
    <w:uiPriority w:val="1"/>
    <w:pPr>
      <w:ind w:left="1060" w:hanging="900"/>
      <w:outlineLvl w:val="2"/>
    </w:pPr>
    <w:rPr>
      <w:rFonts w:ascii="宋体" w:hAnsi="宋体" w:eastAsia="宋体" w:cs="宋体"/>
      <w:sz w:val="46"/>
      <w:szCs w:val="46"/>
      <w:lang w:val="zh-CN" w:eastAsia="zh-CN" w:bidi="zh-CN"/>
    </w:rPr>
  </w:style>
  <w:style w:type="paragraph" w:customStyle="1" w:styleId="9">
    <w:name w:val="Heading 3"/>
    <w:basedOn w:val="1"/>
    <w:qFormat/>
    <w:uiPriority w:val="1"/>
    <w:pPr>
      <w:ind w:left="1380" w:hanging="1220"/>
      <w:outlineLvl w:val="3"/>
    </w:pPr>
    <w:rPr>
      <w:rFonts w:ascii="宋体" w:hAnsi="宋体" w:eastAsia="宋体" w:cs="宋体"/>
      <w:sz w:val="44"/>
      <w:szCs w:val="44"/>
      <w:lang w:val="zh-CN" w:eastAsia="zh-CN" w:bidi="zh-CN"/>
    </w:rPr>
  </w:style>
  <w:style w:type="paragraph" w:customStyle="1" w:styleId="10">
    <w:name w:val="Heading 4"/>
    <w:basedOn w:val="1"/>
    <w:qFormat/>
    <w:uiPriority w:val="1"/>
    <w:pPr>
      <w:ind w:left="160"/>
      <w:outlineLvl w:val="4"/>
    </w:pPr>
    <w:rPr>
      <w:rFonts w:ascii="宋体" w:hAnsi="宋体" w:eastAsia="宋体" w:cs="宋体"/>
      <w:sz w:val="42"/>
      <w:szCs w:val="42"/>
      <w:lang w:val="zh-CN" w:eastAsia="zh-CN" w:bidi="zh-CN"/>
    </w:rPr>
  </w:style>
  <w:style w:type="paragraph" w:customStyle="1" w:styleId="11">
    <w:name w:val="Heading 5"/>
    <w:basedOn w:val="1"/>
    <w:qFormat/>
    <w:uiPriority w:val="1"/>
    <w:pPr>
      <w:spacing w:before="39"/>
      <w:ind w:left="940"/>
      <w:outlineLvl w:val="5"/>
    </w:pPr>
    <w:rPr>
      <w:rFonts w:ascii="宋体" w:hAnsi="宋体" w:eastAsia="宋体" w:cs="宋体"/>
      <w:sz w:val="36"/>
      <w:szCs w:val="36"/>
      <w:lang w:val="zh-CN" w:eastAsia="zh-CN" w:bidi="zh-CN"/>
    </w:rPr>
  </w:style>
  <w:style w:type="paragraph" w:customStyle="1" w:styleId="12">
    <w:name w:val="List Paragraph"/>
    <w:basedOn w:val="1"/>
    <w:qFormat/>
    <w:uiPriority w:val="1"/>
    <w:pPr>
      <w:ind w:left="1380" w:hanging="1220"/>
    </w:pPr>
    <w:rPr>
      <w:rFonts w:ascii="宋体" w:hAnsi="宋体" w:eastAsia="宋体" w:cs="宋体"/>
      <w:lang w:val="zh-CN" w:eastAsia="zh-CN" w:bidi="zh-CN"/>
    </w:rPr>
  </w:style>
  <w:style w:type="paragraph" w:customStyle="1" w:styleId="13">
    <w:name w:val="Table Paragraph"/>
    <w:basedOn w:val="1"/>
    <w:qFormat/>
    <w:uiPriority w:val="1"/>
    <w:pPr>
      <w:jc w:val="righ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 个人版_9.1.0.4793_{F1E327BC-269C-435d-A152-05C5408002CA}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2019-06-11T01:02:00Z</dcterms:created>
  <dc:creator>bingdian001.com</dc:creator>
  <cp:keywords>bingdian001.com</cp:keywords>
  <cp:lastModifiedBy>YangLuLu</cp:lastModifiedBy>
  <dcterms:modified xsi:type="dcterms:W3CDTF">2019-06-11T03:24:43Z</dcterms:modified>
  <dc:subject>bingdian001.com</dc:subject>
  <dc:title>bingdian001.com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2019-06-11T00:00:00Z</vt:filetime>
  </property>
  <property fmtid="{D5CDD505-2E9C-101B-9397-08002B2CF9AE}" pid="3" name="Creator">
    <vt:lpwstr>bingdian001.com</vt:lpwstr>
  </property>
  <property fmtid="{D5CDD505-2E9C-101B-9397-08002B2CF9AE}" pid="4" name="LastSaved">
    <vt:filetime>2019-06-11T00:00:00Z</vt:filetime>
  </property>
  <property fmtid="{D5CDD505-2E9C-101B-9397-08002B2CF9AE}" pid="5" name="KSOProductBuildVer">
    <vt:lpwstr>2052-9.1.0.4793</vt:lpwstr>
  </property>
</Properties>
</file>