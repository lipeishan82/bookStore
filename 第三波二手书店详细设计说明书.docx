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</w:p>
    <w:sdt>
      <w:sdtPr>
        <w:rPr>
          <w:rFonts w:ascii="宋体" w:hAnsi="宋体" w:eastAsia="宋体" w:cs="宋体"/>
          <w:sz w:val="36"/>
          <w:szCs w:val="36"/>
          <w:lang w:val="zh-CN" w:eastAsia="zh-CN" w:bidi="zh-CN"/>
        </w:rPr>
        <w:id w:val="14746940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36"/>
          <w:szCs w:val="36"/>
          <w:lang w:val="zh-CN" w:eastAsia="zh-CN" w:bidi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6"/>
              <w:szCs w:val="36"/>
            </w:rPr>
          </w:pPr>
          <w:r>
            <w:rPr>
              <w:rFonts w:ascii="宋体" w:hAnsi="宋体" w:eastAsia="宋体"/>
              <w:sz w:val="36"/>
              <w:szCs w:val="36"/>
            </w:rPr>
            <w:t>目录</w:t>
          </w:r>
        </w:p>
        <w:p>
          <w:pPr>
            <w:pStyle w:val="7"/>
            <w:tabs>
              <w:tab w:val="right" w:leader="dot" w:pos="13740"/>
            </w:tabs>
            <w:rPr>
              <w:sz w:val="32"/>
              <w:szCs w:val="32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TOC \o "1-3" \h \u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_Toc31305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详细设计说明书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_Toc31305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1374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_Toc11795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default" w:ascii="Arial" w:hAnsi="Arial" w:eastAsia="Arial" w:cs="Arial"/>
              <w:bCs/>
              <w:w w:val="100"/>
              <w:sz w:val="32"/>
              <w:szCs w:val="32"/>
              <w:lang w:val="zh-CN" w:eastAsia="zh-CN" w:bidi="zh-CN"/>
            </w:rPr>
            <w:t xml:space="preserve">1 </w:t>
          </w:r>
          <w:r>
            <w:rPr>
              <w:sz w:val="32"/>
              <w:szCs w:val="32"/>
            </w:rPr>
            <w:t>引言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_Toc11795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1374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_Toc10738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default" w:ascii="Arial" w:hAnsi="Arial" w:eastAsia="Arial" w:cs="Arial"/>
              <w:spacing w:val="-1"/>
              <w:w w:val="100"/>
              <w:sz w:val="32"/>
              <w:szCs w:val="32"/>
              <w:lang w:val="zh-CN" w:eastAsia="zh-CN" w:bidi="zh-CN"/>
            </w:rPr>
            <w:t xml:space="preserve">1.1 </w:t>
          </w:r>
          <w:r>
            <w:rPr>
              <w:sz w:val="32"/>
              <w:szCs w:val="32"/>
            </w:rPr>
            <w:t>编写目的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_Toc10738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1374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_Toc27409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default" w:ascii="Arial" w:hAnsi="Arial" w:eastAsia="Arial" w:cs="Arial"/>
              <w:spacing w:val="-1"/>
              <w:w w:val="100"/>
              <w:sz w:val="32"/>
              <w:szCs w:val="32"/>
              <w:lang w:val="zh-CN" w:eastAsia="zh-CN" w:bidi="zh-CN"/>
            </w:rPr>
            <w:t xml:space="preserve">1.2 </w:t>
          </w:r>
          <w:r>
            <w:rPr>
              <w:sz w:val="32"/>
              <w:szCs w:val="32"/>
            </w:rPr>
            <w:t>背景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_Toc27409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1374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_Toc23088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default" w:ascii="Arial" w:hAnsi="Arial" w:eastAsia="Arial" w:cs="Arial"/>
              <w:spacing w:val="-1"/>
              <w:w w:val="100"/>
              <w:sz w:val="32"/>
              <w:szCs w:val="32"/>
              <w:lang w:val="zh-CN" w:eastAsia="zh-CN" w:bidi="zh-CN"/>
            </w:rPr>
            <w:t xml:space="preserve">1.3 </w:t>
          </w:r>
          <w:r>
            <w:rPr>
              <w:sz w:val="32"/>
              <w:szCs w:val="32"/>
            </w:rPr>
            <w:t>定义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_Toc23088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1374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_Toc17234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default" w:ascii="Arial" w:hAnsi="Arial" w:eastAsia="Arial" w:cs="Arial"/>
              <w:spacing w:val="-1"/>
              <w:w w:val="100"/>
              <w:sz w:val="32"/>
              <w:szCs w:val="32"/>
              <w:lang w:val="zh-CN" w:eastAsia="zh-CN" w:bidi="zh-CN"/>
            </w:rPr>
            <w:t xml:space="preserve">1.4 </w:t>
          </w:r>
          <w:r>
            <w:rPr>
              <w:sz w:val="32"/>
              <w:szCs w:val="32"/>
            </w:rPr>
            <w:t>参考资料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_Toc17234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1374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_Toc15004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default" w:ascii="Arial" w:hAnsi="Arial" w:eastAsia="Arial" w:cs="Arial"/>
              <w:bCs/>
              <w:w w:val="100"/>
              <w:sz w:val="32"/>
              <w:szCs w:val="32"/>
              <w:lang w:val="zh-CN" w:eastAsia="zh-CN" w:bidi="zh-CN"/>
            </w:rPr>
            <w:t xml:space="preserve">2 </w:t>
          </w:r>
          <w:r>
            <w:rPr>
              <w:sz w:val="32"/>
              <w:szCs w:val="32"/>
            </w:rPr>
            <w:t>程序系统的结构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_Toc15004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1374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_Toc31261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default" w:ascii="Arial" w:hAnsi="Arial" w:eastAsia="Arial" w:cs="Arial"/>
              <w:spacing w:val="-1"/>
              <w:w w:val="100"/>
              <w:sz w:val="32"/>
              <w:szCs w:val="32"/>
              <w:lang w:val="zh-CN" w:eastAsia="zh-CN" w:bidi="zh-CN"/>
            </w:rPr>
            <w:t xml:space="preserve">3.1 </w:t>
          </w:r>
          <w:r>
            <w:rPr>
              <w:spacing w:val="-5"/>
              <w:sz w:val="32"/>
              <w:szCs w:val="32"/>
            </w:rPr>
            <w:t>程序描述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_Toc31261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7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1374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_Toc21294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default" w:ascii="Arial" w:hAnsi="Arial" w:eastAsia="Arial" w:cs="Arial"/>
              <w:spacing w:val="-1"/>
              <w:w w:val="100"/>
              <w:sz w:val="32"/>
              <w:szCs w:val="32"/>
              <w:lang w:val="zh-CN" w:eastAsia="zh-CN" w:bidi="zh-CN"/>
            </w:rPr>
            <w:t xml:space="preserve">3.2 </w:t>
          </w:r>
          <w:r>
            <w:rPr>
              <w:rFonts w:hint="eastAsia"/>
              <w:spacing w:val="-5"/>
              <w:sz w:val="32"/>
              <w:szCs w:val="32"/>
              <w:lang w:val="en-US" w:eastAsia="zh-CN"/>
            </w:rPr>
            <w:t>功能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_Toc21294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7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1374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_Toc10795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default" w:ascii="Arial" w:hAnsi="Arial" w:eastAsia="Arial" w:cs="Arial"/>
              <w:spacing w:val="-1"/>
              <w:w w:val="100"/>
              <w:sz w:val="32"/>
              <w:szCs w:val="32"/>
              <w:lang w:val="zh-CN" w:eastAsia="zh-CN" w:bidi="zh-CN"/>
            </w:rPr>
            <w:t xml:space="preserve">3.3 </w:t>
          </w:r>
          <w:r>
            <w:rPr>
              <w:rFonts w:hint="eastAsia"/>
              <w:sz w:val="32"/>
              <w:szCs w:val="32"/>
              <w:lang w:val="en-US" w:eastAsia="zh-CN"/>
            </w:rPr>
            <w:t>性能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_Toc10795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8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1374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_Toc17365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default" w:ascii="Arial" w:hAnsi="Arial" w:eastAsia="Arial" w:cs="Arial"/>
              <w:spacing w:val="-1"/>
              <w:w w:val="100"/>
              <w:sz w:val="32"/>
              <w:szCs w:val="32"/>
              <w:lang w:val="zh-CN" w:eastAsia="zh-CN" w:bidi="zh-CN"/>
            </w:rPr>
            <w:t xml:space="preserve">3.4 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  <w:lang w:val="en-US" w:eastAsia="zh-CN"/>
            </w:rPr>
            <w:t>输入项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_Toc17365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9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1374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_Toc2915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default" w:ascii="Arial" w:hAnsi="Arial" w:eastAsia="Arial" w:cs="Arial"/>
              <w:spacing w:val="-1"/>
              <w:w w:val="100"/>
              <w:sz w:val="32"/>
              <w:szCs w:val="32"/>
              <w:lang w:val="zh-CN" w:eastAsia="zh-CN" w:bidi="zh-CN"/>
            </w:rPr>
            <w:t xml:space="preserve">3.5 </w:t>
          </w:r>
          <w:r>
            <w:rPr>
              <w:rFonts w:hint="eastAsia"/>
              <w:sz w:val="32"/>
              <w:szCs w:val="32"/>
              <w:lang w:val="en-US" w:eastAsia="zh-CN"/>
            </w:rPr>
            <w:t>输出项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_Toc2915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9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1374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_Toc26053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default" w:ascii="Arial" w:hAnsi="Arial" w:eastAsia="Arial" w:cs="Arial"/>
              <w:spacing w:val="-1"/>
              <w:w w:val="100"/>
              <w:sz w:val="32"/>
              <w:szCs w:val="32"/>
              <w:lang w:val="zh-CN" w:eastAsia="zh-CN" w:bidi="zh-CN"/>
            </w:rPr>
            <w:t xml:space="preserve">3.6 </w:t>
          </w:r>
          <w:r>
            <w:rPr>
              <w:rFonts w:hint="eastAsia"/>
              <w:sz w:val="32"/>
              <w:szCs w:val="32"/>
              <w:lang w:val="en-US" w:eastAsia="zh-CN"/>
            </w:rPr>
            <w:t>算法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_Toc26053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10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1374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_Toc14186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default" w:ascii="Arial" w:eastAsia="Arial"/>
              <w:sz w:val="32"/>
              <w:szCs w:val="32"/>
              <w:lang w:val="zh-CN" w:eastAsia="zh-CN" w:bidi="zh-CN"/>
            </w:rPr>
            <w:t xml:space="preserve">3.3 </w:t>
          </w:r>
          <w:r>
            <w:rPr>
              <w:sz w:val="32"/>
              <w:szCs w:val="32"/>
            </w:rPr>
            <w:t>流程逻辑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_Toc14186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10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1374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_Toc1099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default" w:ascii="Arial" w:eastAsia="Arial"/>
              <w:sz w:val="32"/>
              <w:szCs w:val="32"/>
              <w:lang w:val="zh-CN" w:eastAsia="zh-CN" w:bidi="zh-CN"/>
            </w:rPr>
            <w:t xml:space="preserve">3.4 </w:t>
          </w:r>
          <w:r>
            <w:rPr>
              <w:sz w:val="32"/>
              <w:szCs w:val="32"/>
            </w:rPr>
            <w:t>接口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_Toc1099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12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1374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_Toc27567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default" w:ascii="Arial" w:eastAsia="Arial"/>
              <w:sz w:val="32"/>
              <w:szCs w:val="32"/>
              <w:lang w:val="zh-CN" w:eastAsia="zh-CN" w:bidi="zh-CN"/>
            </w:rPr>
            <w:t xml:space="preserve">3.5 </w:t>
          </w:r>
          <w:r>
            <w:rPr>
              <w:sz w:val="32"/>
              <w:szCs w:val="32"/>
            </w:rPr>
            <w:t>存储分配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_Toc27567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15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1374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_Toc20769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default" w:ascii="Arial" w:eastAsia="Arial"/>
              <w:sz w:val="32"/>
              <w:szCs w:val="32"/>
              <w:lang w:val="zh-CN" w:eastAsia="zh-CN" w:bidi="zh-CN"/>
            </w:rPr>
            <w:t xml:space="preserve">3.6 </w:t>
          </w:r>
          <w:r>
            <w:rPr>
              <w:sz w:val="32"/>
              <w:szCs w:val="32"/>
            </w:rPr>
            <w:t>注释设计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_Toc20769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15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1374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_Toc31964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default" w:ascii="Arial" w:eastAsia="Arial"/>
              <w:sz w:val="32"/>
              <w:szCs w:val="32"/>
              <w:lang w:val="zh-CN" w:eastAsia="zh-CN" w:bidi="zh-CN"/>
            </w:rPr>
            <w:t xml:space="preserve">3.7 </w:t>
          </w:r>
          <w:r>
            <w:rPr>
              <w:sz w:val="32"/>
              <w:szCs w:val="32"/>
            </w:rPr>
            <w:t>限制条件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_Toc31964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15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1374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_Toc6308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default" w:ascii="Arial" w:eastAsia="Arial"/>
              <w:sz w:val="32"/>
              <w:szCs w:val="32"/>
              <w:lang w:val="zh-CN" w:eastAsia="zh-CN" w:bidi="zh-CN"/>
            </w:rPr>
            <w:t xml:space="preserve">3.8 </w:t>
          </w:r>
          <w:r>
            <w:rPr>
              <w:sz w:val="32"/>
              <w:szCs w:val="32"/>
            </w:rPr>
            <w:t>测试计划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_Toc6308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16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1374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_Toc3799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default" w:ascii="Arial" w:eastAsia="Arial"/>
              <w:sz w:val="32"/>
              <w:szCs w:val="32"/>
              <w:lang w:val="zh-CN" w:eastAsia="zh-CN" w:bidi="zh-CN"/>
            </w:rPr>
            <w:t xml:space="preserve">3.9 </w:t>
          </w:r>
          <w:r>
            <w:rPr>
              <w:sz w:val="32"/>
              <w:szCs w:val="32"/>
            </w:rPr>
            <w:t>尚未解决的问题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_Toc3799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17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1374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_Toc7244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default" w:ascii="Arial" w:eastAsia="Arial"/>
              <w:sz w:val="32"/>
              <w:szCs w:val="32"/>
              <w:lang w:val="zh-CN" w:eastAsia="zh-CN" w:bidi="zh-CN"/>
            </w:rPr>
            <w:t xml:space="preserve">4 </w:t>
          </w:r>
          <w:r>
            <w:rPr>
              <w:sz w:val="32"/>
              <w:szCs w:val="32"/>
            </w:rPr>
            <w:t>管理员管理图书信息程序设计说明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_Toc7244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17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1374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_Toc32179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 xml:space="preserve">4.1 </w:t>
          </w:r>
          <w:r>
            <w:rPr>
              <w:sz w:val="32"/>
              <w:szCs w:val="32"/>
            </w:rPr>
            <w:t>程序描述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_Toc32179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17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1374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_Toc1858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4.2 功能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_Toc1858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17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1374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_Toc16289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4.3 性能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_Toc16289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19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13740"/>
            </w:tabs>
            <w:ind w:left="898" w:leftChars="356" w:hanging="115" w:hangingChars="36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_Toc555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4.3.1 精度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_Toc555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19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13740"/>
            </w:tabs>
            <w:ind w:left="898" w:leftChars="356" w:hanging="115" w:hangingChars="36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_Toc22729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4.3.2 时间特性要求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_Toc22729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19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13740"/>
            </w:tabs>
            <w:ind w:left="898" w:leftChars="356" w:hanging="115" w:hangingChars="36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_Toc5803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4.3.3 灵活性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_Toc5803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19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1374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_Toc643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4.4 输人项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_Toc643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19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1374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_Toc20078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4.5 输出项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_Toc20078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1374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_Toc31878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4.7流程逻辑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_Toc31878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22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1374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_Toc15395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4.8 接口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_Toc15395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23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1374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_Toc24911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4.9 存储分配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_Toc24911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26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1374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_Toc16565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4.10 注释设计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_Toc16565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26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1374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_Toc1267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4.11 限制条件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_Toc1267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26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1374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_Toc25429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4.12 测试计划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_Toc25429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27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13740"/>
            </w:tabs>
            <w:rPr>
              <w:sz w:val="36"/>
              <w:szCs w:val="36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_Toc3982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4.13 尚未解决的问题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_Toc3982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29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spacing w:after="0" w:line="240" w:lineRule="auto"/>
            <w:jc w:val="left"/>
            <w:rPr>
              <w:sz w:val="30"/>
            </w:rPr>
            <w:sectPr>
              <w:footerReference r:id="rId3" w:type="default"/>
              <w:type w:val="continuous"/>
              <w:pgSz w:w="19120" w:h="27060"/>
              <w:pgMar w:top="2560" w:right="2620" w:bottom="1820" w:left="2760" w:header="720" w:footer="1635" w:gutter="0"/>
              <w:pgNumType w:start="1"/>
            </w:sectPr>
          </w:pPr>
          <w:r>
            <w:rPr>
              <w:sz w:val="36"/>
              <w:szCs w:val="36"/>
            </w:rPr>
            <w:fldChar w:fldCharType="end"/>
          </w:r>
        </w:p>
      </w:sdtContent>
    </w:sdt>
    <w:p>
      <w:pPr>
        <w:pStyle w:val="2"/>
        <w:ind w:left="4300" w:right="4919" w:firstLine="0"/>
        <w:jc w:val="center"/>
      </w:pPr>
      <w:bookmarkStart w:id="0" w:name="_Toc10457_WPSOffice_Level1"/>
      <w:bookmarkStart w:id="1" w:name="_Toc30002"/>
      <w:bookmarkStart w:id="2" w:name="_Toc31305"/>
      <w:r>
        <w:t>详细设计说明书</w:t>
      </w:r>
      <w:bookmarkEnd w:id="0"/>
      <w:bookmarkEnd w:id="1"/>
      <w:bookmarkEnd w:id="2"/>
    </w:p>
    <w:p>
      <w:pPr>
        <w:pStyle w:val="4"/>
        <w:spacing w:before="8"/>
        <w:ind w:left="0"/>
        <w:rPr>
          <w:sz w:val="68"/>
        </w:rPr>
      </w:pPr>
    </w:p>
    <w:p>
      <w:pPr>
        <w:pStyle w:val="2"/>
        <w:numPr>
          <w:ilvl w:val="0"/>
          <w:numId w:val="1"/>
        </w:numPr>
        <w:tabs>
          <w:tab w:val="left" w:pos="640"/>
        </w:tabs>
        <w:spacing w:before="0" w:after="0" w:line="240" w:lineRule="auto"/>
        <w:ind w:left="640" w:right="0" w:hanging="520"/>
        <w:jc w:val="both"/>
        <w:rPr>
          <w:sz w:val="68"/>
        </w:rPr>
      </w:pPr>
      <w:bookmarkStart w:id="3" w:name="_Toc29911_WPSOffice_Level1"/>
      <w:bookmarkStart w:id="4" w:name="_Toc11795"/>
      <w:bookmarkStart w:id="5" w:name="_Toc27406"/>
      <w:r>
        <w:t>引言</w:t>
      </w:r>
      <w:bookmarkEnd w:id="3"/>
      <w:bookmarkEnd w:id="4"/>
      <w:bookmarkEnd w:id="5"/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</w:pP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959"/>
          <w:tab w:val="left" w:pos="9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960" w:right="0" w:hanging="840"/>
        <w:jc w:val="left"/>
        <w:textAlignment w:val="auto"/>
      </w:pPr>
      <w:bookmarkStart w:id="6" w:name="_Toc8162"/>
      <w:bookmarkStart w:id="7" w:name="_Toc29911_WPSOffice_Level2"/>
      <w:bookmarkStart w:id="8" w:name="_Toc10738"/>
      <w:r>
        <w:t>编写目的</w:t>
      </w:r>
      <w:bookmarkEnd w:id="6"/>
      <w:bookmarkEnd w:id="7"/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800" w:firstLineChars="200"/>
        <w:textAlignment w:val="auto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详细说明书清楚， 详细的写出了软件在实现过程中的具体的实现方法，方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便别的程序员很快的了解本系统的具体的实施方法，  便于维护和学习。 也方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</w:rPr>
        <w:t>便自己，能够及时回来看看该程序的设计思路，防止遗忘</w:t>
      </w:r>
      <w:r>
        <w:rPr>
          <w:rFonts w:hint="eastAsia"/>
          <w:sz w:val="40"/>
          <w:szCs w:val="40"/>
          <w:lang w:eastAsia="zh-CN"/>
        </w:rPr>
        <w:t>，</w:t>
      </w:r>
      <w:r>
        <w:rPr>
          <w:rFonts w:hint="eastAsia"/>
          <w:sz w:val="40"/>
          <w:szCs w:val="40"/>
          <w:lang w:val="en-US" w:eastAsia="zh-CN"/>
        </w:rPr>
        <w:t>目的在于对在本阶段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中对系统所做的详细设计进行说明。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00" w:firstLineChars="100"/>
        <w:textAlignment w:val="auto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本文档供项目经理、设计人员、开发人员、测试人员参考。</w:t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959"/>
          <w:tab w:val="left" w:pos="9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960" w:right="0" w:hanging="840"/>
        <w:jc w:val="left"/>
        <w:textAlignment w:val="auto"/>
        <w:rPr>
          <w:rFonts w:hint="eastAsia" w:eastAsia="宋体"/>
          <w:sz w:val="49"/>
          <w:lang w:val="en-US" w:eastAsia="zh-CN"/>
        </w:rPr>
      </w:pPr>
      <w:bookmarkStart w:id="9" w:name="_Toc27409"/>
      <w:bookmarkStart w:id="10" w:name="_Toc24740"/>
      <w:bookmarkStart w:id="11" w:name="_Toc24324_WPSOffice_Level2"/>
      <w:r>
        <w:t>背景</w:t>
      </w:r>
      <w:bookmarkEnd w:id="9"/>
      <w:bookmarkEnd w:id="10"/>
      <w:bookmarkEnd w:id="11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 w:line="360" w:lineRule="auto"/>
        <w:ind w:left="0" w:firstLine="720" w:firstLineChars="0"/>
        <w:textAlignment w:val="auto"/>
        <w:rPr>
          <w:rFonts w:hint="default" w:ascii="宋体" w:hAnsi="宋体" w:eastAsia="宋体" w:cs="宋体"/>
          <w:sz w:val="40"/>
          <w:szCs w:val="40"/>
          <w:lang w:val="en-US" w:eastAsia="zh-CN" w:bidi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 w:bidi="zh-CN"/>
        </w:rPr>
        <w:t>开发软件名称：二手书网站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 w:line="360" w:lineRule="auto"/>
        <w:ind w:left="0" w:firstLine="720" w:firstLineChars="0"/>
        <w:textAlignment w:val="auto"/>
        <w:rPr>
          <w:rFonts w:hint="eastAsia" w:ascii="宋体" w:hAnsi="宋体" w:eastAsia="宋体" w:cs="宋体"/>
          <w:sz w:val="40"/>
          <w:szCs w:val="40"/>
          <w:lang w:val="en-US" w:eastAsia="zh-CN" w:bidi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 w:bidi="zh-CN"/>
        </w:rPr>
        <w:t>开发</w:t>
      </w:r>
      <w:r>
        <w:rPr>
          <w:rFonts w:hint="eastAsia" w:ascii="宋体" w:hAnsi="宋体" w:eastAsia="宋体" w:cs="宋体"/>
          <w:sz w:val="40"/>
          <w:szCs w:val="40"/>
          <w:lang w:val="zh-CN" w:eastAsia="zh-CN" w:bidi="zh-CN"/>
        </w:rPr>
        <w:t>人物提出者：</w:t>
      </w:r>
      <w:r>
        <w:rPr>
          <w:rFonts w:hint="eastAsia" w:ascii="宋体" w:hAnsi="宋体" w:eastAsia="宋体" w:cs="宋体"/>
          <w:sz w:val="40"/>
          <w:szCs w:val="40"/>
          <w:lang w:val="en-US" w:eastAsia="zh-CN" w:bidi="zh-CN"/>
        </w:rPr>
        <w:t>沙沙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 w:line="360" w:lineRule="auto"/>
        <w:ind w:left="0" w:firstLine="720" w:firstLineChars="0"/>
        <w:textAlignment w:val="auto"/>
        <w:rPr>
          <w:rFonts w:hint="eastAsia" w:ascii="宋体" w:hAnsi="宋体" w:eastAsia="宋体" w:cs="宋体"/>
          <w:sz w:val="40"/>
          <w:szCs w:val="40"/>
          <w:lang w:val="zh-CN" w:eastAsia="zh-CN" w:bidi="zh-CN"/>
        </w:rPr>
      </w:pPr>
      <w:r>
        <w:rPr>
          <w:rFonts w:hint="eastAsia" w:ascii="宋体" w:hAnsi="宋体" w:eastAsia="宋体" w:cs="宋体"/>
          <w:sz w:val="40"/>
          <w:szCs w:val="40"/>
          <w:lang w:val="zh-CN" w:eastAsia="zh-CN" w:bidi="zh-CN"/>
        </w:rPr>
        <w:t>开发者：</w:t>
      </w:r>
      <w:r>
        <w:rPr>
          <w:rFonts w:hint="eastAsia" w:ascii="宋体" w:hAnsi="宋体" w:eastAsia="宋体" w:cs="宋体"/>
          <w:sz w:val="40"/>
          <w:szCs w:val="40"/>
          <w:lang w:val="en-US" w:eastAsia="zh-CN" w:bidi="zh-CN"/>
        </w:rPr>
        <w:t>沙沙、张琳、杨露露、陈润菊</w:t>
      </w:r>
      <w:r>
        <w:rPr>
          <w:rFonts w:hint="eastAsia" w:ascii="宋体" w:hAnsi="宋体" w:eastAsia="宋体" w:cs="宋体"/>
          <w:sz w:val="40"/>
          <w:szCs w:val="40"/>
          <w:lang w:val="zh-CN" w:eastAsia="zh-CN" w:bidi="zh-CN"/>
        </w:rPr>
        <w:t>等5 人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 w:line="360" w:lineRule="auto"/>
        <w:ind w:left="0" w:firstLine="720" w:firstLineChars="0"/>
        <w:textAlignment w:val="auto"/>
        <w:rPr>
          <w:rFonts w:hint="default" w:ascii="宋体" w:hAnsi="宋体" w:eastAsia="宋体" w:cs="宋体"/>
          <w:sz w:val="40"/>
          <w:szCs w:val="40"/>
          <w:lang w:val="en-US" w:eastAsia="zh-CN" w:bidi="zh-CN"/>
        </w:rPr>
      </w:pPr>
      <w:r>
        <w:rPr>
          <w:rFonts w:hint="eastAsia" w:ascii="宋体" w:hAnsi="宋体" w:eastAsia="宋体" w:cs="宋体"/>
          <w:sz w:val="40"/>
          <w:szCs w:val="40"/>
          <w:lang w:val="zh-CN" w:eastAsia="zh-CN" w:bidi="zh-CN"/>
        </w:rPr>
        <w:t>用户：面向</w:t>
      </w:r>
      <w:r>
        <w:rPr>
          <w:rFonts w:hint="eastAsia" w:ascii="宋体" w:hAnsi="宋体" w:eastAsia="宋体" w:cs="宋体"/>
          <w:sz w:val="40"/>
          <w:szCs w:val="40"/>
          <w:lang w:val="en-US" w:eastAsia="zh-CN" w:bidi="zh-CN"/>
        </w:rPr>
        <w:t>高校学生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 w:line="360" w:lineRule="auto"/>
        <w:ind w:left="0" w:firstLine="720" w:firstLineChars="0"/>
        <w:textAlignment w:val="auto"/>
        <w:rPr>
          <w:rFonts w:hint="eastAsia" w:ascii="宋体" w:hAnsi="宋体" w:eastAsia="宋体" w:cs="宋体"/>
          <w:sz w:val="40"/>
          <w:szCs w:val="40"/>
          <w:lang w:val="en-US" w:eastAsia="zh-CN" w:bidi="zh-CN"/>
        </w:rPr>
      </w:pPr>
      <w:r>
        <w:rPr>
          <w:rFonts w:hint="eastAsia" w:ascii="宋体" w:hAnsi="宋体" w:eastAsia="宋体" w:cs="宋体"/>
          <w:sz w:val="40"/>
          <w:szCs w:val="40"/>
          <w:lang w:val="zh-CN" w:eastAsia="zh-CN" w:bidi="zh-CN"/>
        </w:rPr>
        <w:t>开发地点：</w:t>
      </w:r>
      <w:r>
        <w:rPr>
          <w:rFonts w:hint="eastAsia" w:ascii="宋体" w:hAnsi="宋体" w:eastAsia="宋体" w:cs="宋体"/>
          <w:sz w:val="40"/>
          <w:szCs w:val="40"/>
          <w:lang w:val="en-US" w:eastAsia="zh-CN" w:bidi="zh-CN"/>
        </w:rPr>
        <w:t>学校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 w:line="360" w:lineRule="auto"/>
        <w:ind w:left="0" w:firstLine="720" w:firstLineChars="0"/>
        <w:textAlignment w:val="auto"/>
        <w:rPr>
          <w:rFonts w:hint="eastAsia" w:ascii="宋体" w:hAnsi="宋体" w:eastAsia="宋体" w:cs="宋体"/>
          <w:sz w:val="40"/>
          <w:szCs w:val="40"/>
          <w:lang w:val="zh-CN" w:eastAsia="zh-CN" w:bidi="zh-CN"/>
        </w:rPr>
      </w:pPr>
      <w:r>
        <w:rPr>
          <w:rFonts w:hint="eastAsia" w:ascii="宋体" w:hAnsi="宋体" w:eastAsia="宋体" w:cs="宋体"/>
          <w:sz w:val="40"/>
          <w:szCs w:val="40"/>
          <w:lang w:val="zh-CN" w:eastAsia="zh-CN" w:bidi="zh-CN"/>
        </w:rPr>
        <w:t>运行软件的中心：本系统采用 B/S，采用 Tomcat 服务器作为操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 w:line="360" w:lineRule="auto"/>
        <w:ind w:left="0" w:firstLine="720" w:firstLineChars="0"/>
        <w:textAlignment w:val="auto"/>
        <w:rPr>
          <w:rFonts w:hint="eastAsia" w:ascii="宋体" w:hAnsi="宋体" w:eastAsia="宋体" w:cs="宋体"/>
          <w:sz w:val="40"/>
          <w:szCs w:val="40"/>
          <w:lang w:val="zh-CN" w:eastAsia="zh-CN" w:bidi="zh-CN"/>
        </w:rPr>
      </w:pPr>
      <w:r>
        <w:rPr>
          <w:rFonts w:hint="eastAsia" w:ascii="宋体" w:hAnsi="宋体" w:eastAsia="宋体" w:cs="宋体"/>
          <w:sz w:val="40"/>
          <w:szCs w:val="40"/>
          <w:lang w:val="zh-CN" w:eastAsia="zh-CN" w:bidi="zh-CN"/>
        </w:rPr>
        <w:t>作系统的工作站，采用 Mysql5.</w:t>
      </w:r>
      <w:r>
        <w:rPr>
          <w:rFonts w:hint="eastAsia" w:ascii="宋体" w:hAnsi="宋体" w:eastAsia="宋体" w:cs="宋体"/>
          <w:sz w:val="40"/>
          <w:szCs w:val="40"/>
          <w:lang w:val="en-US" w:eastAsia="zh-CN" w:bidi="zh-CN"/>
        </w:rPr>
        <w:t>7</w:t>
      </w:r>
      <w:r>
        <w:rPr>
          <w:rFonts w:hint="eastAsia" w:ascii="宋体" w:hAnsi="宋体" w:eastAsia="宋体" w:cs="宋体"/>
          <w:sz w:val="40"/>
          <w:szCs w:val="40"/>
          <w:lang w:val="zh-CN" w:eastAsia="zh-CN" w:bidi="zh-CN"/>
        </w:rPr>
        <w:t xml:space="preserve"> 作为开发软件的数据库服务程序。</w:t>
      </w:r>
    </w:p>
    <w:p>
      <w:pPr>
        <w:pStyle w:val="3"/>
        <w:numPr>
          <w:ilvl w:val="1"/>
          <w:numId w:val="1"/>
        </w:numPr>
        <w:tabs>
          <w:tab w:val="left" w:pos="959"/>
          <w:tab w:val="left" w:pos="960"/>
        </w:tabs>
        <w:spacing w:before="280" w:after="0" w:line="240" w:lineRule="auto"/>
        <w:ind w:left="960" w:right="0" w:hanging="840"/>
        <w:jc w:val="left"/>
      </w:pPr>
      <w:bookmarkStart w:id="12" w:name="_Toc23088"/>
      <w:bookmarkStart w:id="13" w:name="_Toc24239_WPSOffice_Level2"/>
      <w:bookmarkStart w:id="14" w:name="_Toc22866"/>
      <w:r>
        <w:t>定义</w:t>
      </w:r>
      <w:bookmarkEnd w:id="12"/>
      <w:bookmarkEnd w:id="13"/>
      <w:bookmarkEnd w:id="14"/>
    </w:p>
    <w:p/>
    <w:p/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 w:line="360" w:lineRule="auto"/>
        <w:ind w:left="0" w:firstLine="800" w:firstLineChars="200"/>
        <w:textAlignment w:val="auto"/>
        <w:rPr>
          <w:rFonts w:hint="eastAsia" w:ascii="宋体" w:hAnsi="宋体" w:eastAsia="宋体" w:cs="宋体"/>
          <w:sz w:val="40"/>
          <w:szCs w:val="40"/>
          <w:lang w:val="zh-CN" w:eastAsia="zh-CN" w:bidi="zh-CN"/>
        </w:rPr>
      </w:pPr>
      <w:r>
        <w:rPr>
          <w:rFonts w:hint="eastAsia" w:ascii="宋体" w:hAnsi="宋体" w:eastAsia="宋体" w:cs="宋体"/>
          <w:sz w:val="40"/>
          <w:szCs w:val="40"/>
          <w:lang w:val="zh-CN" w:eastAsia="zh-CN" w:bidi="zh-CN"/>
        </w:rPr>
        <w:t>B/S ：全称 Browser/Server,即浏览器 /服务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 w:line="360" w:lineRule="auto"/>
        <w:ind w:left="0" w:firstLine="800" w:firstLineChars="200"/>
        <w:textAlignment w:val="auto"/>
        <w:rPr>
          <w:rFonts w:hint="default" w:ascii="宋体" w:hAnsi="宋体" w:eastAsia="宋体" w:cs="宋体"/>
          <w:sz w:val="40"/>
          <w:szCs w:val="40"/>
          <w:lang w:val="zh-CN" w:eastAsia="zh-CN" w:bidi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 w:bidi="zh-CN"/>
        </w:rPr>
        <w:t>Tomcat：</w:t>
      </w:r>
      <w:r>
        <w:rPr>
          <w:rFonts w:hint="eastAsia" w:ascii="宋体" w:hAnsi="宋体" w:eastAsia="宋体" w:cs="宋体"/>
          <w:sz w:val="40"/>
          <w:szCs w:val="40"/>
          <w:lang w:val="zh-CN" w:eastAsia="zh-CN" w:bidi="zh-CN"/>
        </w:rPr>
        <w:t>Tomcat 服务器是一个免费的开放源代码的Web 应用服务器，属于轻量级应用</w:t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fldChar w:fldCharType="begin"/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instrText xml:space="preserve"> HYPERLINK "https://baike.baidu.com/item/%E6%9C%8D%E5%8A%A1%E5%99%A8" \t "https://baike.baidu.com/item/tomcat/_blank" </w:instrText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fldChar w:fldCharType="separate"/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t>服务器</w:t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fldChar w:fldCharType="end"/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t>，在中小型系统和并发访问用户不是很多的场合下被普遍使用，是开发和调试JSP 程序的首选。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 w:line="360" w:lineRule="auto"/>
        <w:ind w:left="0" w:firstLine="800" w:firstLineChars="200"/>
        <w:textAlignment w:val="auto"/>
        <w:rPr>
          <w:rFonts w:hint="eastAsia" w:ascii="宋体" w:hAnsi="宋体" w:eastAsia="宋体" w:cs="宋体"/>
          <w:sz w:val="40"/>
          <w:szCs w:val="40"/>
          <w:lang w:val="zh-CN" w:eastAsia="zh-CN" w:bidi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 w:bidi="zh-CN"/>
        </w:rPr>
        <w:t>Jsp：jsp</w:t>
      </w:r>
      <w:r>
        <w:rPr>
          <w:rFonts w:hint="eastAsia" w:ascii="宋体" w:hAnsi="宋体" w:eastAsia="宋体" w:cs="宋体"/>
          <w:sz w:val="40"/>
          <w:szCs w:val="40"/>
          <w:lang w:val="zh-CN" w:eastAsia="zh-CN" w:bidi="zh-CN"/>
        </w:rPr>
        <w:t>技术使用</w:t>
      </w:r>
      <w:r>
        <w:rPr>
          <w:rFonts w:hint="eastAsia" w:ascii="宋体" w:hAnsi="宋体" w:eastAsia="宋体" w:cs="宋体"/>
          <w:sz w:val="40"/>
          <w:szCs w:val="40"/>
          <w:lang w:val="en-US" w:eastAsia="zh-CN" w:bidi="zh-CN"/>
        </w:rPr>
        <w:t>java</w:t>
      </w:r>
      <w:r>
        <w:rPr>
          <w:rFonts w:hint="eastAsia" w:ascii="宋体" w:hAnsi="宋体" w:eastAsia="宋体" w:cs="宋体"/>
          <w:sz w:val="40"/>
          <w:szCs w:val="40"/>
          <w:lang w:val="zh-CN" w:eastAsia="zh-CN" w:bidi="zh-CN"/>
        </w:rPr>
        <w:t>编程语言编写类</w:t>
      </w:r>
      <w:r>
        <w:rPr>
          <w:rFonts w:hint="eastAsia" w:ascii="宋体" w:hAnsi="宋体" w:eastAsia="宋体" w:cs="宋体"/>
          <w:sz w:val="40"/>
          <w:szCs w:val="40"/>
          <w:lang w:val="en-US" w:eastAsia="zh-CN" w:bidi="zh-CN"/>
        </w:rPr>
        <w:t>XM</w:t>
      </w:r>
      <w:r>
        <w:rPr>
          <w:rFonts w:hint="eastAsia" w:ascii="宋体" w:hAnsi="宋体" w:eastAsia="宋体" w:cs="宋体"/>
          <w:sz w:val="40"/>
          <w:szCs w:val="40"/>
          <w:lang w:val="zh-CN" w:eastAsia="zh-CN" w:bidi="zh-CN"/>
        </w:rPr>
        <w:t>L的tags和</w:t>
      </w:r>
      <w:r>
        <w:rPr>
          <w:rFonts w:hint="eastAsia" w:ascii="宋体" w:hAnsi="宋体" w:eastAsia="宋体" w:cs="宋体"/>
          <w:sz w:val="40"/>
          <w:szCs w:val="40"/>
          <w:lang w:val="en-US" w:eastAsia="zh-CN" w:bidi="zh-CN"/>
        </w:rPr>
        <w:t>scriptlets</w:t>
      </w:r>
      <w:r>
        <w:rPr>
          <w:rFonts w:hint="eastAsia" w:ascii="宋体" w:hAnsi="宋体" w:eastAsia="宋体" w:cs="宋体"/>
          <w:sz w:val="40"/>
          <w:szCs w:val="40"/>
          <w:lang w:val="zh-CN" w:eastAsia="zh-CN" w:bidi="zh-CN"/>
        </w:rPr>
        <w:t>，来封装产生动态网页的处理逻辑，</w:t>
      </w:r>
      <w:r>
        <w:rPr>
          <w:rFonts w:hint="eastAsia" w:ascii="宋体" w:hAnsi="宋体" w:eastAsia="宋体" w:cs="宋体"/>
          <w:sz w:val="40"/>
          <w:szCs w:val="40"/>
          <w:lang w:val="en-US" w:eastAsia="zh-CN" w:bidi="zh-CN"/>
        </w:rPr>
        <w:t>JSP</w:t>
      </w:r>
      <w:r>
        <w:rPr>
          <w:rFonts w:hint="eastAsia" w:ascii="宋体" w:hAnsi="宋体" w:eastAsia="宋体" w:cs="宋体"/>
          <w:sz w:val="40"/>
          <w:szCs w:val="40"/>
          <w:lang w:val="zh-CN" w:eastAsia="zh-CN" w:bidi="zh-CN"/>
        </w:rPr>
        <w:t>全名为</w:t>
      </w:r>
      <w:r>
        <w:rPr>
          <w:rFonts w:hint="eastAsia" w:ascii="宋体" w:hAnsi="宋体" w:eastAsia="宋体" w:cs="宋体"/>
          <w:sz w:val="40"/>
          <w:szCs w:val="40"/>
          <w:lang w:val="en-US" w:eastAsia="zh-CN" w:bidi="zh-CN"/>
        </w:rPr>
        <w:t>Java Server Pages</w:t>
      </w:r>
      <w:r>
        <w:rPr>
          <w:rFonts w:hint="eastAsia" w:ascii="宋体" w:hAnsi="宋体" w:eastAsia="宋体" w:cs="宋体"/>
          <w:sz w:val="40"/>
          <w:szCs w:val="40"/>
          <w:lang w:val="zh-CN" w:eastAsia="zh-CN" w:bidi="zh-CN"/>
        </w:rPr>
        <w:t>，中文名叫</w:t>
      </w:r>
      <w:r>
        <w:rPr>
          <w:rFonts w:hint="eastAsia" w:ascii="宋体" w:hAnsi="宋体" w:eastAsia="宋体" w:cs="宋体"/>
          <w:sz w:val="40"/>
          <w:szCs w:val="40"/>
          <w:lang w:val="en-US" w:eastAsia="zh-CN" w:bidi="zh-CN"/>
        </w:rPr>
        <w:t>java</w:t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fldChar w:fldCharType="begin"/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instrText xml:space="preserve"> HYPERLINK "https://baike.baidu.com/item/%E6%9C%8D%E5%8A%A1%E5%99%A8" \t "https://baike.baidu.com/item/JSP/_blank" </w:instrText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fldChar w:fldCharType="separate"/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t>服务器</w:t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fldChar w:fldCharType="end"/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t>页面，JSP技术有点类似ASP技术，它是在传统的</w:t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fldChar w:fldCharType="begin"/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instrText xml:space="preserve"> HYPERLINK "https://baike.baidu.com/item/%E7%BD%91%E9%A1%B5" \t "https://baike.baidu.com/item/JSP/_blank" </w:instrText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fldChar w:fldCharType="separate"/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t>网页</w:t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fldChar w:fldCharType="end"/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t>HTML（</w:t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fldChar w:fldCharType="begin"/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instrText xml:space="preserve"> HYPERLINK "https://baike.baidu.com/item/%E6%A0%87%E5%87%86%E9%80%9A%E7%94%A8%E6%A0%87%E8%AE%B0%E8%AF%AD%E8%A8%80" \t "https://baike.baidu.com/item/JSP/_blank" </w:instrText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fldChar w:fldCharType="separate"/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t>标准通用标记语言</w:t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fldChar w:fldCharType="end"/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t>的子集）文件(*.htm,*.</w:t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fldChar w:fldCharType="begin"/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instrText xml:space="preserve"> HYPERLINK "https://baike.baidu.com/item/html" \t "https://baike.baidu.com/item/JSP/_blank" </w:instrText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fldChar w:fldCharType="separate"/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t>html</w:t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fldChar w:fldCharType="end"/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t>)中插入</w:t>
      </w:r>
      <w:r>
        <w:rPr>
          <w:rFonts w:hint="default" w:ascii="宋体" w:hAnsi="宋体" w:eastAsia="宋体" w:cs="宋体"/>
          <w:sz w:val="40"/>
          <w:szCs w:val="40"/>
          <w:lang w:val="en-US" w:eastAsia="zh-CN" w:bidi="zh-CN"/>
        </w:rPr>
        <w:t>Java</w:t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fldChar w:fldCharType="begin"/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instrText xml:space="preserve"> HYPERLINK "https://baike.baidu.com/item/%E7%A8%8B%E5%BA%8F%E6%AE%B5" \t "https://baike.baidu.com/item/JSP/_blank" </w:instrText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fldChar w:fldCharType="separate"/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t>程序段</w:t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fldChar w:fldCharType="end"/>
      </w:r>
      <w:r>
        <w:rPr>
          <w:rFonts w:hint="default" w:ascii="宋体" w:hAnsi="宋体" w:eastAsia="宋体" w:cs="宋体"/>
          <w:sz w:val="40"/>
          <w:szCs w:val="40"/>
          <w:lang w:val="en-US" w:eastAsia="zh-CN" w:bidi="zh-CN"/>
        </w:rPr>
        <w:t>(Scriptlet)</w:t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t>和</w:t>
      </w:r>
      <w:r>
        <w:rPr>
          <w:rFonts w:hint="default" w:ascii="宋体" w:hAnsi="宋体" w:eastAsia="宋体" w:cs="宋体"/>
          <w:sz w:val="40"/>
          <w:szCs w:val="40"/>
          <w:lang w:val="en-US" w:eastAsia="zh-CN" w:bidi="zh-CN"/>
        </w:rPr>
        <w:t>JSP</w:t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t>标记(tag)，从而形成</w:t>
      </w:r>
      <w:r>
        <w:rPr>
          <w:rFonts w:hint="default" w:ascii="宋体" w:hAnsi="宋体" w:eastAsia="宋体" w:cs="宋体"/>
          <w:sz w:val="40"/>
          <w:szCs w:val="40"/>
          <w:lang w:val="en-US" w:eastAsia="zh-CN" w:bidi="zh-CN"/>
        </w:rPr>
        <w:t>JSP</w:t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t>文件，后缀名为(*.jsp)。 用</w:t>
      </w:r>
      <w:r>
        <w:rPr>
          <w:rFonts w:hint="default" w:ascii="宋体" w:hAnsi="宋体" w:eastAsia="宋体" w:cs="宋体"/>
          <w:sz w:val="40"/>
          <w:szCs w:val="40"/>
          <w:lang w:val="en-US" w:eastAsia="zh-CN" w:bidi="zh-CN"/>
        </w:rPr>
        <w:t>JSP</w:t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t>开发的Web应用是</w:t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fldChar w:fldCharType="begin"/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instrText xml:space="preserve"> HYPERLINK "https://baike.baidu.com/item/%E8%B7%A8%E5%B9%B3%E5%8F%B0/8558902" \t "https://baike.baidu.com/item/JSP/_blank" </w:instrText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fldChar w:fldCharType="separate"/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t>跨平台</w:t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fldChar w:fldCharType="end"/>
      </w:r>
      <w:r>
        <w:rPr>
          <w:rFonts w:hint="default" w:ascii="宋体" w:hAnsi="宋体" w:eastAsia="宋体" w:cs="宋体"/>
          <w:sz w:val="40"/>
          <w:szCs w:val="40"/>
          <w:lang w:val="zh-CN" w:eastAsia="zh-CN" w:bidi="zh-CN"/>
        </w:rPr>
        <w:t>的，既能在Linux下运行，也能在其他操作系统上运行。</w:t>
      </w:r>
      <w:r>
        <w:rPr>
          <w:rFonts w:hint="eastAsia" w:ascii="宋体" w:hAnsi="宋体" w:eastAsia="宋体" w:cs="宋体"/>
          <w:sz w:val="40"/>
          <w:szCs w:val="40"/>
          <w:lang w:val="zh-CN" w:eastAsia="zh-CN" w:bidi="zh-CN"/>
        </w:rPr>
        <w:t>本系统采用JSP 作为表现层技术，负责收集用户的请求数据，并将用户请求提交到指定的控制器。当系统处理完请求后，JSP页面还负责将处理结果呈现给用户</w:t>
      </w:r>
      <w:bookmarkStart w:id="92" w:name="_GoBack"/>
      <w:bookmarkEnd w:id="92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 w:line="360" w:lineRule="auto"/>
        <w:ind w:left="0" w:firstLine="800" w:firstLineChars="200"/>
        <w:textAlignment w:val="auto"/>
        <w:rPr>
          <w:rFonts w:hint="eastAsia" w:ascii="宋体" w:hAnsi="宋体" w:eastAsia="宋体" w:cs="宋体"/>
          <w:sz w:val="40"/>
          <w:szCs w:val="40"/>
          <w:lang w:val="zh-CN" w:eastAsia="zh-CN" w:bidi="zh-CN"/>
        </w:rPr>
      </w:pPr>
      <w:r>
        <w:rPr>
          <w:rFonts w:hint="eastAsia" w:ascii="宋体" w:hAnsi="宋体" w:eastAsia="宋体" w:cs="宋体"/>
          <w:sz w:val="40"/>
          <w:szCs w:val="40"/>
          <w:lang w:val="zh-CN" w:eastAsia="zh-CN" w:bidi="zh-CN"/>
        </w:rPr>
        <w:t>MySQL; 负责数据库的构建，采用E-R 模式以表的形式存储用户，手机和管理人员的相关数据。</w:t>
      </w:r>
    </w:p>
    <w:p>
      <w:pPr>
        <w:pStyle w:val="3"/>
        <w:numPr>
          <w:ilvl w:val="1"/>
          <w:numId w:val="1"/>
        </w:numPr>
        <w:tabs>
          <w:tab w:val="left" w:pos="959"/>
          <w:tab w:val="left" w:pos="960"/>
        </w:tabs>
        <w:spacing w:before="242" w:after="0" w:line="240" w:lineRule="auto"/>
        <w:ind w:left="960" w:right="0" w:hanging="840"/>
        <w:jc w:val="left"/>
      </w:pPr>
      <w:bookmarkStart w:id="15" w:name="_Toc17234"/>
      <w:bookmarkStart w:id="16" w:name="_Toc29786"/>
      <w:bookmarkStart w:id="17" w:name="_Toc31244_WPSOffice_Level2"/>
      <w:r>
        <w:t>参考资料</w:t>
      </w:r>
      <w:bookmarkEnd w:id="15"/>
      <w:bookmarkEnd w:id="16"/>
      <w:bookmarkEnd w:id="17"/>
    </w:p>
    <w:p>
      <w:pPr>
        <w:pStyle w:val="4"/>
        <w:spacing w:before="10"/>
        <w:ind w:left="0"/>
        <w:rPr>
          <w:sz w:val="50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《</w:t>
      </w:r>
      <w:r>
        <w:rPr>
          <w:rFonts w:hint="eastAsia"/>
          <w:sz w:val="40"/>
          <w:szCs w:val="40"/>
          <w:lang w:val="en-US" w:eastAsia="zh-CN"/>
        </w:rPr>
        <w:t>详细</w:t>
      </w:r>
      <w:r>
        <w:rPr>
          <w:rFonts w:hint="eastAsia"/>
          <w:sz w:val="40"/>
          <w:szCs w:val="40"/>
        </w:rPr>
        <w:t>设计说明书》（ GB8567-88）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  <w:lang w:val="en-US" w:eastAsia="zh-CN"/>
        </w:rPr>
        <w:t xml:space="preserve"> </w:t>
      </w:r>
      <w:r>
        <w:rPr>
          <w:rFonts w:hint="eastAsia"/>
          <w:sz w:val="40"/>
          <w:szCs w:val="40"/>
        </w:rPr>
        <w:t>编号： old book ’s trade_kexingxingfenxi 《</w:t>
      </w:r>
      <w:r>
        <w:rPr>
          <w:rFonts w:hint="eastAsia"/>
          <w:sz w:val="40"/>
          <w:szCs w:val="40"/>
          <w:lang w:val="en-US" w:eastAsia="zh-CN"/>
        </w:rPr>
        <w:t>二手书交</w:t>
      </w:r>
      <w:r>
        <w:rPr>
          <w:rFonts w:hint="eastAsia"/>
          <w:sz w:val="40"/>
          <w:szCs w:val="40"/>
        </w:rPr>
        <w:t>易系统可行性分析报告》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  <w:lang w:val="en-US" w:eastAsia="zh-CN"/>
        </w:rPr>
        <w:t xml:space="preserve"> </w:t>
      </w:r>
      <w:r>
        <w:rPr>
          <w:rFonts w:hint="eastAsia"/>
          <w:sz w:val="40"/>
          <w:szCs w:val="40"/>
        </w:rPr>
        <w:t>编号： old book’s trade_xuqiufenxi 《二手</w:t>
      </w:r>
      <w:r>
        <w:rPr>
          <w:rFonts w:hint="eastAsia"/>
          <w:sz w:val="40"/>
          <w:szCs w:val="40"/>
          <w:lang w:val="en-US" w:eastAsia="zh-CN"/>
        </w:rPr>
        <w:t>书店交易网站系统概要设计说明书</w:t>
      </w:r>
      <w:r>
        <w:rPr>
          <w:rFonts w:hint="eastAsia"/>
          <w:sz w:val="40"/>
          <w:szCs w:val="40"/>
        </w:rPr>
        <w:t>》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《软件工程导论》张海藩，清华大学出版社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《软件项目管理》郭宁，清华大学</w:t>
      </w:r>
      <w:r>
        <w:rPr>
          <w:rFonts w:hint="eastAsia"/>
          <w:sz w:val="40"/>
          <w:szCs w:val="40"/>
          <w:lang w:val="en-US" w:eastAsia="zh-CN"/>
        </w:rPr>
        <w:t>出版社</w:t>
      </w:r>
    </w:p>
    <w:p>
      <w:pPr>
        <w:pStyle w:val="4"/>
        <w:ind w:left="0"/>
        <w:rPr>
          <w:rFonts w:ascii="Arial"/>
          <w:sz w:val="36"/>
        </w:rPr>
      </w:pPr>
    </w:p>
    <w:p>
      <w:pPr>
        <w:pStyle w:val="4"/>
        <w:spacing w:before="5"/>
        <w:ind w:left="0"/>
        <w:rPr>
          <w:rFonts w:ascii="Arial"/>
          <w:sz w:val="33"/>
        </w:rPr>
      </w:pPr>
    </w:p>
    <w:p>
      <w:pPr>
        <w:pStyle w:val="2"/>
        <w:numPr>
          <w:ilvl w:val="0"/>
          <w:numId w:val="1"/>
        </w:numPr>
        <w:tabs>
          <w:tab w:val="left" w:pos="640"/>
        </w:tabs>
        <w:spacing w:before="1" w:after="0" w:line="240" w:lineRule="auto"/>
        <w:ind w:left="640" w:right="0" w:hanging="520"/>
        <w:jc w:val="left"/>
      </w:pPr>
      <w:bookmarkStart w:id="18" w:name="_Toc12858"/>
      <w:bookmarkStart w:id="19" w:name="_Toc15004"/>
      <w:bookmarkStart w:id="20" w:name="_Toc24324_WPSOffice_Level1"/>
      <w:r>
        <w:t>程序系统的结构</w:t>
      </w:r>
      <w:bookmarkEnd w:id="18"/>
      <w:bookmarkEnd w:id="19"/>
      <w:bookmarkEnd w:id="20"/>
    </w:p>
    <w:p>
      <w:pPr>
        <w:spacing w:after="0" w:line="240" w:lineRule="auto"/>
        <w:jc w:val="left"/>
      </w:pPr>
    </w:p>
    <w:p>
      <w:pPr>
        <w:spacing w:after="0" w:line="240" w:lineRule="auto"/>
        <w:jc w:val="left"/>
      </w:pPr>
      <w:r>
        <w:rPr>
          <w:rFonts w:hint="eastAsia"/>
          <w:lang w:val="en-US" w:eastAsia="zh-CN"/>
        </w:rPr>
        <w:t xml:space="preserve">                     </w:t>
      </w:r>
      <w:r>
        <w:drawing>
          <wp:inline distT="0" distB="0" distL="114300" distR="114300">
            <wp:extent cx="9133840" cy="4072890"/>
            <wp:effectExtent l="0" t="0" r="10160" b="381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3384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4000" w:firstLineChars="1000"/>
        <w:jc w:val="left"/>
        <w:rPr>
          <w:rFonts w:hint="eastAsia" w:ascii="宋体" w:hAnsi="宋体" w:eastAsia="宋体" w:cs="宋体"/>
          <w:sz w:val="40"/>
          <w:szCs w:val="40"/>
          <w:lang w:val="en-US" w:eastAsia="zh-CN" w:bidi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 w:bidi="zh-CN"/>
        </w:rPr>
        <w:t>图</w:t>
      </w:r>
      <w:r>
        <w:rPr>
          <w:rFonts w:hint="eastAsia" w:cs="宋体"/>
          <w:sz w:val="40"/>
          <w:szCs w:val="40"/>
          <w:lang w:val="en-US" w:eastAsia="zh-CN" w:bidi="zh-CN"/>
        </w:rPr>
        <w:t>1</w:t>
      </w:r>
      <w:r>
        <w:rPr>
          <w:rFonts w:hint="eastAsia" w:ascii="宋体" w:hAnsi="宋体" w:eastAsia="宋体" w:cs="宋体"/>
          <w:sz w:val="40"/>
          <w:szCs w:val="40"/>
          <w:lang w:val="en-US" w:eastAsia="zh-CN" w:bidi="zh-CN"/>
        </w:rPr>
        <w:t xml:space="preserve"> 系统程序功能层级图</w:t>
      </w:r>
    </w:p>
    <w:p>
      <w:pPr>
        <w:spacing w:after="0" w:line="240" w:lineRule="auto"/>
        <w:ind w:firstLine="3900" w:firstLineChars="130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4000" w:firstLineChars="1000"/>
        <w:textAlignment w:val="auto"/>
        <w:rPr>
          <w:rFonts w:hint="eastAsia"/>
          <w:sz w:val="40"/>
          <w:szCs w:val="40"/>
          <w:vertAlign w:val="baseline"/>
          <w:lang w:val="en-US" w:eastAsia="zh-CN"/>
        </w:rPr>
      </w:pPr>
      <w:r>
        <w:rPr>
          <w:rFonts w:hint="eastAsia"/>
          <w:sz w:val="40"/>
          <w:szCs w:val="40"/>
          <w:vertAlign w:val="baseline"/>
          <w:lang w:val="en-US" w:eastAsia="zh-CN"/>
        </w:rPr>
        <w:t>表1 程序功能与模块的关系</w:t>
      </w:r>
    </w:p>
    <w:tbl>
      <w:tblPr>
        <w:tblStyle w:val="9"/>
        <w:tblW w:w="140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2002"/>
        <w:gridCol w:w="2002"/>
        <w:gridCol w:w="2002"/>
        <w:gridCol w:w="2002"/>
        <w:gridCol w:w="2002"/>
        <w:gridCol w:w="2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/>
                <w:sz w:val="40"/>
                <w:szCs w:val="40"/>
                <w:vertAlign w:val="baseline"/>
              </w:rPr>
            </w:pPr>
          </w:p>
        </w:tc>
        <w:tc>
          <w:tcPr>
            <w:tcW w:w="20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eastAsia="宋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用户登录</w:t>
            </w:r>
          </w:p>
        </w:tc>
        <w:tc>
          <w:tcPr>
            <w:tcW w:w="20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eastAsia="宋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购物车</w:t>
            </w:r>
          </w:p>
        </w:tc>
        <w:tc>
          <w:tcPr>
            <w:tcW w:w="20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eastAsia="宋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订单</w:t>
            </w:r>
          </w:p>
        </w:tc>
        <w:tc>
          <w:tcPr>
            <w:tcW w:w="20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20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eastAsia="宋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管理员登录</w:t>
            </w:r>
          </w:p>
        </w:tc>
        <w:tc>
          <w:tcPr>
            <w:tcW w:w="20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eastAsia="宋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图书信息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eastAsia="宋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检索图书</w:t>
            </w:r>
          </w:p>
        </w:tc>
        <w:tc>
          <w:tcPr>
            <w:tcW w:w="20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40"/>
                <w:szCs w:val="40"/>
                <w:vertAlign w:val="baseline"/>
              </w:rPr>
              <w:t>√</w:t>
            </w:r>
          </w:p>
        </w:tc>
        <w:tc>
          <w:tcPr>
            <w:tcW w:w="20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/>
                <w:sz w:val="40"/>
                <w:szCs w:val="40"/>
                <w:vertAlign w:val="baseline"/>
              </w:rPr>
            </w:pPr>
          </w:p>
        </w:tc>
        <w:tc>
          <w:tcPr>
            <w:tcW w:w="20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/>
                <w:sz w:val="40"/>
                <w:szCs w:val="40"/>
                <w:vertAlign w:val="baseline"/>
              </w:rPr>
            </w:pPr>
          </w:p>
        </w:tc>
        <w:tc>
          <w:tcPr>
            <w:tcW w:w="20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/>
                <w:sz w:val="40"/>
                <w:szCs w:val="40"/>
                <w:vertAlign w:val="baseline"/>
              </w:rPr>
            </w:pPr>
          </w:p>
        </w:tc>
        <w:tc>
          <w:tcPr>
            <w:tcW w:w="20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/>
                <w:sz w:val="40"/>
                <w:szCs w:val="40"/>
                <w:vertAlign w:val="baseline"/>
              </w:rPr>
            </w:pPr>
          </w:p>
        </w:tc>
        <w:tc>
          <w:tcPr>
            <w:tcW w:w="20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/>
                <w:sz w:val="40"/>
                <w:szCs w:val="40"/>
                <w:vertAlign w:val="baseline"/>
              </w:rPr>
            </w:pPr>
            <w:r>
              <w:rPr>
                <w:rFonts w:hint="default" w:ascii="Arial" w:hAnsi="Arial" w:cs="Arial"/>
                <w:sz w:val="40"/>
                <w:szCs w:val="40"/>
                <w:vertAlign w:val="baseline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eastAsia="宋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加入购物车</w:t>
            </w:r>
          </w:p>
        </w:tc>
        <w:tc>
          <w:tcPr>
            <w:tcW w:w="20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40"/>
                <w:szCs w:val="40"/>
                <w:vertAlign w:val="baseline"/>
              </w:rPr>
              <w:t>√</w:t>
            </w:r>
          </w:p>
        </w:tc>
        <w:tc>
          <w:tcPr>
            <w:tcW w:w="20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/>
                <w:sz w:val="40"/>
                <w:szCs w:val="40"/>
                <w:vertAlign w:val="baseline"/>
              </w:rPr>
            </w:pPr>
            <w:r>
              <w:rPr>
                <w:rFonts w:hint="default" w:ascii="Arial" w:hAnsi="Arial" w:cs="Arial"/>
                <w:sz w:val="40"/>
                <w:szCs w:val="40"/>
                <w:vertAlign w:val="baseline"/>
              </w:rPr>
              <w:t>√</w:t>
            </w:r>
          </w:p>
        </w:tc>
        <w:tc>
          <w:tcPr>
            <w:tcW w:w="20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/>
                <w:sz w:val="40"/>
                <w:szCs w:val="40"/>
                <w:vertAlign w:val="baseline"/>
              </w:rPr>
            </w:pPr>
          </w:p>
        </w:tc>
        <w:tc>
          <w:tcPr>
            <w:tcW w:w="20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/>
                <w:sz w:val="40"/>
                <w:szCs w:val="40"/>
                <w:vertAlign w:val="baseline"/>
              </w:rPr>
            </w:pPr>
          </w:p>
        </w:tc>
        <w:tc>
          <w:tcPr>
            <w:tcW w:w="20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/>
                <w:sz w:val="40"/>
                <w:szCs w:val="40"/>
                <w:vertAlign w:val="baseline"/>
              </w:rPr>
            </w:pPr>
          </w:p>
        </w:tc>
        <w:tc>
          <w:tcPr>
            <w:tcW w:w="20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/>
                <w:sz w:val="40"/>
                <w:szCs w:val="40"/>
                <w:vertAlign w:val="baseline"/>
              </w:rPr>
            </w:pPr>
            <w:r>
              <w:rPr>
                <w:rFonts w:hint="default" w:ascii="Arial" w:hAnsi="Arial" w:cs="Arial"/>
                <w:sz w:val="40"/>
                <w:szCs w:val="40"/>
                <w:vertAlign w:val="baseline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eastAsia="宋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提交订单</w:t>
            </w:r>
          </w:p>
        </w:tc>
        <w:tc>
          <w:tcPr>
            <w:tcW w:w="20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40"/>
                <w:szCs w:val="40"/>
                <w:vertAlign w:val="baseline"/>
              </w:rPr>
              <w:t>√</w:t>
            </w:r>
          </w:p>
        </w:tc>
        <w:tc>
          <w:tcPr>
            <w:tcW w:w="20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/>
                <w:sz w:val="40"/>
                <w:szCs w:val="40"/>
                <w:vertAlign w:val="baseline"/>
              </w:rPr>
            </w:pPr>
            <w:r>
              <w:rPr>
                <w:rFonts w:hint="default" w:ascii="Arial" w:hAnsi="Arial" w:cs="Arial"/>
                <w:sz w:val="40"/>
                <w:szCs w:val="40"/>
                <w:vertAlign w:val="baseline"/>
              </w:rPr>
              <w:t>√</w:t>
            </w:r>
          </w:p>
        </w:tc>
        <w:tc>
          <w:tcPr>
            <w:tcW w:w="20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/>
                <w:sz w:val="40"/>
                <w:szCs w:val="40"/>
                <w:vertAlign w:val="baseline"/>
              </w:rPr>
            </w:pPr>
            <w:r>
              <w:rPr>
                <w:rFonts w:hint="default" w:ascii="Arial" w:hAnsi="Arial" w:cs="Arial"/>
                <w:sz w:val="40"/>
                <w:szCs w:val="40"/>
                <w:vertAlign w:val="baseline"/>
              </w:rPr>
              <w:t>√</w:t>
            </w:r>
          </w:p>
        </w:tc>
        <w:tc>
          <w:tcPr>
            <w:tcW w:w="20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Arial" w:hAnsi="Arial" w:cs="Arial"/>
                <w:sz w:val="40"/>
                <w:szCs w:val="40"/>
                <w:vertAlign w:val="baseline"/>
              </w:rPr>
            </w:pPr>
          </w:p>
        </w:tc>
        <w:tc>
          <w:tcPr>
            <w:tcW w:w="20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/>
                <w:sz w:val="40"/>
                <w:szCs w:val="40"/>
                <w:vertAlign w:val="baseline"/>
              </w:rPr>
            </w:pPr>
          </w:p>
        </w:tc>
        <w:tc>
          <w:tcPr>
            <w:tcW w:w="20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/>
                <w:sz w:val="40"/>
                <w:szCs w:val="40"/>
                <w:vertAlign w:val="baseline"/>
              </w:rPr>
            </w:pPr>
            <w:r>
              <w:rPr>
                <w:rFonts w:hint="default" w:ascii="Arial" w:hAnsi="Arial" w:cs="Arial"/>
                <w:sz w:val="40"/>
                <w:szCs w:val="40"/>
                <w:vertAlign w:val="baseline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</w:tcPr>
          <w:p>
            <w:pPr>
              <w:spacing w:after="0"/>
              <w:rPr>
                <w:rFonts w:hint="default" w:eastAsia="宋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修改用户信息</w:t>
            </w:r>
          </w:p>
        </w:tc>
        <w:tc>
          <w:tcPr>
            <w:tcW w:w="2002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40"/>
                <w:szCs w:val="40"/>
                <w:vertAlign w:val="baseline"/>
              </w:rPr>
              <w:t>√</w:t>
            </w:r>
          </w:p>
        </w:tc>
        <w:tc>
          <w:tcPr>
            <w:tcW w:w="2002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</w:rPr>
            </w:pPr>
          </w:p>
        </w:tc>
        <w:tc>
          <w:tcPr>
            <w:tcW w:w="2002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</w:rPr>
            </w:pPr>
          </w:p>
        </w:tc>
        <w:tc>
          <w:tcPr>
            <w:tcW w:w="2002" w:type="dxa"/>
          </w:tcPr>
          <w:p>
            <w:pPr>
              <w:spacing w:after="0"/>
              <w:rPr>
                <w:rFonts w:hint="default" w:ascii="Arial" w:hAnsi="Arial" w:cs="Arial"/>
                <w:sz w:val="40"/>
                <w:szCs w:val="40"/>
                <w:vertAlign w:val="baseline"/>
              </w:rPr>
            </w:pPr>
            <w:r>
              <w:rPr>
                <w:rFonts w:hint="default" w:ascii="Arial" w:hAnsi="Arial" w:cs="Arial"/>
                <w:sz w:val="40"/>
                <w:szCs w:val="40"/>
                <w:vertAlign w:val="baseline"/>
              </w:rPr>
              <w:t>√</w:t>
            </w:r>
          </w:p>
        </w:tc>
        <w:tc>
          <w:tcPr>
            <w:tcW w:w="2002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</w:rPr>
            </w:pPr>
          </w:p>
        </w:tc>
        <w:tc>
          <w:tcPr>
            <w:tcW w:w="2003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</w:tcPr>
          <w:p>
            <w:pPr>
              <w:spacing w:after="0"/>
              <w:rPr>
                <w:rFonts w:hint="eastAsia" w:eastAsia="宋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修改图书信息</w:t>
            </w:r>
          </w:p>
        </w:tc>
        <w:tc>
          <w:tcPr>
            <w:tcW w:w="2002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002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</w:rPr>
            </w:pPr>
          </w:p>
        </w:tc>
        <w:tc>
          <w:tcPr>
            <w:tcW w:w="2002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</w:rPr>
            </w:pPr>
          </w:p>
        </w:tc>
        <w:tc>
          <w:tcPr>
            <w:tcW w:w="2002" w:type="dxa"/>
          </w:tcPr>
          <w:p>
            <w:pPr>
              <w:spacing w:after="0"/>
              <w:rPr>
                <w:rFonts w:hint="default" w:ascii="Arial" w:hAnsi="Arial" w:cs="Arial"/>
                <w:sz w:val="40"/>
                <w:szCs w:val="40"/>
                <w:vertAlign w:val="baseline"/>
              </w:rPr>
            </w:pPr>
          </w:p>
        </w:tc>
        <w:tc>
          <w:tcPr>
            <w:tcW w:w="2002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</w:rPr>
            </w:pPr>
            <w:r>
              <w:rPr>
                <w:rFonts w:hint="default" w:ascii="Arial" w:hAnsi="Arial" w:cs="Arial"/>
                <w:sz w:val="40"/>
                <w:szCs w:val="40"/>
                <w:vertAlign w:val="baseline"/>
              </w:rPr>
              <w:t>√</w:t>
            </w:r>
          </w:p>
        </w:tc>
        <w:tc>
          <w:tcPr>
            <w:tcW w:w="2003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</w:rPr>
            </w:pPr>
            <w:r>
              <w:rPr>
                <w:rFonts w:hint="default" w:ascii="Arial" w:hAnsi="Arial" w:cs="Arial"/>
                <w:sz w:val="40"/>
                <w:szCs w:val="40"/>
                <w:vertAlign w:val="baseline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</w:tcPr>
          <w:p>
            <w:pPr>
              <w:spacing w:after="0"/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维护图书信息</w:t>
            </w:r>
          </w:p>
        </w:tc>
        <w:tc>
          <w:tcPr>
            <w:tcW w:w="2002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002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</w:rPr>
            </w:pPr>
          </w:p>
        </w:tc>
        <w:tc>
          <w:tcPr>
            <w:tcW w:w="2002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</w:rPr>
            </w:pPr>
          </w:p>
        </w:tc>
        <w:tc>
          <w:tcPr>
            <w:tcW w:w="2002" w:type="dxa"/>
          </w:tcPr>
          <w:p>
            <w:pPr>
              <w:spacing w:after="0"/>
              <w:rPr>
                <w:rFonts w:hint="default" w:ascii="Arial" w:hAnsi="Arial" w:cs="Arial"/>
                <w:sz w:val="40"/>
                <w:szCs w:val="40"/>
                <w:vertAlign w:val="baseline"/>
              </w:rPr>
            </w:pPr>
          </w:p>
        </w:tc>
        <w:tc>
          <w:tcPr>
            <w:tcW w:w="2002" w:type="dxa"/>
          </w:tcPr>
          <w:p>
            <w:pPr>
              <w:spacing w:after="0"/>
              <w:rPr>
                <w:rFonts w:hint="default" w:ascii="Arial" w:hAnsi="Arial" w:cs="Arial"/>
                <w:sz w:val="40"/>
                <w:szCs w:val="40"/>
                <w:vertAlign w:val="baseline"/>
              </w:rPr>
            </w:pPr>
            <w:r>
              <w:rPr>
                <w:rFonts w:hint="default" w:ascii="Arial" w:hAnsi="Arial" w:cs="Arial"/>
                <w:sz w:val="40"/>
                <w:szCs w:val="40"/>
                <w:vertAlign w:val="baseline"/>
              </w:rPr>
              <w:t>√</w:t>
            </w:r>
          </w:p>
        </w:tc>
        <w:tc>
          <w:tcPr>
            <w:tcW w:w="2003" w:type="dxa"/>
          </w:tcPr>
          <w:p>
            <w:pPr>
              <w:spacing w:after="0"/>
              <w:rPr>
                <w:rFonts w:hint="default" w:ascii="Arial" w:hAnsi="Arial" w:cs="Arial"/>
                <w:sz w:val="40"/>
                <w:szCs w:val="40"/>
                <w:vertAlign w:val="baseline"/>
              </w:rPr>
            </w:pPr>
            <w:r>
              <w:rPr>
                <w:rFonts w:hint="default" w:ascii="Arial" w:hAnsi="Arial" w:cs="Arial"/>
                <w:sz w:val="40"/>
                <w:szCs w:val="40"/>
                <w:vertAlign w:val="baseline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</w:tcPr>
          <w:p>
            <w:pPr>
              <w:spacing w:after="0"/>
              <w:rPr>
                <w:rFonts w:hint="default" w:eastAsia="宋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录入图书信息</w:t>
            </w:r>
          </w:p>
        </w:tc>
        <w:tc>
          <w:tcPr>
            <w:tcW w:w="2002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002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</w:rPr>
            </w:pPr>
          </w:p>
        </w:tc>
        <w:tc>
          <w:tcPr>
            <w:tcW w:w="2002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</w:rPr>
            </w:pPr>
          </w:p>
        </w:tc>
        <w:tc>
          <w:tcPr>
            <w:tcW w:w="2002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</w:rPr>
            </w:pPr>
          </w:p>
        </w:tc>
        <w:tc>
          <w:tcPr>
            <w:tcW w:w="2002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</w:rPr>
            </w:pPr>
            <w:r>
              <w:rPr>
                <w:rFonts w:hint="default" w:ascii="Arial" w:hAnsi="Arial" w:cs="Arial"/>
                <w:sz w:val="40"/>
                <w:szCs w:val="40"/>
                <w:vertAlign w:val="baseline"/>
              </w:rPr>
              <w:t>√</w:t>
            </w:r>
          </w:p>
        </w:tc>
        <w:tc>
          <w:tcPr>
            <w:tcW w:w="2003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</w:rPr>
            </w:pPr>
            <w:r>
              <w:rPr>
                <w:rFonts w:hint="default" w:ascii="Arial" w:hAnsi="Arial" w:cs="Arial"/>
                <w:sz w:val="40"/>
                <w:szCs w:val="40"/>
                <w:vertAlign w:val="baseline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</w:tcPr>
          <w:p>
            <w:pPr>
              <w:spacing w:after="0"/>
              <w:rPr>
                <w:rFonts w:hint="default" w:eastAsia="宋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用户权限</w:t>
            </w:r>
          </w:p>
        </w:tc>
        <w:tc>
          <w:tcPr>
            <w:tcW w:w="2002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002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</w:rPr>
            </w:pPr>
          </w:p>
        </w:tc>
        <w:tc>
          <w:tcPr>
            <w:tcW w:w="2002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</w:rPr>
            </w:pPr>
          </w:p>
        </w:tc>
        <w:tc>
          <w:tcPr>
            <w:tcW w:w="2002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</w:rPr>
            </w:pPr>
            <w:r>
              <w:rPr>
                <w:rFonts w:hint="default" w:ascii="Arial" w:hAnsi="Arial" w:cs="Arial"/>
                <w:sz w:val="40"/>
                <w:szCs w:val="40"/>
                <w:vertAlign w:val="baseline"/>
              </w:rPr>
              <w:t>√</w:t>
            </w:r>
          </w:p>
        </w:tc>
        <w:tc>
          <w:tcPr>
            <w:tcW w:w="2002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</w:rPr>
            </w:pPr>
            <w:r>
              <w:rPr>
                <w:rFonts w:hint="default" w:ascii="Arial" w:hAnsi="Arial" w:cs="Arial"/>
                <w:sz w:val="40"/>
                <w:szCs w:val="40"/>
                <w:vertAlign w:val="baseline"/>
              </w:rPr>
              <w:t>√</w:t>
            </w:r>
          </w:p>
        </w:tc>
        <w:tc>
          <w:tcPr>
            <w:tcW w:w="2003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</w:tcPr>
          <w:p>
            <w:pPr>
              <w:spacing w:after="0"/>
              <w:rPr>
                <w:rFonts w:hint="default" w:eastAsia="宋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解除用户权限</w:t>
            </w:r>
          </w:p>
        </w:tc>
        <w:tc>
          <w:tcPr>
            <w:tcW w:w="2002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002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</w:rPr>
            </w:pPr>
          </w:p>
        </w:tc>
        <w:tc>
          <w:tcPr>
            <w:tcW w:w="2002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</w:rPr>
            </w:pPr>
          </w:p>
        </w:tc>
        <w:tc>
          <w:tcPr>
            <w:tcW w:w="2002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</w:rPr>
            </w:pPr>
            <w:r>
              <w:rPr>
                <w:rFonts w:hint="default" w:ascii="Arial" w:hAnsi="Arial" w:cs="Arial"/>
                <w:sz w:val="40"/>
                <w:szCs w:val="40"/>
                <w:vertAlign w:val="baseline"/>
              </w:rPr>
              <w:t>√</w:t>
            </w:r>
          </w:p>
        </w:tc>
        <w:tc>
          <w:tcPr>
            <w:tcW w:w="2002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</w:rPr>
            </w:pPr>
            <w:r>
              <w:rPr>
                <w:rFonts w:hint="default" w:ascii="Arial" w:hAnsi="Arial" w:cs="Arial"/>
                <w:sz w:val="40"/>
                <w:szCs w:val="40"/>
                <w:vertAlign w:val="baseline"/>
              </w:rPr>
              <w:t>√</w:t>
            </w:r>
          </w:p>
        </w:tc>
        <w:tc>
          <w:tcPr>
            <w:tcW w:w="2003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</w:tcPr>
          <w:p>
            <w:pPr>
              <w:spacing w:after="0"/>
              <w:rPr>
                <w:rFonts w:hint="eastAsia" w:eastAsia="宋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订单处理</w:t>
            </w:r>
          </w:p>
        </w:tc>
        <w:tc>
          <w:tcPr>
            <w:tcW w:w="2002" w:type="dxa"/>
          </w:tcPr>
          <w:p>
            <w:pPr>
              <w:spacing w:after="0"/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002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</w:rPr>
            </w:pPr>
          </w:p>
        </w:tc>
        <w:tc>
          <w:tcPr>
            <w:tcW w:w="2002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</w:rPr>
            </w:pPr>
            <w:r>
              <w:rPr>
                <w:rFonts w:hint="default" w:ascii="Arial" w:hAnsi="Arial" w:cs="Arial"/>
                <w:sz w:val="40"/>
                <w:szCs w:val="40"/>
                <w:vertAlign w:val="baseline"/>
              </w:rPr>
              <w:t>√</w:t>
            </w:r>
          </w:p>
        </w:tc>
        <w:tc>
          <w:tcPr>
            <w:tcW w:w="2002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</w:rPr>
            </w:pPr>
          </w:p>
        </w:tc>
        <w:tc>
          <w:tcPr>
            <w:tcW w:w="2002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</w:rPr>
            </w:pPr>
            <w:r>
              <w:rPr>
                <w:rFonts w:hint="default" w:ascii="Arial" w:hAnsi="Arial" w:cs="Arial"/>
                <w:sz w:val="40"/>
                <w:szCs w:val="40"/>
                <w:vertAlign w:val="baseline"/>
              </w:rPr>
              <w:t>√</w:t>
            </w:r>
          </w:p>
        </w:tc>
        <w:tc>
          <w:tcPr>
            <w:tcW w:w="2003" w:type="dxa"/>
          </w:tcPr>
          <w:p>
            <w:pPr>
              <w:spacing w:after="0"/>
              <w:rPr>
                <w:rFonts w:hint="eastAsia"/>
                <w:sz w:val="40"/>
                <w:szCs w:val="40"/>
                <w:vertAlign w:val="baseline"/>
              </w:rPr>
            </w:pPr>
          </w:p>
        </w:tc>
      </w:tr>
    </w:tbl>
    <w:p>
      <w:pPr>
        <w:pStyle w:val="4"/>
        <w:ind w:left="0"/>
        <w:rPr>
          <w:sz w:val="40"/>
          <w:szCs w:val="4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rFonts w:hint="default" w:eastAsia="宋体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用户:</w:t>
      </w:r>
    </w:p>
    <w:p>
      <w:pPr>
        <w:pStyle w:val="4"/>
        <w:ind w:left="0"/>
        <w:rPr>
          <w:sz w:val="20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 w:line="360" w:lineRule="auto"/>
        <w:textAlignment w:val="auto"/>
        <w:rPr>
          <w:rFonts w:hint="eastAsia" w:ascii="宋体" w:hAnsi="宋体" w:eastAsia="宋体" w:cs="宋体"/>
          <w:sz w:val="40"/>
          <w:szCs w:val="40"/>
          <w:lang w:val="en-US" w:eastAsia="zh-CN" w:bidi="zh-CN"/>
        </w:rPr>
      </w:pPr>
      <w:r>
        <w:rPr>
          <w:rFonts w:hint="eastAsia" w:cs="宋体"/>
          <w:sz w:val="40"/>
          <w:szCs w:val="40"/>
          <w:lang w:val="en-US" w:eastAsia="zh-CN" w:bidi="zh-CN"/>
        </w:rPr>
        <w:t>1.</w:t>
      </w:r>
      <w:r>
        <w:rPr>
          <w:rFonts w:hint="eastAsia" w:ascii="宋体" w:hAnsi="宋体" w:eastAsia="宋体" w:cs="宋体"/>
          <w:sz w:val="40"/>
          <w:szCs w:val="40"/>
          <w:lang w:val="en-US" w:eastAsia="zh-CN" w:bidi="zh-CN"/>
        </w:rPr>
        <w:t>检索图书：根据书籍的书名、作者、版本等信息，调用图书信息模块进行检索：</w:t>
      </w:r>
    </w:p>
    <w:p>
      <w:pPr>
        <w:pStyle w:val="4"/>
        <w:numPr>
          <w:ilvl w:val="0"/>
          <w:numId w:val="0"/>
        </w:numPr>
        <w:ind w:right="0" w:rightChars="0"/>
      </w:pPr>
      <w:r>
        <w:rPr>
          <w:rFonts w:hint="eastAsia"/>
          <w:sz w:val="36"/>
          <w:szCs w:val="36"/>
          <w:lang w:val="en-US" w:eastAsia="zh-CN"/>
        </w:rPr>
        <w:t xml:space="preserve">                  </w:t>
      </w:r>
      <w:r>
        <w:drawing>
          <wp:inline distT="0" distB="0" distL="114300" distR="114300">
            <wp:extent cx="4664710" cy="2801620"/>
            <wp:effectExtent l="0" t="0" r="2540" b="1778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right="0" w:rightChars="0"/>
        <w:rPr>
          <w:rFonts w:hint="default" w:eastAsia="宋体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 w:line="360" w:lineRule="auto"/>
        <w:ind w:firstLine="4800" w:firstLineChars="1200"/>
        <w:textAlignment w:val="auto"/>
        <w:rPr>
          <w:rFonts w:hint="default" w:ascii="宋体" w:hAnsi="宋体" w:eastAsia="宋体" w:cs="宋体"/>
          <w:sz w:val="40"/>
          <w:szCs w:val="40"/>
          <w:lang w:val="en-US" w:eastAsia="zh-CN" w:bidi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 w:bidi="zh-CN"/>
        </w:rPr>
        <w:t>图</w:t>
      </w:r>
      <w:r>
        <w:rPr>
          <w:rFonts w:hint="eastAsia" w:cs="宋体"/>
          <w:sz w:val="40"/>
          <w:szCs w:val="40"/>
          <w:lang w:val="en-US" w:eastAsia="zh-CN" w:bidi="zh-CN"/>
        </w:rPr>
        <w:t>2</w:t>
      </w:r>
      <w:r>
        <w:rPr>
          <w:rFonts w:hint="eastAsia" w:ascii="宋体" w:hAnsi="宋体" w:eastAsia="宋体" w:cs="宋体"/>
          <w:sz w:val="40"/>
          <w:szCs w:val="40"/>
          <w:lang w:val="en-US" w:eastAsia="zh-CN" w:bidi="zh-CN"/>
        </w:rPr>
        <w:t xml:space="preserve">  检索图书程序</w:t>
      </w:r>
    </w:p>
    <w:p>
      <w:pPr>
        <w:pStyle w:val="4"/>
        <w:numPr>
          <w:ilvl w:val="0"/>
          <w:numId w:val="0"/>
        </w:numPr>
        <w:ind w:right="0" w:rightChars="0"/>
        <w:rPr>
          <w:rFonts w:hint="default"/>
          <w:sz w:val="36"/>
          <w:szCs w:val="36"/>
          <w:lang w:val="en-US" w:eastAsia="zh-CN"/>
        </w:rPr>
      </w:pPr>
    </w:p>
    <w:p>
      <w:pPr>
        <w:pStyle w:val="4"/>
        <w:numPr>
          <w:ilvl w:val="0"/>
          <w:numId w:val="0"/>
        </w:numPr>
        <w:ind w:right="0" w:right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2.修改用户信息：需要用户登录，可以修改用户的所有信息，包括姓名、密码等等，已保证用户信息的正确性：</w:t>
      </w:r>
    </w:p>
    <w:p>
      <w:pPr>
        <w:pStyle w:val="4"/>
        <w:numPr>
          <w:ilvl w:val="0"/>
          <w:numId w:val="0"/>
        </w:numPr>
        <w:ind w:right="0" w:rightChars="0"/>
      </w:pPr>
      <w:r>
        <w:rPr>
          <w:rFonts w:hint="eastAsia"/>
          <w:lang w:val="en-US" w:eastAsia="zh-CN"/>
        </w:rPr>
        <w:t xml:space="preserve">                </w:t>
      </w:r>
      <w:r>
        <w:drawing>
          <wp:inline distT="0" distB="0" distL="114300" distR="114300">
            <wp:extent cx="5185410" cy="2874645"/>
            <wp:effectExtent l="0" t="0" r="15240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 w:line="360" w:lineRule="auto"/>
        <w:ind w:firstLine="4800" w:firstLineChars="1200"/>
        <w:textAlignment w:val="auto"/>
        <w:rPr>
          <w:rFonts w:hint="eastAsia" w:ascii="宋体" w:hAnsi="宋体" w:eastAsia="宋体" w:cs="宋体"/>
          <w:sz w:val="40"/>
          <w:szCs w:val="40"/>
          <w:lang w:val="en-US" w:eastAsia="zh-CN" w:bidi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 w:bidi="zh-CN"/>
        </w:rPr>
        <w:t>图</w:t>
      </w:r>
      <w:r>
        <w:rPr>
          <w:rFonts w:hint="eastAsia" w:cs="宋体"/>
          <w:sz w:val="40"/>
          <w:szCs w:val="40"/>
          <w:lang w:val="en-US" w:eastAsia="zh-CN" w:bidi="zh-CN"/>
        </w:rPr>
        <w:t>3</w:t>
      </w:r>
      <w:r>
        <w:rPr>
          <w:rFonts w:hint="eastAsia" w:ascii="宋体" w:hAnsi="宋体" w:eastAsia="宋体" w:cs="宋体"/>
          <w:sz w:val="40"/>
          <w:szCs w:val="40"/>
          <w:lang w:val="en-US" w:eastAsia="zh-CN" w:bidi="zh-CN"/>
        </w:rPr>
        <w:t xml:space="preserve"> 修改用户信息程序</w:t>
      </w:r>
    </w:p>
    <w:p>
      <w:pPr>
        <w:pStyle w:val="4"/>
        <w:numPr>
          <w:ilvl w:val="0"/>
          <w:numId w:val="0"/>
        </w:numPr>
        <w:ind w:right="0" w:rightChars="0" w:firstLine="5700" w:firstLineChars="190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right="0" w:rightChars="0" w:firstLine="5700" w:firstLineChars="190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right="0" w:rightChars="0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3.加入购物车：需要用户登录，调用购物车模块和图书信息模块，将选购的图书加入购物车，方便对图书的统一管理：</w:t>
      </w:r>
    </w:p>
    <w:p>
      <w:pPr>
        <w:pStyle w:val="4"/>
        <w:numPr>
          <w:ilvl w:val="0"/>
          <w:numId w:val="0"/>
        </w:numPr>
        <w:ind w:right="0" w:rightChars="0" w:firstLine="5700" w:firstLineChars="190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7161530" cy="2538095"/>
            <wp:effectExtent l="0" t="0" r="1270" b="146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153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right="0" w:rightChars="0" w:firstLine="5700" w:firstLineChars="190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 w:line="360" w:lineRule="auto"/>
        <w:ind w:firstLine="5200" w:firstLineChars="1300"/>
        <w:textAlignment w:val="auto"/>
        <w:rPr>
          <w:rFonts w:hint="eastAsia" w:ascii="宋体" w:hAnsi="宋体" w:eastAsia="宋体" w:cs="宋体"/>
          <w:sz w:val="40"/>
          <w:szCs w:val="40"/>
          <w:lang w:val="en-US" w:eastAsia="zh-CN" w:bidi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 w:bidi="zh-CN"/>
        </w:rPr>
        <w:t>图</w:t>
      </w:r>
      <w:r>
        <w:rPr>
          <w:rFonts w:hint="eastAsia" w:cs="宋体"/>
          <w:sz w:val="40"/>
          <w:szCs w:val="40"/>
          <w:lang w:val="en-US" w:eastAsia="zh-CN" w:bidi="zh-CN"/>
        </w:rPr>
        <w:t>4</w:t>
      </w:r>
      <w:r>
        <w:rPr>
          <w:rFonts w:hint="eastAsia" w:ascii="宋体" w:hAnsi="宋体" w:eastAsia="宋体" w:cs="宋体"/>
          <w:sz w:val="40"/>
          <w:szCs w:val="40"/>
          <w:lang w:val="en-US" w:eastAsia="zh-CN" w:bidi="zh-CN"/>
        </w:rPr>
        <w:t xml:space="preserve">  加入购物车程序</w:t>
      </w:r>
    </w:p>
    <w:p>
      <w:pPr>
        <w:pStyle w:val="4"/>
        <w:numPr>
          <w:ilvl w:val="0"/>
          <w:numId w:val="0"/>
        </w:numPr>
        <w:ind w:leftChars="0" w:right="0" w:right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4.提交订单：需要用户登录，调用购物车模块和图书信息模块，获得购物车中图书信息，以及用户地址、联系方式等信息，然后提交订单，调用订单模块生成订单：</w:t>
      </w:r>
    </w:p>
    <w:p>
      <w:pPr>
        <w:pStyle w:val="4"/>
        <w:numPr>
          <w:ilvl w:val="0"/>
          <w:numId w:val="0"/>
        </w:numPr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7205345" cy="2494915"/>
            <wp:effectExtent l="0" t="0" r="14605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5345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pStyle w:val="4"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sz w:val="40"/>
          <w:szCs w:val="40"/>
          <w:lang w:val="en-US" w:eastAsia="zh-CN" w:bidi="zh-CN"/>
        </w:rPr>
      </w:pPr>
      <w:r>
        <w:rPr>
          <w:rFonts w:hint="eastAsia"/>
          <w:lang w:val="en-US" w:eastAsia="zh-CN"/>
        </w:rPr>
        <w:t xml:space="preserve">                                   </w:t>
      </w:r>
      <w:r>
        <w:rPr>
          <w:rFonts w:hint="eastAsia" w:ascii="宋体" w:hAnsi="宋体" w:eastAsia="宋体" w:cs="宋体"/>
          <w:sz w:val="40"/>
          <w:szCs w:val="40"/>
          <w:lang w:val="en-US" w:eastAsia="zh-CN" w:bidi="zh-CN"/>
        </w:rPr>
        <w:t xml:space="preserve"> 图</w:t>
      </w:r>
      <w:r>
        <w:rPr>
          <w:rFonts w:hint="eastAsia" w:cs="宋体"/>
          <w:sz w:val="40"/>
          <w:szCs w:val="40"/>
          <w:lang w:val="en-US" w:eastAsia="zh-CN" w:bidi="zh-CN"/>
        </w:rPr>
        <w:t>5</w:t>
      </w:r>
      <w:r>
        <w:rPr>
          <w:rFonts w:hint="eastAsia" w:ascii="宋体" w:hAnsi="宋体" w:eastAsia="宋体" w:cs="宋体"/>
          <w:sz w:val="40"/>
          <w:szCs w:val="40"/>
          <w:lang w:val="en-US" w:eastAsia="zh-CN" w:bidi="zh-CN"/>
        </w:rPr>
        <w:t xml:space="preserve"> 提交订单程序 </w:t>
      </w:r>
    </w:p>
    <w:p>
      <w:pPr>
        <w:pStyle w:val="4"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sz w:val="40"/>
          <w:szCs w:val="40"/>
          <w:lang w:val="en-US" w:eastAsia="zh-CN" w:bidi="zh-CN"/>
        </w:rPr>
      </w:pPr>
    </w:p>
    <w:p>
      <w:pPr>
        <w:pStyle w:val="4"/>
        <w:numPr>
          <w:ilvl w:val="0"/>
          <w:numId w:val="0"/>
        </w:numPr>
        <w:ind w:left="420" w:leftChars="0" w:right="0" w:right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5.查询订单：需要用户登录，调用订单模块，列出订单额订单号、地址、金额等其他的信息：</w:t>
      </w:r>
    </w:p>
    <w:p>
      <w:pPr>
        <w:pStyle w:val="4"/>
        <w:numPr>
          <w:ilvl w:val="0"/>
          <w:numId w:val="0"/>
        </w:numPr>
        <w:ind w:left="420"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5908675" cy="2826385"/>
            <wp:effectExtent l="0" t="0" r="15875" b="1206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</w:t>
      </w:r>
      <w:r>
        <w:rPr>
          <w:rFonts w:hint="eastAsia"/>
          <w:sz w:val="40"/>
          <w:szCs w:val="40"/>
          <w:lang w:val="en-US" w:eastAsia="zh-CN"/>
        </w:rPr>
        <w:t xml:space="preserve">图6 查询订单程序 </w:t>
      </w:r>
      <w:r>
        <w:rPr>
          <w:rFonts w:hint="eastAsia"/>
          <w:lang w:val="en-US" w:eastAsia="zh-CN"/>
        </w:rPr>
        <w:t xml:space="preserve">   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6.录入图书信息：需要管理员登录，调用图书信息模块，将新采购的图书信息录入，包括书名、书号、作者、版本等信息：</w:t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0"/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5505450" cy="2854960"/>
            <wp:effectExtent l="0" t="0" r="0" b="254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pStyle w:val="4"/>
        <w:spacing w:before="10"/>
        <w:ind w:lef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sz w:val="15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sz w:val="40"/>
          <w:szCs w:val="40"/>
          <w:lang w:val="en-US" w:eastAsia="zh-CN"/>
        </w:rPr>
        <w:t>图7 录入图书信息程序</w:t>
      </w:r>
    </w:p>
    <w:p>
      <w:pPr>
        <w:pStyle w:val="4"/>
        <w:numPr>
          <w:ilvl w:val="0"/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4"/>
        <w:numPr>
          <w:ilvl w:val="0"/>
          <w:numId w:val="0"/>
        </w:numPr>
        <w:ind w:right="0" w:righ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="420" w:leftChars="0" w:right="0" w:rightChars="0"/>
        <w:rPr>
          <w:rFonts w:hint="eastAsia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7.修改图书信息：需要管理员登录，调用图书信息模块，对图书信息进行修改，包括书名、作者等信息：</w:t>
      </w:r>
    </w:p>
    <w:p>
      <w:pPr>
        <w:pStyle w:val="4"/>
        <w:numPr>
          <w:ilvl w:val="0"/>
          <w:numId w:val="0"/>
        </w:numPr>
        <w:ind w:left="420"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5446395" cy="2590165"/>
            <wp:effectExtent l="0" t="0" r="1905" b="63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"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sz w:val="15"/>
          <w:lang w:val="en-US" w:eastAsia="zh-CN"/>
        </w:rPr>
        <w:t xml:space="preserve">                                                     </w:t>
      </w:r>
      <w:r>
        <w:rPr>
          <w:rFonts w:hint="eastAsia"/>
          <w:sz w:val="40"/>
          <w:szCs w:val="40"/>
          <w:lang w:val="en-US" w:eastAsia="zh-CN"/>
        </w:rPr>
        <w:t xml:space="preserve"> 图8 修改图书信息程序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" w:line="360" w:lineRule="auto"/>
        <w:ind w:left="42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8.维护图书信息：需要管理员的登录，调用图书信息模块，记录并维护新购入和已卖出的图书信息：</w:t>
      </w:r>
    </w:p>
    <w:p>
      <w:pPr>
        <w:pStyle w:val="4"/>
        <w:numPr>
          <w:ilvl w:val="0"/>
          <w:numId w:val="0"/>
        </w:numPr>
        <w:spacing w:before="10"/>
        <w:ind w:left="420" w:leftChars="0" w:right="0" w:rightChars="0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5632450" cy="2774950"/>
            <wp:effectExtent l="0" t="0" r="6350" b="635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" w:line="360" w:lineRule="auto"/>
        <w:ind w:left="42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sz w:val="40"/>
          <w:szCs w:val="40"/>
          <w:lang w:val="en-US" w:eastAsia="zh-CN"/>
        </w:rPr>
        <w:t>图9 维护图书信息程序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" w:line="360" w:lineRule="auto"/>
        <w:ind w:left="42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9.处理订单：需要用户登录，调用管理员登录，调用订单模块，处理用户提交的订单信息</w:t>
      </w:r>
      <w:r>
        <w:rPr>
          <w:rFonts w:hint="eastAsia"/>
          <w:lang w:val="en-US" w:eastAsia="zh-CN"/>
        </w:rPr>
        <w:t>。</w:t>
      </w:r>
    </w:p>
    <w:p>
      <w:pPr>
        <w:pStyle w:val="4"/>
        <w:numPr>
          <w:ilvl w:val="0"/>
          <w:numId w:val="0"/>
        </w:numPr>
        <w:spacing w:before="10"/>
        <w:ind w:left="420" w:leftChars="0" w:right="0" w:rightChars="0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5313045" cy="2912110"/>
            <wp:effectExtent l="0" t="0" r="1905" b="254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" w:line="360" w:lineRule="auto"/>
        <w:ind w:left="42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sz w:val="40"/>
          <w:szCs w:val="40"/>
          <w:lang w:val="en-US" w:eastAsia="zh-CN"/>
        </w:rPr>
        <w:t>图10 处理订单程序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" w:line="360" w:lineRule="auto"/>
        <w:ind w:left="420" w:leftChars="0" w:right="0" w:rightChars="0"/>
        <w:textAlignment w:val="auto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10.用户权限：需要管理员登录，调用用户信息模块，用户有不良的交易记录，需要对用户设定一定的权限，使其不能交易：</w:t>
      </w:r>
    </w:p>
    <w:p>
      <w:pPr>
        <w:pStyle w:val="4"/>
        <w:numPr>
          <w:ilvl w:val="0"/>
          <w:numId w:val="0"/>
        </w:numPr>
        <w:spacing w:before="10"/>
        <w:ind w:right="0" w:rightChars="0"/>
      </w:pPr>
      <w:r>
        <w:rPr>
          <w:rFonts w:hint="eastAsia"/>
          <w:lang w:val="en-US" w:eastAsia="zh-CN"/>
        </w:rPr>
        <w:t xml:space="preserve">                  </w:t>
      </w:r>
      <w:r>
        <w:drawing>
          <wp:inline distT="0" distB="0" distL="114300" distR="114300">
            <wp:extent cx="4889500" cy="2874645"/>
            <wp:effectExtent l="0" t="0" r="6350" b="190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"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</w:t>
      </w:r>
      <w:r>
        <w:rPr>
          <w:rFonts w:hint="eastAsia"/>
          <w:sz w:val="40"/>
          <w:szCs w:val="40"/>
          <w:lang w:val="en-US" w:eastAsia="zh-CN"/>
        </w:rPr>
        <w:t xml:space="preserve"> 图11 设置用户权限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" w:line="360" w:lineRule="auto"/>
        <w:ind w:left="420" w:leftChars="0" w:right="0" w:rightChars="0"/>
        <w:textAlignment w:val="auto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11.解除用户权限：需要管理员的登录，调用用户信息模块，当用户权限到达一定的时间，使其可正常的交易：</w:t>
      </w:r>
    </w:p>
    <w:p>
      <w:pPr>
        <w:pStyle w:val="4"/>
        <w:numPr>
          <w:ilvl w:val="0"/>
          <w:numId w:val="0"/>
        </w:numPr>
        <w:spacing w:before="10"/>
        <w:ind w:right="0" w:rightChars="0"/>
      </w:pPr>
      <w:r>
        <w:rPr>
          <w:rFonts w:hint="eastAsia"/>
          <w:lang w:val="en-US" w:eastAsia="zh-CN"/>
        </w:rPr>
        <w:t xml:space="preserve">                      </w:t>
      </w:r>
      <w:r>
        <w:drawing>
          <wp:inline distT="0" distB="0" distL="114300" distR="114300">
            <wp:extent cx="4855845" cy="2433955"/>
            <wp:effectExtent l="0" t="0" r="1905" b="444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584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before="10"/>
        <w:ind w:right="0" w:rightChars="0"/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" w:line="360" w:lineRule="auto"/>
        <w:ind w:right="0" w:rightChars="0" w:firstLine="4800" w:firstLineChars="1200"/>
        <w:textAlignment w:val="auto"/>
        <w:rPr>
          <w:rFonts w:hint="default" w:eastAsia="宋体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图12 取消用户权限程序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0" w:after="0" w:line="360" w:lineRule="auto"/>
        <w:ind w:left="640" w:right="0" w:hanging="520"/>
        <w:jc w:val="left"/>
        <w:textAlignment w:val="auto"/>
        <w:rPr>
          <w:sz w:val="34"/>
        </w:rPr>
      </w:pPr>
      <w:bookmarkStart w:id="21" w:name="_Toc24239_WPSOffice_Level1"/>
      <w:r>
        <w:rPr>
          <w:rFonts w:hint="eastAsia"/>
          <w:sz w:val="64"/>
          <w:lang w:val="en-US" w:eastAsia="zh-CN"/>
        </w:rPr>
        <w:t>用户购书程序</w:t>
      </w:r>
      <w:r>
        <w:rPr>
          <w:sz w:val="64"/>
        </w:rPr>
        <w:t>设计说明</w:t>
      </w:r>
      <w:bookmarkEnd w:id="21"/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959"/>
          <w:tab w:val="left" w:pos="9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00" w:after="0" w:line="360" w:lineRule="auto"/>
        <w:ind w:left="120" w:right="10939" w:firstLine="0"/>
        <w:jc w:val="left"/>
        <w:textAlignment w:val="auto"/>
      </w:pPr>
      <w:bookmarkStart w:id="22" w:name="_Toc12571"/>
      <w:bookmarkStart w:id="23" w:name="_Toc31261"/>
      <w:bookmarkStart w:id="24" w:name="_Toc6664_WPSOffice_Level2"/>
      <w:r>
        <w:rPr>
          <w:spacing w:val="-5"/>
        </w:rPr>
        <w:t>程序描述</w:t>
      </w:r>
      <w:bookmarkEnd w:id="22"/>
      <w:bookmarkEnd w:id="23"/>
      <w:bookmarkEnd w:id="24"/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800" w:firstLineChars="200"/>
        <w:textAlignment w:val="auto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本程序包括用户检索图书、加入购物车、提交订单三个子模块，这三个子模块是有前后的逻辑顺序，即后面的以以前的为基础，其目的是为了实现用户买书的功能，本程序对的设计的特点是非常驻内存、是子程序、不可重入、无可覆盖要求是顺序处理。</w:t>
      </w:r>
    </w:p>
    <w:p>
      <w:pPr>
        <w:pStyle w:val="3"/>
        <w:numPr>
          <w:ilvl w:val="1"/>
          <w:numId w:val="1"/>
        </w:numPr>
        <w:tabs>
          <w:tab w:val="left" w:pos="959"/>
          <w:tab w:val="left" w:pos="960"/>
        </w:tabs>
        <w:spacing w:before="300" w:after="0" w:line="561" w:lineRule="auto"/>
        <w:ind w:left="120" w:right="10939" w:firstLine="0"/>
        <w:jc w:val="left"/>
        <w:rPr>
          <w:rFonts w:hint="default"/>
          <w:spacing w:val="-5"/>
          <w:lang w:val="en-US" w:eastAsia="zh-CN"/>
        </w:rPr>
      </w:pPr>
      <w:bookmarkStart w:id="25" w:name="_Toc6825"/>
      <w:bookmarkStart w:id="26" w:name="_Toc24647_WPSOffice_Level2"/>
      <w:bookmarkStart w:id="27" w:name="_Toc21294"/>
      <w:r>
        <w:rPr>
          <w:rFonts w:hint="eastAsia"/>
          <w:spacing w:val="-5"/>
          <w:lang w:val="en-US" w:eastAsia="zh-CN"/>
        </w:rPr>
        <w:t>功能</w:t>
      </w:r>
      <w:bookmarkEnd w:id="25"/>
      <w:bookmarkEnd w:id="26"/>
      <w:bookmarkEnd w:id="27"/>
    </w:p>
    <w:p>
      <w:pPr>
        <w:pStyle w:val="4"/>
        <w:ind w:left="0"/>
        <w:rPr>
          <w:sz w:val="52"/>
        </w:rPr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5551805" cy="5048250"/>
            <wp:effectExtent l="0" t="0" r="10795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/>
        <w:textAlignment w:val="auto"/>
        <w:rPr>
          <w:rFonts w:hint="default" w:eastAsia="宋体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       图13 用户购书程序IPO图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/>
        <w:textAlignment w:val="auto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检索图书模块输入的是图书关键字信息（书名、作者版本等等），然后经过系统对数据库的查找，输出与之匹配的图书信息。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/>
        <w:textAlignment w:val="auto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在用户检索图书之后，需要对购买的图书加入购物车，以便于对图书信息的统一管理，这个过程有系统处理，然后输出的就是购物车事物图书信息。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/>
        <w:textAlignment w:val="auto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用户在完成检索图书、将图书加入购物车模块之后，然后将图书信息和用户信息共同生成订单信息，以便于管理员的统一操作和管理。</w:t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959"/>
          <w:tab w:val="left" w:pos="9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42" w:after="0" w:line="360" w:lineRule="auto"/>
        <w:ind w:left="960" w:right="0" w:hanging="840"/>
        <w:jc w:val="left"/>
        <w:textAlignment w:val="auto"/>
        <w:rPr>
          <w:rFonts w:hint="eastAsia"/>
          <w:lang w:val="en-US" w:eastAsia="zh-CN"/>
        </w:rPr>
      </w:pPr>
      <w:bookmarkStart w:id="28" w:name="_Toc26019_WPSOffice_Level2"/>
      <w:bookmarkStart w:id="29" w:name="_Toc10795"/>
      <w:bookmarkStart w:id="30" w:name="_Toc15456"/>
      <w:r>
        <w:rPr>
          <w:rFonts w:hint="eastAsia"/>
          <w:lang w:val="en-US" w:eastAsia="zh-CN"/>
        </w:rPr>
        <w:t>性能</w:t>
      </w:r>
      <w:bookmarkEnd w:id="28"/>
      <w:bookmarkEnd w:id="29"/>
      <w:bookmarkEnd w:id="30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0" w:firstLineChars="100"/>
        <w:textAlignment w:val="auto"/>
        <w:rPr>
          <w:rFonts w:hint="eastAsia"/>
          <w:sz w:val="44"/>
          <w:szCs w:val="44"/>
          <w:lang w:val="en-US" w:eastAsia="zh-CN"/>
        </w:rPr>
      </w:pPr>
      <w:bookmarkStart w:id="31" w:name="_Toc29911_WPSOffice_Level3"/>
      <w:r>
        <w:rPr>
          <w:rFonts w:hint="eastAsia"/>
          <w:sz w:val="44"/>
          <w:szCs w:val="44"/>
          <w:lang w:val="en-US" w:eastAsia="zh-CN"/>
        </w:rPr>
        <w:t>3.3.1 精度</w:t>
      </w:r>
      <w:bookmarkEnd w:id="31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firstLine="720" w:firstLineChars="0"/>
        <w:textAlignment w:val="auto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查询图书请求信息：文本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firstLine="720" w:firstLineChars="0"/>
        <w:textAlignment w:val="auto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有关价格信息：货币人民币，数字保留小数点后两位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firstLine="720" w:firstLineChars="0"/>
        <w:textAlignment w:val="auto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有关日期信息：年/月/日格式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firstLine="720" w:firstLineChars="0"/>
        <w:textAlignment w:val="auto"/>
        <w:rPr>
          <w:rFonts w:hint="eastAsia"/>
          <w:sz w:val="52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输出信息全部为文本信息。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/>
        <w:textAlignment w:val="auto"/>
        <w:rPr>
          <w:rFonts w:hint="eastAsia"/>
          <w:sz w:val="52"/>
          <w:lang w:val="en-US" w:eastAsia="zh-CN"/>
        </w:rPr>
      </w:pPr>
      <w:bookmarkStart w:id="32" w:name="_Toc24324_WPSOffice_Level3"/>
      <w:r>
        <w:rPr>
          <w:rFonts w:hint="eastAsia"/>
          <w:sz w:val="52"/>
          <w:lang w:val="en-US" w:eastAsia="zh-CN"/>
        </w:rPr>
        <w:t>3.3.2 时间特性要求</w:t>
      </w:r>
      <w:bookmarkEnd w:id="32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firstLine="720" w:firstLineChars="0"/>
        <w:textAlignment w:val="auto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用户检索：系统以及时间响应（&lt;=3s）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firstLine="720" w:firstLineChars="0"/>
        <w:textAlignment w:val="auto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加入购物车，系统响应时间（&lt;=3s）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/>
        <w:textAlignment w:val="auto"/>
        <w:rPr>
          <w:rFonts w:hint="eastAsia"/>
          <w:sz w:val="52"/>
          <w:lang w:val="en-US" w:eastAsia="zh-CN"/>
        </w:rPr>
      </w:pPr>
      <w:bookmarkStart w:id="33" w:name="_Toc24239_WPSOffice_Level3"/>
      <w:r>
        <w:rPr>
          <w:rFonts w:hint="eastAsia"/>
          <w:sz w:val="52"/>
          <w:lang w:val="en-US" w:eastAsia="zh-CN"/>
        </w:rPr>
        <w:t>3.3.3 灵活性</w:t>
      </w:r>
      <w:bookmarkEnd w:id="33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firstLine="720" w:firstLineChars="0"/>
        <w:textAlignment w:val="auto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1.操作方式上的变化：用户可以根据关键字对图书信息进行模糊的查询。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firstLine="720" w:firstLineChars="0"/>
        <w:textAlignment w:val="auto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2.同其他软件的接口变化：数据库的接口发生变化时，改变相应的模式接口，已保证页面的显示不变。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firstLine="720" w:firstLineChars="0"/>
        <w:textAlignment w:val="auto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3.精度和有效时限的变化：订单如果一周内部被签收，撤回订单。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firstLine="720" w:firstLineChars="0"/>
        <w:textAlignment w:val="auto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4.计划的变化或改进：对业务要求的变化，团队统一讨论、修改、确定并执行。</w:t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959"/>
          <w:tab w:val="left" w:pos="9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42" w:after="0" w:line="360" w:lineRule="auto"/>
        <w:ind w:left="960" w:right="0" w:hanging="840"/>
        <w:jc w:val="left"/>
        <w:textAlignment w:val="auto"/>
        <w:rPr>
          <w:rFonts w:hint="eastAsia" w:asciiTheme="minorEastAsia" w:hAnsiTheme="minorEastAsia" w:eastAsiaTheme="minorEastAsia" w:cstheme="minorEastAsia"/>
          <w:sz w:val="40"/>
          <w:szCs w:val="40"/>
          <w:lang w:val="en-US" w:eastAsia="zh-CN"/>
        </w:rPr>
      </w:pPr>
      <w:bookmarkStart w:id="34" w:name="_Toc18758"/>
      <w:bookmarkStart w:id="35" w:name="_Toc17365"/>
      <w:bookmarkStart w:id="36" w:name="_Toc11576_WPSOffice_Level2"/>
      <w:r>
        <w:rPr>
          <w:rFonts w:hint="eastAsia" w:asciiTheme="minorEastAsia" w:hAnsiTheme="minorEastAsia" w:eastAsiaTheme="minorEastAsia" w:cstheme="minorEastAsia"/>
          <w:sz w:val="40"/>
          <w:szCs w:val="40"/>
          <w:lang w:val="en-US" w:eastAsia="zh-CN"/>
        </w:rPr>
        <w:t>输入项</w:t>
      </w:r>
      <w:bookmarkEnd w:id="34"/>
      <w:bookmarkEnd w:id="35"/>
      <w:bookmarkEnd w:id="36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/>
        <w:textAlignment w:val="auto"/>
        <w:rPr>
          <w:rFonts w:hint="eastAsia" w:asciiTheme="minorEastAsia" w:hAnsiTheme="minorEastAsia" w:eastAsiaTheme="minorEastAsia" w:cstheme="minorEastAsia"/>
          <w:sz w:val="40"/>
          <w:szCs w:val="4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0"/>
          <w:szCs w:val="40"/>
          <w:lang w:val="en-US" w:eastAsia="zh-CN"/>
        </w:rPr>
        <w:t xml:space="preserve">                     表2 用户购书程序输入项</w:t>
      </w:r>
    </w:p>
    <w:tbl>
      <w:tblPr>
        <w:tblStyle w:val="9"/>
        <w:tblW w:w="13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550"/>
        <w:gridCol w:w="1550"/>
        <w:gridCol w:w="1551"/>
        <w:gridCol w:w="1551"/>
        <w:gridCol w:w="1551"/>
        <w:gridCol w:w="1551"/>
        <w:gridCol w:w="1551"/>
        <w:gridCol w:w="1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名称</w:t>
            </w:r>
          </w:p>
        </w:tc>
        <w:tc>
          <w:tcPr>
            <w:tcW w:w="1550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标识</w:t>
            </w:r>
          </w:p>
        </w:tc>
        <w:tc>
          <w:tcPr>
            <w:tcW w:w="1550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格式类型</w:t>
            </w:r>
          </w:p>
        </w:tc>
        <w:tc>
          <w:tcPr>
            <w:tcW w:w="1551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有效范围</w:t>
            </w:r>
          </w:p>
        </w:tc>
        <w:tc>
          <w:tcPr>
            <w:tcW w:w="1551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输入方式</w:t>
            </w:r>
          </w:p>
        </w:tc>
        <w:tc>
          <w:tcPr>
            <w:tcW w:w="1551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数量频度</w:t>
            </w:r>
          </w:p>
        </w:tc>
        <w:tc>
          <w:tcPr>
            <w:tcW w:w="1551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输入媒体</w:t>
            </w:r>
          </w:p>
        </w:tc>
        <w:tc>
          <w:tcPr>
            <w:tcW w:w="1551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数据来源</w:t>
            </w:r>
          </w:p>
        </w:tc>
        <w:tc>
          <w:tcPr>
            <w:tcW w:w="1551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安全保密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0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书名</w:t>
            </w:r>
          </w:p>
        </w:tc>
        <w:tc>
          <w:tcPr>
            <w:tcW w:w="1550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Bookname</w:t>
            </w:r>
          </w:p>
        </w:tc>
        <w:tc>
          <w:tcPr>
            <w:tcW w:w="1550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1551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长度不超过20</w:t>
            </w:r>
          </w:p>
        </w:tc>
        <w:tc>
          <w:tcPr>
            <w:tcW w:w="1551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系统生成</w:t>
            </w:r>
          </w:p>
        </w:tc>
        <w:tc>
          <w:tcPr>
            <w:tcW w:w="1551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加入购物车之前</w:t>
            </w:r>
          </w:p>
        </w:tc>
        <w:tc>
          <w:tcPr>
            <w:tcW w:w="1551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系统</w:t>
            </w:r>
          </w:p>
        </w:tc>
        <w:tc>
          <w:tcPr>
            <w:tcW w:w="1551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系统生成</w:t>
            </w:r>
          </w:p>
        </w:tc>
        <w:tc>
          <w:tcPr>
            <w:tcW w:w="1551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pStyle w:val="4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书号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Bookid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长度不超过20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系统生成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加入购物车之前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系统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系统生成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pStyle w:val="4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作者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Author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长度不超过20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系统生成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加入购物车之前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系统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系统生成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pStyle w:val="4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出版社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Publish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长度不超过20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系统生成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加入购物车之前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系统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系统生成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pStyle w:val="4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出版日期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PublishDate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Date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2015年以后到现在日期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系统生成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加入购物车之前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系统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系统生成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pStyle w:val="4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价格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Price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Float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0.00-10.00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系统生成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加入购物车之前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系统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系统生成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pStyle w:val="4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分类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Separate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长度不超过20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手动输入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每次输入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键盘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手动输入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pStyle w:val="4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图片号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Picture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长度不超过20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手动输入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每次输入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键盘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手动输入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pStyle w:val="4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用户地址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Location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长度不超过20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手动输入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生成订单之前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手动输入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手动输入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pStyle w:val="4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长度不超过20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手动输入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生成订单之前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手动输入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手动输入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</w:tr>
    </w:tbl>
    <w:p>
      <w:pPr>
        <w:pStyle w:val="4"/>
        <w:ind w:left="0"/>
        <w:rPr>
          <w:sz w:val="52"/>
        </w:rPr>
      </w:pPr>
    </w:p>
    <w:p>
      <w:pPr>
        <w:pStyle w:val="3"/>
        <w:numPr>
          <w:ilvl w:val="1"/>
          <w:numId w:val="1"/>
        </w:numPr>
        <w:tabs>
          <w:tab w:val="left" w:pos="959"/>
          <w:tab w:val="left" w:pos="960"/>
        </w:tabs>
        <w:spacing w:before="242" w:after="0" w:line="240" w:lineRule="auto"/>
        <w:ind w:left="960" w:right="0" w:hanging="840"/>
        <w:jc w:val="left"/>
        <w:rPr>
          <w:rFonts w:hint="eastAsia"/>
          <w:lang w:val="en-US" w:eastAsia="zh-CN"/>
        </w:rPr>
      </w:pPr>
      <w:bookmarkStart w:id="37" w:name="_Toc25825"/>
      <w:bookmarkStart w:id="38" w:name="_Toc2915"/>
      <w:bookmarkStart w:id="39" w:name="_Toc28586_WPSOffice_Level2"/>
      <w:r>
        <w:rPr>
          <w:rFonts w:hint="eastAsia"/>
          <w:lang w:val="en-US" w:eastAsia="zh-CN"/>
        </w:rPr>
        <w:t>输出项</w:t>
      </w:r>
      <w:bookmarkEnd w:id="37"/>
      <w:bookmarkEnd w:id="38"/>
      <w:bookmarkEnd w:id="39"/>
    </w:p>
    <w:p>
      <w:pPr>
        <w:spacing w:after="0"/>
        <w:rPr>
          <w:rFonts w:hint="eastAsia"/>
          <w:sz w:val="36"/>
          <w:szCs w:val="36"/>
          <w:lang w:val="en-US" w:eastAsia="zh-CN"/>
        </w:rPr>
      </w:pPr>
    </w:p>
    <w:p>
      <w:pPr>
        <w:spacing w:after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                </w:t>
      </w:r>
      <w:r>
        <w:rPr>
          <w:rFonts w:hint="eastAsia"/>
          <w:sz w:val="40"/>
          <w:szCs w:val="40"/>
          <w:lang w:val="en-US" w:eastAsia="zh-CN"/>
        </w:rPr>
        <w:t>表3 用户购书程序输入项</w:t>
      </w:r>
    </w:p>
    <w:p>
      <w:pPr>
        <w:spacing w:after="0"/>
        <w:rPr>
          <w:rFonts w:hint="default"/>
          <w:sz w:val="36"/>
          <w:szCs w:val="36"/>
          <w:lang w:val="en-US" w:eastAsia="zh-CN"/>
        </w:rPr>
      </w:pPr>
    </w:p>
    <w:tbl>
      <w:tblPr>
        <w:tblStyle w:val="9"/>
        <w:tblW w:w="13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550"/>
        <w:gridCol w:w="1550"/>
        <w:gridCol w:w="1551"/>
        <w:gridCol w:w="1551"/>
        <w:gridCol w:w="1551"/>
        <w:gridCol w:w="1551"/>
        <w:gridCol w:w="1551"/>
        <w:gridCol w:w="1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spacing w:after="0"/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名称</w:t>
            </w:r>
          </w:p>
        </w:tc>
        <w:tc>
          <w:tcPr>
            <w:tcW w:w="1550" w:type="dxa"/>
          </w:tcPr>
          <w:p>
            <w:pPr>
              <w:spacing w:after="0"/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标识</w:t>
            </w:r>
          </w:p>
        </w:tc>
        <w:tc>
          <w:tcPr>
            <w:tcW w:w="1550" w:type="dxa"/>
          </w:tcPr>
          <w:p>
            <w:pPr>
              <w:spacing w:after="0"/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格式类型</w:t>
            </w:r>
          </w:p>
        </w:tc>
        <w:tc>
          <w:tcPr>
            <w:tcW w:w="1551" w:type="dxa"/>
          </w:tcPr>
          <w:p>
            <w:pPr>
              <w:spacing w:after="0"/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有效范围</w:t>
            </w:r>
          </w:p>
        </w:tc>
        <w:tc>
          <w:tcPr>
            <w:tcW w:w="1551" w:type="dxa"/>
          </w:tcPr>
          <w:p>
            <w:pPr>
              <w:spacing w:after="0"/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输出方式</w:t>
            </w:r>
          </w:p>
        </w:tc>
        <w:tc>
          <w:tcPr>
            <w:tcW w:w="1551" w:type="dxa"/>
          </w:tcPr>
          <w:p>
            <w:pPr>
              <w:spacing w:after="0"/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数量频度</w:t>
            </w:r>
          </w:p>
        </w:tc>
        <w:tc>
          <w:tcPr>
            <w:tcW w:w="1551" w:type="dxa"/>
          </w:tcPr>
          <w:p>
            <w:pPr>
              <w:spacing w:after="0"/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输出媒体</w:t>
            </w:r>
          </w:p>
        </w:tc>
        <w:tc>
          <w:tcPr>
            <w:tcW w:w="1551" w:type="dxa"/>
          </w:tcPr>
          <w:p>
            <w:pPr>
              <w:spacing w:after="0"/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输出图形符号说明</w:t>
            </w:r>
          </w:p>
        </w:tc>
        <w:tc>
          <w:tcPr>
            <w:tcW w:w="1551" w:type="dxa"/>
          </w:tcPr>
          <w:p>
            <w:pPr>
              <w:spacing w:after="0"/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安全保密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pStyle w:val="4"/>
              <w:ind w:left="0" w:leftChars="0" w:firstLine="0" w:firstLineChars="0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书名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Bookname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Varchar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长度不超过20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系统生成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检索图书之后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系统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无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pStyle w:val="4"/>
              <w:ind w:left="0" w:leftChars="0" w:firstLine="0" w:firstLineChars="0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书号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Bookid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Varchar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长度不超过20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系统生成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检索图书之后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系统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无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pStyle w:val="4"/>
              <w:ind w:left="0" w:leftChars="0" w:firstLine="0" w:firstLineChars="0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作者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Author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Varchar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长度不超过20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系统生成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检索图书之后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系统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无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pStyle w:val="4"/>
              <w:ind w:left="0" w:leftChars="0" w:firstLine="0" w:firstLineChars="0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出版社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Publish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Varchar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长度不超过20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系统生成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检索图书之后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系统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无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pStyle w:val="4"/>
              <w:ind w:left="0" w:leftChars="0" w:firstLine="0" w:firstLineChars="0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出版日期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PublishDate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Date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 xml:space="preserve">2015年以后到现在日期 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系统生成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检索图书之后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系统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无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pStyle w:val="4"/>
              <w:ind w:left="0" w:leftChars="0" w:firstLine="0" w:firstLineChars="0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价格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Price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Float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0.00-10.00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系统生成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检索图书之后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系统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无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pStyle w:val="4"/>
              <w:ind w:left="0" w:leftChars="0" w:firstLine="0" w:firstLineChars="0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分类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Separate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Varchar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长度不超过20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手动输入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每次输入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键盘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手动输入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pStyle w:val="4"/>
              <w:ind w:left="0" w:leftChars="0" w:firstLine="0" w:firstLineChars="0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图片号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Picture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无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长度不超过20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手动输入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每次输入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键盘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手动输入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pStyle w:val="4"/>
              <w:ind w:left="0" w:leftChars="0" w:firstLine="0" w:firstLineChars="0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用户地址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Location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Varchar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长度不超过20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手动输入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生成订单之后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手动输入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无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pStyle w:val="4"/>
              <w:ind w:left="0" w:leftChars="0" w:firstLine="0" w:firstLineChars="0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联系方式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Telephone</w:t>
            </w:r>
          </w:p>
        </w:tc>
        <w:tc>
          <w:tcPr>
            <w:tcW w:w="1550" w:type="dxa"/>
          </w:tcPr>
          <w:p>
            <w:pPr>
              <w:pStyle w:val="4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varchar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长度不超过20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手动输入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生成订单之后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default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手动输入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无</w:t>
            </w:r>
          </w:p>
        </w:tc>
        <w:tc>
          <w:tcPr>
            <w:tcW w:w="1551" w:type="dxa"/>
          </w:tcPr>
          <w:p>
            <w:pPr>
              <w:pStyle w:val="4"/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40"/>
                <w:szCs w:val="40"/>
                <w:vertAlign w:val="baseline"/>
                <w:lang w:val="en-US" w:eastAsia="zh-CN" w:bidi="zh-CN"/>
              </w:rPr>
              <w:t>无</w:t>
            </w:r>
          </w:p>
        </w:tc>
      </w:tr>
    </w:tbl>
    <w:p>
      <w:pPr>
        <w:spacing w:after="0"/>
        <w:rPr>
          <w:rFonts w:hint="default" w:ascii="宋体" w:hAnsi="宋体" w:eastAsia="宋体" w:cs="宋体"/>
          <w:sz w:val="36"/>
          <w:szCs w:val="36"/>
          <w:vertAlign w:val="baseline"/>
          <w:lang w:val="en-US" w:eastAsia="zh-CN" w:bidi="zh-CN"/>
        </w:rPr>
      </w:pPr>
    </w:p>
    <w:p>
      <w:pPr>
        <w:pStyle w:val="3"/>
        <w:numPr>
          <w:ilvl w:val="1"/>
          <w:numId w:val="1"/>
        </w:numPr>
        <w:tabs>
          <w:tab w:val="left" w:pos="959"/>
          <w:tab w:val="left" w:pos="960"/>
        </w:tabs>
        <w:spacing w:before="242" w:after="0" w:line="240" w:lineRule="auto"/>
        <w:ind w:left="960" w:right="0" w:hanging="840"/>
        <w:jc w:val="left"/>
        <w:rPr>
          <w:rFonts w:hint="eastAsia"/>
          <w:lang w:val="en-US" w:eastAsia="zh-CN"/>
        </w:rPr>
      </w:pPr>
      <w:bookmarkStart w:id="40" w:name="_Toc26053"/>
      <w:bookmarkStart w:id="41" w:name="_Toc15409_WPSOffice_Level2"/>
      <w:bookmarkStart w:id="42" w:name="_Toc16856"/>
      <w:r>
        <w:rPr>
          <w:rFonts w:hint="eastAsia"/>
          <w:lang w:val="en-US" w:eastAsia="zh-CN"/>
        </w:rPr>
        <w:t>算法</w:t>
      </w:r>
      <w:bookmarkEnd w:id="40"/>
      <w:bookmarkEnd w:id="41"/>
      <w:bookmarkEnd w:id="42"/>
    </w:p>
    <w:p>
      <w:pPr>
        <w:pStyle w:val="4"/>
        <w:spacing w:before="11"/>
        <w:rPr>
          <w:sz w:val="64"/>
        </w:rPr>
      </w:pPr>
    </w:p>
    <w:p>
      <w:pPr>
        <w:pStyle w:val="4"/>
        <w:ind w:left="940"/>
        <w:rPr>
          <w:rFonts w:hint="eastAsia" w:asciiTheme="minorEastAsia" w:hAnsiTheme="minorEastAsia" w:eastAsiaTheme="minorEastAsia" w:cstheme="minorEastAsia"/>
          <w:sz w:val="40"/>
          <w:szCs w:val="40"/>
        </w:rPr>
      </w:pPr>
      <w:r>
        <w:rPr>
          <w:rFonts w:hint="eastAsia" w:asciiTheme="minorEastAsia" w:hAnsiTheme="minorEastAsia" w:eastAsiaTheme="minorEastAsia" w:cstheme="minorEastAsia"/>
          <w:sz w:val="40"/>
          <w:szCs w:val="40"/>
        </w:rPr>
        <w:t>无特殊算法</w:t>
      </w:r>
    </w:p>
    <w:p>
      <w:pPr>
        <w:pStyle w:val="4"/>
        <w:spacing w:before="10"/>
        <w:rPr>
          <w:sz w:val="68"/>
        </w:rPr>
      </w:pPr>
    </w:p>
    <w:p>
      <w:pPr>
        <w:pStyle w:val="14"/>
        <w:numPr>
          <w:ilvl w:val="1"/>
          <w:numId w:val="4"/>
        </w:numPr>
        <w:tabs>
          <w:tab w:val="left" w:pos="1099"/>
          <w:tab w:val="left" w:pos="1100"/>
        </w:tabs>
        <w:spacing w:before="0" w:after="0" w:line="240" w:lineRule="auto"/>
        <w:ind w:left="1100" w:right="0" w:hanging="840"/>
        <w:jc w:val="left"/>
        <w:rPr>
          <w:rFonts w:ascii="Arial" w:eastAsia="Arial"/>
          <w:sz w:val="40"/>
          <w:szCs w:val="40"/>
        </w:rPr>
      </w:pPr>
      <w:bookmarkStart w:id="43" w:name="_Toc30608"/>
      <w:bookmarkStart w:id="44" w:name="_Toc14186"/>
      <w:bookmarkStart w:id="45" w:name="_Toc15543_WPSOffice_Level2"/>
      <w:r>
        <w:rPr>
          <w:sz w:val="40"/>
          <w:szCs w:val="40"/>
        </w:rPr>
        <w:t>流程逻辑</w:t>
      </w:r>
      <w:bookmarkEnd w:id="43"/>
      <w:bookmarkEnd w:id="44"/>
      <w:bookmarkEnd w:id="45"/>
    </w:p>
    <w:p>
      <w:pPr>
        <w:spacing w:after="0" w:line="240" w:lineRule="auto"/>
        <w:jc w:val="left"/>
        <w:rPr>
          <w:rFonts w:ascii="Arial" w:eastAsia="Arial"/>
        </w:rPr>
      </w:pPr>
    </w:p>
    <w:p>
      <w:pPr>
        <w:spacing w:after="0" w:line="240" w:lineRule="auto"/>
        <w:jc w:val="center"/>
      </w:pPr>
      <w:r>
        <w:rPr>
          <w:rFonts w:ascii="宋体" w:hAnsi="宋体" w:eastAsia="宋体" w:cs="宋体"/>
          <w:sz w:val="22"/>
          <w:szCs w:val="22"/>
          <w:lang w:val="zh-CN" w:eastAsia="zh-CN" w:bidi="zh-CN"/>
        </w:rPr>
        <w:drawing>
          <wp:inline distT="0" distB="0" distL="114300" distR="114300">
            <wp:extent cx="3851275" cy="6621780"/>
            <wp:effectExtent l="0" t="0" r="15875" b="7620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1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66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5600" w:firstLineChars="1400"/>
        <w:jc w:val="both"/>
        <w:rPr>
          <w:sz w:val="40"/>
          <w:szCs w:val="40"/>
        </w:rPr>
      </w:pPr>
      <w:r>
        <w:rPr>
          <w:sz w:val="40"/>
          <w:szCs w:val="40"/>
        </w:rPr>
        <w:t>图</w:t>
      </w:r>
      <w:r>
        <w:rPr>
          <w:rFonts w:hint="eastAsia"/>
          <w:sz w:val="40"/>
          <w:szCs w:val="40"/>
          <w:lang w:val="en-US" w:eastAsia="zh-CN"/>
        </w:rPr>
        <w:t>14</w:t>
      </w:r>
      <w:r>
        <w:rPr>
          <w:rFonts w:ascii="Arial" w:eastAsia="Arial"/>
          <w:b/>
          <w:sz w:val="40"/>
          <w:szCs w:val="40"/>
        </w:rPr>
        <w:tab/>
      </w:r>
      <w:r>
        <w:rPr>
          <w:rFonts w:hint="eastAsia"/>
          <w:sz w:val="40"/>
          <w:szCs w:val="40"/>
          <w:lang w:val="en-US" w:eastAsia="zh-CN"/>
        </w:rPr>
        <w:t>用户</w:t>
      </w:r>
      <w:r>
        <w:rPr>
          <w:sz w:val="40"/>
          <w:szCs w:val="40"/>
        </w:rPr>
        <w:t>购书流程图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6" w:line="360" w:lineRule="auto"/>
        <w:ind w:left="940"/>
        <w:textAlignment w:val="auto"/>
        <w:rPr>
          <w:rFonts w:hint="default" w:eastAsia="宋体"/>
          <w:sz w:val="40"/>
          <w:szCs w:val="40"/>
          <w:lang w:val="en-US" w:eastAsia="zh-CN"/>
        </w:rPr>
      </w:pPr>
      <w:r>
        <w:rPr>
          <w:sz w:val="40"/>
          <w:szCs w:val="40"/>
        </w:rPr>
        <w:t>以上流程图是</w:t>
      </w:r>
      <w:r>
        <w:rPr>
          <w:rFonts w:hint="eastAsia"/>
          <w:sz w:val="40"/>
          <w:szCs w:val="40"/>
          <w:lang w:val="en-US" w:eastAsia="zh-CN"/>
        </w:rPr>
        <w:t>用户</w:t>
      </w:r>
      <w:r>
        <w:rPr>
          <w:sz w:val="40"/>
          <w:szCs w:val="40"/>
        </w:rPr>
        <w:t>购书流程，</w:t>
      </w:r>
      <w:r>
        <w:rPr>
          <w:rFonts w:hint="eastAsia"/>
          <w:sz w:val="40"/>
          <w:szCs w:val="40"/>
          <w:lang w:val="en-US" w:eastAsia="zh-CN"/>
        </w:rPr>
        <w:t>用户</w:t>
      </w:r>
      <w:r>
        <w:rPr>
          <w:sz w:val="40"/>
          <w:szCs w:val="40"/>
        </w:rPr>
        <w:t>首先登录系统，然后进入首页</w:t>
      </w:r>
      <w:r>
        <w:rPr>
          <w:rFonts w:hint="eastAsia"/>
          <w:sz w:val="40"/>
          <w:szCs w:val="40"/>
          <w:lang w:val="en-US" w:eastAsia="zh-CN"/>
        </w:rPr>
        <w:t>检索图书，</w:t>
      </w:r>
    </w:p>
    <w:p>
      <w:pPr>
        <w:pStyle w:val="4"/>
        <w:keepNext w:val="0"/>
        <w:keepLines w:val="0"/>
        <w:pageBreakBefore w:val="0"/>
        <w:widowControl w:val="0"/>
        <w:tabs>
          <w:tab w:val="left" w:pos="9119"/>
          <w:tab w:val="left" w:pos="123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260" w:right="2439"/>
        <w:textAlignment w:val="auto"/>
        <w:rPr>
          <w:sz w:val="40"/>
          <w:szCs w:val="40"/>
        </w:rPr>
      </w:pPr>
      <w:r>
        <w:rPr>
          <w:sz w:val="40"/>
          <w:szCs w:val="40"/>
        </w:rPr>
        <w:t>可以按照书籍的关键字信息（书号、书名、作者</w:t>
      </w:r>
      <w:r>
        <w:rPr>
          <w:rFonts w:ascii="Arial" w:eastAsia="Arial"/>
          <w:spacing w:val="-58"/>
          <w:sz w:val="40"/>
          <w:szCs w:val="40"/>
        </w:rPr>
        <w:t xml:space="preserve"> </w:t>
      </w:r>
      <w:r>
        <w:rPr>
          <w:spacing w:val="-17"/>
          <w:sz w:val="40"/>
          <w:szCs w:val="40"/>
        </w:rPr>
        <w:t xml:space="preserve">） </w:t>
      </w:r>
      <w:r>
        <w:rPr>
          <w:sz w:val="40"/>
          <w:szCs w:val="40"/>
        </w:rPr>
        <w:t>查找图书，</w:t>
      </w:r>
      <w:r>
        <w:rPr>
          <w:spacing w:val="-130"/>
          <w:sz w:val="40"/>
          <w:szCs w:val="40"/>
        </w:rPr>
        <w:t xml:space="preserve"> </w:t>
      </w:r>
      <w:r>
        <w:rPr>
          <w:sz w:val="40"/>
          <w:szCs w:val="40"/>
        </w:rPr>
        <w:t>然后将要购买的图书加入购物车，然后如果想继续购书可 以重复上面的操作，如果</w:t>
      </w:r>
      <w:r>
        <w:rPr>
          <w:rFonts w:hint="eastAsia"/>
          <w:sz w:val="40"/>
          <w:szCs w:val="40"/>
          <w:lang w:val="en-US" w:eastAsia="zh-CN"/>
        </w:rPr>
        <w:t>用户</w:t>
      </w:r>
      <w:r>
        <w:rPr>
          <w:sz w:val="40"/>
          <w:szCs w:val="40"/>
        </w:rPr>
        <w:t>已经买够了，最终将订单提交，交由管理员处理。</w:t>
      </w:r>
    </w:p>
    <w:p>
      <w:pPr>
        <w:spacing w:after="0" w:line="523" w:lineRule="exact"/>
        <w:rPr>
          <w:sz w:val="28"/>
          <w:szCs w:val="28"/>
        </w:rPr>
      </w:pPr>
    </w:p>
    <w:p>
      <w:pPr>
        <w:spacing w:after="0" w:line="523" w:lineRule="exact"/>
        <w:sectPr>
          <w:pgSz w:w="19120" w:h="27060"/>
          <w:pgMar w:top="2620" w:right="0" w:bottom="280" w:left="2620" w:header="720" w:footer="720" w:gutter="0"/>
          <w:cols w:space="720" w:num="1"/>
        </w:sectPr>
      </w:pPr>
    </w:p>
    <w:p>
      <w:pPr>
        <w:pStyle w:val="14"/>
        <w:numPr>
          <w:ilvl w:val="1"/>
          <w:numId w:val="4"/>
        </w:numPr>
        <w:tabs>
          <w:tab w:val="left" w:pos="1419"/>
          <w:tab w:val="left" w:pos="1420"/>
        </w:tabs>
        <w:spacing w:before="40" w:after="0" w:line="240" w:lineRule="auto"/>
        <w:ind w:left="1420" w:right="0" w:hanging="920"/>
        <w:jc w:val="left"/>
        <w:rPr>
          <w:rFonts w:ascii="Arial" w:eastAsia="Arial"/>
          <w:sz w:val="40"/>
          <w:szCs w:val="40"/>
        </w:rPr>
      </w:pPr>
      <w:bookmarkStart w:id="46" w:name="_Toc25541_WPSOffice_Level2"/>
      <w:bookmarkStart w:id="47" w:name="_Toc1099"/>
      <w:bookmarkStart w:id="48" w:name="_Toc7360"/>
      <w:r>
        <w:rPr>
          <w:sz w:val="40"/>
          <w:szCs w:val="40"/>
        </w:rPr>
        <w:t>接口</w:t>
      </w:r>
      <w:bookmarkEnd w:id="46"/>
      <w:bookmarkEnd w:id="47"/>
      <w:bookmarkEnd w:id="48"/>
    </w:p>
    <w:p>
      <w:pPr>
        <w:tabs>
          <w:tab w:val="left" w:pos="1939"/>
        </w:tabs>
        <w:spacing w:before="430"/>
        <w:ind w:left="520" w:right="0" w:firstLine="4800" w:firstLineChars="1200"/>
        <w:jc w:val="left"/>
        <w:rPr>
          <w:sz w:val="40"/>
          <w:szCs w:val="40"/>
        </w:rPr>
      </w:pPr>
      <w:r>
        <w:rPr>
          <w:rFonts w:hint="eastAsia" w:ascii="Arial"/>
          <w:sz w:val="40"/>
          <w:szCs w:val="40"/>
          <w:lang w:val="en-US" w:eastAsia="zh-CN"/>
        </w:rPr>
        <w:t>表4</w:t>
      </w:r>
      <w:r>
        <w:rPr>
          <w:rFonts w:ascii="Arial" w:eastAsia="Arial"/>
          <w:sz w:val="40"/>
          <w:szCs w:val="40"/>
        </w:rPr>
        <w:tab/>
      </w:r>
      <w:r>
        <w:rPr>
          <w:sz w:val="40"/>
          <w:szCs w:val="40"/>
        </w:rPr>
        <w:t>检索图书</w:t>
      </w:r>
    </w:p>
    <w:tbl>
      <w:tblPr>
        <w:tblStyle w:val="8"/>
        <w:tblpPr w:leftFromText="180" w:rightFromText="180" w:vertAnchor="text" w:horzAnchor="page" w:tblpX="3363" w:tblpY="311"/>
        <w:tblOverlap w:val="never"/>
        <w:tblW w:w="140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5"/>
        <w:gridCol w:w="10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5" w:type="dxa"/>
          </w:tcPr>
          <w:p>
            <w:pPr>
              <w:widowControl w:val="0"/>
              <w:autoSpaceDE w:val="0"/>
              <w:autoSpaceDN w:val="0"/>
              <w:spacing w:before="11" w:after="0" w:line="240" w:lineRule="auto"/>
              <w:ind w:left="0" w:right="0"/>
              <w:jc w:val="left"/>
              <w:rPr>
                <w:rFonts w:hint="default" w:ascii="Times New Roman" w:hAnsi="Times New Roman" w:eastAsia="宋体" w:cs="Times New Roman"/>
                <w:sz w:val="40"/>
                <w:szCs w:val="40"/>
                <w:lang w:val="en-US" w:eastAsia="zh-CN" w:bidi="zh-CN"/>
              </w:rPr>
            </w:pPr>
            <w:r>
              <w:rPr>
                <w:rFonts w:hint="default" w:ascii="Times New Roman" w:hAnsi="Times New Roman" w:eastAsia="宋体" w:cs="Times New Roman"/>
                <w:sz w:val="40"/>
                <w:szCs w:val="40"/>
                <w:lang w:val="en-US" w:eastAsia="zh-CN" w:bidi="zh-CN"/>
              </w:rPr>
              <w:t>执行条件</w:t>
            </w:r>
          </w:p>
        </w:tc>
        <w:tc>
          <w:tcPr>
            <w:tcW w:w="10417" w:type="dxa"/>
          </w:tcPr>
          <w:p>
            <w:pPr>
              <w:widowControl w:val="0"/>
              <w:autoSpaceDE w:val="0"/>
              <w:autoSpaceDN w:val="0"/>
              <w:spacing w:before="11" w:after="0" w:line="240" w:lineRule="auto"/>
              <w:ind w:left="0" w:right="0"/>
              <w:jc w:val="left"/>
              <w:rPr>
                <w:rFonts w:hint="default" w:ascii="Times New Roman" w:hAnsi="Times New Roman" w:eastAsia="宋体" w:cs="Times New Roman"/>
                <w:sz w:val="40"/>
                <w:szCs w:val="40"/>
                <w:lang w:val="en-US" w:eastAsia="zh-CN" w:bidi="zh-CN"/>
              </w:rPr>
            </w:pPr>
            <w:r>
              <w:rPr>
                <w:rFonts w:hint="default" w:ascii="Times New Roman" w:hAnsi="Times New Roman" w:eastAsia="宋体" w:cs="Times New Roman"/>
                <w:sz w:val="40"/>
                <w:szCs w:val="40"/>
                <w:lang w:val="en-US" w:eastAsia="zh-CN" w:bidi="zh-CN"/>
              </w:rPr>
              <w:t>输入检索内容（图书编号，图书名，作者等）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5" w:type="dxa"/>
          </w:tcPr>
          <w:p>
            <w:pPr>
              <w:widowControl w:val="0"/>
              <w:autoSpaceDE w:val="0"/>
              <w:autoSpaceDN w:val="0"/>
              <w:spacing w:before="11" w:after="0" w:line="240" w:lineRule="auto"/>
              <w:ind w:left="0" w:right="0"/>
              <w:jc w:val="left"/>
              <w:rPr>
                <w:rFonts w:hint="default" w:ascii="Times New Roman" w:hAnsi="Times New Roman" w:eastAsia="宋体" w:cs="Times New Roman"/>
                <w:sz w:val="40"/>
                <w:szCs w:val="40"/>
                <w:lang w:val="en-US" w:eastAsia="zh-CN" w:bidi="zh-CN"/>
              </w:rPr>
            </w:pPr>
            <w:r>
              <w:rPr>
                <w:rFonts w:hint="default" w:ascii="Times New Roman" w:hAnsi="Times New Roman" w:eastAsia="宋体" w:cs="Times New Roman"/>
                <w:sz w:val="40"/>
                <w:szCs w:val="40"/>
                <w:lang w:val="en-US" w:eastAsia="zh-CN" w:bidi="zh-CN"/>
              </w:rPr>
              <w:t>属性</w:t>
            </w:r>
          </w:p>
        </w:tc>
        <w:tc>
          <w:tcPr>
            <w:tcW w:w="10417" w:type="dxa"/>
          </w:tcPr>
          <w:p>
            <w:pPr>
              <w:widowControl w:val="0"/>
              <w:autoSpaceDE w:val="0"/>
              <w:autoSpaceDN w:val="0"/>
              <w:rPr>
                <w:rFonts w:hint="default" w:ascii="Times New Roman" w:hAnsi="Times New Roman" w:eastAsia="宋体" w:cs="Times New Roman"/>
                <w:color w:val="000000"/>
                <w:sz w:val="40"/>
                <w:szCs w:val="40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7F0055"/>
                <w:sz w:val="40"/>
                <w:szCs w:val="40"/>
              </w:rPr>
              <w:t>int</w:t>
            </w:r>
            <w:r>
              <w:rPr>
                <w:rFonts w:hint="default" w:ascii="Times New Roman" w:hAnsi="Times New Roman" w:eastAsia="宋体" w:cs="Times New Roman"/>
                <w:color w:val="000000"/>
                <w:sz w:val="40"/>
                <w:szCs w:val="40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color w:val="0000C0"/>
                <w:sz w:val="40"/>
                <w:szCs w:val="40"/>
              </w:rPr>
              <w:t>bid</w:t>
            </w:r>
            <w:r>
              <w:rPr>
                <w:rFonts w:hint="default" w:ascii="Times New Roman" w:hAnsi="Times New Roman" w:eastAsia="宋体" w:cs="Times New Roman"/>
                <w:color w:val="000000"/>
                <w:sz w:val="40"/>
                <w:szCs w:val="40"/>
              </w:rPr>
              <w:t>;</w:t>
            </w:r>
            <w:r>
              <w:rPr>
                <w:rFonts w:hint="default" w:ascii="Times New Roman" w:hAnsi="Times New Roman" w:eastAsia="宋体" w:cs="Times New Roman"/>
                <w:color w:val="000000"/>
                <w:sz w:val="40"/>
                <w:szCs w:val="40"/>
              </w:rPr>
              <w:tab/>
            </w:r>
          </w:p>
          <w:p>
            <w:pPr>
              <w:widowControl w:val="0"/>
              <w:autoSpaceDE w:val="0"/>
              <w:autoSpaceDN w:val="0"/>
              <w:rPr>
                <w:rFonts w:hint="default" w:ascii="Times New Roman" w:hAnsi="Times New Roman" w:eastAsia="宋体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40"/>
                <w:szCs w:val="40"/>
              </w:rPr>
              <w:t xml:space="preserve">String </w:t>
            </w:r>
            <w:r>
              <w:rPr>
                <w:rFonts w:hint="default" w:ascii="Times New Roman" w:hAnsi="Times New Roman" w:eastAsia="宋体" w:cs="Times New Roman"/>
                <w:color w:val="0000C0"/>
                <w:sz w:val="40"/>
                <w:szCs w:val="40"/>
              </w:rPr>
              <w:t>bname</w:t>
            </w:r>
            <w:r>
              <w:rPr>
                <w:rFonts w:hint="default" w:ascii="Times New Roman" w:hAnsi="Times New Roman" w:eastAsia="宋体" w:cs="Times New Roman"/>
                <w:color w:val="000000"/>
                <w:sz w:val="40"/>
                <w:szCs w:val="40"/>
              </w:rPr>
              <w:t>;</w:t>
            </w:r>
          </w:p>
          <w:p>
            <w:pPr>
              <w:widowControl w:val="0"/>
              <w:autoSpaceDE w:val="0"/>
              <w:autoSpaceDN w:val="0"/>
              <w:rPr>
                <w:rFonts w:hint="default" w:ascii="Times New Roman" w:hAnsi="Times New Roman" w:eastAsia="宋体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40"/>
                <w:szCs w:val="40"/>
              </w:rPr>
              <w:t xml:space="preserve">String </w:t>
            </w:r>
            <w:r>
              <w:rPr>
                <w:rFonts w:hint="default" w:ascii="Times New Roman" w:hAnsi="Times New Roman" w:eastAsia="宋体" w:cs="Times New Roman"/>
                <w:color w:val="0000C0"/>
                <w:sz w:val="40"/>
                <w:szCs w:val="40"/>
              </w:rPr>
              <w:t>bauthor</w:t>
            </w:r>
            <w:r>
              <w:rPr>
                <w:rFonts w:hint="default" w:ascii="Times New Roman" w:hAnsi="Times New Roman" w:eastAsia="宋体" w:cs="Times New Roman"/>
                <w:color w:val="000000"/>
                <w:sz w:val="40"/>
                <w:szCs w:val="40"/>
              </w:rPr>
              <w:t>;</w:t>
            </w:r>
          </w:p>
          <w:p>
            <w:pPr>
              <w:widowControl w:val="0"/>
              <w:autoSpaceDE w:val="0"/>
              <w:autoSpaceDN w:val="0"/>
              <w:rPr>
                <w:rFonts w:hint="default" w:ascii="Times New Roman" w:hAnsi="Times New Roman" w:eastAsia="宋体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40"/>
                <w:szCs w:val="40"/>
              </w:rPr>
              <w:t xml:space="preserve">String </w:t>
            </w:r>
            <w:r>
              <w:rPr>
                <w:rFonts w:hint="default" w:ascii="Times New Roman" w:hAnsi="Times New Roman" w:eastAsia="宋体" w:cs="Times New Roman"/>
                <w:color w:val="0000C0"/>
                <w:sz w:val="40"/>
                <w:szCs w:val="40"/>
              </w:rPr>
              <w:t>btime</w:t>
            </w:r>
            <w:r>
              <w:rPr>
                <w:rFonts w:hint="default" w:ascii="Times New Roman" w:hAnsi="Times New Roman" w:eastAsia="宋体" w:cs="Times New Roman"/>
                <w:color w:val="000000"/>
                <w:sz w:val="40"/>
                <w:szCs w:val="4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5" w:type="dxa"/>
          </w:tcPr>
          <w:p>
            <w:pPr>
              <w:widowControl w:val="0"/>
              <w:autoSpaceDE w:val="0"/>
              <w:autoSpaceDN w:val="0"/>
              <w:spacing w:before="11" w:after="0" w:line="240" w:lineRule="auto"/>
              <w:ind w:left="0" w:right="0"/>
              <w:jc w:val="left"/>
              <w:rPr>
                <w:rFonts w:hint="default" w:ascii="Times New Roman" w:hAnsi="Times New Roman" w:eastAsia="宋体" w:cs="Times New Roman"/>
                <w:sz w:val="40"/>
                <w:szCs w:val="40"/>
                <w:lang w:val="en-US" w:eastAsia="zh-CN" w:bidi="zh-CN"/>
              </w:rPr>
            </w:pPr>
            <w:r>
              <w:rPr>
                <w:rFonts w:hint="default" w:ascii="Times New Roman" w:hAnsi="Times New Roman" w:eastAsia="宋体" w:cs="Times New Roman"/>
                <w:sz w:val="40"/>
                <w:szCs w:val="40"/>
                <w:lang w:val="en-US" w:eastAsia="zh-CN" w:bidi="zh-CN"/>
              </w:rPr>
              <w:t>方法</w:t>
            </w:r>
          </w:p>
        </w:tc>
        <w:tc>
          <w:tcPr>
            <w:tcW w:w="10417" w:type="dxa"/>
          </w:tcPr>
          <w:p>
            <w:pPr>
              <w:widowControl w:val="0"/>
              <w:autoSpaceDE w:val="0"/>
              <w:autoSpaceDN w:val="0"/>
              <w:rPr>
                <w:rFonts w:hint="default" w:ascii="Times New Roman" w:hAnsi="Times New Roman" w:eastAsia="宋体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7F0055"/>
                <w:sz w:val="40"/>
                <w:szCs w:val="40"/>
              </w:rPr>
              <w:t>public</w:t>
            </w:r>
            <w:r>
              <w:rPr>
                <w:rFonts w:hint="default" w:ascii="Times New Roman" w:hAnsi="Times New Roman" w:eastAsia="宋体" w:cs="Times New Roman"/>
                <w:color w:val="000000"/>
                <w:sz w:val="40"/>
                <w:szCs w:val="40"/>
              </w:rPr>
              <w:t xml:space="preserve"> List&lt;Book&gt; queryBook() ;</w:t>
            </w:r>
          </w:p>
          <w:p>
            <w:pPr>
              <w:widowControl w:val="0"/>
              <w:autoSpaceDE w:val="0"/>
              <w:autoSpaceDN w:val="0"/>
              <w:rPr>
                <w:rFonts w:hint="default" w:ascii="Times New Roman" w:hAnsi="Times New Roman" w:eastAsia="宋体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7F0055"/>
                <w:sz w:val="40"/>
                <w:szCs w:val="40"/>
              </w:rPr>
              <w:t>public</w:t>
            </w:r>
            <w:r>
              <w:rPr>
                <w:rFonts w:hint="default" w:ascii="Times New Roman" w:hAnsi="Times New Roman" w:eastAsia="宋体" w:cs="Times New Roman"/>
                <w:color w:val="000000"/>
                <w:sz w:val="40"/>
                <w:szCs w:val="40"/>
              </w:rPr>
              <w:t xml:space="preserve"> List&lt;Book&gt; queryBookBybtid(</w:t>
            </w:r>
            <w:r>
              <w:rPr>
                <w:rFonts w:hint="default" w:ascii="Times New Roman" w:hAnsi="Times New Roman" w:eastAsia="宋体" w:cs="Times New Roman"/>
                <w:b/>
                <w:color w:val="7F0055"/>
                <w:sz w:val="40"/>
                <w:szCs w:val="40"/>
              </w:rPr>
              <w:t>int</w:t>
            </w:r>
            <w:r>
              <w:rPr>
                <w:rFonts w:hint="default" w:ascii="Times New Roman" w:hAnsi="Times New Roman" w:eastAsia="宋体" w:cs="Times New Roman"/>
                <w:color w:val="000000"/>
                <w:sz w:val="40"/>
                <w:szCs w:val="40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6A3E3E"/>
                <w:sz w:val="40"/>
                <w:szCs w:val="40"/>
              </w:rPr>
              <w:t>btid</w:t>
            </w:r>
            <w:r>
              <w:rPr>
                <w:rFonts w:hint="default" w:ascii="Times New Roman" w:hAnsi="Times New Roman" w:eastAsia="宋体" w:cs="Times New Roman"/>
                <w:color w:val="000000"/>
                <w:sz w:val="40"/>
                <w:szCs w:val="40"/>
              </w:rPr>
              <w:t>,</w:t>
            </w:r>
            <w:r>
              <w:rPr>
                <w:rFonts w:hint="default" w:ascii="Times New Roman" w:hAnsi="Times New Roman" w:eastAsia="宋体" w:cs="Times New Roman"/>
                <w:b/>
                <w:color w:val="7F0055"/>
                <w:sz w:val="40"/>
                <w:szCs w:val="40"/>
              </w:rPr>
              <w:t>int</w:t>
            </w:r>
            <w:r>
              <w:rPr>
                <w:rFonts w:hint="default" w:ascii="Times New Roman" w:hAnsi="Times New Roman" w:eastAsia="宋体" w:cs="Times New Roman"/>
                <w:color w:val="000000"/>
                <w:sz w:val="40"/>
                <w:szCs w:val="40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6A3E3E"/>
                <w:sz w:val="40"/>
                <w:szCs w:val="40"/>
              </w:rPr>
              <w:t>pageIndex</w:t>
            </w:r>
            <w:r>
              <w:rPr>
                <w:rFonts w:hint="default" w:ascii="Times New Roman" w:hAnsi="Times New Roman" w:eastAsia="宋体" w:cs="Times New Roman"/>
                <w:color w:val="000000"/>
                <w:sz w:val="40"/>
                <w:szCs w:val="40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b/>
                <w:color w:val="7F0055"/>
                <w:sz w:val="40"/>
                <w:szCs w:val="40"/>
              </w:rPr>
              <w:t>int</w:t>
            </w:r>
            <w:r>
              <w:rPr>
                <w:rFonts w:hint="default" w:ascii="Times New Roman" w:hAnsi="Times New Roman" w:eastAsia="宋体" w:cs="Times New Roman"/>
                <w:color w:val="000000"/>
                <w:sz w:val="40"/>
                <w:szCs w:val="40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6A3E3E"/>
                <w:sz w:val="40"/>
                <w:szCs w:val="40"/>
              </w:rPr>
              <w:t>pageSize</w:t>
            </w:r>
            <w:r>
              <w:rPr>
                <w:rFonts w:hint="default" w:ascii="Times New Roman" w:hAnsi="Times New Roman" w:eastAsia="宋体" w:cs="Times New Roman"/>
                <w:color w:val="000000"/>
                <w:sz w:val="40"/>
                <w:szCs w:val="40"/>
              </w:rPr>
              <w:t>);</w:t>
            </w:r>
          </w:p>
          <w:p>
            <w:pPr>
              <w:widowControl w:val="0"/>
              <w:autoSpaceDE w:val="0"/>
              <w:autoSpaceDN w:val="0"/>
              <w:rPr>
                <w:rFonts w:hint="default" w:ascii="Times New Roman" w:hAnsi="Times New Roman" w:eastAsia="宋体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7F0055"/>
                <w:sz w:val="40"/>
                <w:szCs w:val="40"/>
              </w:rPr>
              <w:t>public</w:t>
            </w:r>
            <w:r>
              <w:rPr>
                <w:rFonts w:hint="default" w:ascii="Times New Roman" w:hAnsi="Times New Roman" w:eastAsia="宋体" w:cs="Times New Roman"/>
                <w:color w:val="000000"/>
                <w:sz w:val="40"/>
                <w:szCs w:val="40"/>
              </w:rPr>
              <w:t xml:space="preserve"> List&lt;Book&gt; queryBookBybid(</w:t>
            </w:r>
            <w:r>
              <w:rPr>
                <w:rFonts w:hint="default" w:ascii="Times New Roman" w:hAnsi="Times New Roman" w:eastAsia="宋体" w:cs="Times New Roman"/>
                <w:b/>
                <w:color w:val="7F0055"/>
                <w:sz w:val="40"/>
                <w:szCs w:val="40"/>
              </w:rPr>
              <w:t>int</w:t>
            </w:r>
            <w:r>
              <w:rPr>
                <w:rFonts w:hint="default" w:ascii="Times New Roman" w:hAnsi="Times New Roman" w:eastAsia="宋体" w:cs="Times New Roman"/>
                <w:color w:val="000000"/>
                <w:sz w:val="40"/>
                <w:szCs w:val="40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6A3E3E"/>
                <w:sz w:val="40"/>
                <w:szCs w:val="40"/>
              </w:rPr>
              <w:t>bid</w:t>
            </w:r>
            <w:r>
              <w:rPr>
                <w:rFonts w:hint="default" w:ascii="Times New Roman" w:hAnsi="Times New Roman" w:eastAsia="宋体" w:cs="Times New Roman"/>
                <w:color w:val="000000"/>
                <w:sz w:val="40"/>
                <w:szCs w:val="40"/>
              </w:rPr>
              <w:t>);</w:t>
            </w:r>
          </w:p>
          <w:p>
            <w:pPr>
              <w:widowControl w:val="0"/>
              <w:autoSpaceDE w:val="0"/>
              <w:autoSpaceDN w:val="0"/>
              <w:rPr>
                <w:rFonts w:hint="default" w:ascii="Times New Roman" w:hAnsi="Times New Roman" w:eastAsia="宋体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7F0055"/>
                <w:sz w:val="40"/>
                <w:szCs w:val="40"/>
              </w:rPr>
              <w:t>public</w:t>
            </w:r>
            <w:r>
              <w:rPr>
                <w:rFonts w:hint="default" w:ascii="Times New Roman" w:hAnsi="Times New Roman" w:eastAsia="宋体" w:cs="Times New Roman"/>
                <w:color w:val="000000"/>
                <w:sz w:val="40"/>
                <w:szCs w:val="40"/>
              </w:rPr>
              <w:t xml:space="preserve"> List&lt;Book&gt; queryBook(</w:t>
            </w:r>
            <w:r>
              <w:rPr>
                <w:rFonts w:hint="default" w:ascii="Times New Roman" w:hAnsi="Times New Roman" w:eastAsia="宋体" w:cs="Times New Roman"/>
                <w:b/>
                <w:color w:val="7F0055"/>
                <w:sz w:val="40"/>
                <w:szCs w:val="40"/>
              </w:rPr>
              <w:t>int</w:t>
            </w:r>
            <w:r>
              <w:rPr>
                <w:rFonts w:hint="default" w:ascii="Times New Roman" w:hAnsi="Times New Roman" w:eastAsia="宋体" w:cs="Times New Roman"/>
                <w:color w:val="000000"/>
                <w:sz w:val="40"/>
                <w:szCs w:val="40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6A3E3E"/>
                <w:sz w:val="40"/>
                <w:szCs w:val="40"/>
              </w:rPr>
              <w:t>pageIndex</w:t>
            </w:r>
            <w:r>
              <w:rPr>
                <w:rFonts w:hint="default" w:ascii="Times New Roman" w:hAnsi="Times New Roman" w:eastAsia="宋体" w:cs="Times New Roman"/>
                <w:color w:val="000000"/>
                <w:sz w:val="40"/>
                <w:szCs w:val="40"/>
              </w:rPr>
              <w:t xml:space="preserve"> , </w:t>
            </w:r>
            <w:r>
              <w:rPr>
                <w:rFonts w:hint="default" w:ascii="Times New Roman" w:hAnsi="Times New Roman" w:eastAsia="宋体" w:cs="Times New Roman"/>
                <w:b/>
                <w:color w:val="7F0055"/>
                <w:sz w:val="40"/>
                <w:szCs w:val="40"/>
              </w:rPr>
              <w:t>int</w:t>
            </w:r>
            <w:r>
              <w:rPr>
                <w:rFonts w:hint="default" w:ascii="Times New Roman" w:hAnsi="Times New Roman" w:eastAsia="宋体" w:cs="Times New Roman"/>
                <w:color w:val="000000"/>
                <w:sz w:val="40"/>
                <w:szCs w:val="40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6A3E3E"/>
                <w:sz w:val="40"/>
                <w:szCs w:val="40"/>
              </w:rPr>
              <w:t>pageSize</w:t>
            </w:r>
            <w:r>
              <w:rPr>
                <w:rFonts w:hint="default" w:ascii="Times New Roman" w:hAnsi="Times New Roman" w:eastAsia="宋体" w:cs="Times New Roman"/>
                <w:color w:val="000000"/>
                <w:sz w:val="40"/>
                <w:szCs w:val="40"/>
              </w:rPr>
              <w:t xml:space="preserve">); </w:t>
            </w:r>
          </w:p>
        </w:tc>
      </w:tr>
    </w:tbl>
    <w:p>
      <w:pPr>
        <w:pStyle w:val="4"/>
        <w:rPr>
          <w:rFonts w:hint="default" w:ascii="Times New Roman" w:hAnsi="Times New Roman" w:cs="Times New Roman"/>
          <w:sz w:val="40"/>
          <w:szCs w:val="40"/>
        </w:rPr>
      </w:pPr>
    </w:p>
    <w:p>
      <w:pPr>
        <w:spacing w:after="0"/>
        <w:rPr>
          <w:rFonts w:hint="default" w:ascii="Times New Roman" w:hAnsi="Times New Roman" w:cs="Times New Roman"/>
          <w:sz w:val="40"/>
          <w:szCs w:val="40"/>
          <w:lang w:val="en-US" w:eastAsia="zh-CN"/>
        </w:rPr>
      </w:pPr>
    </w:p>
    <w:tbl>
      <w:tblPr>
        <w:tblStyle w:val="8"/>
        <w:tblpPr w:leftFromText="180" w:rightFromText="180" w:vertAnchor="text" w:horzAnchor="page" w:tblpX="3384" w:tblpY="5901"/>
        <w:tblOverlap w:val="never"/>
        <w:tblW w:w="14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11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</w:tcPr>
          <w:p>
            <w:pPr>
              <w:spacing w:after="0" w:line="523" w:lineRule="exact"/>
              <w:rPr>
                <w:rFonts w:hint="default" w:ascii="Times New Roman" w:hAnsi="Times New Roman" w:eastAsia="宋体" w:cs="Times New Roman"/>
                <w:sz w:val="40"/>
                <w:szCs w:val="4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40"/>
                <w:szCs w:val="40"/>
                <w:lang w:val="en-US" w:eastAsia="zh-CN"/>
              </w:rPr>
              <w:t>执行条件</w:t>
            </w:r>
          </w:p>
        </w:tc>
        <w:tc>
          <w:tcPr>
            <w:tcW w:w="11753" w:type="dxa"/>
          </w:tcPr>
          <w:p>
            <w:pPr>
              <w:spacing w:after="0" w:line="523" w:lineRule="exact"/>
              <w:rPr>
                <w:rFonts w:hint="default" w:ascii="Times New Roman" w:hAnsi="Times New Roman" w:eastAsia="宋体" w:cs="Times New Roman"/>
                <w:sz w:val="40"/>
                <w:szCs w:val="4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40"/>
                <w:szCs w:val="40"/>
                <w:lang w:val="en-US" w:eastAsia="zh-CN"/>
              </w:rPr>
              <w:t>选择订购图书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</w:tcPr>
          <w:p>
            <w:pPr>
              <w:spacing w:after="0" w:line="523" w:lineRule="exact"/>
              <w:rPr>
                <w:rFonts w:hint="default" w:ascii="Times New Roman" w:hAnsi="Times New Roman" w:eastAsia="宋体" w:cs="Times New Roman"/>
                <w:sz w:val="40"/>
                <w:szCs w:val="4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40"/>
                <w:szCs w:val="40"/>
                <w:lang w:val="en-US" w:eastAsia="zh-CN"/>
              </w:rPr>
              <w:t>属性</w:t>
            </w:r>
          </w:p>
        </w:tc>
        <w:tc>
          <w:tcPr>
            <w:tcW w:w="11753" w:type="dxa"/>
          </w:tcPr>
          <w:p>
            <w:pPr>
              <w:widowControl w:val="0"/>
              <w:autoSpaceDE w:val="0"/>
              <w:autoSpaceDN w:val="0"/>
              <w:jc w:val="both"/>
              <w:rPr>
                <w:rFonts w:hint="default" w:ascii="Times New Roman" w:hAnsi="Times New Roman" w:eastAsia="Consolas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Consolas" w:cs="Times New Roman"/>
                <w:b/>
                <w:color w:val="7F0055"/>
                <w:sz w:val="40"/>
                <w:szCs w:val="40"/>
              </w:rPr>
              <w:t>private</w:t>
            </w:r>
            <w:r>
              <w:rPr>
                <w:rFonts w:hint="default" w:ascii="Times New Roman" w:hAnsi="Times New Roman" w:eastAsia="Consolas" w:cs="Times New Roman"/>
                <w:color w:val="000000"/>
                <w:sz w:val="40"/>
                <w:szCs w:val="4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b/>
                <w:color w:val="7F0055"/>
                <w:sz w:val="40"/>
                <w:szCs w:val="40"/>
              </w:rPr>
              <w:t>int</w:t>
            </w:r>
            <w:r>
              <w:rPr>
                <w:rFonts w:hint="default" w:ascii="Times New Roman" w:hAnsi="Times New Roman" w:eastAsia="Consolas" w:cs="Times New Roman"/>
                <w:color w:val="000000"/>
                <w:sz w:val="40"/>
                <w:szCs w:val="4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0000C0"/>
                <w:sz w:val="40"/>
                <w:szCs w:val="40"/>
              </w:rPr>
              <w:t>buyid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40"/>
                <w:szCs w:val="40"/>
              </w:rPr>
              <w:t>;</w:t>
            </w:r>
          </w:p>
          <w:p>
            <w:pPr>
              <w:widowControl w:val="0"/>
              <w:autoSpaceDE w:val="0"/>
              <w:autoSpaceDN w:val="0"/>
              <w:jc w:val="both"/>
              <w:rPr>
                <w:rFonts w:hint="default" w:ascii="Times New Roman" w:hAnsi="Times New Roman" w:eastAsia="Consolas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Consolas" w:cs="Times New Roman"/>
                <w:b/>
                <w:color w:val="7F0055"/>
                <w:sz w:val="40"/>
                <w:szCs w:val="40"/>
              </w:rPr>
              <w:t>private</w:t>
            </w:r>
            <w:r>
              <w:rPr>
                <w:rFonts w:hint="default" w:ascii="Times New Roman" w:hAnsi="Times New Roman" w:eastAsia="Consolas" w:cs="Times New Roman"/>
                <w:color w:val="000000"/>
                <w:sz w:val="40"/>
                <w:szCs w:val="40"/>
              </w:rPr>
              <w:t xml:space="preserve"> String </w:t>
            </w:r>
            <w:r>
              <w:rPr>
                <w:rFonts w:hint="default" w:ascii="Times New Roman" w:hAnsi="Times New Roman" w:eastAsia="Consolas" w:cs="Times New Roman"/>
                <w:color w:val="0000C0"/>
                <w:sz w:val="40"/>
                <w:szCs w:val="40"/>
              </w:rPr>
              <w:t>uname</w:t>
            </w:r>
            <w:r>
              <w:rPr>
                <w:rFonts w:hint="default" w:ascii="Times New Roman" w:hAnsi="Times New Roman" w:eastAsia="Consolas" w:cs="Times New Roman"/>
                <w:color w:val="000000"/>
                <w:sz w:val="40"/>
                <w:szCs w:val="40"/>
              </w:rPr>
              <w:t>;</w:t>
            </w:r>
          </w:p>
          <w:p>
            <w:pPr>
              <w:spacing w:after="0" w:line="523" w:lineRule="exact"/>
              <w:jc w:val="both"/>
              <w:rPr>
                <w:rFonts w:hint="default" w:ascii="Times New Roman" w:hAnsi="Times New Roman" w:eastAsia="Consolas" w:cs="Times New Roman"/>
                <w:color w:val="000000"/>
                <w:sz w:val="40"/>
                <w:szCs w:val="40"/>
              </w:rPr>
            </w:pPr>
            <w:r>
              <w:rPr>
                <w:rFonts w:hint="default" w:ascii="Times New Roman" w:hAnsi="Times New Roman" w:eastAsia="Consolas" w:cs="Times New Roman"/>
                <w:b/>
                <w:color w:val="7F0055"/>
                <w:sz w:val="40"/>
                <w:szCs w:val="40"/>
              </w:rPr>
              <w:t>private</w:t>
            </w:r>
            <w:r>
              <w:rPr>
                <w:rFonts w:hint="default" w:ascii="Times New Roman" w:hAnsi="Times New Roman" w:eastAsia="Consolas" w:cs="Times New Roman"/>
                <w:color w:val="000000"/>
                <w:sz w:val="40"/>
                <w:szCs w:val="4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b/>
                <w:color w:val="7F0055"/>
                <w:sz w:val="40"/>
                <w:szCs w:val="40"/>
              </w:rPr>
              <w:t>int</w:t>
            </w:r>
            <w:r>
              <w:rPr>
                <w:rFonts w:hint="default" w:ascii="Times New Roman" w:hAnsi="Times New Roman" w:eastAsia="Consolas" w:cs="Times New Roman"/>
                <w:color w:val="000000"/>
                <w:sz w:val="40"/>
                <w:szCs w:val="4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0000C0"/>
                <w:sz w:val="40"/>
                <w:szCs w:val="40"/>
              </w:rPr>
              <w:t>bid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40"/>
                <w:szCs w:val="40"/>
              </w:rPr>
              <w:t>;</w:t>
            </w:r>
          </w:p>
          <w:p>
            <w:pPr>
              <w:widowControl w:val="0"/>
              <w:autoSpaceDE w:val="0"/>
              <w:autoSpaceDN w:val="0"/>
              <w:jc w:val="both"/>
              <w:rPr>
                <w:rFonts w:hint="default" w:ascii="Times New Roman" w:hAnsi="Times New Roman" w:eastAsia="Consolas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Consolas" w:cs="Times New Roman"/>
                <w:b/>
                <w:color w:val="7F0055"/>
                <w:sz w:val="40"/>
                <w:szCs w:val="40"/>
              </w:rPr>
              <w:t>private</w:t>
            </w:r>
            <w:r>
              <w:rPr>
                <w:rFonts w:hint="default" w:ascii="Times New Roman" w:hAnsi="Times New Roman" w:eastAsia="Consolas" w:cs="Times New Roman"/>
                <w:color w:val="000000"/>
                <w:sz w:val="40"/>
                <w:szCs w:val="40"/>
              </w:rPr>
              <w:t xml:space="preserve"> String </w:t>
            </w:r>
            <w:r>
              <w:rPr>
                <w:rFonts w:hint="default" w:ascii="Times New Roman" w:hAnsi="Times New Roman" w:eastAsia="Consolas" w:cs="Times New Roman"/>
                <w:color w:val="0000C0"/>
                <w:sz w:val="40"/>
                <w:szCs w:val="40"/>
              </w:rPr>
              <w:t>bname</w:t>
            </w:r>
            <w:r>
              <w:rPr>
                <w:rFonts w:hint="default" w:ascii="Times New Roman" w:hAnsi="Times New Roman" w:eastAsia="Consolas" w:cs="Times New Roman"/>
                <w:color w:val="000000"/>
                <w:sz w:val="40"/>
                <w:szCs w:val="40"/>
              </w:rPr>
              <w:t>;</w:t>
            </w:r>
          </w:p>
          <w:p>
            <w:pPr>
              <w:widowControl w:val="0"/>
              <w:autoSpaceDE w:val="0"/>
              <w:autoSpaceDN w:val="0"/>
              <w:jc w:val="both"/>
              <w:rPr>
                <w:rFonts w:hint="default" w:ascii="Times New Roman" w:hAnsi="Times New Roman" w:eastAsia="Consolas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Consolas" w:cs="Times New Roman"/>
                <w:b/>
                <w:color w:val="7F0055"/>
                <w:sz w:val="40"/>
                <w:szCs w:val="40"/>
              </w:rPr>
              <w:t>private</w:t>
            </w:r>
            <w:r>
              <w:rPr>
                <w:rFonts w:hint="default" w:ascii="Times New Roman" w:hAnsi="Times New Roman" w:eastAsia="Consolas" w:cs="Times New Roman"/>
                <w:color w:val="000000"/>
                <w:sz w:val="40"/>
                <w:szCs w:val="4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b/>
                <w:color w:val="7F0055"/>
                <w:sz w:val="40"/>
                <w:szCs w:val="40"/>
              </w:rPr>
              <w:t>double</w:t>
            </w:r>
            <w:r>
              <w:rPr>
                <w:rFonts w:hint="default" w:ascii="Times New Roman" w:hAnsi="Times New Roman" w:eastAsia="Consolas" w:cs="Times New Roman"/>
                <w:color w:val="000000"/>
                <w:sz w:val="40"/>
                <w:szCs w:val="4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0000C0"/>
                <w:sz w:val="40"/>
                <w:szCs w:val="40"/>
              </w:rPr>
              <w:t>bprice</w:t>
            </w:r>
            <w:r>
              <w:rPr>
                <w:rFonts w:hint="default" w:ascii="Times New Roman" w:hAnsi="Times New Roman" w:eastAsia="Consolas" w:cs="Times New Roman"/>
                <w:color w:val="000000"/>
                <w:sz w:val="40"/>
                <w:szCs w:val="40"/>
              </w:rPr>
              <w:t>;</w:t>
            </w:r>
          </w:p>
          <w:p>
            <w:pPr>
              <w:widowControl w:val="0"/>
              <w:autoSpaceDE w:val="0"/>
              <w:autoSpaceDN w:val="0"/>
              <w:jc w:val="both"/>
              <w:rPr>
                <w:rFonts w:hint="default" w:ascii="Times New Roman" w:hAnsi="Times New Roman" w:eastAsia="Consolas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Consolas" w:cs="Times New Roman"/>
                <w:b/>
                <w:color w:val="7F0055"/>
                <w:sz w:val="40"/>
                <w:szCs w:val="40"/>
              </w:rPr>
              <w:t>private</w:t>
            </w:r>
            <w:r>
              <w:rPr>
                <w:rFonts w:hint="default" w:ascii="Times New Roman" w:hAnsi="Times New Roman" w:eastAsia="Consolas" w:cs="Times New Roman"/>
                <w:color w:val="000000"/>
                <w:sz w:val="40"/>
                <w:szCs w:val="4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b/>
                <w:color w:val="7F0055"/>
                <w:sz w:val="40"/>
                <w:szCs w:val="40"/>
              </w:rPr>
              <w:t>int</w:t>
            </w:r>
            <w:r>
              <w:rPr>
                <w:rFonts w:hint="default" w:ascii="Times New Roman" w:hAnsi="Times New Roman" w:eastAsia="Consolas" w:cs="Times New Roman"/>
                <w:color w:val="000000"/>
                <w:sz w:val="40"/>
                <w:szCs w:val="4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0000C0"/>
                <w:sz w:val="40"/>
                <w:szCs w:val="40"/>
              </w:rPr>
              <w:t>buycount</w:t>
            </w:r>
            <w:r>
              <w:rPr>
                <w:rFonts w:hint="default" w:ascii="Times New Roman" w:hAnsi="Times New Roman" w:eastAsia="Consolas" w:cs="Times New Roman"/>
                <w:color w:val="000000"/>
                <w:sz w:val="40"/>
                <w:szCs w:val="40"/>
              </w:rPr>
              <w:t>;</w:t>
            </w:r>
          </w:p>
          <w:p>
            <w:pPr>
              <w:spacing w:after="0" w:line="523" w:lineRule="exact"/>
              <w:jc w:val="both"/>
              <w:rPr>
                <w:rFonts w:hint="default" w:ascii="Times New Roman" w:hAnsi="Times New Roman" w:eastAsia="Consolas" w:cs="Times New Roman"/>
                <w:color w:val="000000"/>
                <w:sz w:val="40"/>
                <w:szCs w:val="40"/>
              </w:rPr>
            </w:pPr>
            <w:r>
              <w:rPr>
                <w:rFonts w:hint="default" w:ascii="Times New Roman" w:hAnsi="Times New Roman" w:eastAsia="Consolas" w:cs="Times New Roman"/>
                <w:b/>
                <w:color w:val="7F0055"/>
                <w:sz w:val="40"/>
                <w:szCs w:val="40"/>
              </w:rPr>
              <w:t>private</w:t>
            </w:r>
            <w:r>
              <w:rPr>
                <w:rFonts w:hint="default" w:ascii="Times New Roman" w:hAnsi="Times New Roman" w:eastAsia="Consolas" w:cs="Times New Roman"/>
                <w:color w:val="000000"/>
                <w:sz w:val="40"/>
                <w:szCs w:val="4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b/>
                <w:color w:val="7F0055"/>
                <w:sz w:val="40"/>
                <w:szCs w:val="40"/>
              </w:rPr>
              <w:t>double</w:t>
            </w:r>
            <w:r>
              <w:rPr>
                <w:rFonts w:hint="default" w:ascii="Times New Roman" w:hAnsi="Times New Roman" w:eastAsia="Consolas" w:cs="Times New Roman"/>
                <w:color w:val="000000"/>
                <w:sz w:val="40"/>
                <w:szCs w:val="4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0000C0"/>
                <w:sz w:val="40"/>
                <w:szCs w:val="40"/>
              </w:rPr>
              <w:t>buytotol</w:t>
            </w:r>
            <w:r>
              <w:rPr>
                <w:rFonts w:hint="default" w:ascii="Times New Roman" w:hAnsi="Times New Roman" w:eastAsia="Consolas" w:cs="Times New Roman"/>
                <w:color w:val="000000"/>
                <w:sz w:val="40"/>
                <w:szCs w:val="4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</w:tcPr>
          <w:p>
            <w:pPr>
              <w:spacing w:after="0" w:line="523" w:lineRule="exact"/>
              <w:rPr>
                <w:rFonts w:hint="default" w:ascii="Times New Roman" w:hAnsi="Times New Roman" w:eastAsia="宋体" w:cs="Times New Roman"/>
                <w:sz w:val="40"/>
                <w:szCs w:val="4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40"/>
                <w:szCs w:val="40"/>
                <w:lang w:val="en-US" w:eastAsia="zh-CN"/>
              </w:rPr>
              <w:t>方法</w:t>
            </w:r>
          </w:p>
        </w:tc>
        <w:tc>
          <w:tcPr>
            <w:tcW w:w="11753" w:type="dxa"/>
          </w:tcPr>
          <w:p>
            <w:pPr>
              <w:spacing w:after="0" w:line="523" w:lineRule="exac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Consolas" w:cs="Times New Roman"/>
                <w:b/>
                <w:color w:val="7F0055"/>
                <w:sz w:val="40"/>
                <w:szCs w:val="40"/>
                <w:highlight w:val="white"/>
              </w:rPr>
              <w:t>public</w:t>
            </w:r>
            <w:r>
              <w:rPr>
                <w:rFonts w:hint="default" w:ascii="Times New Roman" w:hAnsi="Times New Roman" w:eastAsia="Consolas" w:cs="Times New Roman"/>
                <w:color w:val="000000"/>
                <w:sz w:val="40"/>
                <w:szCs w:val="40"/>
                <w:highlight w:val="white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b/>
                <w:color w:val="7F0055"/>
                <w:sz w:val="40"/>
                <w:szCs w:val="40"/>
                <w:highlight w:val="white"/>
              </w:rPr>
              <w:t>int</w:t>
            </w:r>
            <w:r>
              <w:rPr>
                <w:rFonts w:hint="default" w:ascii="Times New Roman" w:hAnsi="Times New Roman" w:eastAsia="Consolas" w:cs="Times New Roman"/>
                <w:color w:val="000000"/>
                <w:sz w:val="40"/>
                <w:szCs w:val="40"/>
                <w:highlight w:val="white"/>
              </w:rPr>
              <w:t xml:space="preserve"> addBuyCar(BuyCar </w:t>
            </w:r>
            <w:r>
              <w:rPr>
                <w:rFonts w:hint="default" w:ascii="Times New Roman" w:hAnsi="Times New Roman" w:eastAsia="Consolas" w:cs="Times New Roman"/>
                <w:color w:val="6A3E3E"/>
                <w:sz w:val="40"/>
                <w:szCs w:val="40"/>
                <w:highlight w:val="lightGray"/>
              </w:rPr>
              <w:t>buyCar</w:t>
            </w:r>
            <w:r>
              <w:rPr>
                <w:rFonts w:hint="default" w:ascii="Times New Roman" w:hAnsi="Times New Roman" w:eastAsia="Consolas" w:cs="Times New Roman"/>
                <w:color w:val="000000"/>
                <w:sz w:val="40"/>
                <w:szCs w:val="40"/>
                <w:highlight w:val="white"/>
              </w:rPr>
              <w:t>);</w:t>
            </w:r>
          </w:p>
        </w:tc>
      </w:tr>
    </w:tbl>
    <w:p>
      <w:pPr>
        <w:pStyle w:val="4"/>
        <w:tabs>
          <w:tab w:val="left" w:pos="1299"/>
        </w:tabs>
        <w:ind w:left="260"/>
      </w:pPr>
      <w:r>
        <w:rPr>
          <w:rFonts w:ascii="Arial" w:eastAsia="Arial"/>
        </w:rPr>
        <w:tab/>
      </w:r>
      <w:r>
        <w:t>加入购物车</w:t>
      </w:r>
    </w:p>
    <w:p>
      <w:pPr>
        <w:pStyle w:val="4"/>
        <w:rPr>
          <w:sz w:val="20"/>
        </w:rPr>
      </w:pPr>
    </w:p>
    <w:p>
      <w:pPr>
        <w:pStyle w:val="4"/>
        <w:rPr>
          <w:sz w:val="29"/>
        </w:rPr>
      </w:pPr>
    </w:p>
    <w:p>
      <w:pPr>
        <w:pStyle w:val="4"/>
        <w:tabs>
          <w:tab w:val="left" w:pos="1299"/>
        </w:tabs>
        <w:spacing w:before="60"/>
        <w:ind w:left="260"/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       </w:t>
      </w:r>
      <w:r>
        <w:rPr>
          <w:rFonts w:ascii="Arial" w:eastAsia="Arial"/>
        </w:rPr>
        <w:tab/>
      </w:r>
      <w:r>
        <w:t>提交订单</w:t>
      </w:r>
    </w:p>
    <w:p>
      <w:pPr>
        <w:spacing w:after="0"/>
        <w:rPr>
          <w:rFonts w:hint="default" w:eastAsia="宋体"/>
          <w:sz w:val="28"/>
          <w:szCs w:val="28"/>
          <w:lang w:val="en-US" w:eastAsia="zh-CN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numPr>
          <w:ilvl w:val="0"/>
          <w:numId w:val="0"/>
        </w:numPr>
        <w:tabs>
          <w:tab w:val="left" w:pos="8079"/>
        </w:tabs>
        <w:spacing w:before="211"/>
        <w:ind w:right="0" w:rightChars="0" w:firstLine="800" w:firstLineChars="200"/>
        <w:rPr>
          <w:rFonts w:hint="default" w:ascii="Times New Roman" w:hAnsi="Times New Roman" w:eastAsia="宋体" w:cs="Times New Roman"/>
          <w:sz w:val="40"/>
          <w:szCs w:val="40"/>
          <w:lang w:val="en-US" w:eastAsia="zh-CN" w:bidi="zh-CN"/>
        </w:rPr>
      </w:pPr>
      <w:bookmarkStart w:id="49" w:name="_Toc31244_WPSOffice_Level3"/>
      <w:r>
        <w:rPr>
          <w:rFonts w:hint="eastAsia" w:ascii="Times New Roman" w:hAnsi="Times New Roman" w:eastAsia="宋体" w:cs="Times New Roman"/>
          <w:sz w:val="40"/>
          <w:szCs w:val="40"/>
          <w:lang w:val="en-US" w:eastAsia="zh-CN" w:bidi="zh-CN"/>
        </w:rPr>
        <w:t>1.</w:t>
      </w:r>
      <w:r>
        <w:rPr>
          <w:rFonts w:hint="default" w:ascii="Times New Roman" w:hAnsi="Times New Roman" w:eastAsia="宋体" w:cs="Times New Roman"/>
          <w:sz w:val="40"/>
          <w:szCs w:val="40"/>
          <w:lang w:val="en-US" w:eastAsia="zh-CN" w:bidi="zh-CN"/>
        </w:rPr>
        <w:t>“检索图书”模块界面接口如</w:t>
      </w:r>
      <w:r>
        <w:rPr>
          <w:rFonts w:hint="eastAsia" w:ascii="Times New Roman" w:hAnsi="Times New Roman" w:cs="Times New Roman"/>
          <w:sz w:val="40"/>
          <w:szCs w:val="40"/>
          <w:lang w:val="en-US" w:eastAsia="zh-CN" w:bidi="zh-CN"/>
        </w:rPr>
        <w:t>下图</w:t>
      </w:r>
      <w:r>
        <w:rPr>
          <w:rFonts w:hint="default" w:ascii="Times New Roman" w:hAnsi="Times New Roman" w:eastAsia="宋体" w:cs="Times New Roman"/>
          <w:sz w:val="40"/>
          <w:szCs w:val="40"/>
          <w:lang w:val="en-US" w:eastAsia="zh-CN" w:bidi="zh-CN"/>
        </w:rPr>
        <w:t>所示</w:t>
      </w:r>
      <w:r>
        <w:rPr>
          <w:rFonts w:hint="eastAsia" w:ascii="Times New Roman" w:hAnsi="Times New Roman" w:cs="Times New Roman"/>
          <w:sz w:val="40"/>
          <w:szCs w:val="40"/>
          <w:lang w:val="en-US" w:eastAsia="zh-CN" w:bidi="zh-CN"/>
        </w:rPr>
        <w:t>：</w:t>
      </w:r>
      <w:bookmarkEnd w:id="49"/>
    </w:p>
    <w:p>
      <w:pPr>
        <w:spacing w:after="0"/>
        <w:rPr>
          <w:rFonts w:hint="default"/>
          <w:sz w:val="36"/>
          <w:szCs w:val="36"/>
          <w:lang w:val="en-US" w:eastAsia="zh-CN"/>
        </w:rPr>
      </w:pPr>
    </w:p>
    <w:tbl>
      <w:tblPr>
        <w:tblStyle w:val="8"/>
        <w:tblpPr w:leftFromText="180" w:rightFromText="180" w:vertAnchor="text" w:horzAnchor="page" w:tblpX="3384" w:tblpY="6252"/>
        <w:tblOverlap w:val="never"/>
        <w:tblW w:w="139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spacing w:after="0"/>
              <w:rPr>
                <w:rFonts w:hint="eastAsia" w:eastAsia="宋体"/>
                <w:sz w:val="40"/>
                <w:szCs w:val="40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lang w:val="en-US" w:eastAsia="zh-CN"/>
              </w:rPr>
              <w:t>执行条件</w:t>
            </w:r>
          </w:p>
        </w:tc>
        <w:tc>
          <w:tcPr>
            <w:tcW w:w="12877" w:type="dxa"/>
          </w:tcPr>
          <w:p>
            <w:pPr>
              <w:spacing w:after="0"/>
              <w:rPr>
                <w:rFonts w:hint="eastAsia" w:eastAsia="宋体"/>
                <w:sz w:val="40"/>
                <w:szCs w:val="40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lang w:val="en-US" w:eastAsia="zh-CN"/>
              </w:rPr>
              <w:t>购买图书（提交订单）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spacing w:after="0"/>
              <w:rPr>
                <w:rFonts w:hint="eastAsia" w:eastAsia="宋体"/>
                <w:sz w:val="40"/>
                <w:szCs w:val="40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lang w:val="en-US" w:eastAsia="zh-CN"/>
              </w:rPr>
              <w:t>属性</w:t>
            </w:r>
          </w:p>
        </w:tc>
        <w:tc>
          <w:tcPr>
            <w:tcW w:w="12877" w:type="dxa"/>
          </w:tcPr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40"/>
                <w:szCs w:val="4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40"/>
                <w:szCs w:val="40"/>
                <w:highlight w:val="lightGray"/>
              </w:rPr>
              <w:t>orderzid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40"/>
                <w:szCs w:val="40"/>
              </w:rPr>
              <w:t>uname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40"/>
                <w:szCs w:val="40"/>
              </w:rPr>
              <w:t>sname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40"/>
                <w:szCs w:val="40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40"/>
                <w:szCs w:val="40"/>
              </w:rPr>
              <w:t>phone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;</w:t>
            </w:r>
          </w:p>
          <w:p>
            <w:pPr>
              <w:spacing w:after="0"/>
              <w:rPr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40"/>
                <w:szCs w:val="40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spacing w:after="0"/>
              <w:rPr>
                <w:rFonts w:hint="eastAsia" w:eastAsia="宋体"/>
                <w:sz w:val="40"/>
                <w:szCs w:val="40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lang w:val="en-US" w:eastAsia="zh-CN"/>
              </w:rPr>
              <w:t>方法</w:t>
            </w:r>
          </w:p>
        </w:tc>
        <w:tc>
          <w:tcPr>
            <w:tcW w:w="12877" w:type="dxa"/>
          </w:tcPr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40"/>
                <w:szCs w:val="4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40"/>
                <w:szCs w:val="4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 addOrder(order 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or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);</w:t>
            </w:r>
          </w:p>
          <w:p>
            <w:pPr>
              <w:spacing w:after="0"/>
              <w:rPr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40"/>
                <w:szCs w:val="4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40"/>
                <w:szCs w:val="4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 addOrder_details(orddetails 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or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);</w:t>
            </w:r>
          </w:p>
        </w:tc>
      </w:tr>
    </w:tbl>
    <w:p>
      <w:pPr>
        <w:pStyle w:val="4"/>
        <w:numPr>
          <w:ilvl w:val="0"/>
          <w:numId w:val="0"/>
        </w:numPr>
        <w:tabs>
          <w:tab w:val="left" w:pos="8079"/>
        </w:tabs>
        <w:spacing w:before="211"/>
        <w:ind w:left="3000" w:right="0" w:hanging="3000" w:hangingChars="10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4"/>
        <w:numPr>
          <w:ilvl w:val="0"/>
          <w:numId w:val="0"/>
        </w:numPr>
        <w:tabs>
          <w:tab w:val="left" w:pos="8079"/>
        </w:tabs>
        <w:spacing w:before="211"/>
        <w:ind w:left="3000" w:right="0" w:hanging="3000" w:hangingChars="1000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8079"/>
        </w:tabs>
        <w:spacing w:before="211"/>
        <w:ind w:left="3000" w:right="0" w:hanging="3000" w:hangingChars="1000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8079"/>
        </w:tabs>
        <w:spacing w:before="211"/>
        <w:ind w:left="3000" w:right="0" w:hanging="3000" w:hangingChars="1000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8079"/>
        </w:tabs>
        <w:spacing w:before="211"/>
        <w:ind w:left="3000" w:right="0" w:hanging="3000" w:hangingChars="1000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8079"/>
        </w:tabs>
        <w:spacing w:before="211"/>
        <w:ind w:left="3000" w:right="0" w:hanging="3000" w:hangingChars="1000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8079"/>
        </w:tabs>
        <w:spacing w:before="211"/>
        <w:ind w:left="3000" w:right="0" w:hanging="3000" w:hangingChars="1000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8079"/>
        </w:tabs>
        <w:spacing w:before="211"/>
        <w:ind w:left="3000" w:right="0" w:hanging="3000" w:hangingChars="10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</w:p>
    <w:p>
      <w:pPr>
        <w:pStyle w:val="4"/>
        <w:numPr>
          <w:ilvl w:val="0"/>
          <w:numId w:val="0"/>
        </w:numPr>
        <w:tabs>
          <w:tab w:val="left" w:pos="8079"/>
        </w:tabs>
        <w:spacing w:before="211"/>
        <w:ind w:left="3000" w:right="0" w:hanging="3000" w:hangingChars="10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40"/>
          <w:szCs w:val="40"/>
          <w:lang w:val="en-US" w:eastAsia="zh-CN"/>
        </w:rPr>
        <w:t xml:space="preserve">                         表5  选择订购图书</w:t>
      </w:r>
    </w:p>
    <w:p>
      <w:pPr>
        <w:pStyle w:val="4"/>
        <w:numPr>
          <w:ilvl w:val="0"/>
          <w:numId w:val="0"/>
        </w:numPr>
        <w:tabs>
          <w:tab w:val="left" w:pos="8079"/>
        </w:tabs>
        <w:spacing w:before="211"/>
        <w:ind w:left="3000" w:right="0" w:hanging="3000" w:hangingChars="1000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8079"/>
        </w:tabs>
        <w:spacing w:before="211"/>
        <w:ind w:left="3000" w:right="0" w:hanging="3000" w:hangingChars="1000"/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8079"/>
        </w:tabs>
        <w:spacing w:before="211"/>
        <w:ind w:left="3000" w:right="0" w:hanging="3000" w:hangingChars="1000"/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8079"/>
        </w:tabs>
        <w:spacing w:before="211"/>
        <w:ind w:left="3000" w:right="0" w:hanging="3000" w:hangingChars="1000"/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8079"/>
        </w:tabs>
        <w:spacing w:before="211"/>
        <w:ind w:left="3000" w:right="0" w:hanging="3000" w:hangingChars="1000"/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8079"/>
        </w:tabs>
        <w:spacing w:before="211"/>
        <w:ind w:left="3000" w:right="0" w:hanging="3000" w:hangingChars="1000"/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8079"/>
        </w:tabs>
        <w:spacing w:before="211"/>
        <w:ind w:left="3000" w:right="0" w:hanging="3000" w:hangingChars="1000"/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8079"/>
        </w:tabs>
        <w:spacing w:before="211"/>
        <w:ind w:left="3000" w:right="0" w:hanging="3000" w:hangingChars="1000"/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8079"/>
        </w:tabs>
        <w:spacing w:before="211"/>
        <w:ind w:left="3000" w:right="0" w:hanging="3000" w:hangingChars="1000"/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8079"/>
        </w:tabs>
        <w:spacing w:before="211"/>
        <w:ind w:left="3000" w:right="0" w:hanging="3000" w:hangingChars="1000"/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8079"/>
        </w:tabs>
        <w:spacing w:before="211"/>
        <w:ind w:left="3000" w:right="0" w:hanging="3000" w:hangingChars="1000"/>
        <w:jc w:val="both"/>
        <w:rPr>
          <w:rFonts w:ascii="宋体" w:hAnsi="宋体" w:eastAsia="宋体" w:cs="宋体"/>
          <w:sz w:val="42"/>
          <w:szCs w:val="42"/>
          <w:lang w:val="zh-CN" w:eastAsia="zh-CN" w:bidi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4"/>
        <w:numPr>
          <w:ilvl w:val="0"/>
          <w:numId w:val="0"/>
        </w:numPr>
        <w:tabs>
          <w:tab w:val="left" w:pos="8079"/>
        </w:tabs>
        <w:spacing w:before="211"/>
        <w:ind w:left="4108" w:leftChars="1140" w:right="0" w:hanging="1600" w:hangingChars="400"/>
        <w:jc w:val="both"/>
        <w:rPr>
          <w:rFonts w:ascii="宋体" w:hAnsi="宋体" w:eastAsia="宋体" w:cs="宋体"/>
          <w:sz w:val="42"/>
          <w:szCs w:val="42"/>
          <w:lang w:val="zh-CN" w:eastAsia="zh-CN" w:bidi="zh-CN"/>
        </w:rPr>
      </w:pPr>
      <w:r>
        <w:rPr>
          <w:rFonts w:hint="eastAsia" w:asciiTheme="minorEastAsia" w:hAnsiTheme="minorEastAsia" w:eastAsiaTheme="minorEastAsia" w:cstheme="minorEastAsia"/>
          <w:sz w:val="40"/>
          <w:szCs w:val="40"/>
          <w:lang w:val="en-US" w:eastAsia="zh-CN"/>
        </w:rPr>
        <w:t xml:space="preserve">                表6 </w:t>
      </w:r>
      <w:r>
        <w:rPr>
          <w:rFonts w:hint="eastAsia"/>
          <w:sz w:val="40"/>
          <w:szCs w:val="40"/>
          <w:lang w:val="en-US" w:eastAsia="zh-CN"/>
        </w:rPr>
        <w:t>购买图书</w:t>
      </w:r>
    </w:p>
    <w:p>
      <w:pPr>
        <w:pStyle w:val="4"/>
        <w:numPr>
          <w:ilvl w:val="0"/>
          <w:numId w:val="0"/>
        </w:numPr>
        <w:tabs>
          <w:tab w:val="left" w:pos="8079"/>
        </w:tabs>
        <w:spacing w:before="211"/>
        <w:ind w:left="4188" w:leftChars="1140" w:right="0" w:hanging="1680" w:hangingChars="400"/>
        <w:jc w:val="both"/>
        <w:rPr>
          <w:rFonts w:ascii="宋体" w:hAnsi="宋体" w:eastAsia="宋体" w:cs="宋体"/>
          <w:sz w:val="42"/>
          <w:szCs w:val="42"/>
          <w:lang w:val="zh-CN" w:eastAsia="zh-CN" w:bidi="zh-CN"/>
        </w:rPr>
      </w:pPr>
      <w:r>
        <w:rPr>
          <w:rFonts w:ascii="宋体" w:hAnsi="宋体" w:eastAsia="宋体" w:cs="宋体"/>
          <w:sz w:val="42"/>
          <w:szCs w:val="42"/>
          <w:lang w:val="zh-CN" w:eastAsia="zh-CN" w:bidi="zh-CN"/>
        </w:rPr>
        <w:drawing>
          <wp:inline distT="0" distB="0" distL="114300" distR="114300">
            <wp:extent cx="4571365" cy="2914015"/>
            <wp:effectExtent l="0" t="0" r="635" b="63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1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tabs>
          <w:tab w:val="left" w:pos="8079"/>
        </w:tabs>
        <w:spacing w:before="211"/>
        <w:ind w:left="4180" w:leftChars="1900" w:right="0" w:firstLine="840" w:firstLineChars="200"/>
        <w:jc w:val="both"/>
        <w:rPr>
          <w:rFonts w:hint="default" w:ascii="宋体" w:hAnsi="宋体" w:eastAsia="宋体" w:cs="宋体"/>
          <w:sz w:val="42"/>
          <w:szCs w:val="42"/>
          <w:lang w:val="en-US" w:eastAsia="zh-CN" w:bidi="zh-CN"/>
        </w:rPr>
      </w:pPr>
      <w:r>
        <w:rPr>
          <w:rFonts w:hint="eastAsia" w:cs="宋体"/>
          <w:sz w:val="42"/>
          <w:szCs w:val="42"/>
          <w:lang w:val="en-US" w:eastAsia="zh-CN" w:bidi="zh-CN"/>
        </w:rPr>
        <w:t>图15  搜索图书</w:t>
      </w:r>
    </w:p>
    <w:p>
      <w:pPr>
        <w:pStyle w:val="4"/>
        <w:numPr>
          <w:ilvl w:val="0"/>
          <w:numId w:val="0"/>
        </w:numPr>
        <w:tabs>
          <w:tab w:val="left" w:pos="8079"/>
        </w:tabs>
        <w:spacing w:before="211"/>
        <w:ind w:right="0"/>
      </w:pPr>
    </w:p>
    <w:p>
      <w:pPr>
        <w:pStyle w:val="4"/>
        <w:numPr>
          <w:ilvl w:val="0"/>
          <w:numId w:val="0"/>
        </w:numPr>
        <w:tabs>
          <w:tab w:val="left" w:pos="8079"/>
        </w:tabs>
        <w:spacing w:before="211"/>
        <w:ind w:right="0" w:rightChars="0" w:firstLine="800" w:firstLineChars="200"/>
        <w:rPr>
          <w:rFonts w:hint="eastAsia" w:ascii="Times New Roman" w:hAnsi="Times New Roman" w:eastAsia="宋体" w:cs="Times New Roman"/>
          <w:sz w:val="40"/>
          <w:szCs w:val="40"/>
          <w:lang w:val="en-US" w:eastAsia="zh-CN" w:bidi="zh-CN"/>
        </w:rPr>
      </w:pPr>
      <w:bookmarkStart w:id="50" w:name="_Toc6664_WPSOffice_Level3"/>
      <w:r>
        <w:rPr>
          <w:rFonts w:hint="eastAsia" w:ascii="Times New Roman" w:hAnsi="Times New Roman" w:cs="Times New Roman"/>
          <w:sz w:val="40"/>
          <w:szCs w:val="40"/>
          <w:lang w:val="en-US" w:eastAsia="zh-CN" w:bidi="zh-CN"/>
        </w:rPr>
        <w:t>2.</w:t>
      </w:r>
      <w:r>
        <w:rPr>
          <w:rFonts w:hint="eastAsia" w:ascii="Times New Roman" w:hAnsi="Times New Roman" w:eastAsia="宋体" w:cs="Times New Roman"/>
          <w:sz w:val="40"/>
          <w:szCs w:val="40"/>
          <w:lang w:val="en-US" w:eastAsia="zh-CN" w:bidi="zh-CN"/>
        </w:rPr>
        <w:t>“加入购物车”模块界面借口如图16所示</w:t>
      </w:r>
      <w:bookmarkEnd w:id="50"/>
    </w:p>
    <w:p>
      <w:pPr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spacing w:after="0"/>
        <w:rPr>
          <w:rFonts w:hint="eastAsia"/>
          <w:lang w:val="en-US" w:eastAsia="zh-CN"/>
        </w:rPr>
      </w:pPr>
    </w:p>
    <w:p>
      <w:pPr>
        <w:spacing w:after="0"/>
        <w:rPr>
          <w:rFonts w:hint="eastAsia"/>
          <w:lang w:val="en-US" w:eastAsia="zh-CN"/>
        </w:rPr>
      </w:pPr>
    </w:p>
    <w:p>
      <w:pPr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ascii="宋体" w:hAnsi="宋体" w:eastAsia="宋体" w:cs="宋体"/>
          <w:sz w:val="42"/>
          <w:szCs w:val="42"/>
          <w:lang w:val="zh-CN" w:eastAsia="zh-CN" w:bidi="zh-CN"/>
        </w:rPr>
        <w:drawing>
          <wp:inline distT="0" distB="0" distL="114300" distR="114300">
            <wp:extent cx="5219065" cy="3599815"/>
            <wp:effectExtent l="0" t="0" r="635" b="63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2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</w:p>
    <w:p>
      <w:pPr>
        <w:spacing w:after="0"/>
        <w:rPr>
          <w:rFonts w:hint="default" w:ascii="宋体" w:hAnsi="宋体" w:eastAsia="宋体" w:cs="宋体"/>
          <w:sz w:val="42"/>
          <w:szCs w:val="42"/>
          <w:lang w:val="en-US" w:eastAsia="zh-CN" w:bidi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0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1" w:line="360" w:lineRule="auto"/>
        <w:ind w:left="4180" w:leftChars="1900" w:right="0" w:firstLine="800" w:firstLineChars="200"/>
        <w:jc w:val="both"/>
        <w:textAlignment w:val="auto"/>
        <w:rPr>
          <w:rFonts w:hint="eastAsia" w:cs="宋体"/>
          <w:sz w:val="40"/>
          <w:szCs w:val="40"/>
          <w:lang w:val="en-US" w:eastAsia="zh-CN" w:bidi="zh-CN"/>
        </w:rPr>
      </w:pPr>
      <w:r>
        <w:rPr>
          <w:rFonts w:hint="eastAsia" w:cs="宋体"/>
          <w:sz w:val="40"/>
          <w:szCs w:val="40"/>
          <w:lang w:val="en-US" w:eastAsia="zh-CN" w:bidi="zh-CN"/>
        </w:rPr>
        <w:t>图 16 加入购物车界面</w:t>
      </w:r>
    </w:p>
    <w:p>
      <w:pPr>
        <w:pStyle w:val="4"/>
        <w:numPr>
          <w:ilvl w:val="0"/>
          <w:numId w:val="0"/>
        </w:numPr>
        <w:tabs>
          <w:tab w:val="left" w:pos="8079"/>
        </w:tabs>
        <w:spacing w:before="211"/>
        <w:ind w:right="0" w:rightChars="0" w:firstLine="800" w:firstLineChars="200"/>
        <w:rPr>
          <w:rFonts w:hint="eastAsia" w:ascii="Times New Roman" w:hAnsi="Times New Roman" w:cs="Times New Roman"/>
          <w:sz w:val="40"/>
          <w:szCs w:val="40"/>
          <w:lang w:val="en-US" w:eastAsia="zh-CN" w:bidi="zh-CN"/>
        </w:rPr>
      </w:pPr>
      <w:bookmarkStart w:id="51" w:name="_Toc24647_WPSOffice_Level3"/>
      <w:r>
        <w:rPr>
          <w:rFonts w:hint="eastAsia" w:ascii="Times New Roman" w:hAnsi="Times New Roman" w:cs="Times New Roman"/>
          <w:sz w:val="40"/>
          <w:szCs w:val="40"/>
          <w:lang w:val="en-US" w:eastAsia="zh-CN" w:bidi="zh-CN"/>
        </w:rPr>
        <w:t>3.“提交订单”模块界面接口如图17 所示</w:t>
      </w:r>
      <w:bookmarkEnd w:id="51"/>
    </w:p>
    <w:p>
      <w:pPr>
        <w:spacing w:after="0"/>
      </w:pPr>
    </w:p>
    <w:p>
      <w:pPr>
        <w:spacing w:after="0"/>
        <w:jc w:val="center"/>
      </w:pPr>
      <w:r>
        <w:rPr>
          <w:rFonts w:ascii="宋体" w:hAnsi="宋体" w:eastAsia="宋体" w:cs="宋体"/>
          <w:sz w:val="22"/>
          <w:szCs w:val="22"/>
          <w:lang w:val="zh-CN" w:eastAsia="zh-CN" w:bidi="zh-CN"/>
        </w:rPr>
        <w:drawing>
          <wp:inline distT="0" distB="0" distL="114300" distR="114300">
            <wp:extent cx="7562215" cy="4418965"/>
            <wp:effectExtent l="0" t="0" r="635" b="635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2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44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  <w:rPr>
          <w:rFonts w:hint="eastAsia" w:eastAsia="宋体"/>
          <w:lang w:val="en-US" w:eastAsia="zh-CN"/>
        </w:rPr>
      </w:pPr>
    </w:p>
    <w:p>
      <w:pPr>
        <w:pStyle w:val="4"/>
        <w:tabs>
          <w:tab w:val="left" w:pos="6559"/>
        </w:tabs>
        <w:spacing w:before="60"/>
        <w:ind w:left="5080"/>
        <w:rPr>
          <w:sz w:val="40"/>
          <w:szCs w:val="40"/>
        </w:rPr>
      </w:pPr>
      <w:r>
        <w:rPr>
          <w:sz w:val="40"/>
          <w:szCs w:val="40"/>
        </w:rPr>
        <w:t>图</w:t>
      </w:r>
      <w:r>
        <w:rPr>
          <w:spacing w:val="-71"/>
          <w:sz w:val="40"/>
          <w:szCs w:val="40"/>
        </w:rPr>
        <w:t xml:space="preserve"> </w:t>
      </w:r>
      <w:r>
        <w:rPr>
          <w:rFonts w:hint="eastAsia"/>
          <w:spacing w:val="-71"/>
          <w:sz w:val="40"/>
          <w:szCs w:val="40"/>
          <w:lang w:val="en-US" w:eastAsia="zh-CN"/>
        </w:rPr>
        <w:t>17</w:t>
      </w:r>
      <w:r>
        <w:rPr>
          <w:rFonts w:ascii="Arial" w:eastAsia="Arial"/>
          <w:sz w:val="40"/>
          <w:szCs w:val="40"/>
        </w:rPr>
        <w:tab/>
      </w:r>
      <w:r>
        <w:rPr>
          <w:rFonts w:hint="eastAsia"/>
          <w:sz w:val="40"/>
          <w:szCs w:val="40"/>
          <w:lang w:val="en-US" w:eastAsia="zh-CN"/>
        </w:rPr>
        <w:t>提交订单</w:t>
      </w:r>
      <w:r>
        <w:rPr>
          <w:sz w:val="40"/>
          <w:szCs w:val="40"/>
        </w:rPr>
        <w:t>界面</w:t>
      </w:r>
    </w:p>
    <w:p>
      <w:pPr>
        <w:pStyle w:val="4"/>
        <w:jc w:val="both"/>
        <w:rPr>
          <w:sz w:val="20"/>
        </w:rPr>
      </w:pPr>
      <w:r>
        <w:rPr>
          <w:rFonts w:hint="eastAsia" w:cs="宋体"/>
          <w:sz w:val="42"/>
          <w:szCs w:val="42"/>
          <w:lang w:val="en-US" w:eastAsia="zh-CN" w:bidi="zh-CN"/>
        </w:rPr>
        <w:t xml:space="preserve">   </w:t>
      </w:r>
      <w:r>
        <w:rPr>
          <w:rFonts w:ascii="宋体" w:hAnsi="宋体" w:eastAsia="宋体" w:cs="宋体"/>
          <w:sz w:val="42"/>
          <w:szCs w:val="42"/>
          <w:lang w:val="zh-CN" w:eastAsia="zh-CN" w:bidi="zh-CN"/>
        </w:rPr>
        <w:drawing>
          <wp:inline distT="0" distB="0" distL="114300" distR="114300">
            <wp:extent cx="7807960" cy="4524375"/>
            <wp:effectExtent l="0" t="0" r="2540" b="9525"/>
            <wp:docPr id="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/>
                    <pic:cNvPicPr>
                      <a:picLocks noChangeAspect="1"/>
                    </pic:cNvPicPr>
                  </pic:nvPicPr>
                  <pic:blipFill>
                    <a:blip r:embed="rId22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796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9"/>
        <w:rPr>
          <w:sz w:val="28"/>
        </w:rPr>
      </w:pPr>
    </w:p>
    <w:p>
      <w:pPr>
        <w:pStyle w:val="4"/>
        <w:spacing w:before="60"/>
        <w:ind w:left="5360"/>
        <w:jc w:val="both"/>
        <w:rPr>
          <w:sz w:val="40"/>
          <w:szCs w:val="40"/>
        </w:rPr>
      </w:pPr>
      <w:r>
        <w:rPr>
          <w:sz w:val="40"/>
          <w:szCs w:val="40"/>
        </w:rPr>
        <w:t>图</w:t>
      </w:r>
      <w:r>
        <w:rPr>
          <w:rFonts w:hint="eastAsia" w:ascii="Arial"/>
          <w:sz w:val="40"/>
          <w:szCs w:val="40"/>
          <w:lang w:val="en-US" w:eastAsia="zh-CN"/>
        </w:rPr>
        <w:t xml:space="preserve">18 </w:t>
      </w:r>
      <w:r>
        <w:rPr>
          <w:sz w:val="40"/>
          <w:szCs w:val="40"/>
        </w:rPr>
        <w:t>模块关系图</w:t>
      </w:r>
    </w:p>
    <w:p>
      <w:pPr>
        <w:pStyle w:val="4"/>
        <w:spacing w:before="8"/>
        <w:rPr>
          <w:sz w:val="37"/>
        </w:rPr>
      </w:pPr>
    </w:p>
    <w:p>
      <w:pPr>
        <w:pStyle w:val="4"/>
        <w:ind w:left="1140"/>
        <w:rPr>
          <w:sz w:val="40"/>
          <w:szCs w:val="40"/>
        </w:rPr>
      </w:pPr>
      <w:r>
        <w:rPr>
          <w:sz w:val="40"/>
          <w:szCs w:val="40"/>
        </w:rPr>
        <w:t>以上三个模块与主模块及其他模块的关系如下：</w:t>
      </w:r>
    </w:p>
    <w:p>
      <w:pPr>
        <w:pStyle w:val="4"/>
        <w:rPr>
          <w:sz w:val="36"/>
        </w:rPr>
      </w:pPr>
    </w:p>
    <w:p>
      <w:pPr>
        <w:pStyle w:val="4"/>
        <w:numPr>
          <w:ilvl w:val="0"/>
          <w:numId w:val="0"/>
        </w:numPr>
        <w:tabs>
          <w:tab w:val="left" w:pos="8079"/>
        </w:tabs>
        <w:spacing w:before="211"/>
        <w:ind w:right="0" w:rightChars="0" w:firstLine="800" w:firstLineChars="200"/>
        <w:rPr>
          <w:rFonts w:hint="eastAsia" w:ascii="Times New Roman" w:hAnsi="Times New Roman" w:cs="Times New Roman"/>
          <w:sz w:val="40"/>
          <w:szCs w:val="40"/>
          <w:lang w:val="en-US" w:eastAsia="zh-CN" w:bidi="zh-CN"/>
        </w:rPr>
      </w:pPr>
      <w:r>
        <w:rPr>
          <w:rFonts w:hint="eastAsia" w:ascii="Times New Roman" w:hAnsi="Times New Roman" w:cs="Times New Roman"/>
          <w:sz w:val="40"/>
          <w:szCs w:val="40"/>
          <w:lang w:val="en-US" w:eastAsia="zh-CN" w:bidi="zh-CN"/>
        </w:rPr>
        <w:t>a.检索图书模块</w:t>
      </w:r>
    </w:p>
    <w:p>
      <w:pPr>
        <w:pStyle w:val="4"/>
        <w:spacing w:before="8"/>
        <w:rPr>
          <w:sz w:val="37"/>
        </w:rPr>
      </w:pPr>
    </w:p>
    <w:p>
      <w:pPr>
        <w:pStyle w:val="4"/>
        <w:tabs>
          <w:tab w:val="left" w:pos="8299"/>
        </w:tabs>
        <w:spacing w:line="446" w:lineRule="auto"/>
        <w:ind w:left="260" w:right="2739" w:firstLine="880"/>
        <w:rPr>
          <w:sz w:val="40"/>
          <w:szCs w:val="40"/>
        </w:rPr>
      </w:pPr>
      <w:r>
        <w:rPr>
          <w:sz w:val="40"/>
          <w:szCs w:val="40"/>
        </w:rPr>
        <w:t>①直接被主模块会员购书模块调用，生成图书检索页面，</w:t>
      </w:r>
      <w:r>
        <w:rPr>
          <w:spacing w:val="-30"/>
          <w:sz w:val="40"/>
          <w:szCs w:val="40"/>
        </w:rPr>
        <w:t xml:space="preserve"> </w:t>
      </w:r>
      <w:r>
        <w:rPr>
          <w:sz w:val="40"/>
          <w:szCs w:val="40"/>
        </w:rPr>
        <w:t>用户</w:t>
      </w:r>
      <w:r>
        <w:rPr>
          <w:spacing w:val="-18"/>
          <w:sz w:val="40"/>
          <w:szCs w:val="40"/>
        </w:rPr>
        <w:t>在</w:t>
      </w:r>
      <w:r>
        <w:rPr>
          <w:sz w:val="40"/>
          <w:szCs w:val="40"/>
        </w:rPr>
        <w:t>文本框中输入检索内容，页面显示图书信息；</w:t>
      </w:r>
    </w:p>
    <w:p>
      <w:pPr>
        <w:pStyle w:val="4"/>
        <w:tabs>
          <w:tab w:val="left" w:pos="9099"/>
        </w:tabs>
        <w:spacing w:line="446" w:lineRule="auto"/>
        <w:ind w:left="260" w:right="2959" w:firstLine="880"/>
        <w:rPr>
          <w:sz w:val="40"/>
          <w:szCs w:val="40"/>
        </w:rPr>
      </w:pPr>
      <w:r>
        <w:rPr>
          <w:sz w:val="40"/>
          <w:szCs w:val="40"/>
        </w:rPr>
        <w:t>②该模块通过链接调用加入购物车模块，用户把需要购买的图</w:t>
      </w:r>
      <w:r>
        <w:rPr>
          <w:spacing w:val="-18"/>
          <w:sz w:val="40"/>
          <w:szCs w:val="40"/>
        </w:rPr>
        <w:t>书</w:t>
      </w:r>
      <w:r>
        <w:rPr>
          <w:sz w:val="40"/>
          <w:szCs w:val="40"/>
        </w:rPr>
        <w:t>加入购物车。</w:t>
      </w:r>
    </w:p>
    <w:p>
      <w:pPr>
        <w:spacing w:after="0" w:line="446" w:lineRule="auto"/>
        <w:rPr>
          <w:sz w:val="40"/>
          <w:szCs w:val="40"/>
        </w:rPr>
        <w:sectPr>
          <w:pgSz w:w="19120" w:h="27060"/>
          <w:pgMar w:top="2520" w:right="240" w:bottom="280" w:left="2620" w:header="720" w:footer="720" w:gutter="0"/>
          <w:cols w:space="720" w:num="1"/>
        </w:sectPr>
      </w:pPr>
    </w:p>
    <w:p>
      <w:pPr>
        <w:pStyle w:val="4"/>
        <w:numPr>
          <w:ilvl w:val="0"/>
          <w:numId w:val="0"/>
        </w:numPr>
        <w:tabs>
          <w:tab w:val="left" w:pos="8079"/>
        </w:tabs>
        <w:spacing w:before="211"/>
        <w:ind w:right="0" w:rightChars="0" w:firstLine="800" w:firstLineChars="200"/>
        <w:rPr>
          <w:rFonts w:hint="eastAsia" w:ascii="Times New Roman" w:hAnsi="Times New Roman" w:cs="Times New Roman"/>
          <w:sz w:val="40"/>
          <w:szCs w:val="40"/>
          <w:lang w:val="en-US" w:eastAsia="zh-CN" w:bidi="zh-CN"/>
        </w:rPr>
      </w:pPr>
      <w:r>
        <w:rPr>
          <w:rFonts w:hint="eastAsia" w:ascii="Times New Roman" w:hAnsi="Times New Roman" w:cs="Times New Roman"/>
          <w:sz w:val="40"/>
          <w:szCs w:val="40"/>
          <w:lang w:val="en-US" w:eastAsia="zh-CN" w:bidi="zh-CN"/>
        </w:rPr>
        <w:t>b.加入购物车模块</w:t>
      </w:r>
    </w:p>
    <w:p>
      <w:pPr>
        <w:pStyle w:val="4"/>
        <w:spacing w:before="7"/>
        <w:rPr>
          <w:sz w:val="37"/>
        </w:rPr>
      </w:pPr>
    </w:p>
    <w:p>
      <w:pPr>
        <w:pStyle w:val="4"/>
        <w:spacing w:before="1"/>
        <w:ind w:left="1140"/>
        <w:rPr>
          <w:sz w:val="40"/>
          <w:szCs w:val="40"/>
        </w:rPr>
      </w:pPr>
      <w:r>
        <w:rPr>
          <w:sz w:val="40"/>
          <w:szCs w:val="40"/>
        </w:rPr>
        <w:t>①通过检索模块被主模块调用，把图书信息添加到购物车；</w:t>
      </w:r>
    </w:p>
    <w:p>
      <w:pPr>
        <w:pStyle w:val="4"/>
        <w:rPr>
          <w:sz w:val="40"/>
          <w:szCs w:val="40"/>
        </w:rPr>
      </w:pPr>
    </w:p>
    <w:p>
      <w:pPr>
        <w:pStyle w:val="4"/>
        <w:ind w:left="1140"/>
        <w:rPr>
          <w:sz w:val="40"/>
          <w:szCs w:val="40"/>
        </w:rPr>
      </w:pPr>
      <w:r>
        <w:rPr>
          <w:sz w:val="40"/>
          <w:szCs w:val="40"/>
        </w:rPr>
        <w:t>②该模块调用提交订单模块， 用户把购物车中的图书作为订单提</w:t>
      </w:r>
    </w:p>
    <w:p>
      <w:pPr>
        <w:pStyle w:val="4"/>
        <w:spacing w:before="5"/>
        <w:rPr>
          <w:sz w:val="40"/>
          <w:szCs w:val="40"/>
        </w:rPr>
      </w:pPr>
    </w:p>
    <w:p>
      <w:pPr>
        <w:pStyle w:val="4"/>
        <w:spacing w:before="41"/>
        <w:ind w:left="260"/>
        <w:rPr>
          <w:sz w:val="40"/>
          <w:szCs w:val="40"/>
        </w:rPr>
      </w:pPr>
      <w:r>
        <w:rPr>
          <w:sz w:val="40"/>
          <w:szCs w:val="40"/>
        </w:rPr>
        <w:t>交。</w:t>
      </w:r>
    </w:p>
    <w:p>
      <w:pPr>
        <w:pStyle w:val="4"/>
        <w:rPr>
          <w:sz w:val="20"/>
        </w:rPr>
      </w:pPr>
    </w:p>
    <w:p>
      <w:pPr>
        <w:pStyle w:val="4"/>
        <w:numPr>
          <w:ilvl w:val="0"/>
          <w:numId w:val="0"/>
        </w:numPr>
        <w:tabs>
          <w:tab w:val="left" w:pos="8079"/>
        </w:tabs>
        <w:spacing w:before="211"/>
        <w:ind w:right="0" w:rightChars="0" w:firstLine="800" w:firstLineChars="200"/>
        <w:rPr>
          <w:rFonts w:hint="eastAsia" w:ascii="Times New Roman" w:hAnsi="Times New Roman" w:cs="Times New Roman"/>
          <w:sz w:val="40"/>
          <w:szCs w:val="40"/>
          <w:lang w:val="en-US" w:eastAsia="zh-CN" w:bidi="zh-CN"/>
        </w:rPr>
      </w:pPr>
      <w:r>
        <w:rPr>
          <w:rFonts w:hint="eastAsia" w:ascii="Times New Roman" w:hAnsi="Times New Roman" w:cs="Times New Roman"/>
          <w:sz w:val="40"/>
          <w:szCs w:val="40"/>
          <w:lang w:val="en-US" w:eastAsia="zh-CN" w:bidi="zh-CN"/>
        </w:rPr>
        <w:t>c.提交订单模块</w:t>
      </w:r>
    </w:p>
    <w:p>
      <w:pPr>
        <w:pStyle w:val="4"/>
        <w:tabs>
          <w:tab w:val="left" w:pos="7839"/>
        </w:tabs>
        <w:spacing w:before="442" w:line="456" w:lineRule="auto"/>
        <w:ind w:left="260" w:right="2679" w:firstLine="880"/>
        <w:rPr>
          <w:sz w:val="48"/>
        </w:rPr>
      </w:pPr>
      <w:r>
        <w:rPr>
          <w:sz w:val="40"/>
          <w:szCs w:val="40"/>
        </w:rPr>
        <w:t>①通过购物车模块被主模块调用，用户修改确认订单信息后，</w:t>
      </w:r>
      <w:r>
        <w:rPr>
          <w:spacing w:val="70"/>
          <w:sz w:val="40"/>
          <w:szCs w:val="40"/>
        </w:rPr>
        <w:t xml:space="preserve"> </w:t>
      </w:r>
      <w:r>
        <w:rPr>
          <w:spacing w:val="-18"/>
          <w:sz w:val="40"/>
          <w:szCs w:val="40"/>
        </w:rPr>
        <w:t>点</w:t>
      </w:r>
      <w:r>
        <w:rPr>
          <w:sz w:val="40"/>
          <w:szCs w:val="40"/>
        </w:rPr>
        <w:t>击提交按钮提交订单。</w:t>
      </w:r>
    </w:p>
    <w:p>
      <w:pPr>
        <w:pStyle w:val="14"/>
        <w:numPr>
          <w:ilvl w:val="1"/>
          <w:numId w:val="4"/>
        </w:numPr>
        <w:tabs>
          <w:tab w:val="left" w:pos="1159"/>
          <w:tab w:val="left" w:pos="1160"/>
        </w:tabs>
        <w:spacing w:before="320" w:after="0" w:line="240" w:lineRule="auto"/>
        <w:ind w:left="1160" w:right="0" w:hanging="900"/>
        <w:jc w:val="left"/>
        <w:rPr>
          <w:rFonts w:ascii="Arial" w:eastAsia="Arial"/>
        </w:rPr>
      </w:pPr>
      <w:bookmarkStart w:id="52" w:name="_Toc9190_WPSOffice_Level2"/>
      <w:bookmarkStart w:id="53" w:name="_Toc5528"/>
      <w:bookmarkStart w:id="54" w:name="_Toc27567"/>
      <w:r>
        <w:t>存储分配</w:t>
      </w:r>
      <w:bookmarkEnd w:id="52"/>
      <w:bookmarkEnd w:id="53"/>
      <w:bookmarkEnd w:id="54"/>
    </w:p>
    <w:p>
      <w:pPr>
        <w:pStyle w:val="4"/>
        <w:spacing w:before="471"/>
        <w:ind w:left="1140"/>
        <w:rPr>
          <w:sz w:val="40"/>
          <w:szCs w:val="40"/>
        </w:rPr>
      </w:pPr>
      <w:r>
        <w:rPr>
          <w:sz w:val="40"/>
          <w:szCs w:val="40"/>
        </w:rPr>
        <w:t>无特殊要求</w:t>
      </w:r>
    </w:p>
    <w:p>
      <w:pPr>
        <w:pStyle w:val="14"/>
        <w:numPr>
          <w:ilvl w:val="1"/>
          <w:numId w:val="4"/>
        </w:numPr>
        <w:tabs>
          <w:tab w:val="left" w:pos="1419"/>
          <w:tab w:val="left" w:pos="1420"/>
        </w:tabs>
        <w:spacing w:before="422" w:after="0" w:line="240" w:lineRule="auto"/>
        <w:ind w:left="1420" w:right="0" w:hanging="1160"/>
        <w:jc w:val="left"/>
        <w:rPr>
          <w:rFonts w:ascii="Arial" w:eastAsia="Arial"/>
        </w:rPr>
      </w:pPr>
      <w:bookmarkStart w:id="55" w:name="_Toc32648"/>
      <w:bookmarkStart w:id="56" w:name="_Toc30230_WPSOffice_Level2"/>
      <w:bookmarkStart w:id="57" w:name="_Toc20769"/>
      <w:r>
        <w:t>注释设计</w:t>
      </w:r>
      <w:bookmarkEnd w:id="55"/>
      <w:bookmarkEnd w:id="56"/>
      <w:bookmarkEnd w:id="57"/>
    </w:p>
    <w:p>
      <w:pPr>
        <w:pStyle w:val="4"/>
        <w:spacing w:before="450" w:line="446" w:lineRule="auto"/>
        <w:ind w:left="260" w:right="4199" w:firstLine="880"/>
        <w:rPr>
          <w:sz w:val="40"/>
          <w:szCs w:val="40"/>
        </w:rPr>
      </w:pPr>
      <w:r>
        <w:rPr>
          <w:sz w:val="40"/>
          <w:szCs w:val="40"/>
        </w:rPr>
        <w:t>为每一个类编写类注释，说明本该类的作用、使用方法、作者列表、当前版本和完成时间、参考类；</w:t>
      </w:r>
    </w:p>
    <w:p>
      <w:pPr>
        <w:pStyle w:val="4"/>
        <w:spacing w:before="18" w:line="446" w:lineRule="auto"/>
        <w:ind w:left="260" w:right="4199" w:firstLine="880"/>
        <w:rPr>
          <w:sz w:val="40"/>
          <w:szCs w:val="40"/>
        </w:rPr>
      </w:pPr>
      <w:r>
        <w:rPr>
          <w:sz w:val="40"/>
          <w:szCs w:val="40"/>
        </w:rPr>
        <w:t>为每一个方法编写方法注释，说明该方法的作用、输入参数的作用和取值范围、返回值、抛出的异常；</w:t>
      </w:r>
    </w:p>
    <w:p>
      <w:pPr>
        <w:pStyle w:val="4"/>
        <w:spacing w:line="516" w:lineRule="exact"/>
        <w:ind w:left="1140"/>
        <w:rPr>
          <w:sz w:val="40"/>
          <w:szCs w:val="40"/>
        </w:rPr>
      </w:pPr>
      <w:r>
        <w:rPr>
          <w:sz w:val="40"/>
          <w:szCs w:val="40"/>
        </w:rPr>
        <w:t>为每一个属性编写属性注释，说明其作用、取值范围、注意</w:t>
      </w:r>
    </w:p>
    <w:p>
      <w:pPr>
        <w:pStyle w:val="4"/>
        <w:spacing w:before="8"/>
        <w:rPr>
          <w:sz w:val="40"/>
          <w:szCs w:val="40"/>
        </w:rPr>
      </w:pPr>
    </w:p>
    <w:p>
      <w:pPr>
        <w:pStyle w:val="4"/>
        <w:ind w:left="260"/>
        <w:rPr>
          <w:sz w:val="40"/>
          <w:szCs w:val="40"/>
        </w:rPr>
      </w:pPr>
      <w:r>
        <w:rPr>
          <w:sz w:val="40"/>
          <w:szCs w:val="40"/>
        </w:rPr>
        <w:t>事项，为局部变量编写行末注释；</w:t>
      </w:r>
    </w:p>
    <w:p>
      <w:pPr>
        <w:pStyle w:val="4"/>
        <w:spacing w:before="1"/>
        <w:rPr>
          <w:sz w:val="40"/>
          <w:szCs w:val="40"/>
        </w:rPr>
      </w:pPr>
    </w:p>
    <w:p>
      <w:pPr>
        <w:pStyle w:val="4"/>
        <w:spacing w:line="456" w:lineRule="auto"/>
        <w:ind w:left="260" w:right="4199" w:firstLine="880"/>
        <w:rPr>
          <w:sz w:val="40"/>
          <w:szCs w:val="40"/>
        </w:rPr>
      </w:pPr>
      <w:r>
        <w:rPr>
          <w:sz w:val="40"/>
          <w:szCs w:val="40"/>
        </w:rPr>
        <w:t>对使用的循环、分支、抛出异常块编写注释，说明该逻辑实现的功能。</w:t>
      </w:r>
    </w:p>
    <w:p>
      <w:pPr>
        <w:pStyle w:val="14"/>
        <w:numPr>
          <w:ilvl w:val="1"/>
          <w:numId w:val="4"/>
        </w:numPr>
        <w:tabs>
          <w:tab w:val="left" w:pos="1419"/>
          <w:tab w:val="left" w:pos="1420"/>
        </w:tabs>
        <w:spacing w:before="0" w:after="0" w:line="525" w:lineRule="exact"/>
        <w:ind w:left="1420" w:right="0" w:hanging="1160"/>
        <w:jc w:val="left"/>
        <w:rPr>
          <w:rFonts w:ascii="Arial" w:eastAsia="Arial"/>
        </w:rPr>
      </w:pPr>
      <w:bookmarkStart w:id="58" w:name="_Toc28799_WPSOffice_Level2"/>
      <w:bookmarkStart w:id="59" w:name="_Toc23358"/>
      <w:bookmarkStart w:id="60" w:name="_Toc31964"/>
      <w:r>
        <w:t>限制条件</w:t>
      </w:r>
      <w:bookmarkEnd w:id="58"/>
      <w:bookmarkEnd w:id="59"/>
      <w:bookmarkEnd w:id="60"/>
    </w:p>
    <w:p>
      <w:pPr>
        <w:pStyle w:val="12"/>
        <w:numPr>
          <w:ilvl w:val="0"/>
          <w:numId w:val="0"/>
        </w:numPr>
        <w:tabs>
          <w:tab w:val="left" w:pos="1780"/>
        </w:tabs>
        <w:spacing w:before="410" w:after="0" w:line="240" w:lineRule="auto"/>
        <w:ind w:left="1280" w:leftChars="0" w:right="0" w:rightChars="0"/>
        <w:jc w:val="left"/>
        <w:rPr>
          <w:rFonts w:ascii="宋体" w:hAnsi="宋体" w:eastAsia="宋体" w:cs="宋体"/>
          <w:sz w:val="40"/>
          <w:szCs w:val="40"/>
          <w:lang w:val="zh-CN" w:eastAsia="zh-CN" w:bidi="zh-CN"/>
        </w:rPr>
      </w:pPr>
      <w:bookmarkStart w:id="61" w:name="_Toc26019_WPSOffice_Level3"/>
      <w:r>
        <w:rPr>
          <w:rFonts w:hint="eastAsia" w:cs="宋体"/>
          <w:sz w:val="40"/>
          <w:szCs w:val="40"/>
          <w:lang w:val="en-US" w:eastAsia="zh-CN" w:bidi="zh-CN"/>
        </w:rPr>
        <w:t>a.</w:t>
      </w:r>
      <w:r>
        <w:rPr>
          <w:rFonts w:ascii="宋体" w:hAnsi="宋体" w:eastAsia="宋体" w:cs="宋体"/>
          <w:sz w:val="40"/>
          <w:szCs w:val="40"/>
          <w:lang w:val="zh-CN" w:eastAsia="zh-CN" w:bidi="zh-CN"/>
        </w:rPr>
        <w:t>检索图书信息</w:t>
      </w:r>
      <w:bookmarkEnd w:id="61"/>
    </w:p>
    <w:p>
      <w:pPr>
        <w:pStyle w:val="12"/>
        <w:numPr>
          <w:ilvl w:val="0"/>
          <w:numId w:val="0"/>
        </w:numPr>
        <w:tabs>
          <w:tab w:val="left" w:pos="2279"/>
          <w:tab w:val="left" w:pos="2280"/>
        </w:tabs>
        <w:spacing w:before="451" w:after="0" w:line="240" w:lineRule="auto"/>
        <w:ind w:left="1140" w:leftChars="0" w:right="0" w:righ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  <w:lang w:val="en-US" w:eastAsia="zh-CN"/>
        </w:rPr>
        <w:t>1.</w:t>
      </w:r>
      <w:r>
        <w:rPr>
          <w:sz w:val="40"/>
          <w:szCs w:val="40"/>
        </w:rPr>
        <w:t>输入的检索信息不能为空；</w:t>
      </w:r>
    </w:p>
    <w:p>
      <w:pPr>
        <w:spacing w:after="0" w:line="240" w:lineRule="auto"/>
        <w:jc w:val="left"/>
        <w:rPr>
          <w:sz w:val="40"/>
          <w:szCs w:val="40"/>
        </w:rPr>
        <w:sectPr>
          <w:pgSz w:w="19120" w:h="27060"/>
          <w:pgMar w:top="2540" w:right="240" w:bottom="280" w:left="2620" w:header="720" w:footer="720" w:gutter="0"/>
          <w:cols w:space="720" w:num="1"/>
        </w:sectPr>
      </w:pPr>
    </w:p>
    <w:p>
      <w:pPr>
        <w:pStyle w:val="12"/>
        <w:numPr>
          <w:ilvl w:val="0"/>
          <w:numId w:val="0"/>
        </w:numPr>
        <w:tabs>
          <w:tab w:val="left" w:pos="2279"/>
          <w:tab w:val="left" w:pos="2280"/>
          <w:tab w:val="left" w:pos="10739"/>
        </w:tabs>
        <w:spacing w:before="40" w:after="0" w:line="456" w:lineRule="auto"/>
        <w:ind w:left="1140" w:leftChars="0" w:right="2779" w:righ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  <w:lang w:val="en-US" w:eastAsia="zh-CN"/>
        </w:rPr>
        <w:t>2.</w:t>
      </w:r>
      <w:r>
        <w:rPr>
          <w:sz w:val="40"/>
          <w:szCs w:val="40"/>
        </w:rPr>
        <w:t>输入的图书书号</w:t>
      </w:r>
      <w:r>
        <w:rPr>
          <w:spacing w:val="5"/>
          <w:sz w:val="40"/>
          <w:szCs w:val="40"/>
        </w:rPr>
        <w:t xml:space="preserve"> </w:t>
      </w:r>
      <w:r>
        <w:rPr>
          <w:rFonts w:ascii="Arial" w:eastAsia="Arial"/>
          <w:sz w:val="40"/>
          <w:szCs w:val="40"/>
        </w:rPr>
        <w:t>(</w:t>
      </w:r>
      <w:r>
        <w:rPr>
          <w:rFonts w:hint="eastAsia" w:ascii="Arial"/>
          <w:sz w:val="40"/>
          <w:szCs w:val="40"/>
          <w:lang w:val="en-US" w:eastAsia="zh-CN"/>
        </w:rPr>
        <w:t>bid</w:t>
      </w:r>
      <w:r>
        <w:rPr>
          <w:rFonts w:ascii="Arial" w:eastAsia="Arial"/>
          <w:sz w:val="40"/>
          <w:szCs w:val="40"/>
        </w:rPr>
        <w:t>)</w:t>
      </w:r>
      <w:r>
        <w:rPr>
          <w:sz w:val="40"/>
          <w:szCs w:val="40"/>
        </w:rPr>
        <w:t>必须是字符，不超过</w:t>
      </w:r>
      <w:r>
        <w:rPr>
          <w:rFonts w:ascii="Arial" w:eastAsia="Arial"/>
          <w:sz w:val="40"/>
          <w:szCs w:val="40"/>
        </w:rPr>
        <w:t>20</w:t>
      </w:r>
      <w:r>
        <w:rPr>
          <w:rFonts w:ascii="Arial" w:eastAsia="Arial"/>
          <w:spacing w:val="55"/>
          <w:sz w:val="40"/>
          <w:szCs w:val="40"/>
        </w:rPr>
        <w:t xml:space="preserve"> </w:t>
      </w:r>
      <w:r>
        <w:rPr>
          <w:rFonts w:hint="eastAsia" w:ascii="Arial"/>
          <w:spacing w:val="55"/>
          <w:sz w:val="40"/>
          <w:szCs w:val="40"/>
          <w:lang w:val="en-US" w:eastAsia="zh-CN"/>
        </w:rPr>
        <w:t>位</w:t>
      </w:r>
      <w:r>
        <w:rPr>
          <w:sz w:val="40"/>
          <w:szCs w:val="40"/>
        </w:rPr>
        <w:t>，不能</w:t>
      </w:r>
      <w:r>
        <w:rPr>
          <w:spacing w:val="-17"/>
          <w:sz w:val="40"/>
          <w:szCs w:val="40"/>
        </w:rPr>
        <w:t>为</w:t>
      </w:r>
      <w:r>
        <w:rPr>
          <w:sz w:val="40"/>
          <w:szCs w:val="40"/>
        </w:rPr>
        <w:t>空，且不能与数据库中其他书号重复；</w:t>
      </w:r>
    </w:p>
    <w:p>
      <w:pPr>
        <w:pStyle w:val="12"/>
        <w:numPr>
          <w:ilvl w:val="0"/>
          <w:numId w:val="0"/>
        </w:numPr>
        <w:tabs>
          <w:tab w:val="left" w:pos="2279"/>
          <w:tab w:val="left" w:pos="2280"/>
        </w:tabs>
        <w:spacing w:before="0" w:after="0" w:line="513" w:lineRule="exact"/>
        <w:ind w:left="1140" w:leftChars="0" w:right="0" w:rightChars="0"/>
        <w:jc w:val="left"/>
        <w:rPr>
          <w:sz w:val="40"/>
          <w:szCs w:val="40"/>
        </w:rPr>
      </w:pPr>
      <w:r>
        <w:rPr>
          <w:rFonts w:hint="eastAsia"/>
          <w:spacing w:val="1"/>
          <w:sz w:val="40"/>
          <w:szCs w:val="40"/>
          <w:lang w:val="en-US" w:eastAsia="zh-CN"/>
        </w:rPr>
        <w:t>3.</w:t>
      </w:r>
      <w:r>
        <w:rPr>
          <w:spacing w:val="1"/>
          <w:sz w:val="40"/>
          <w:szCs w:val="40"/>
        </w:rPr>
        <w:t xml:space="preserve">输入的图书名字 </w:t>
      </w:r>
      <w:r>
        <w:rPr>
          <w:rFonts w:ascii="Arial" w:eastAsia="Arial"/>
          <w:spacing w:val="-4"/>
          <w:sz w:val="40"/>
          <w:szCs w:val="40"/>
        </w:rPr>
        <w:t>(</w:t>
      </w:r>
      <w:r>
        <w:rPr>
          <w:rFonts w:hint="eastAsia" w:ascii="Arial"/>
          <w:spacing w:val="-4"/>
          <w:sz w:val="40"/>
          <w:szCs w:val="40"/>
          <w:lang w:val="en-US" w:eastAsia="zh-CN"/>
        </w:rPr>
        <w:t>bname</w:t>
      </w:r>
      <w:r>
        <w:rPr>
          <w:rFonts w:ascii="Arial" w:eastAsia="Arial"/>
          <w:spacing w:val="-4"/>
          <w:sz w:val="40"/>
          <w:szCs w:val="40"/>
        </w:rPr>
        <w:t>)</w:t>
      </w:r>
      <w:r>
        <w:rPr>
          <w:spacing w:val="-15"/>
          <w:sz w:val="40"/>
          <w:szCs w:val="40"/>
        </w:rPr>
        <w:t xml:space="preserve">必须是字符， 不超过 </w:t>
      </w:r>
      <w:r>
        <w:rPr>
          <w:rFonts w:ascii="Arial" w:eastAsia="Arial"/>
          <w:sz w:val="40"/>
          <w:szCs w:val="40"/>
        </w:rPr>
        <w:t>20</w:t>
      </w:r>
      <w:r>
        <w:rPr>
          <w:rFonts w:hint="eastAsia" w:ascii="Arial"/>
          <w:sz w:val="40"/>
          <w:szCs w:val="40"/>
          <w:lang w:val="en-US" w:eastAsia="zh-CN"/>
        </w:rPr>
        <w:t>字符</w:t>
      </w:r>
      <w:r>
        <w:rPr>
          <w:spacing w:val="-7"/>
          <w:sz w:val="40"/>
          <w:szCs w:val="40"/>
        </w:rPr>
        <w:t>，不</w:t>
      </w:r>
      <w:r>
        <w:rPr>
          <w:sz w:val="40"/>
          <w:szCs w:val="40"/>
        </w:rPr>
        <w:t>能为空；</w:t>
      </w:r>
    </w:p>
    <w:p>
      <w:pPr>
        <w:pStyle w:val="4"/>
        <w:rPr>
          <w:sz w:val="40"/>
          <w:szCs w:val="40"/>
        </w:rPr>
      </w:pPr>
    </w:p>
    <w:p>
      <w:pPr>
        <w:pStyle w:val="12"/>
        <w:numPr>
          <w:ilvl w:val="0"/>
          <w:numId w:val="0"/>
        </w:numPr>
        <w:tabs>
          <w:tab w:val="left" w:pos="2279"/>
          <w:tab w:val="left" w:pos="2280"/>
        </w:tabs>
        <w:spacing w:before="0" w:after="0" w:line="240" w:lineRule="auto"/>
        <w:ind w:left="1140" w:leftChars="0" w:right="0" w:rightChars="0"/>
        <w:jc w:val="left"/>
        <w:rPr>
          <w:sz w:val="40"/>
          <w:szCs w:val="40"/>
        </w:rPr>
      </w:pPr>
      <w:r>
        <w:rPr>
          <w:rFonts w:hint="eastAsia"/>
          <w:spacing w:val="1"/>
          <w:sz w:val="40"/>
          <w:szCs w:val="40"/>
          <w:lang w:val="en-US" w:eastAsia="zh-CN"/>
        </w:rPr>
        <w:t>4.</w:t>
      </w:r>
      <w:r>
        <w:rPr>
          <w:spacing w:val="1"/>
          <w:sz w:val="40"/>
          <w:szCs w:val="40"/>
        </w:rPr>
        <w:t xml:space="preserve">输入的图书作者 </w:t>
      </w:r>
      <w:r>
        <w:rPr>
          <w:rFonts w:ascii="Arial" w:eastAsia="Arial"/>
          <w:sz w:val="40"/>
          <w:szCs w:val="40"/>
        </w:rPr>
        <w:t>(</w:t>
      </w:r>
      <w:r>
        <w:rPr>
          <w:rFonts w:hint="eastAsia" w:ascii="Arial"/>
          <w:sz w:val="40"/>
          <w:szCs w:val="40"/>
          <w:lang w:val="en-US" w:eastAsia="zh-CN"/>
        </w:rPr>
        <w:t>b</w:t>
      </w:r>
      <w:r>
        <w:rPr>
          <w:rFonts w:ascii="Arial" w:eastAsia="Arial"/>
          <w:sz w:val="40"/>
          <w:szCs w:val="40"/>
        </w:rPr>
        <w:t>author)</w:t>
      </w:r>
      <w:r>
        <w:rPr>
          <w:sz w:val="40"/>
          <w:szCs w:val="40"/>
        </w:rPr>
        <w:t>必须是字符，不能为空；</w:t>
      </w:r>
    </w:p>
    <w:p>
      <w:pPr>
        <w:pStyle w:val="12"/>
        <w:numPr>
          <w:ilvl w:val="0"/>
          <w:numId w:val="0"/>
        </w:numPr>
        <w:tabs>
          <w:tab w:val="left" w:pos="1780"/>
        </w:tabs>
        <w:spacing w:before="410" w:after="0" w:line="240" w:lineRule="auto"/>
        <w:ind w:left="1280" w:leftChars="0" w:right="0" w:rightChars="0"/>
        <w:jc w:val="left"/>
        <w:rPr>
          <w:rFonts w:hint="eastAsia" w:cs="宋体"/>
          <w:sz w:val="40"/>
          <w:szCs w:val="40"/>
          <w:lang w:val="en-US" w:eastAsia="zh-CN" w:bidi="zh-CN"/>
        </w:rPr>
      </w:pPr>
      <w:bookmarkStart w:id="62" w:name="_Toc11576_WPSOffice_Level3"/>
      <w:r>
        <w:rPr>
          <w:rFonts w:hint="eastAsia" w:cs="宋体"/>
          <w:sz w:val="40"/>
          <w:szCs w:val="40"/>
          <w:lang w:val="en-US" w:eastAsia="zh-CN" w:bidi="zh-CN"/>
        </w:rPr>
        <w:t>b.提交订单</w:t>
      </w:r>
      <w:bookmarkEnd w:id="62"/>
    </w:p>
    <w:p>
      <w:pPr>
        <w:pStyle w:val="4"/>
        <w:tabs>
          <w:tab w:val="left" w:pos="5779"/>
        </w:tabs>
        <w:spacing w:before="215"/>
        <w:ind w:left="1140"/>
        <w:rPr>
          <w:sz w:val="40"/>
          <w:szCs w:val="40"/>
        </w:rPr>
      </w:pPr>
      <w:r>
        <w:rPr>
          <w:sz w:val="40"/>
          <w:szCs w:val="40"/>
        </w:rPr>
        <w:t>订单中图书数量不能为</w:t>
      </w:r>
      <w:r>
        <w:rPr>
          <w:rFonts w:ascii="Arial" w:eastAsia="Arial"/>
          <w:spacing w:val="-14"/>
          <w:sz w:val="40"/>
          <w:szCs w:val="40"/>
        </w:rPr>
        <w:t>0</w:t>
      </w:r>
      <w:r>
        <w:rPr>
          <w:sz w:val="40"/>
          <w:szCs w:val="40"/>
        </w:rPr>
        <w:t>。</w:t>
      </w:r>
    </w:p>
    <w:p>
      <w:pPr>
        <w:pStyle w:val="14"/>
        <w:numPr>
          <w:ilvl w:val="1"/>
          <w:numId w:val="4"/>
        </w:numPr>
        <w:tabs>
          <w:tab w:val="left" w:pos="1419"/>
          <w:tab w:val="left" w:pos="1420"/>
        </w:tabs>
        <w:spacing w:before="421" w:after="0" w:line="240" w:lineRule="auto"/>
        <w:ind w:left="1420" w:right="0" w:hanging="1160"/>
        <w:jc w:val="left"/>
        <w:rPr>
          <w:rFonts w:ascii="Arial" w:eastAsia="Arial"/>
          <w:sz w:val="40"/>
          <w:szCs w:val="40"/>
        </w:rPr>
      </w:pPr>
      <w:bookmarkStart w:id="63" w:name="_Toc30397"/>
      <w:bookmarkStart w:id="64" w:name="_Toc6308"/>
      <w:bookmarkStart w:id="65" w:name="_Toc29771_WPSOffice_Level2"/>
      <w:r>
        <w:rPr>
          <w:sz w:val="40"/>
          <w:szCs w:val="40"/>
        </w:rPr>
        <w:t>测试计划</w:t>
      </w:r>
      <w:bookmarkEnd w:id="63"/>
      <w:bookmarkEnd w:id="64"/>
      <w:bookmarkEnd w:id="65"/>
    </w:p>
    <w:p>
      <w:pPr>
        <w:pStyle w:val="12"/>
        <w:numPr>
          <w:ilvl w:val="0"/>
          <w:numId w:val="0"/>
        </w:numPr>
        <w:tabs>
          <w:tab w:val="left" w:pos="1780"/>
        </w:tabs>
        <w:spacing w:before="410" w:after="0" w:line="240" w:lineRule="auto"/>
        <w:ind w:left="1280" w:leftChars="0" w:right="0" w:rightChars="0"/>
        <w:jc w:val="left"/>
        <w:rPr>
          <w:rFonts w:hint="eastAsia" w:cs="宋体"/>
          <w:sz w:val="40"/>
          <w:szCs w:val="40"/>
          <w:lang w:val="en-US" w:eastAsia="zh-CN" w:bidi="zh-CN"/>
        </w:rPr>
      </w:pPr>
      <w:bookmarkStart w:id="66" w:name="_Toc28586_WPSOffice_Level3"/>
      <w:r>
        <w:rPr>
          <w:rFonts w:hint="eastAsia" w:cs="宋体"/>
          <w:sz w:val="40"/>
          <w:szCs w:val="40"/>
          <w:lang w:val="en-US" w:eastAsia="zh-CN" w:bidi="zh-CN"/>
        </w:rPr>
        <w:t>a.测试技术要求</w:t>
      </w:r>
      <w:bookmarkEnd w:id="66"/>
    </w:p>
    <w:p>
      <w:pPr>
        <w:pStyle w:val="4"/>
        <w:spacing w:before="8"/>
        <w:rPr>
          <w:sz w:val="40"/>
          <w:szCs w:val="40"/>
        </w:rPr>
      </w:pPr>
    </w:p>
    <w:p>
      <w:pPr>
        <w:pStyle w:val="12"/>
        <w:numPr>
          <w:ilvl w:val="0"/>
          <w:numId w:val="5"/>
        </w:numPr>
        <w:tabs>
          <w:tab w:val="left" w:pos="1620"/>
        </w:tabs>
        <w:spacing w:before="0" w:after="0" w:line="446" w:lineRule="auto"/>
        <w:ind w:left="260" w:right="2539" w:firstLine="880"/>
        <w:jc w:val="left"/>
        <w:rPr>
          <w:sz w:val="40"/>
          <w:szCs w:val="40"/>
        </w:rPr>
      </w:pPr>
      <w:r>
        <w:rPr>
          <w:spacing w:val="-9"/>
          <w:sz w:val="40"/>
          <w:szCs w:val="40"/>
        </w:rPr>
        <w:t>进行人工静态检查， 保证代码的逻辑正确性、 清晰性、规范性、</w:t>
      </w:r>
      <w:r>
        <w:rPr>
          <w:sz w:val="40"/>
          <w:szCs w:val="40"/>
        </w:rPr>
        <w:t>一致性；</w:t>
      </w:r>
    </w:p>
    <w:p>
      <w:pPr>
        <w:pStyle w:val="12"/>
        <w:numPr>
          <w:ilvl w:val="0"/>
          <w:numId w:val="5"/>
        </w:numPr>
        <w:tabs>
          <w:tab w:val="left" w:pos="1620"/>
        </w:tabs>
        <w:spacing w:before="18" w:after="0" w:line="446" w:lineRule="auto"/>
        <w:ind w:left="260" w:right="2979" w:firstLine="880"/>
        <w:jc w:val="left"/>
        <w:rPr>
          <w:sz w:val="40"/>
          <w:szCs w:val="40"/>
        </w:rPr>
      </w:pPr>
      <w:r>
        <w:rPr>
          <w:spacing w:val="-11"/>
          <w:sz w:val="40"/>
          <w:szCs w:val="40"/>
        </w:rPr>
        <w:t>进行动态测试， 通过设计测试用例， 执行待测程序来跟踪比较</w:t>
      </w:r>
      <w:r>
        <w:rPr>
          <w:sz w:val="40"/>
          <w:szCs w:val="40"/>
        </w:rPr>
        <w:t>实际结果与预期结果来发现错误或缺陷。</w:t>
      </w:r>
    </w:p>
    <w:p>
      <w:pPr>
        <w:pStyle w:val="12"/>
        <w:numPr>
          <w:ilvl w:val="0"/>
          <w:numId w:val="0"/>
        </w:numPr>
        <w:tabs>
          <w:tab w:val="left" w:pos="1780"/>
        </w:tabs>
        <w:spacing w:before="410" w:after="0" w:line="240" w:lineRule="auto"/>
        <w:ind w:left="1280" w:leftChars="0" w:right="0" w:rightChars="0"/>
        <w:jc w:val="left"/>
        <w:rPr>
          <w:rFonts w:hint="eastAsia" w:cs="宋体"/>
          <w:sz w:val="40"/>
          <w:szCs w:val="40"/>
          <w:lang w:val="en-US" w:eastAsia="zh-CN" w:bidi="zh-CN"/>
        </w:rPr>
      </w:pPr>
      <w:bookmarkStart w:id="67" w:name="_Toc15409_WPSOffice_Level3"/>
      <w:r>
        <w:rPr>
          <w:rFonts w:hint="eastAsia" w:cs="宋体"/>
          <w:sz w:val="40"/>
          <w:szCs w:val="40"/>
          <w:lang w:val="en-US" w:eastAsia="zh-CN" w:bidi="zh-CN"/>
        </w:rPr>
        <w:t>b.检索图书</w:t>
      </w:r>
      <w:bookmarkEnd w:id="67"/>
    </w:p>
    <w:p>
      <w:pPr>
        <w:pStyle w:val="4"/>
        <w:spacing w:before="8"/>
        <w:rPr>
          <w:sz w:val="40"/>
          <w:szCs w:val="40"/>
        </w:rPr>
      </w:pPr>
    </w:p>
    <w:p>
      <w:pPr>
        <w:pStyle w:val="12"/>
        <w:numPr>
          <w:ilvl w:val="0"/>
          <w:numId w:val="6"/>
        </w:numPr>
        <w:tabs>
          <w:tab w:val="left" w:pos="1620"/>
          <w:tab w:val="left" w:pos="8959"/>
          <w:tab w:val="left" w:pos="10019"/>
        </w:tabs>
        <w:spacing w:before="0" w:after="0" w:line="446" w:lineRule="auto"/>
        <w:ind w:left="260" w:right="2879" w:firstLine="880"/>
        <w:jc w:val="left"/>
        <w:rPr>
          <w:sz w:val="40"/>
          <w:szCs w:val="40"/>
        </w:rPr>
      </w:pPr>
      <w:r>
        <w:rPr>
          <w:sz w:val="40"/>
          <w:szCs w:val="40"/>
        </w:rPr>
        <w:t>测试搜索框的输入数据长度是否符合</w:t>
      </w:r>
      <w:r>
        <w:rPr>
          <w:rFonts w:ascii="Arial" w:hAnsi="Arial" w:eastAsia="Arial"/>
          <w:sz w:val="40"/>
          <w:szCs w:val="40"/>
        </w:rPr>
        <w:t>3.11</w:t>
      </w:r>
      <w:r>
        <w:rPr>
          <w:rFonts w:ascii="Arial" w:hAnsi="Arial" w:eastAsia="Arial"/>
          <w:sz w:val="40"/>
          <w:szCs w:val="40"/>
        </w:rPr>
        <w:tab/>
      </w:r>
      <w:r>
        <w:rPr>
          <w:sz w:val="40"/>
          <w:szCs w:val="40"/>
        </w:rPr>
        <w:t>中的规定，如果</w:t>
      </w:r>
      <w:r>
        <w:rPr>
          <w:spacing w:val="-18"/>
          <w:sz w:val="40"/>
          <w:szCs w:val="40"/>
        </w:rPr>
        <w:t>有</w:t>
      </w:r>
      <w:r>
        <w:rPr>
          <w:sz w:val="40"/>
          <w:szCs w:val="40"/>
        </w:rPr>
        <w:t>不符合，提示该项“</w:t>
      </w:r>
      <w:r>
        <w:rPr>
          <w:spacing w:val="69"/>
          <w:sz w:val="40"/>
          <w:szCs w:val="40"/>
        </w:rPr>
        <w:t xml:space="preserve"> </w:t>
      </w:r>
      <w:r>
        <w:rPr>
          <w:rFonts w:ascii="Arial" w:hAnsi="Arial" w:eastAsia="Arial"/>
          <w:sz w:val="40"/>
          <w:szCs w:val="40"/>
        </w:rPr>
        <w:t>**</w:t>
      </w:r>
      <w:r>
        <w:rPr>
          <w:rFonts w:ascii="Arial" w:hAnsi="Arial" w:eastAsia="Arial"/>
          <w:spacing w:val="16"/>
          <w:sz w:val="40"/>
          <w:szCs w:val="40"/>
        </w:rPr>
        <w:t xml:space="preserve"> </w:t>
      </w:r>
      <w:r>
        <w:rPr>
          <w:sz w:val="40"/>
          <w:szCs w:val="40"/>
        </w:rPr>
        <w:t>必须在</w:t>
      </w:r>
      <w:r>
        <w:rPr>
          <w:spacing w:val="-130"/>
          <w:sz w:val="40"/>
          <w:szCs w:val="40"/>
        </w:rPr>
        <w:t xml:space="preserve"> </w:t>
      </w:r>
      <w:r>
        <w:rPr>
          <w:rFonts w:ascii="Arial" w:hAnsi="Arial" w:eastAsia="Arial"/>
          <w:sz w:val="40"/>
          <w:szCs w:val="40"/>
        </w:rPr>
        <w:t>**</w:t>
      </w:r>
      <w:r>
        <w:rPr>
          <w:rFonts w:ascii="Arial" w:hAnsi="Arial" w:eastAsia="Arial"/>
          <w:spacing w:val="16"/>
          <w:sz w:val="40"/>
          <w:szCs w:val="40"/>
        </w:rPr>
        <w:t xml:space="preserve"> </w:t>
      </w:r>
      <w:r>
        <w:rPr>
          <w:sz w:val="40"/>
          <w:szCs w:val="40"/>
        </w:rPr>
        <w:t>长度内</w:t>
      </w:r>
      <w:r>
        <w:rPr>
          <w:spacing w:val="-60"/>
          <w:sz w:val="40"/>
          <w:szCs w:val="40"/>
        </w:rPr>
        <w:t>”，</w:t>
      </w:r>
      <w:r>
        <w:rPr>
          <w:sz w:val="40"/>
          <w:szCs w:val="40"/>
        </w:rPr>
        <w:t>若符合，则满足要求；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1620"/>
          <w:tab w:val="left" w:pos="1339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" w:after="0" w:line="360" w:lineRule="auto"/>
        <w:ind w:left="260" w:right="2439" w:firstLine="880"/>
        <w:jc w:val="left"/>
        <w:textAlignment w:val="auto"/>
        <w:rPr>
          <w:sz w:val="40"/>
          <w:szCs w:val="40"/>
        </w:rPr>
      </w:pPr>
      <w:r>
        <w:rPr>
          <w:sz w:val="40"/>
          <w:szCs w:val="40"/>
        </w:rPr>
        <w:t>测试搜索框的内容是否为空，若为空，提示“该框不能为空”</w:t>
      </w:r>
      <w:r>
        <w:rPr>
          <w:sz w:val="40"/>
          <w:szCs w:val="40"/>
        </w:rPr>
        <w:tab/>
      </w:r>
      <w:r>
        <w:rPr>
          <w:spacing w:val="-18"/>
          <w:sz w:val="40"/>
          <w:szCs w:val="40"/>
        </w:rPr>
        <w:t xml:space="preserve">， </w:t>
      </w:r>
      <w:r>
        <w:rPr>
          <w:sz w:val="40"/>
          <w:szCs w:val="40"/>
        </w:rPr>
        <w:t>若不为空，则满足要求。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7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0" w:after="0" w:line="360" w:lineRule="auto"/>
        <w:ind w:left="1280" w:leftChars="0" w:right="0" w:rightChars="0"/>
        <w:jc w:val="left"/>
        <w:textAlignment w:val="auto"/>
        <w:rPr>
          <w:rFonts w:hint="eastAsia" w:cs="宋体"/>
          <w:sz w:val="40"/>
          <w:szCs w:val="40"/>
          <w:lang w:val="en-US" w:eastAsia="zh-CN" w:bidi="zh-CN"/>
        </w:rPr>
      </w:pPr>
      <w:bookmarkStart w:id="68" w:name="_Toc15543_WPSOffice_Level3"/>
      <w:r>
        <w:rPr>
          <w:rFonts w:hint="eastAsia" w:cs="宋体"/>
          <w:sz w:val="40"/>
          <w:szCs w:val="40"/>
          <w:lang w:val="en-US" w:eastAsia="zh-CN" w:bidi="zh-CN"/>
        </w:rPr>
        <w:t>c.提交订单</w:t>
      </w:r>
      <w:bookmarkEnd w:id="68"/>
    </w:p>
    <w:p>
      <w:pPr>
        <w:pStyle w:val="4"/>
        <w:rPr>
          <w:sz w:val="40"/>
          <w:szCs w:val="40"/>
        </w:rPr>
      </w:pPr>
    </w:p>
    <w:p>
      <w:pPr>
        <w:pStyle w:val="4"/>
        <w:tabs>
          <w:tab w:val="left" w:pos="6719"/>
        </w:tabs>
        <w:spacing w:before="1"/>
        <w:ind w:left="1140"/>
        <w:rPr>
          <w:sz w:val="40"/>
          <w:szCs w:val="40"/>
        </w:rPr>
      </w:pPr>
      <w:r>
        <w:rPr>
          <w:sz w:val="40"/>
          <w:szCs w:val="40"/>
        </w:rPr>
        <w:t>测试订单中图书数量是否为</w:t>
      </w:r>
      <w:r>
        <w:rPr>
          <w:rFonts w:ascii="Arial" w:hAnsi="Arial" w:eastAsia="Arial"/>
          <w:spacing w:val="-7"/>
          <w:sz w:val="40"/>
          <w:szCs w:val="40"/>
        </w:rPr>
        <w:t>0</w:t>
      </w:r>
      <w:r>
        <w:rPr>
          <w:spacing w:val="-7"/>
          <w:sz w:val="40"/>
          <w:szCs w:val="40"/>
        </w:rPr>
        <w:t>，</w:t>
      </w:r>
      <w:r>
        <w:rPr>
          <w:sz w:val="40"/>
          <w:szCs w:val="40"/>
        </w:rPr>
        <w:t>若为</w:t>
      </w:r>
      <w:r>
        <w:rPr>
          <w:spacing w:val="30"/>
          <w:sz w:val="40"/>
          <w:szCs w:val="40"/>
        </w:rPr>
        <w:t xml:space="preserve"> </w:t>
      </w:r>
      <w:r>
        <w:rPr>
          <w:rFonts w:ascii="Arial" w:hAnsi="Arial" w:eastAsia="Arial"/>
          <w:spacing w:val="-7"/>
          <w:sz w:val="40"/>
          <w:szCs w:val="40"/>
        </w:rPr>
        <w:t>0</w:t>
      </w:r>
      <w:r>
        <w:rPr>
          <w:spacing w:val="-7"/>
          <w:sz w:val="40"/>
          <w:szCs w:val="40"/>
        </w:rPr>
        <w:t>，</w:t>
      </w:r>
      <w:r>
        <w:rPr>
          <w:sz w:val="40"/>
          <w:szCs w:val="40"/>
        </w:rPr>
        <w:t>提示“图书数量不能为</w:t>
      </w:r>
    </w:p>
    <w:p>
      <w:pPr>
        <w:spacing w:after="0"/>
        <w:rPr>
          <w:sz w:val="40"/>
          <w:szCs w:val="40"/>
        </w:rPr>
        <w:sectPr>
          <w:pgSz w:w="19120" w:h="27060"/>
          <w:pgMar w:top="2540" w:right="240" w:bottom="280" w:left="2620" w:header="720" w:footer="720" w:gutter="0"/>
          <w:cols w:space="720" w:num="1"/>
        </w:sectPr>
      </w:pPr>
    </w:p>
    <w:p>
      <w:pPr>
        <w:pStyle w:val="4"/>
        <w:spacing w:before="40"/>
        <w:ind w:left="260"/>
        <w:rPr>
          <w:sz w:val="40"/>
          <w:szCs w:val="40"/>
        </w:rPr>
      </w:pPr>
      <w:r>
        <w:rPr>
          <w:rFonts w:ascii="Arial" w:hAnsi="Arial" w:eastAsia="Arial"/>
          <w:spacing w:val="-14"/>
          <w:sz w:val="40"/>
          <w:szCs w:val="40"/>
        </w:rPr>
        <w:t>0</w:t>
      </w:r>
      <w:r>
        <w:rPr>
          <w:spacing w:val="-29"/>
          <w:sz w:val="40"/>
          <w:szCs w:val="40"/>
        </w:rPr>
        <w:t xml:space="preserve">”，若大于 </w:t>
      </w:r>
      <w:r>
        <w:rPr>
          <w:rFonts w:ascii="Arial" w:hAnsi="Arial" w:eastAsia="Arial"/>
          <w:spacing w:val="6"/>
          <w:sz w:val="40"/>
          <w:szCs w:val="40"/>
        </w:rPr>
        <w:t>0</w:t>
      </w:r>
      <w:r>
        <w:rPr>
          <w:sz w:val="40"/>
          <w:szCs w:val="40"/>
        </w:rPr>
        <w:t>，则满足要求。</w:t>
      </w:r>
    </w:p>
    <w:p>
      <w:pPr>
        <w:pStyle w:val="4"/>
        <w:rPr>
          <w:sz w:val="36"/>
        </w:rPr>
      </w:pPr>
    </w:p>
    <w:p>
      <w:pPr>
        <w:pStyle w:val="14"/>
        <w:numPr>
          <w:ilvl w:val="1"/>
          <w:numId w:val="4"/>
        </w:numPr>
        <w:tabs>
          <w:tab w:val="left" w:pos="1419"/>
          <w:tab w:val="left" w:pos="1420"/>
        </w:tabs>
        <w:spacing w:before="0" w:after="0" w:line="240" w:lineRule="auto"/>
        <w:ind w:left="1420" w:right="0" w:hanging="1160"/>
        <w:jc w:val="left"/>
        <w:rPr>
          <w:rFonts w:ascii="Arial" w:eastAsia="Arial"/>
        </w:rPr>
      </w:pPr>
      <w:bookmarkStart w:id="69" w:name="_Toc32261_WPSOffice_Level2"/>
      <w:bookmarkStart w:id="70" w:name="_Toc26318"/>
      <w:bookmarkStart w:id="71" w:name="_Toc3799"/>
      <w:r>
        <w:t>尚未解决的问题</w:t>
      </w:r>
      <w:bookmarkEnd w:id="69"/>
      <w:bookmarkEnd w:id="70"/>
      <w:bookmarkEnd w:id="71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31" w:line="360" w:lineRule="auto"/>
        <w:ind w:left="398" w:leftChars="181" w:firstLine="800" w:firstLineChars="200"/>
        <w:textAlignment w:val="auto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线下模块的主要设计还没用实现，大体的设计已经完场，详细的设计还没用完成，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31" w:line="360" w:lineRule="auto"/>
        <w:ind w:left="398" w:leftChars="181" w:firstLine="800" w:firstLineChars="200"/>
        <w:textAlignment w:val="auto"/>
        <w:rPr>
          <w:sz w:val="40"/>
          <w:szCs w:val="40"/>
        </w:rPr>
      </w:pPr>
      <w:r>
        <w:rPr>
          <w:rFonts w:hint="eastAsia"/>
          <w:sz w:val="40"/>
          <w:szCs w:val="40"/>
          <w:lang w:val="en-US" w:eastAsia="zh-CN"/>
        </w:rPr>
        <w:t>主要是线下模块的。</w:t>
      </w:r>
    </w:p>
    <w:p>
      <w:pPr>
        <w:pStyle w:val="4"/>
        <w:spacing w:before="11"/>
        <w:rPr>
          <w:sz w:val="34"/>
        </w:rPr>
      </w:pPr>
    </w:p>
    <w:p>
      <w:pPr>
        <w:pStyle w:val="15"/>
        <w:numPr>
          <w:ilvl w:val="0"/>
          <w:numId w:val="4"/>
        </w:numPr>
        <w:tabs>
          <w:tab w:val="left" w:pos="780"/>
        </w:tabs>
        <w:spacing w:before="0" w:after="0" w:line="240" w:lineRule="auto"/>
        <w:ind w:left="780" w:right="0" w:hanging="520"/>
        <w:jc w:val="left"/>
        <w:rPr>
          <w:rFonts w:ascii="Arial" w:eastAsia="Arial"/>
        </w:rPr>
      </w:pPr>
      <w:bookmarkStart w:id="72" w:name="_Toc7244"/>
      <w:bookmarkStart w:id="73" w:name="_Toc25541_WPSOffice_Level3"/>
      <w:bookmarkStart w:id="74" w:name="_Toc9121"/>
      <w:r>
        <w:t>管理员管理图书信息程序设计说明</w:t>
      </w:r>
      <w:bookmarkEnd w:id="72"/>
      <w:bookmarkEnd w:id="73"/>
      <w:bookmarkEnd w:id="74"/>
    </w:p>
    <w:p>
      <w:pPr>
        <w:pStyle w:val="4"/>
        <w:spacing w:before="9"/>
        <w:rPr>
          <w:sz w:val="68"/>
        </w:rPr>
      </w:pPr>
    </w:p>
    <w:p>
      <w:pPr>
        <w:pStyle w:val="14"/>
        <w:numPr>
          <w:ilvl w:val="0"/>
          <w:numId w:val="0"/>
        </w:numPr>
        <w:tabs>
          <w:tab w:val="left" w:pos="1419"/>
          <w:tab w:val="left" w:pos="1420"/>
        </w:tabs>
        <w:spacing w:before="0" w:after="0" w:line="240" w:lineRule="auto"/>
        <w:ind w:left="260" w:leftChars="0" w:right="0" w:rightChars="0"/>
        <w:jc w:val="left"/>
      </w:pPr>
      <w:bookmarkStart w:id="75" w:name="_Toc32179"/>
      <w:r>
        <w:rPr>
          <w:rFonts w:hint="eastAsia"/>
          <w:lang w:val="en-US" w:eastAsia="zh-CN"/>
        </w:rPr>
        <w:t xml:space="preserve">4.1 </w:t>
      </w:r>
      <w:r>
        <w:t>程序描述</w:t>
      </w:r>
      <w:bookmarkEnd w:id="75"/>
    </w:p>
    <w:p>
      <w:pPr>
        <w:pStyle w:val="4"/>
        <w:spacing w:before="10"/>
        <w:rPr>
          <w:sz w:val="64"/>
        </w:rPr>
      </w:pPr>
    </w:p>
    <w:p>
      <w:pPr>
        <w:pStyle w:val="4"/>
        <w:spacing w:before="1" w:line="456" w:lineRule="auto"/>
        <w:ind w:right="3539" w:firstLine="800" w:firstLineChars="200"/>
        <w:rPr>
          <w:sz w:val="40"/>
          <w:szCs w:val="40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 w:bidi="zh-CN"/>
        </w:rPr>
        <w:t>本程序设计说明仅以“图书管理模块”为例说明如何书写程序设计</w:t>
      </w:r>
      <w:r>
        <w:rPr>
          <w:sz w:val="40"/>
          <w:szCs w:val="40"/>
        </w:rPr>
        <w:t>说明，其他模块可参考本设计说明。</w:t>
      </w:r>
    </w:p>
    <w:p>
      <w:pPr>
        <w:pStyle w:val="14"/>
        <w:numPr>
          <w:ilvl w:val="0"/>
          <w:numId w:val="0"/>
        </w:numPr>
        <w:tabs>
          <w:tab w:val="left" w:pos="1419"/>
          <w:tab w:val="left" w:pos="1420"/>
        </w:tabs>
        <w:spacing w:before="421" w:after="0" w:line="240" w:lineRule="auto"/>
        <w:ind w:left="260" w:leftChars="0" w:right="0" w:rightChars="0"/>
        <w:jc w:val="left"/>
        <w:rPr>
          <w:rFonts w:hint="eastAsia"/>
          <w:sz w:val="40"/>
          <w:szCs w:val="40"/>
          <w:lang w:val="en-US" w:eastAsia="zh-CN"/>
        </w:rPr>
      </w:pPr>
      <w:bookmarkStart w:id="76" w:name="_Toc2061"/>
      <w:bookmarkStart w:id="77" w:name="_Toc28250"/>
      <w:r>
        <w:rPr>
          <w:rFonts w:hint="eastAsia"/>
          <w:sz w:val="40"/>
          <w:szCs w:val="40"/>
          <w:lang w:val="en-US" w:eastAsia="zh-CN"/>
        </w:rPr>
        <w:t>“图书管理模块” 用于图书信息录入、维护和修改。管理员登陆</w:t>
      </w:r>
      <w:bookmarkEnd w:id="76"/>
      <w:bookmarkEnd w:id="77"/>
    </w:p>
    <w:p>
      <w:pPr>
        <w:pStyle w:val="4"/>
        <w:rPr>
          <w:sz w:val="40"/>
          <w:szCs w:val="40"/>
        </w:rPr>
      </w:pPr>
    </w:p>
    <w:p>
      <w:pPr>
        <w:pStyle w:val="4"/>
        <w:spacing w:line="456" w:lineRule="auto"/>
        <w:ind w:left="260" w:right="3174"/>
        <w:rPr>
          <w:sz w:val="40"/>
          <w:szCs w:val="40"/>
        </w:rPr>
      </w:pPr>
      <w:r>
        <w:rPr>
          <w:sz w:val="40"/>
          <w:szCs w:val="40"/>
        </w:rPr>
        <w:t>是本模块执行的前提， 只有管理员登陆之后才有权对图书信息进行管理。</w:t>
      </w:r>
    </w:p>
    <w:p>
      <w:pPr>
        <w:pStyle w:val="4"/>
        <w:rPr>
          <w:sz w:val="48"/>
        </w:rPr>
      </w:pPr>
    </w:p>
    <w:p>
      <w:pPr>
        <w:pStyle w:val="14"/>
        <w:numPr>
          <w:ilvl w:val="0"/>
          <w:numId w:val="0"/>
        </w:numPr>
        <w:tabs>
          <w:tab w:val="left" w:pos="1419"/>
          <w:tab w:val="left" w:pos="1420"/>
        </w:tabs>
        <w:spacing w:before="0" w:after="0" w:line="240" w:lineRule="auto"/>
        <w:ind w:left="260" w:leftChars="0" w:right="0" w:rightChars="0"/>
        <w:jc w:val="left"/>
        <w:rPr>
          <w:rFonts w:hint="eastAsia"/>
          <w:lang w:val="en-US" w:eastAsia="zh-CN"/>
        </w:rPr>
      </w:pPr>
      <w:bookmarkStart w:id="78" w:name="_Toc1858"/>
      <w:r>
        <w:rPr>
          <w:rFonts w:hint="eastAsia"/>
          <w:lang w:val="en-US" w:eastAsia="zh-CN"/>
        </w:rPr>
        <w:t>4.2 功能</w:t>
      </w:r>
      <w:bookmarkEnd w:id="78"/>
    </w:p>
    <w:p>
      <w:pPr>
        <w:spacing w:after="0" w:line="240" w:lineRule="auto"/>
        <w:jc w:val="left"/>
        <w:rPr>
          <w:rFonts w:ascii="Arial" w:eastAsia="Arial"/>
          <w:sz w:val="46"/>
        </w:rPr>
      </w:pPr>
    </w:p>
    <w:p>
      <w:pPr>
        <w:pStyle w:val="4"/>
        <w:ind w:left="282"/>
        <w:rPr>
          <w:sz w:val="40"/>
          <w:szCs w:val="40"/>
        </w:rPr>
      </w:pPr>
      <w:r>
        <w:rPr>
          <w:rFonts w:ascii="宋体" w:hAnsi="宋体" w:eastAsia="宋体" w:cs="宋体"/>
          <w:sz w:val="40"/>
          <w:szCs w:val="40"/>
          <w:lang w:val="zh-CN" w:eastAsia="zh-CN" w:bidi="zh-CN"/>
        </w:rPr>
        <mc:AlternateContent>
          <mc:Choice Requires="wpg">
            <w:drawing>
              <wp:inline distT="0" distB="0" distL="114300" distR="114300">
                <wp:extent cx="8651875" cy="6903720"/>
                <wp:effectExtent l="0" t="0" r="15875" b="11430"/>
                <wp:docPr id="5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51875" cy="6903720"/>
                          <a:chOff x="0" y="0"/>
                          <a:chExt cx="13625" cy="10872"/>
                        </a:xfrm>
                      </wpg:grpSpPr>
                      <pic:pic xmlns:pic="http://schemas.openxmlformats.org/drawingml/2006/picture">
                        <pic:nvPicPr>
                          <pic:cNvPr id="37" name="Picture 111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5" cy="10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Text Box 112"/>
                        <wps:cNvSpPr txBox="1"/>
                        <wps:spPr>
                          <a:xfrm>
                            <a:off x="767" y="517"/>
                            <a:ext cx="900" cy="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2" w:lineRule="exact"/>
                                <w:ind w:left="0" w:right="0" w:firstLine="0"/>
                                <w:jc w:val="left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输入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Text Box 113"/>
                        <wps:cNvSpPr txBox="1"/>
                        <wps:spPr>
                          <a:xfrm>
                            <a:off x="6187" y="457"/>
                            <a:ext cx="900" cy="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2" w:lineRule="exact"/>
                                <w:ind w:left="0" w:right="0" w:firstLine="0"/>
                                <w:jc w:val="left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处理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0" name="Text Box 114"/>
                        <wps:cNvSpPr txBox="1"/>
                        <wps:spPr>
                          <a:xfrm>
                            <a:off x="11847" y="757"/>
                            <a:ext cx="900" cy="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2" w:lineRule="exact"/>
                                <w:ind w:left="0" w:right="0" w:firstLine="0"/>
                                <w:jc w:val="left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输出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1" name="Text Box 115"/>
                        <wps:cNvSpPr txBox="1"/>
                        <wps:spPr>
                          <a:xfrm>
                            <a:off x="247" y="3554"/>
                            <a:ext cx="198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19" w:lineRule="exact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图书的基本信息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2" name="Text Box 116"/>
                        <wps:cNvSpPr txBox="1"/>
                        <wps:spPr>
                          <a:xfrm>
                            <a:off x="5687" y="3354"/>
                            <a:ext cx="1980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19" w:lineRule="exact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将信息插入数据</w:t>
                              </w:r>
                            </w:p>
                            <w:p>
                              <w:pPr>
                                <w:spacing w:before="21"/>
                                <w:ind w:left="0" w:right="218" w:firstLine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库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3" name="Text Box 117"/>
                        <wps:cNvSpPr txBox="1"/>
                        <wps:spPr>
                          <a:xfrm>
                            <a:off x="11087" y="3554"/>
                            <a:ext cx="198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19" w:lineRule="exact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成功插入数据库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4" name="Text Box 118"/>
                        <wps:cNvSpPr txBox="1"/>
                        <wps:spPr>
                          <a:xfrm>
                            <a:off x="127" y="6654"/>
                            <a:ext cx="226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19" w:lineRule="exact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要更新的图书信息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5" name="Text Box 119"/>
                        <wps:cNvSpPr txBox="1"/>
                        <wps:spPr>
                          <a:xfrm>
                            <a:off x="6067" y="6654"/>
                            <a:ext cx="114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19" w:lineRule="exact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检查格式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6" name="Text Box 120"/>
                        <wps:cNvSpPr txBox="1"/>
                        <wps:spPr>
                          <a:xfrm>
                            <a:off x="11087" y="6654"/>
                            <a:ext cx="198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19" w:lineRule="exact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更新数据库成功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7" name="Text Box 121"/>
                        <wps:cNvSpPr txBox="1"/>
                        <wps:spPr>
                          <a:xfrm>
                            <a:off x="387" y="9794"/>
                            <a:ext cx="170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19" w:lineRule="exact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图书基本信息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8" name="Text Box 122"/>
                        <wps:cNvSpPr txBox="1"/>
                        <wps:spPr>
                          <a:xfrm>
                            <a:off x="6067" y="9794"/>
                            <a:ext cx="114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19" w:lineRule="exact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检查格式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9" name="Text Box 123"/>
                        <wps:cNvSpPr txBox="1"/>
                        <wps:spPr>
                          <a:xfrm>
                            <a:off x="10967" y="9794"/>
                            <a:ext cx="226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19" w:lineRule="exact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保存在本地文件中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0" o:spid="_x0000_s1026" o:spt="203" style="height:543.6pt;width:681.25pt;" coordsize="13625,10872" o:gfxdata="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">
                <o:lock v:ext="edit" aspectratio="f"/>
                <v:shape id="Picture 111" o:spid="_x0000_s1026" o:spt="75" type="#_x0000_t75" style="position:absolute;left:0;top:0;height:10872;width:13625;" filled="f" o:preferrelative="t" stroked="f" coordsize="21600,21600" o:gfxdata="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gqjg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3" blacklevel="0f" o:title=""/>
                  <o:lock v:ext="edit" aspectratio="t"/>
                </v:shape>
                <v:shape id="Text Box 112" o:spid="_x0000_s1026" o:spt="202" type="#_x0000_t202" style="position:absolute;left:767;top:517;height:502;width:900;" filled="f" stroked="f" coordsize="21600,21600" o:gfxdata="UEsDBAoAAAAAAIdO4kAAAAAAAAAAAAAAAAAEAAAAZHJzL1BLAwQUAAAACACHTuJAv8mh3r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yaHe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2" w:lineRule="exact"/>
                          <w:ind w:left="0" w:right="0" w:firstLine="0"/>
                          <w:jc w:val="left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输入</w:t>
                        </w:r>
                      </w:p>
                    </w:txbxContent>
                  </v:textbox>
                </v:shape>
                <v:shape id="Text Box 113" o:spid="_x0000_s1026" o:spt="202" type="#_x0000_t202" style="position:absolute;left:6187;top:457;height:502;width:900;" filled="f" stroked="f" coordsize="21600,21600" o:gfxdata="UEsDBAoAAAAAAIdO4kAAAAAAAAAAAAAAAAAEAAAAZHJzL1BLAwQUAAAACACHTuJA0IUER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hQR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2" w:lineRule="exact"/>
                          <w:ind w:left="0" w:right="0" w:firstLine="0"/>
                          <w:jc w:val="left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处理</w:t>
                        </w:r>
                      </w:p>
                    </w:txbxContent>
                  </v:textbox>
                </v:shape>
                <v:shape id="Text Box 114" o:spid="_x0000_s1026" o:spt="202" type="#_x0000_t202" style="position:absolute;left:11847;top:757;height:502;width:900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2" w:lineRule="exact"/>
                          <w:ind w:left="0" w:right="0" w:firstLine="0"/>
                          <w:jc w:val="left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输出</w:t>
                        </w:r>
                      </w:p>
                    </w:txbxContent>
                  </v:textbox>
                </v:shape>
                <v:shape id="Text Box 115" o:spid="_x0000_s1026" o:spt="202" type="#_x0000_t202" style="position:absolute;left:247;top:3554;height:320;width:1980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19" w:lineRule="exact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图书的基本信息</w:t>
                        </w:r>
                      </w:p>
                    </w:txbxContent>
                  </v:textbox>
                </v:shape>
                <v:shape id="Text Box 116" o:spid="_x0000_s1026" o:spt="202" type="#_x0000_t202" style="position:absolute;left:5687;top:3354;height:700;width:1980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19" w:lineRule="exact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将信息插入数据</w:t>
                        </w:r>
                      </w:p>
                      <w:p>
                        <w:pPr>
                          <w:spacing w:before="21"/>
                          <w:ind w:left="0" w:right="218" w:firstLine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库</w:t>
                        </w:r>
                      </w:p>
                    </w:txbxContent>
                  </v:textbox>
                </v:shape>
                <v:shape id="Text Box 117" o:spid="_x0000_s1026" o:spt="202" type="#_x0000_t202" style="position:absolute;left:11087;top:3554;height:320;width:1980;" filled="f" stroked="f" coordsize="21600,21600" o:gfxdata="UEsDBAoAAAAAAIdO4kAAAAAAAAAAAAAAAAAEAAAAZHJzL1BLAwQUAAAACACHTuJA6WtA0r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tA0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19" w:lineRule="exact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成功插入数据库</w:t>
                        </w:r>
                      </w:p>
                    </w:txbxContent>
                  </v:textbox>
                </v:shape>
                <v:shape id="Text Box 118" o:spid="_x0000_s1026" o:spt="202" type="#_x0000_t202" style="position:absolute;left:127;top:6654;height:320;width:2260;" filled="f" stroked="f" coordsize="21600,21600" o:gfxdata="UEsDBAoAAAAAAIdO4kAAAAAAAAAAAAAAAAAEAAAAZHJzL1BLAwQUAAAACACHTuJAZoLYpr4AAADb&#10;AAAADwAAAGRycy9kb3ducmV2LnhtbEWPzWrDMBCE74W+g9hCb42UE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LYp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19" w:lineRule="exact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要更新的图书信息</w:t>
                        </w:r>
                      </w:p>
                    </w:txbxContent>
                  </v:textbox>
                </v:shape>
                <v:shape id="Text Box 119" o:spid="_x0000_s1026" o:spt="202" type="#_x0000_t202" style="position:absolute;left:6067;top:6654;height:320;width:1140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19" w:lineRule="exact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检查格式</w:t>
                        </w:r>
                      </w:p>
                    </w:txbxContent>
                  </v:textbox>
                </v:shape>
                <v:shape id="Text Box 120" o:spid="_x0000_s1026" o:spt="202" type="#_x0000_t202" style="position:absolute;left:11087;top:6654;height:320;width:1980;" filled="f" stroked="f" coordsize="21600,21600" o:gfxdata="UEsDBAoAAAAAAIdO4kAAAAAAAAAAAAAAAAAEAAAAZHJzL1BLAwQUAAAACACHTuJA+RzjS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HON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19" w:lineRule="exact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更新数据库成功</w:t>
                        </w:r>
                      </w:p>
                    </w:txbxContent>
                  </v:textbox>
                </v:shape>
                <v:shape id="Text Box 121" o:spid="_x0000_s1026" o:spt="202" type="#_x0000_t202" style="position:absolute;left:387;top:9794;height:320;width:1700;" filled="f" stroked="f" coordsize="21600,21600" o:gfxdata="UEsDBAoAAAAAAIdO4kAAAAAAAAAAAAAAAAAEAAAAZHJzL1BLAwQUAAAACACHTuJAllBG0b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BG0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19" w:lineRule="exact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图书基本信息</w:t>
                        </w:r>
                      </w:p>
                    </w:txbxContent>
                  </v:textbox>
                </v:shape>
                <v:shape id="Text Box 122" o:spid="_x0000_s1026" o:spt="202" type="#_x0000_t202" style="position:absolute;left:6067;top:9794;height:320;width:1140;" filled="f" stroked="f" coordsize="21600,21600" o:gfxdata="UEsDBAoAAAAAAIdO4kAAAAAAAAAAAAAAAAAEAAAAZHJzL1BLAwQUAAAACACHTuJA58/So7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z9K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19" w:lineRule="exact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检查格式</w:t>
                        </w:r>
                      </w:p>
                    </w:txbxContent>
                  </v:textbox>
                </v:shape>
                <v:shape id="Text Box 123" o:spid="_x0000_s1026" o:spt="202" type="#_x0000_t202" style="position:absolute;left:10967;top:9794;height:320;width:2260;" filled="f" stroked="f" coordsize="21600,21600" o:gfxdata="UEsDBAoAAAAAAIdO4kAAAAAAAAAAAAAAAAAEAAAAZHJzL1BLAwQUAAAACACHTuJAiIN3OL0AAADb&#10;AAAADwAAAGRycy9kb3ducmV2LnhtbEWPQWsCMRSE74L/ITyhN00sR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g3c4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19" w:lineRule="exact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保存在本地文件中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17"/>
        </w:rPr>
      </w:pPr>
    </w:p>
    <w:p>
      <w:pPr>
        <w:tabs>
          <w:tab w:val="left" w:pos="9199"/>
        </w:tabs>
        <w:spacing w:before="60"/>
        <w:ind w:left="3320" w:right="0" w:firstLine="0"/>
        <w:jc w:val="left"/>
        <w:rPr>
          <w:rFonts w:ascii="宋体" w:hAnsi="宋体" w:eastAsia="宋体" w:cs="宋体"/>
          <w:spacing w:val="5"/>
          <w:sz w:val="40"/>
          <w:szCs w:val="40"/>
          <w:lang w:val="zh-CN" w:eastAsia="zh-CN" w:bidi="zh-CN"/>
        </w:rPr>
      </w:pPr>
      <w:r>
        <w:rPr>
          <w:rFonts w:ascii="宋体" w:hAnsi="宋体" w:eastAsia="宋体" w:cs="宋体"/>
          <w:spacing w:val="5"/>
          <w:sz w:val="40"/>
          <w:szCs w:val="40"/>
          <w:lang w:val="zh-CN" w:eastAsia="zh-CN" w:bidi="zh-CN"/>
        </w:rPr>
        <w:t>图</w:t>
      </w:r>
      <w:r>
        <w:rPr>
          <w:rFonts w:hint="eastAsia" w:ascii="宋体" w:hAnsi="宋体" w:eastAsia="宋体" w:cs="宋体"/>
          <w:spacing w:val="5"/>
          <w:sz w:val="40"/>
          <w:szCs w:val="40"/>
          <w:lang w:val="en-US" w:eastAsia="zh-CN" w:bidi="zh-CN"/>
        </w:rPr>
        <w:t xml:space="preserve">19 </w:t>
      </w:r>
      <w:r>
        <w:rPr>
          <w:rFonts w:ascii="宋体" w:hAnsi="宋体" w:eastAsia="宋体" w:cs="宋体"/>
          <w:spacing w:val="5"/>
          <w:sz w:val="40"/>
          <w:szCs w:val="40"/>
          <w:lang w:val="zh-CN" w:eastAsia="zh-CN" w:bidi="zh-CN"/>
        </w:rPr>
        <w:t>管理员管理图书程序的IPO 图</w:t>
      </w:r>
    </w:p>
    <w:p>
      <w:pPr>
        <w:pStyle w:val="4"/>
        <w:spacing w:before="1"/>
        <w:rPr>
          <w:sz w:val="36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260" w:right="2439" w:firstLine="680"/>
        <w:textAlignment w:val="auto"/>
        <w:rPr>
          <w:sz w:val="40"/>
          <w:szCs w:val="40"/>
        </w:rPr>
      </w:pPr>
      <w:r>
        <w:rPr>
          <w:spacing w:val="5"/>
          <w:sz w:val="40"/>
          <w:szCs w:val="40"/>
        </w:rPr>
        <w:t xml:space="preserve">图书信息修改的功能是修改图书的书号 </w:t>
      </w:r>
      <w:r>
        <w:rPr>
          <w:spacing w:val="20"/>
          <w:sz w:val="40"/>
          <w:szCs w:val="40"/>
        </w:rPr>
        <w:t>（</w:t>
      </w:r>
      <w:r>
        <w:rPr>
          <w:rFonts w:hint="eastAsia"/>
          <w:spacing w:val="20"/>
          <w:sz w:val="40"/>
          <w:szCs w:val="40"/>
          <w:lang w:val="en-US" w:eastAsia="zh-CN"/>
        </w:rPr>
        <w:t>bid</w:t>
      </w:r>
      <w:r>
        <w:rPr>
          <w:spacing w:val="-180"/>
          <w:sz w:val="40"/>
          <w:szCs w:val="40"/>
        </w:rPr>
        <w:t>）</w:t>
      </w:r>
      <w:r>
        <w:rPr>
          <w:spacing w:val="-107"/>
          <w:sz w:val="40"/>
          <w:szCs w:val="40"/>
        </w:rPr>
        <w:t>、书名</w:t>
      </w:r>
      <w:r>
        <w:rPr>
          <w:sz w:val="40"/>
          <w:szCs w:val="40"/>
        </w:rPr>
        <w:t>（</w:t>
      </w:r>
      <w:r>
        <w:rPr>
          <w:rFonts w:hint="eastAsia"/>
          <w:sz w:val="40"/>
          <w:szCs w:val="40"/>
          <w:lang w:val="en-US" w:eastAsia="zh-CN"/>
        </w:rPr>
        <w:t>bname</w:t>
      </w:r>
      <w:r>
        <w:rPr>
          <w:spacing w:val="-180"/>
          <w:sz w:val="40"/>
          <w:szCs w:val="40"/>
        </w:rPr>
        <w:t>）</w:t>
      </w:r>
      <w:r>
        <w:rPr>
          <w:sz w:val="40"/>
          <w:szCs w:val="40"/>
        </w:rPr>
        <w:t>、</w:t>
      </w:r>
      <w:r>
        <w:rPr>
          <w:spacing w:val="30"/>
          <w:sz w:val="40"/>
          <w:szCs w:val="40"/>
        </w:rPr>
        <w:t>作者</w:t>
      </w:r>
      <w:r>
        <w:rPr>
          <w:rFonts w:ascii="Arial" w:eastAsia="Arial"/>
          <w:sz w:val="40"/>
          <w:szCs w:val="40"/>
        </w:rPr>
        <w:t>(</w:t>
      </w:r>
      <w:r>
        <w:rPr>
          <w:rFonts w:hint="eastAsia" w:ascii="Arial"/>
          <w:sz w:val="40"/>
          <w:szCs w:val="40"/>
          <w:lang w:val="en-US" w:eastAsia="zh-CN"/>
        </w:rPr>
        <w:t>b</w:t>
      </w:r>
      <w:r>
        <w:rPr>
          <w:rFonts w:ascii="Arial" w:eastAsia="Arial"/>
          <w:sz w:val="40"/>
          <w:szCs w:val="40"/>
        </w:rPr>
        <w:t>author</w:t>
      </w:r>
      <w:r>
        <w:rPr>
          <w:rFonts w:ascii="Arial" w:eastAsia="Arial"/>
          <w:spacing w:val="-31"/>
          <w:sz w:val="40"/>
          <w:szCs w:val="40"/>
        </w:rPr>
        <w:t>)</w:t>
      </w:r>
      <w:r>
        <w:rPr>
          <w:spacing w:val="-35"/>
          <w:sz w:val="40"/>
          <w:szCs w:val="40"/>
        </w:rPr>
        <w:t xml:space="preserve">、出版社 </w:t>
      </w:r>
      <w:r>
        <w:rPr>
          <w:rFonts w:ascii="Arial" w:eastAsia="Arial"/>
          <w:sz w:val="40"/>
          <w:szCs w:val="40"/>
        </w:rPr>
        <w:t>(</w:t>
      </w:r>
      <w:r>
        <w:rPr>
          <w:rFonts w:hint="eastAsia" w:ascii="Arial"/>
          <w:sz w:val="40"/>
          <w:szCs w:val="40"/>
          <w:lang w:val="en-US" w:eastAsia="zh-CN"/>
        </w:rPr>
        <w:t>bpress</w:t>
      </w:r>
      <w:r>
        <w:rPr>
          <w:rFonts w:ascii="Arial" w:eastAsia="Arial"/>
          <w:spacing w:val="29"/>
          <w:sz w:val="40"/>
          <w:szCs w:val="40"/>
        </w:rPr>
        <w:t>)</w:t>
      </w:r>
      <w:r>
        <w:rPr>
          <w:spacing w:val="-23"/>
          <w:sz w:val="40"/>
          <w:szCs w:val="40"/>
        </w:rPr>
        <w:t xml:space="preserve">、出版日期 </w:t>
      </w:r>
      <w:r>
        <w:rPr>
          <w:rFonts w:ascii="Arial" w:eastAsia="Arial"/>
          <w:sz w:val="40"/>
          <w:szCs w:val="40"/>
        </w:rPr>
        <w:t>(PublishDate</w:t>
      </w:r>
      <w:r>
        <w:rPr>
          <w:rFonts w:ascii="Arial" w:eastAsia="Arial"/>
          <w:spacing w:val="-65"/>
          <w:sz w:val="40"/>
          <w:szCs w:val="40"/>
        </w:rPr>
        <w:t>)</w:t>
      </w:r>
      <w:r>
        <w:rPr>
          <w:spacing w:val="-14"/>
          <w:sz w:val="40"/>
          <w:szCs w:val="40"/>
        </w:rPr>
        <w:t>、价格</w:t>
      </w:r>
      <w:r>
        <w:rPr>
          <w:spacing w:val="20"/>
          <w:sz w:val="40"/>
          <w:szCs w:val="40"/>
        </w:rPr>
        <w:t>（</w:t>
      </w:r>
      <w:r>
        <w:rPr>
          <w:rFonts w:hint="eastAsia"/>
          <w:spacing w:val="20"/>
          <w:sz w:val="40"/>
          <w:szCs w:val="40"/>
          <w:lang w:val="en-US" w:eastAsia="zh-CN"/>
        </w:rPr>
        <w:t>b</w:t>
      </w:r>
      <w:r>
        <w:rPr>
          <w:rFonts w:ascii="Arial" w:eastAsia="Arial"/>
          <w:spacing w:val="-1"/>
          <w:sz w:val="40"/>
          <w:szCs w:val="40"/>
        </w:rPr>
        <w:t>pric</w:t>
      </w:r>
      <w:r>
        <w:rPr>
          <w:rFonts w:ascii="Arial" w:eastAsia="Arial"/>
          <w:spacing w:val="-11"/>
          <w:sz w:val="40"/>
          <w:szCs w:val="40"/>
        </w:rPr>
        <w:t>e</w:t>
      </w:r>
      <w:r>
        <w:rPr>
          <w:spacing w:val="-200"/>
          <w:sz w:val="40"/>
          <w:szCs w:val="40"/>
        </w:rPr>
        <w:t>）</w:t>
      </w:r>
      <w:r>
        <w:rPr>
          <w:spacing w:val="-14"/>
          <w:sz w:val="40"/>
          <w:szCs w:val="40"/>
        </w:rPr>
        <w:t>、</w:t>
      </w:r>
      <w:r>
        <w:rPr>
          <w:sz w:val="40"/>
          <w:szCs w:val="40"/>
        </w:rPr>
        <w:t>分类（</w:t>
      </w:r>
      <w:r>
        <w:rPr>
          <w:rFonts w:hint="eastAsia"/>
          <w:sz w:val="40"/>
          <w:szCs w:val="40"/>
          <w:lang w:val="en-US" w:eastAsia="zh-CN"/>
        </w:rPr>
        <w:t>btid)</w:t>
      </w:r>
      <w:r>
        <w:rPr>
          <w:sz w:val="40"/>
          <w:szCs w:val="40"/>
        </w:rPr>
        <w:t>，图片</w:t>
      </w:r>
      <w:r>
        <w:rPr>
          <w:spacing w:val="20"/>
          <w:sz w:val="40"/>
          <w:szCs w:val="40"/>
        </w:rPr>
        <w:t>（</w:t>
      </w:r>
      <w:r>
        <w:rPr>
          <w:rFonts w:hint="eastAsia"/>
          <w:spacing w:val="20"/>
          <w:sz w:val="40"/>
          <w:szCs w:val="40"/>
          <w:lang w:val="en-US" w:eastAsia="zh-CN"/>
        </w:rPr>
        <w:t>b</w:t>
      </w:r>
      <w:r>
        <w:rPr>
          <w:rFonts w:ascii="Arial" w:eastAsia="Arial"/>
          <w:spacing w:val="-1"/>
          <w:sz w:val="40"/>
          <w:szCs w:val="40"/>
        </w:rPr>
        <w:t>picture</w:t>
      </w:r>
      <w:r>
        <w:rPr>
          <w:spacing w:val="-200"/>
          <w:sz w:val="40"/>
          <w:szCs w:val="40"/>
        </w:rPr>
        <w:t>）</w:t>
      </w:r>
      <w:r>
        <w:rPr>
          <w:sz w:val="40"/>
          <w:szCs w:val="40"/>
        </w:rPr>
        <w:t>，检查格式更新数据库后显示成功更  新数据库。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line="360" w:lineRule="auto"/>
        <w:ind w:left="260" w:right="3559" w:firstLine="680"/>
        <w:textAlignment w:val="auto"/>
        <w:rPr>
          <w:sz w:val="40"/>
          <w:szCs w:val="40"/>
        </w:rPr>
      </w:pPr>
      <w:r>
        <w:rPr>
          <w:sz w:val="40"/>
          <w:szCs w:val="40"/>
        </w:rPr>
        <w:t>图书信息录入的功能是把图书信息录入数据库，然后显示成功插入数据库提示信息。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940"/>
        <w:textAlignment w:val="auto"/>
        <w:rPr>
          <w:sz w:val="40"/>
          <w:szCs w:val="40"/>
        </w:rPr>
      </w:pPr>
      <w:r>
        <w:rPr>
          <w:sz w:val="40"/>
          <w:szCs w:val="40"/>
        </w:rPr>
        <w:t>维护图书信息即对新买入和已卖出的图书信息进行记录。</w:t>
      </w:r>
    </w:p>
    <w:p>
      <w:pPr>
        <w:spacing w:after="0" w:line="516" w:lineRule="exact"/>
        <w:sectPr>
          <w:pgSz w:w="19120" w:h="27060"/>
          <w:pgMar w:top="2440" w:right="240" w:bottom="280" w:left="2620" w:header="720" w:footer="720" w:gutter="0"/>
          <w:cols w:space="720" w:num="1"/>
        </w:sectPr>
      </w:pPr>
    </w:p>
    <w:p>
      <w:pPr>
        <w:pStyle w:val="14"/>
        <w:numPr>
          <w:ilvl w:val="0"/>
          <w:numId w:val="0"/>
        </w:numPr>
        <w:tabs>
          <w:tab w:val="left" w:pos="1419"/>
          <w:tab w:val="left" w:pos="1420"/>
        </w:tabs>
        <w:spacing w:before="421" w:after="0" w:line="240" w:lineRule="auto"/>
        <w:ind w:left="260" w:leftChars="0" w:right="0" w:rightChars="0"/>
        <w:jc w:val="left"/>
        <w:rPr>
          <w:rFonts w:hint="eastAsia"/>
          <w:sz w:val="40"/>
          <w:szCs w:val="40"/>
          <w:lang w:val="en-US" w:eastAsia="zh-CN"/>
        </w:rPr>
      </w:pPr>
      <w:bookmarkStart w:id="79" w:name="_Toc16289"/>
      <w:r>
        <w:rPr>
          <w:rFonts w:hint="eastAsia"/>
          <w:sz w:val="40"/>
          <w:szCs w:val="40"/>
          <w:lang w:val="en-US" w:eastAsia="zh-CN"/>
        </w:rPr>
        <w:t>4.3 性能</w:t>
      </w:r>
      <w:bookmarkEnd w:id="79"/>
    </w:p>
    <w:p>
      <w:pPr>
        <w:pStyle w:val="14"/>
        <w:numPr>
          <w:ilvl w:val="0"/>
          <w:numId w:val="0"/>
        </w:numPr>
        <w:tabs>
          <w:tab w:val="left" w:pos="1419"/>
          <w:tab w:val="left" w:pos="1420"/>
        </w:tabs>
        <w:spacing w:before="421" w:after="0" w:line="240" w:lineRule="auto"/>
        <w:ind w:left="260" w:leftChars="0" w:right="0" w:rightChars="0" w:firstLine="800" w:firstLineChars="200"/>
        <w:jc w:val="left"/>
        <w:rPr>
          <w:rFonts w:hint="eastAsia"/>
          <w:sz w:val="40"/>
          <w:szCs w:val="40"/>
          <w:lang w:val="en-US" w:eastAsia="zh-CN"/>
        </w:rPr>
      </w:pPr>
      <w:bookmarkStart w:id="80" w:name="_Toc555"/>
      <w:r>
        <w:rPr>
          <w:rFonts w:hint="eastAsia"/>
          <w:sz w:val="40"/>
          <w:szCs w:val="40"/>
          <w:lang w:val="en-US" w:eastAsia="zh-CN"/>
        </w:rPr>
        <w:t>4.3.1 精度</w:t>
      </w:r>
      <w:bookmarkEnd w:id="80"/>
    </w:p>
    <w:p>
      <w:pPr>
        <w:pStyle w:val="4"/>
        <w:spacing w:before="11"/>
        <w:rPr>
          <w:sz w:val="40"/>
          <w:szCs w:val="40"/>
        </w:rPr>
      </w:pPr>
    </w:p>
    <w:p>
      <w:pPr>
        <w:pStyle w:val="4"/>
        <w:spacing w:line="446" w:lineRule="auto"/>
        <w:ind w:left="1058" w:leftChars="481" w:right="6339" w:firstLine="0" w:firstLineChars="0"/>
        <w:rPr>
          <w:sz w:val="40"/>
          <w:szCs w:val="40"/>
        </w:rPr>
      </w:pPr>
      <w:r>
        <w:rPr>
          <w:spacing w:val="-1"/>
          <w:sz w:val="40"/>
          <w:szCs w:val="40"/>
        </w:rPr>
        <w:t>有关价格信息：货币人民币，数字保留小数点后两位</w:t>
      </w:r>
      <w:r>
        <w:rPr>
          <w:spacing w:val="5"/>
          <w:sz w:val="40"/>
          <w:szCs w:val="40"/>
        </w:rPr>
        <w:t xml:space="preserve">有关日期信息：年 </w:t>
      </w:r>
      <w:r>
        <w:rPr>
          <w:rFonts w:hint="eastAsia" w:ascii="Arial"/>
          <w:spacing w:val="-17"/>
          <w:sz w:val="40"/>
          <w:szCs w:val="40"/>
          <w:lang w:val="en-US" w:eastAsia="zh-CN"/>
        </w:rPr>
        <w:t>-</w:t>
      </w:r>
      <w:r>
        <w:rPr>
          <w:spacing w:val="60"/>
          <w:sz w:val="40"/>
          <w:szCs w:val="40"/>
        </w:rPr>
        <w:t>月</w:t>
      </w:r>
      <w:r>
        <w:rPr>
          <w:rFonts w:hint="eastAsia" w:ascii="Arial"/>
          <w:spacing w:val="-17"/>
          <w:sz w:val="40"/>
          <w:szCs w:val="40"/>
          <w:lang w:val="en-US" w:eastAsia="zh-CN"/>
        </w:rPr>
        <w:t>-</w:t>
      </w:r>
      <w:r>
        <w:rPr>
          <w:sz w:val="40"/>
          <w:szCs w:val="40"/>
        </w:rPr>
        <w:t>日格式</w:t>
      </w:r>
    </w:p>
    <w:p>
      <w:pPr>
        <w:pStyle w:val="4"/>
        <w:spacing w:before="18"/>
        <w:ind w:left="260" w:firstLine="800" w:firstLineChars="200"/>
        <w:rPr>
          <w:sz w:val="40"/>
          <w:szCs w:val="40"/>
        </w:rPr>
      </w:pPr>
      <w:r>
        <w:rPr>
          <w:sz w:val="40"/>
          <w:szCs w:val="40"/>
        </w:rPr>
        <w:t>图书中其他的信息：文本</w:t>
      </w:r>
    </w:p>
    <w:p>
      <w:pPr>
        <w:spacing w:after="0" w:line="240" w:lineRule="auto"/>
        <w:jc w:val="left"/>
        <w:rPr>
          <w:rFonts w:ascii="Arial" w:eastAsia="Arial"/>
          <w:sz w:val="46"/>
        </w:rPr>
      </w:pPr>
    </w:p>
    <w:p>
      <w:pPr>
        <w:pStyle w:val="14"/>
        <w:numPr>
          <w:ilvl w:val="0"/>
          <w:numId w:val="0"/>
        </w:numPr>
        <w:tabs>
          <w:tab w:val="left" w:pos="1419"/>
          <w:tab w:val="left" w:pos="1420"/>
        </w:tabs>
        <w:spacing w:before="421" w:after="0" w:line="240" w:lineRule="auto"/>
        <w:ind w:right="0" w:rightChars="0" w:firstLine="1200" w:firstLineChars="300"/>
        <w:jc w:val="left"/>
        <w:rPr>
          <w:rFonts w:hint="eastAsia"/>
          <w:sz w:val="40"/>
          <w:szCs w:val="40"/>
          <w:lang w:val="en-US" w:eastAsia="zh-CN"/>
        </w:rPr>
      </w:pPr>
      <w:bookmarkStart w:id="81" w:name="_Toc22729"/>
      <w:r>
        <w:rPr>
          <w:rFonts w:hint="eastAsia"/>
          <w:sz w:val="40"/>
          <w:szCs w:val="40"/>
          <w:lang w:val="en-US" w:eastAsia="zh-CN"/>
        </w:rPr>
        <w:t>4.3.2 时间特性要求</w:t>
      </w:r>
      <w:bookmarkEnd w:id="81"/>
    </w:p>
    <w:p>
      <w:pPr>
        <w:pStyle w:val="4"/>
        <w:spacing w:before="3"/>
        <w:rPr>
          <w:sz w:val="63"/>
        </w:rPr>
      </w:pPr>
    </w:p>
    <w:p>
      <w:pPr>
        <w:pStyle w:val="4"/>
        <w:tabs>
          <w:tab w:val="left" w:pos="7919"/>
        </w:tabs>
        <w:ind w:firstLine="1200" w:firstLineChars="300"/>
        <w:rPr>
          <w:rFonts w:ascii="Arial" w:eastAsia="Arial"/>
        </w:rPr>
      </w:pPr>
      <w:r>
        <w:rPr>
          <w:sz w:val="40"/>
          <w:szCs w:val="40"/>
        </w:rPr>
        <w:t>图书信息修改模块占用图书数据库时间</w:t>
      </w:r>
      <w:r>
        <w:rPr>
          <w:rFonts w:ascii="Arial" w:eastAsia="Arial"/>
          <w:sz w:val="40"/>
          <w:szCs w:val="40"/>
        </w:rPr>
        <w:t>&lt;3s</w:t>
      </w:r>
    </w:p>
    <w:p>
      <w:pPr>
        <w:pStyle w:val="4"/>
        <w:rPr>
          <w:rFonts w:ascii="Arial"/>
          <w:sz w:val="50"/>
        </w:rPr>
      </w:pPr>
    </w:p>
    <w:p>
      <w:pPr>
        <w:pStyle w:val="14"/>
        <w:numPr>
          <w:ilvl w:val="0"/>
          <w:numId w:val="0"/>
        </w:numPr>
        <w:tabs>
          <w:tab w:val="left" w:pos="1419"/>
          <w:tab w:val="left" w:pos="1420"/>
        </w:tabs>
        <w:spacing w:before="421" w:after="0" w:line="240" w:lineRule="auto"/>
        <w:ind w:right="0" w:rightChars="0" w:firstLine="1200" w:firstLineChars="300"/>
        <w:jc w:val="left"/>
        <w:rPr>
          <w:rFonts w:hint="eastAsia"/>
          <w:sz w:val="40"/>
          <w:szCs w:val="40"/>
          <w:lang w:val="en-US" w:eastAsia="zh-CN"/>
        </w:rPr>
      </w:pPr>
      <w:bookmarkStart w:id="82" w:name="_Toc5803"/>
      <w:r>
        <w:rPr>
          <w:rFonts w:hint="eastAsia"/>
          <w:sz w:val="40"/>
          <w:szCs w:val="40"/>
          <w:lang w:val="en-US" w:eastAsia="zh-CN"/>
        </w:rPr>
        <w:t>4.3.3 灵活性</w:t>
      </w:r>
      <w:bookmarkEnd w:id="82"/>
    </w:p>
    <w:p>
      <w:pPr>
        <w:pStyle w:val="4"/>
        <w:spacing w:before="11"/>
        <w:rPr>
          <w:sz w:val="64"/>
        </w:rPr>
      </w:pPr>
    </w:p>
    <w:p>
      <w:pPr>
        <w:pStyle w:val="4"/>
        <w:ind w:left="260"/>
        <w:rPr>
          <w:sz w:val="40"/>
          <w:szCs w:val="40"/>
        </w:rPr>
      </w:pPr>
      <w:r>
        <w:rPr>
          <w:sz w:val="40"/>
          <w:szCs w:val="40"/>
        </w:rPr>
        <w:t>当图书缺少数据库里给出的图书属性时，可默认为缺省值</w:t>
      </w:r>
    </w:p>
    <w:p>
      <w:pPr>
        <w:pStyle w:val="14"/>
        <w:numPr>
          <w:ilvl w:val="0"/>
          <w:numId w:val="0"/>
        </w:numPr>
        <w:tabs>
          <w:tab w:val="left" w:pos="1419"/>
          <w:tab w:val="left" w:pos="1420"/>
        </w:tabs>
        <w:spacing w:before="0" w:after="0" w:line="240" w:lineRule="auto"/>
        <w:ind w:left="260" w:leftChars="0" w:right="0" w:rightChars="0"/>
        <w:jc w:val="left"/>
        <w:rPr>
          <w:rFonts w:hint="eastAsia"/>
          <w:lang w:val="en-US" w:eastAsia="zh-CN"/>
        </w:rPr>
      </w:pPr>
      <w:bookmarkStart w:id="83" w:name="_Toc643"/>
      <w:r>
        <w:rPr>
          <w:rFonts w:hint="eastAsia"/>
          <w:lang w:val="en-US" w:eastAsia="zh-CN"/>
        </w:rPr>
        <w:t>4.4 输人项</w:t>
      </w:r>
      <w:bookmarkEnd w:id="83"/>
    </w:p>
    <w:p>
      <w:pPr>
        <w:pStyle w:val="4"/>
        <w:spacing w:before="10"/>
        <w:rPr>
          <w:sz w:val="64"/>
        </w:rPr>
      </w:pPr>
    </w:p>
    <w:p>
      <w:pPr>
        <w:pStyle w:val="4"/>
        <w:tabs>
          <w:tab w:val="left" w:pos="5979"/>
        </w:tabs>
        <w:ind w:left="4960"/>
        <w:rPr>
          <w:sz w:val="40"/>
          <w:szCs w:val="40"/>
        </w:rPr>
      </w:pPr>
      <w:r>
        <w:rPr>
          <w:sz w:val="40"/>
          <w:szCs w:val="40"/>
        </w:rPr>
        <w:t>表</w:t>
      </w:r>
      <w:r>
        <w:rPr>
          <w:spacing w:val="-70"/>
          <w:sz w:val="40"/>
          <w:szCs w:val="40"/>
        </w:rPr>
        <w:t xml:space="preserve"> </w:t>
      </w:r>
      <w:r>
        <w:rPr>
          <w:rFonts w:ascii="Arial" w:eastAsia="Arial"/>
          <w:b/>
          <w:sz w:val="40"/>
          <w:szCs w:val="40"/>
        </w:rPr>
        <w:t>7</w:t>
      </w:r>
      <w:r>
        <w:rPr>
          <w:rFonts w:ascii="Arial" w:eastAsia="Arial"/>
          <w:b/>
          <w:sz w:val="40"/>
          <w:szCs w:val="40"/>
        </w:rPr>
        <w:tab/>
      </w:r>
      <w:r>
        <w:rPr>
          <w:sz w:val="40"/>
          <w:szCs w:val="40"/>
        </w:rPr>
        <w:t>输入图书信息表</w:t>
      </w:r>
    </w:p>
    <w:p>
      <w:pPr>
        <w:pStyle w:val="4"/>
        <w:tabs>
          <w:tab w:val="left" w:pos="5979"/>
        </w:tabs>
        <w:ind w:left="4960"/>
        <w:rPr>
          <w:sz w:val="40"/>
          <w:szCs w:val="40"/>
        </w:rPr>
      </w:pPr>
    </w:p>
    <w:p>
      <w:pPr>
        <w:pStyle w:val="4"/>
        <w:tabs>
          <w:tab w:val="left" w:pos="5979"/>
        </w:tabs>
        <w:ind w:left="4960"/>
        <w:rPr>
          <w:sz w:val="40"/>
          <w:szCs w:val="40"/>
        </w:rPr>
      </w:pPr>
    </w:p>
    <w:p>
      <w:pPr>
        <w:pStyle w:val="4"/>
        <w:tabs>
          <w:tab w:val="left" w:pos="5979"/>
        </w:tabs>
        <w:ind w:left="0" w:leftChars="0" w:firstLine="0" w:firstLineChars="0"/>
        <w:rPr>
          <w:rFonts w:hint="eastAsia" w:eastAsia="宋体"/>
          <w:sz w:val="40"/>
          <w:szCs w:val="40"/>
          <w:lang w:eastAsia="zh-CN"/>
        </w:rPr>
      </w:pPr>
      <w:r>
        <w:rPr>
          <w:rFonts w:hint="eastAsia" w:eastAsia="宋体"/>
          <w:sz w:val="40"/>
          <w:szCs w:val="40"/>
          <w:lang w:eastAsia="zh-CN"/>
        </w:rPr>
        <w:drawing>
          <wp:inline distT="0" distB="0" distL="114300" distR="114300">
            <wp:extent cx="9269730" cy="5843905"/>
            <wp:effectExtent l="0" t="0" r="7620" b="4445"/>
            <wp:docPr id="36" name="图片 36" descr="啛啛喳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啛啛喳喳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6973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5979"/>
        </w:tabs>
        <w:ind w:left="4960"/>
        <w:rPr>
          <w:sz w:val="40"/>
          <w:szCs w:val="40"/>
        </w:rPr>
      </w:pPr>
    </w:p>
    <w:p>
      <w:pPr>
        <w:pStyle w:val="4"/>
        <w:tabs>
          <w:tab w:val="left" w:pos="5979"/>
        </w:tabs>
        <w:ind w:left="0" w:leftChars="0" w:firstLine="0" w:firstLineChars="0"/>
        <w:rPr>
          <w:sz w:val="40"/>
          <w:szCs w:val="40"/>
        </w:rPr>
      </w:pPr>
    </w:p>
    <w:p>
      <w:pPr>
        <w:pStyle w:val="4"/>
        <w:tabs>
          <w:tab w:val="left" w:pos="5979"/>
        </w:tabs>
        <w:ind w:left="4960"/>
        <w:rPr>
          <w:sz w:val="40"/>
          <w:szCs w:val="40"/>
        </w:rPr>
      </w:pPr>
    </w:p>
    <w:p>
      <w:pPr>
        <w:pStyle w:val="4"/>
        <w:rPr>
          <w:sz w:val="20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419"/>
          <w:tab w:val="left" w:pos="1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260" w:leftChars="0" w:right="0" w:rightChars="0"/>
        <w:jc w:val="left"/>
        <w:textAlignment w:val="auto"/>
        <w:rPr>
          <w:rFonts w:hint="default"/>
          <w:lang w:val="en-US" w:eastAsia="zh-CN"/>
        </w:rPr>
      </w:pPr>
      <w:bookmarkStart w:id="84" w:name="_Toc20078"/>
      <w:r>
        <w:rPr>
          <w:rFonts w:hint="eastAsia"/>
          <w:lang w:val="en-US" w:eastAsia="zh-CN"/>
        </w:rPr>
        <w:t>4.5 输出项</w:t>
      </w:r>
      <w:bookmarkEnd w:id="84"/>
    </w:p>
    <w:p>
      <w:pPr>
        <w:pStyle w:val="4"/>
        <w:ind w:left="260"/>
        <w:rPr>
          <w:sz w:val="40"/>
          <w:szCs w:val="40"/>
        </w:rPr>
      </w:pPr>
      <w:r>
        <w:rPr>
          <w:sz w:val="40"/>
          <w:szCs w:val="40"/>
        </w:rPr>
        <w:t xml:space="preserve">以 </w:t>
      </w:r>
      <w:r>
        <w:rPr>
          <w:rFonts w:ascii="Arial" w:eastAsia="Arial"/>
          <w:sz w:val="40"/>
          <w:szCs w:val="40"/>
        </w:rPr>
        <w:t>JSP</w:t>
      </w:r>
      <w:r>
        <w:rPr>
          <w:sz w:val="40"/>
          <w:szCs w:val="40"/>
        </w:rPr>
        <w:t>网页的形式显示输出项</w:t>
      </w:r>
    </w:p>
    <w:p>
      <w:pPr>
        <w:pStyle w:val="4"/>
        <w:spacing w:before="8"/>
        <w:rPr>
          <w:sz w:val="37"/>
        </w:rPr>
      </w:pPr>
    </w:p>
    <w:p>
      <w:pPr>
        <w:pStyle w:val="12"/>
        <w:numPr>
          <w:ilvl w:val="0"/>
          <w:numId w:val="7"/>
        </w:numPr>
        <w:tabs>
          <w:tab w:val="left" w:pos="1459"/>
          <w:tab w:val="left" w:pos="1460"/>
        </w:tabs>
        <w:spacing w:before="0" w:after="0" w:line="436" w:lineRule="auto"/>
        <w:ind w:left="260" w:right="3459" w:firstLine="680"/>
        <w:jc w:val="left"/>
        <w:rPr>
          <w:sz w:val="42"/>
        </w:rPr>
      </w:pPr>
      <w:r>
        <w:rPr>
          <w:spacing w:val="-1"/>
          <w:sz w:val="42"/>
        </w:rPr>
        <w:t>在修改图书信息程序中，当修改图书信息成功时，显示“修改</w:t>
      </w:r>
      <w:r>
        <w:rPr>
          <w:spacing w:val="-9"/>
          <w:sz w:val="42"/>
        </w:rPr>
        <w:t>数据成功”，并显示修改的图书信息</w:t>
      </w:r>
    </w:p>
    <w:p>
      <w:pPr>
        <w:pStyle w:val="12"/>
        <w:numPr>
          <w:ilvl w:val="0"/>
          <w:numId w:val="7"/>
        </w:numPr>
        <w:tabs>
          <w:tab w:val="left" w:pos="1459"/>
          <w:tab w:val="left" w:pos="1460"/>
        </w:tabs>
        <w:spacing w:before="41" w:after="0" w:line="436" w:lineRule="auto"/>
        <w:ind w:left="260" w:right="3459" w:firstLine="680"/>
        <w:jc w:val="left"/>
        <w:rPr>
          <w:sz w:val="42"/>
        </w:rPr>
      </w:pPr>
      <w:r>
        <w:rPr>
          <w:spacing w:val="-1"/>
          <w:sz w:val="42"/>
        </w:rPr>
        <w:t>在录入图书信息程序中，当录入图书信息成功时，显示“插入</w:t>
      </w:r>
      <w:r>
        <w:rPr>
          <w:spacing w:val="-9"/>
          <w:sz w:val="42"/>
        </w:rPr>
        <w:t>数据成功”，并显示录入图书信息</w:t>
      </w:r>
      <w:r>
        <w:rPr>
          <w:rFonts w:hint="eastAsia"/>
          <w:spacing w:val="-9"/>
          <w:sz w:val="42"/>
          <w:lang w:eastAsia="zh-CN"/>
        </w:rPr>
        <w:t>。</w:t>
      </w:r>
    </w:p>
    <w:p>
      <w:pPr>
        <w:pStyle w:val="12"/>
        <w:widowControl w:val="0"/>
        <w:numPr>
          <w:ilvl w:val="0"/>
          <w:numId w:val="0"/>
        </w:numPr>
        <w:tabs>
          <w:tab w:val="left" w:pos="1459"/>
          <w:tab w:val="left" w:pos="1460"/>
        </w:tabs>
        <w:autoSpaceDE w:val="0"/>
        <w:autoSpaceDN w:val="0"/>
        <w:spacing w:before="41" w:after="0" w:line="436" w:lineRule="auto"/>
        <w:ind w:right="3459" w:rightChars="0"/>
        <w:jc w:val="left"/>
        <w:rPr>
          <w:rFonts w:hint="eastAsia"/>
          <w:spacing w:val="-9"/>
          <w:sz w:val="42"/>
          <w:lang w:eastAsia="zh-CN"/>
        </w:rPr>
      </w:pPr>
    </w:p>
    <w:p>
      <w:pPr>
        <w:pStyle w:val="12"/>
        <w:widowControl w:val="0"/>
        <w:numPr>
          <w:ilvl w:val="0"/>
          <w:numId w:val="0"/>
        </w:numPr>
        <w:tabs>
          <w:tab w:val="left" w:pos="1459"/>
          <w:tab w:val="left" w:pos="1460"/>
        </w:tabs>
        <w:autoSpaceDE w:val="0"/>
        <w:autoSpaceDN w:val="0"/>
        <w:spacing w:before="41" w:after="0" w:line="436" w:lineRule="auto"/>
        <w:ind w:right="3459" w:rightChars="0"/>
        <w:jc w:val="left"/>
        <w:rPr>
          <w:rFonts w:hint="eastAsia"/>
          <w:spacing w:val="-9"/>
          <w:sz w:val="42"/>
          <w:lang w:eastAsia="zh-CN"/>
        </w:rPr>
      </w:pPr>
    </w:p>
    <w:p>
      <w:pPr>
        <w:pStyle w:val="12"/>
        <w:widowControl w:val="0"/>
        <w:numPr>
          <w:ilvl w:val="0"/>
          <w:numId w:val="0"/>
        </w:numPr>
        <w:tabs>
          <w:tab w:val="left" w:pos="1459"/>
          <w:tab w:val="left" w:pos="1460"/>
        </w:tabs>
        <w:autoSpaceDE w:val="0"/>
        <w:autoSpaceDN w:val="0"/>
        <w:spacing w:before="41" w:after="0" w:line="436" w:lineRule="auto"/>
        <w:ind w:right="3459" w:rightChars="0"/>
        <w:jc w:val="left"/>
        <w:rPr>
          <w:rFonts w:hint="eastAsia"/>
          <w:spacing w:val="-9"/>
          <w:sz w:val="42"/>
          <w:lang w:eastAsia="zh-CN"/>
        </w:rPr>
      </w:pPr>
    </w:p>
    <w:p>
      <w:pPr>
        <w:pStyle w:val="12"/>
        <w:widowControl w:val="0"/>
        <w:numPr>
          <w:ilvl w:val="0"/>
          <w:numId w:val="0"/>
        </w:numPr>
        <w:tabs>
          <w:tab w:val="left" w:pos="1459"/>
          <w:tab w:val="left" w:pos="1460"/>
        </w:tabs>
        <w:autoSpaceDE w:val="0"/>
        <w:autoSpaceDN w:val="0"/>
        <w:spacing w:before="41" w:after="0" w:line="436" w:lineRule="auto"/>
        <w:ind w:right="3459" w:rightChars="0"/>
        <w:jc w:val="left"/>
        <w:rPr>
          <w:rFonts w:hint="eastAsia"/>
          <w:spacing w:val="-9"/>
          <w:sz w:val="42"/>
          <w:lang w:eastAsia="zh-CN"/>
        </w:rPr>
      </w:pPr>
    </w:p>
    <w:p>
      <w:pPr>
        <w:pStyle w:val="12"/>
        <w:widowControl w:val="0"/>
        <w:numPr>
          <w:ilvl w:val="0"/>
          <w:numId w:val="0"/>
        </w:numPr>
        <w:tabs>
          <w:tab w:val="left" w:pos="1459"/>
          <w:tab w:val="left" w:pos="1460"/>
        </w:tabs>
        <w:autoSpaceDE w:val="0"/>
        <w:autoSpaceDN w:val="0"/>
        <w:spacing w:before="41" w:after="0" w:line="436" w:lineRule="auto"/>
        <w:ind w:right="3459" w:rightChars="0"/>
        <w:jc w:val="left"/>
        <w:rPr>
          <w:rFonts w:hint="eastAsia"/>
          <w:spacing w:val="-9"/>
          <w:sz w:val="42"/>
          <w:lang w:eastAsia="zh-CN"/>
        </w:rPr>
      </w:pPr>
    </w:p>
    <w:p>
      <w:pPr>
        <w:pStyle w:val="12"/>
        <w:widowControl w:val="0"/>
        <w:numPr>
          <w:ilvl w:val="0"/>
          <w:numId w:val="0"/>
        </w:numPr>
        <w:tabs>
          <w:tab w:val="left" w:pos="1459"/>
          <w:tab w:val="left" w:pos="1460"/>
        </w:tabs>
        <w:autoSpaceDE w:val="0"/>
        <w:autoSpaceDN w:val="0"/>
        <w:spacing w:before="41" w:after="0" w:line="436" w:lineRule="auto"/>
        <w:ind w:right="3459" w:rightChars="0"/>
        <w:jc w:val="left"/>
        <w:rPr>
          <w:rFonts w:hint="eastAsia"/>
          <w:spacing w:val="-9"/>
          <w:sz w:val="42"/>
          <w:lang w:eastAsia="zh-CN"/>
        </w:rPr>
      </w:pPr>
    </w:p>
    <w:p>
      <w:pPr>
        <w:pStyle w:val="12"/>
        <w:widowControl w:val="0"/>
        <w:numPr>
          <w:ilvl w:val="0"/>
          <w:numId w:val="0"/>
        </w:numPr>
        <w:tabs>
          <w:tab w:val="left" w:pos="1459"/>
          <w:tab w:val="left" w:pos="1460"/>
        </w:tabs>
        <w:autoSpaceDE w:val="0"/>
        <w:autoSpaceDN w:val="0"/>
        <w:spacing w:before="41" w:after="0" w:line="436" w:lineRule="auto"/>
        <w:ind w:right="3459" w:rightChars="0"/>
        <w:jc w:val="left"/>
        <w:rPr>
          <w:rFonts w:hint="eastAsia"/>
          <w:spacing w:val="-9"/>
          <w:sz w:val="42"/>
          <w:lang w:eastAsia="zh-CN"/>
        </w:rPr>
      </w:pPr>
    </w:p>
    <w:p>
      <w:pPr>
        <w:pStyle w:val="12"/>
        <w:widowControl w:val="0"/>
        <w:numPr>
          <w:ilvl w:val="0"/>
          <w:numId w:val="0"/>
        </w:numPr>
        <w:tabs>
          <w:tab w:val="left" w:pos="1459"/>
          <w:tab w:val="left" w:pos="1460"/>
        </w:tabs>
        <w:autoSpaceDE w:val="0"/>
        <w:autoSpaceDN w:val="0"/>
        <w:spacing w:before="41" w:after="0" w:line="436" w:lineRule="auto"/>
        <w:ind w:right="3459" w:rightChars="0"/>
        <w:jc w:val="left"/>
        <w:rPr>
          <w:rFonts w:hint="eastAsia"/>
          <w:spacing w:val="-9"/>
          <w:sz w:val="42"/>
          <w:lang w:eastAsia="zh-CN"/>
        </w:rPr>
      </w:pPr>
    </w:p>
    <w:p>
      <w:pPr>
        <w:pStyle w:val="12"/>
        <w:widowControl w:val="0"/>
        <w:numPr>
          <w:ilvl w:val="0"/>
          <w:numId w:val="0"/>
        </w:numPr>
        <w:tabs>
          <w:tab w:val="left" w:pos="1459"/>
          <w:tab w:val="left" w:pos="1460"/>
        </w:tabs>
        <w:autoSpaceDE w:val="0"/>
        <w:autoSpaceDN w:val="0"/>
        <w:spacing w:before="41" w:after="0" w:line="436" w:lineRule="auto"/>
        <w:ind w:right="3459" w:rightChars="0"/>
        <w:jc w:val="left"/>
        <w:rPr>
          <w:rFonts w:hint="eastAsia"/>
          <w:spacing w:val="-9"/>
          <w:sz w:val="42"/>
          <w:lang w:eastAsia="zh-CN"/>
        </w:rPr>
      </w:pPr>
    </w:p>
    <w:p>
      <w:pPr>
        <w:pStyle w:val="12"/>
        <w:widowControl w:val="0"/>
        <w:numPr>
          <w:ilvl w:val="0"/>
          <w:numId w:val="0"/>
        </w:numPr>
        <w:tabs>
          <w:tab w:val="left" w:pos="1459"/>
          <w:tab w:val="left" w:pos="1460"/>
        </w:tabs>
        <w:autoSpaceDE w:val="0"/>
        <w:autoSpaceDN w:val="0"/>
        <w:spacing w:before="41" w:after="0" w:line="436" w:lineRule="auto"/>
        <w:ind w:right="3459" w:rightChars="0"/>
        <w:jc w:val="left"/>
        <w:rPr>
          <w:rFonts w:hint="eastAsia"/>
          <w:spacing w:val="-9"/>
          <w:sz w:val="42"/>
          <w:lang w:eastAsia="zh-CN"/>
        </w:rPr>
      </w:pPr>
    </w:p>
    <w:p>
      <w:pPr>
        <w:pStyle w:val="12"/>
        <w:widowControl w:val="0"/>
        <w:numPr>
          <w:ilvl w:val="0"/>
          <w:numId w:val="0"/>
        </w:numPr>
        <w:tabs>
          <w:tab w:val="left" w:pos="1459"/>
          <w:tab w:val="left" w:pos="1460"/>
        </w:tabs>
        <w:autoSpaceDE w:val="0"/>
        <w:autoSpaceDN w:val="0"/>
        <w:spacing w:before="41" w:after="0" w:line="436" w:lineRule="auto"/>
        <w:ind w:right="3459" w:rightChars="0"/>
        <w:jc w:val="left"/>
        <w:rPr>
          <w:rFonts w:hint="eastAsia"/>
          <w:spacing w:val="-9"/>
          <w:sz w:val="42"/>
          <w:lang w:eastAsia="zh-CN"/>
        </w:rPr>
      </w:pPr>
    </w:p>
    <w:p>
      <w:pPr>
        <w:pStyle w:val="12"/>
        <w:widowControl w:val="0"/>
        <w:numPr>
          <w:ilvl w:val="0"/>
          <w:numId w:val="0"/>
        </w:numPr>
        <w:tabs>
          <w:tab w:val="left" w:pos="1459"/>
          <w:tab w:val="left" w:pos="1460"/>
        </w:tabs>
        <w:autoSpaceDE w:val="0"/>
        <w:autoSpaceDN w:val="0"/>
        <w:spacing w:before="41" w:after="0" w:line="436" w:lineRule="auto"/>
        <w:ind w:right="3459" w:rightChars="0"/>
        <w:jc w:val="left"/>
        <w:rPr>
          <w:rFonts w:hint="eastAsia"/>
          <w:spacing w:val="-9"/>
          <w:sz w:val="42"/>
          <w:lang w:eastAsia="zh-CN"/>
        </w:rPr>
      </w:pPr>
    </w:p>
    <w:p>
      <w:pPr>
        <w:pStyle w:val="12"/>
        <w:widowControl w:val="0"/>
        <w:numPr>
          <w:ilvl w:val="0"/>
          <w:numId w:val="0"/>
        </w:numPr>
        <w:tabs>
          <w:tab w:val="left" w:pos="1459"/>
          <w:tab w:val="left" w:pos="1460"/>
        </w:tabs>
        <w:autoSpaceDE w:val="0"/>
        <w:autoSpaceDN w:val="0"/>
        <w:spacing w:before="41" w:after="0" w:line="436" w:lineRule="auto"/>
        <w:ind w:right="3459" w:rightChars="0"/>
        <w:jc w:val="left"/>
        <w:rPr>
          <w:rFonts w:hint="eastAsia"/>
          <w:spacing w:val="-9"/>
          <w:sz w:val="42"/>
          <w:lang w:eastAsia="zh-CN"/>
        </w:rPr>
      </w:pPr>
    </w:p>
    <w:p>
      <w:pPr>
        <w:pStyle w:val="12"/>
        <w:widowControl w:val="0"/>
        <w:numPr>
          <w:ilvl w:val="0"/>
          <w:numId w:val="0"/>
        </w:numPr>
        <w:tabs>
          <w:tab w:val="left" w:pos="1459"/>
          <w:tab w:val="left" w:pos="1460"/>
        </w:tabs>
        <w:autoSpaceDE w:val="0"/>
        <w:autoSpaceDN w:val="0"/>
        <w:spacing w:before="41" w:after="0" w:line="436" w:lineRule="auto"/>
        <w:ind w:right="3459" w:rightChars="0"/>
        <w:jc w:val="left"/>
        <w:rPr>
          <w:rFonts w:hint="eastAsia"/>
          <w:spacing w:val="-9"/>
          <w:sz w:val="42"/>
          <w:lang w:eastAsia="zh-CN"/>
        </w:rPr>
      </w:pPr>
    </w:p>
    <w:p>
      <w:pPr>
        <w:pStyle w:val="12"/>
        <w:widowControl w:val="0"/>
        <w:numPr>
          <w:ilvl w:val="0"/>
          <w:numId w:val="0"/>
        </w:numPr>
        <w:tabs>
          <w:tab w:val="left" w:pos="1459"/>
          <w:tab w:val="left" w:pos="1460"/>
        </w:tabs>
        <w:autoSpaceDE w:val="0"/>
        <w:autoSpaceDN w:val="0"/>
        <w:spacing w:before="41" w:after="0" w:line="436" w:lineRule="auto"/>
        <w:ind w:right="3459" w:rightChars="0"/>
        <w:jc w:val="left"/>
        <w:rPr>
          <w:rFonts w:hint="eastAsia"/>
          <w:spacing w:val="-9"/>
          <w:sz w:val="42"/>
          <w:lang w:eastAsia="zh-CN"/>
        </w:rPr>
      </w:pPr>
    </w:p>
    <w:p>
      <w:pPr>
        <w:pStyle w:val="12"/>
        <w:widowControl w:val="0"/>
        <w:numPr>
          <w:ilvl w:val="0"/>
          <w:numId w:val="0"/>
        </w:numPr>
        <w:tabs>
          <w:tab w:val="left" w:pos="1459"/>
          <w:tab w:val="left" w:pos="1460"/>
        </w:tabs>
        <w:autoSpaceDE w:val="0"/>
        <w:autoSpaceDN w:val="0"/>
        <w:spacing w:before="41" w:after="0" w:line="436" w:lineRule="auto"/>
        <w:ind w:right="3459" w:rightChars="0"/>
        <w:jc w:val="left"/>
        <w:rPr>
          <w:rFonts w:hint="eastAsia"/>
          <w:spacing w:val="-9"/>
          <w:sz w:val="42"/>
          <w:lang w:eastAsia="zh-CN"/>
        </w:rPr>
      </w:pPr>
    </w:p>
    <w:p>
      <w:pPr>
        <w:pStyle w:val="12"/>
        <w:widowControl w:val="0"/>
        <w:numPr>
          <w:ilvl w:val="0"/>
          <w:numId w:val="0"/>
        </w:numPr>
        <w:tabs>
          <w:tab w:val="left" w:pos="1459"/>
          <w:tab w:val="left" w:pos="1460"/>
        </w:tabs>
        <w:autoSpaceDE w:val="0"/>
        <w:autoSpaceDN w:val="0"/>
        <w:spacing w:before="41" w:after="0" w:line="436" w:lineRule="auto"/>
        <w:ind w:right="3459" w:rightChars="0"/>
        <w:jc w:val="left"/>
        <w:rPr>
          <w:rFonts w:hint="eastAsia"/>
          <w:spacing w:val="-9"/>
          <w:sz w:val="42"/>
          <w:lang w:eastAsia="zh-CN"/>
        </w:rPr>
      </w:pPr>
    </w:p>
    <w:p>
      <w:pPr>
        <w:pStyle w:val="14"/>
        <w:numPr>
          <w:ilvl w:val="0"/>
          <w:numId w:val="0"/>
        </w:numPr>
        <w:tabs>
          <w:tab w:val="left" w:pos="1419"/>
          <w:tab w:val="left" w:pos="1420"/>
        </w:tabs>
        <w:spacing w:before="0" w:after="0" w:line="240" w:lineRule="auto"/>
        <w:ind w:right="0" w:rightChars="0"/>
        <w:jc w:val="left"/>
        <w:rPr>
          <w:rFonts w:hint="eastAsia"/>
          <w:lang w:val="en-US" w:eastAsia="zh-CN"/>
        </w:rPr>
      </w:pPr>
      <w:bookmarkStart w:id="85" w:name="_Toc31878"/>
      <w:r>
        <w:rPr>
          <w:rFonts w:hint="eastAsia"/>
          <w:lang w:val="en-US" w:eastAsia="zh-CN"/>
        </w:rPr>
        <w:t>4.7流程逻辑</w:t>
      </w:r>
      <w:bookmarkEnd w:id="85"/>
    </w:p>
    <w:p>
      <w:pPr>
        <w:pStyle w:val="14"/>
        <w:numPr>
          <w:ilvl w:val="0"/>
          <w:numId w:val="0"/>
        </w:numPr>
        <w:tabs>
          <w:tab w:val="left" w:pos="1419"/>
          <w:tab w:val="left" w:pos="1420"/>
        </w:tabs>
        <w:spacing w:before="0" w:after="0" w:line="240" w:lineRule="auto"/>
        <w:ind w:left="260" w:leftChars="0" w:right="0" w:rightChars="0"/>
        <w:jc w:val="left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99"/>
          <w:tab w:val="left" w:pos="11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260" w:leftChars="0" w:right="0" w:rightChars="0" w:firstLine="800" w:firstLineChars="200"/>
        <w:jc w:val="left"/>
        <w:textAlignment w:val="auto"/>
        <w:rPr>
          <w:rFonts w:ascii="Arial" w:eastAsia="Arial"/>
          <w:sz w:val="40"/>
          <w:szCs w:val="40"/>
        </w:rPr>
      </w:pPr>
      <w:r>
        <w:rPr>
          <w:rFonts w:hint="eastAsia"/>
          <w:sz w:val="40"/>
          <w:szCs w:val="40"/>
          <w:lang w:val="en-US" w:eastAsia="zh-CN"/>
        </w:rPr>
        <w:t>1.</w:t>
      </w:r>
      <w:r>
        <w:rPr>
          <w:sz w:val="40"/>
          <w:szCs w:val="40"/>
        </w:rPr>
        <w:t>流程逻辑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left"/>
        <w:textAlignment w:val="auto"/>
        <w:rPr>
          <w:rFonts w:ascii="Arial" w:eastAsia="Arial"/>
          <w:sz w:val="46"/>
        </w:rPr>
        <w:sectPr>
          <w:pgSz w:w="19120" w:h="27060"/>
          <w:pgMar w:top="2560" w:right="240" w:bottom="280" w:left="2620" w:header="720" w:footer="720" w:gutter="0"/>
          <w:cols w:space="720" w:num="1"/>
        </w:sectPr>
      </w:pPr>
    </w:p>
    <w:p>
      <w:pPr>
        <w:pStyle w:val="4"/>
        <w:spacing w:before="11"/>
        <w:rPr>
          <w:sz w:val="26"/>
        </w:rPr>
      </w:pPr>
    </w:p>
    <w:p>
      <w:pPr>
        <w:pStyle w:val="4"/>
        <w:rPr>
          <w:sz w:val="36"/>
        </w:rPr>
      </w:pPr>
    </w:p>
    <w:p>
      <w:pPr>
        <w:pStyle w:val="4"/>
        <w:ind w:left="0" w:leftChars="0" w:firstLine="0" w:firstLineChars="0"/>
        <w:rPr>
          <w:sz w:val="36"/>
        </w:rPr>
      </w:pPr>
    </w:p>
    <w:p>
      <w:pPr>
        <w:pStyle w:val="4"/>
        <w:rPr>
          <w:sz w:val="36"/>
        </w:rPr>
      </w:pPr>
    </w:p>
    <w:p>
      <w:pPr>
        <w:pStyle w:val="4"/>
        <w:rPr>
          <w:rFonts w:hint="eastAsia" w:eastAsia="宋体"/>
          <w:sz w:val="36"/>
          <w:lang w:eastAsia="zh-CN"/>
        </w:rPr>
      </w:pPr>
      <w:r>
        <w:rPr>
          <w:rFonts w:hint="eastAsia"/>
          <w:sz w:val="36"/>
          <w:lang w:val="en-US" w:eastAsia="zh-CN"/>
        </w:rPr>
        <w:t xml:space="preserve">            </w:t>
      </w:r>
      <w:r>
        <w:rPr>
          <w:rFonts w:hint="eastAsia" w:eastAsia="宋体"/>
          <w:sz w:val="36"/>
          <w:lang w:eastAsia="zh-CN"/>
        </w:rPr>
        <w:drawing>
          <wp:inline distT="0" distB="0" distL="114300" distR="114300">
            <wp:extent cx="5645150" cy="7191375"/>
            <wp:effectExtent l="0" t="0" r="12700" b="9525"/>
            <wp:docPr id="34" name="图片 34" descr="微信图片_20190604213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微信图片_2019060421353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6"/>
      </w:pPr>
    </w:p>
    <w:p>
      <w:pPr>
        <w:pStyle w:val="4"/>
        <w:rPr>
          <w:rFonts w:ascii="Arial"/>
          <w:sz w:val="40"/>
          <w:szCs w:val="40"/>
        </w:rPr>
      </w:pPr>
    </w:p>
    <w:p>
      <w:pPr>
        <w:spacing w:after="0"/>
        <w:rPr>
          <w:rFonts w:ascii="Arial"/>
          <w:sz w:val="40"/>
          <w:szCs w:val="40"/>
        </w:rPr>
        <w:sectPr>
          <w:type w:val="continuous"/>
          <w:pgSz w:w="19120" w:h="27060"/>
          <w:pgMar w:top="2620" w:right="240" w:bottom="280" w:left="2620" w:header="720" w:footer="720" w:gutter="0"/>
          <w:cols w:space="720" w:num="1"/>
        </w:sectPr>
      </w:pPr>
    </w:p>
    <w:p>
      <w:pPr>
        <w:pStyle w:val="4"/>
        <w:spacing w:before="11"/>
        <w:ind w:left="0" w:leftChars="0" w:firstLine="0" w:firstLineChars="0"/>
        <w:rPr>
          <w:sz w:val="40"/>
          <w:szCs w:val="40"/>
        </w:rPr>
      </w:pPr>
    </w:p>
    <w:p>
      <w:pPr>
        <w:pStyle w:val="4"/>
        <w:tabs>
          <w:tab w:val="left" w:pos="4279"/>
        </w:tabs>
        <w:spacing w:before="61"/>
        <w:ind w:left="2820"/>
        <w:rPr>
          <w:sz w:val="40"/>
          <w:szCs w:val="40"/>
        </w:rPr>
      </w:pPr>
      <w:r>
        <w:rPr>
          <w:sz w:val="40"/>
          <w:szCs w:val="40"/>
        </w:rPr>
        <w:t>图</w:t>
      </w:r>
      <w:r>
        <w:rPr>
          <w:spacing w:val="-71"/>
          <w:sz w:val="40"/>
          <w:szCs w:val="40"/>
        </w:rPr>
        <w:t xml:space="preserve"> </w:t>
      </w:r>
      <w:r>
        <w:rPr>
          <w:rFonts w:hint="eastAsia"/>
          <w:spacing w:val="-71"/>
          <w:sz w:val="40"/>
          <w:szCs w:val="40"/>
          <w:lang w:val="en-US" w:eastAsia="zh-CN"/>
        </w:rPr>
        <w:t>20</w:t>
      </w:r>
      <w:r>
        <w:rPr>
          <w:rFonts w:ascii="Arial" w:eastAsia="Arial"/>
          <w:b/>
          <w:sz w:val="40"/>
          <w:szCs w:val="40"/>
        </w:rPr>
        <w:tab/>
      </w:r>
      <w:r>
        <w:rPr>
          <w:sz w:val="40"/>
          <w:szCs w:val="40"/>
        </w:rPr>
        <w:t>管理员管理图书模块的流程逻辑图</w:t>
      </w:r>
    </w:p>
    <w:p>
      <w:pPr>
        <w:spacing w:after="0"/>
        <w:rPr>
          <w:sz w:val="40"/>
          <w:szCs w:val="40"/>
        </w:rPr>
        <w:sectPr>
          <w:type w:val="continuous"/>
          <w:pgSz w:w="19120" w:h="27060"/>
          <w:pgMar w:top="2620" w:right="240" w:bottom="280" w:left="2620" w:header="720" w:footer="720" w:gutter="0"/>
          <w:cols w:space="720" w:num="1"/>
        </w:sectPr>
      </w:pPr>
    </w:p>
    <w:p>
      <w:pPr>
        <w:pStyle w:val="4"/>
        <w:rPr>
          <w:sz w:val="40"/>
          <w:szCs w:val="40"/>
        </w:rPr>
      </w:pPr>
    </w:p>
    <w:p>
      <w:pPr>
        <w:pStyle w:val="14"/>
        <w:numPr>
          <w:ilvl w:val="0"/>
          <w:numId w:val="0"/>
        </w:numPr>
        <w:tabs>
          <w:tab w:val="left" w:pos="1419"/>
          <w:tab w:val="left" w:pos="1420"/>
        </w:tabs>
        <w:spacing w:before="0" w:after="0" w:line="240" w:lineRule="auto"/>
        <w:ind w:left="260" w:leftChars="0" w:right="0" w:rightChars="0"/>
        <w:jc w:val="left"/>
        <w:rPr>
          <w:rFonts w:hint="eastAsia"/>
          <w:lang w:val="en-US" w:eastAsia="zh-CN"/>
        </w:rPr>
      </w:pPr>
      <w:bookmarkStart w:id="86" w:name="_Toc15395"/>
      <w:r>
        <w:rPr>
          <w:rFonts w:hint="eastAsia"/>
          <w:lang w:val="en-US" w:eastAsia="zh-CN"/>
        </w:rPr>
        <w:t>4.8 接口</w:t>
      </w:r>
      <w:bookmarkEnd w:id="86"/>
    </w:p>
    <w:p>
      <w:pPr>
        <w:pStyle w:val="4"/>
        <w:spacing w:before="10"/>
        <w:rPr>
          <w:sz w:val="40"/>
          <w:szCs w:val="40"/>
        </w:rPr>
      </w:pPr>
    </w:p>
    <w:p>
      <w:pPr>
        <w:pStyle w:val="4"/>
        <w:tabs>
          <w:tab w:val="left" w:pos="1719"/>
        </w:tabs>
        <w:ind w:firstLine="5600" w:firstLineChars="14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表 8</w:t>
      </w:r>
      <w:r>
        <w:rPr>
          <w:rFonts w:hint="eastAsia"/>
          <w:sz w:val="40"/>
          <w:szCs w:val="40"/>
          <w:lang w:val="en-US" w:eastAsia="zh-CN"/>
        </w:rPr>
        <w:tab/>
      </w:r>
      <w:r>
        <w:rPr>
          <w:rFonts w:hint="eastAsia"/>
          <w:sz w:val="40"/>
          <w:szCs w:val="40"/>
          <w:lang w:val="en-US" w:eastAsia="zh-CN"/>
        </w:rPr>
        <w:t>修改图书信息</w:t>
      </w:r>
    </w:p>
    <w:p>
      <w:pPr>
        <w:pStyle w:val="4"/>
        <w:tabs>
          <w:tab w:val="left" w:pos="1719"/>
        </w:tabs>
        <w:ind w:firstLine="5200" w:firstLineChars="1300"/>
        <w:rPr>
          <w:sz w:val="40"/>
          <w:szCs w:val="40"/>
        </w:rPr>
      </w:pPr>
    </w:p>
    <w:tbl>
      <w:tblPr>
        <w:tblStyle w:val="8"/>
        <w:tblW w:w="13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12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37" w:type="dxa"/>
          </w:tcPr>
          <w:p>
            <w:pPr>
              <w:pStyle w:val="4"/>
              <w:tabs>
                <w:tab w:val="left" w:pos="1719"/>
              </w:tabs>
              <w:rPr>
                <w:rFonts w:hint="eastAsia" w:eastAsia="宋体"/>
                <w:sz w:val="40"/>
                <w:szCs w:val="40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lang w:val="en-US" w:eastAsia="zh-CN"/>
              </w:rPr>
              <w:t>执行条件</w:t>
            </w:r>
          </w:p>
        </w:tc>
        <w:tc>
          <w:tcPr>
            <w:tcW w:w="12343" w:type="dxa"/>
          </w:tcPr>
          <w:p>
            <w:pPr>
              <w:pStyle w:val="4"/>
              <w:tabs>
                <w:tab w:val="left" w:pos="1719"/>
              </w:tabs>
              <w:rPr>
                <w:rFonts w:hint="eastAsia" w:eastAsia="宋体"/>
                <w:sz w:val="40"/>
                <w:szCs w:val="40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lang w:val="en-US" w:eastAsia="zh-CN"/>
              </w:rPr>
              <w:t>修改图书信息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pStyle w:val="4"/>
              <w:tabs>
                <w:tab w:val="left" w:pos="1719"/>
              </w:tabs>
              <w:rPr>
                <w:rFonts w:hint="eastAsia" w:eastAsia="宋体"/>
                <w:sz w:val="40"/>
                <w:szCs w:val="40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lang w:val="en-US" w:eastAsia="zh-CN"/>
              </w:rPr>
              <w:t>属性</w:t>
            </w:r>
          </w:p>
        </w:tc>
        <w:tc>
          <w:tcPr>
            <w:tcW w:w="12343" w:type="dxa"/>
          </w:tcPr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40"/>
                <w:szCs w:val="4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  </w:t>
            </w:r>
            <w:r>
              <w:rPr>
                <w:rFonts w:hint="eastAsia" w:ascii="Consolas" w:hAnsi="Consolas" w:eastAsia="Consolas"/>
                <w:color w:val="0000C0"/>
                <w:sz w:val="40"/>
                <w:szCs w:val="40"/>
              </w:rPr>
              <w:t>bid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40"/>
                <w:szCs w:val="4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40"/>
                <w:szCs w:val="40"/>
              </w:rPr>
              <w:t>btid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40"/>
                <w:szCs w:val="40"/>
              </w:rPr>
              <w:t>bname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40"/>
                <w:szCs w:val="40"/>
              </w:rPr>
              <w:t>bauthor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40"/>
                <w:szCs w:val="40"/>
              </w:rPr>
              <w:t>bpress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40"/>
                <w:szCs w:val="40"/>
              </w:rPr>
              <w:t>btime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40"/>
                <w:szCs w:val="40"/>
              </w:rPr>
              <w:t>bintro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40"/>
                <w:szCs w:val="40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40"/>
                <w:szCs w:val="40"/>
              </w:rPr>
              <w:t>bprice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40"/>
                <w:szCs w:val="4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   </w:t>
            </w:r>
            <w:r>
              <w:rPr>
                <w:rFonts w:hint="eastAsia" w:ascii="Consolas" w:hAnsi="Consolas" w:eastAsia="Consolas"/>
                <w:color w:val="0000C0"/>
                <w:sz w:val="40"/>
                <w:szCs w:val="40"/>
              </w:rPr>
              <w:t>bcount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40"/>
                <w:szCs w:val="40"/>
              </w:rPr>
              <w:t>brecommend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;</w:t>
            </w:r>
          </w:p>
          <w:p>
            <w:pPr>
              <w:pStyle w:val="4"/>
              <w:tabs>
                <w:tab w:val="left" w:pos="1719"/>
              </w:tabs>
              <w:rPr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40"/>
                <w:szCs w:val="40"/>
              </w:rPr>
              <w:t>bpicture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pStyle w:val="4"/>
              <w:tabs>
                <w:tab w:val="left" w:pos="1719"/>
              </w:tabs>
              <w:rPr>
                <w:rFonts w:hint="eastAsia" w:eastAsia="宋体"/>
                <w:sz w:val="40"/>
                <w:szCs w:val="40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lang w:val="en-US" w:eastAsia="zh-CN"/>
              </w:rPr>
              <w:t>方法</w:t>
            </w:r>
          </w:p>
        </w:tc>
        <w:tc>
          <w:tcPr>
            <w:tcW w:w="12343" w:type="dxa"/>
          </w:tcPr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40"/>
                <w:szCs w:val="4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40"/>
                <w:szCs w:val="4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 updateBook(Book 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) {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40"/>
                <w:szCs w:val="4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 = 0;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params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[] = {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.getBtid(),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.getBname(),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.getBauthor(),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.getBpress(),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.getBtime(),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.getBintro(),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.getBprice(),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.getBcount(),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.getBrecommend(),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.getBpicture(),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.getBid()};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40"/>
                <w:szCs w:val="40"/>
              </w:rPr>
              <w:t>"update book set btid=?,bname=?,bauthor=?,bpress=?,btime=?,bintro=?,bprice=?,bcount=?,brecommend=?,bpicture=? where bid=?"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40"/>
                <w:szCs w:val="4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.getBtid()+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.getBname()+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.getBauthor());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40"/>
                <w:szCs w:val="4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.getBid());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40"/>
                <w:szCs w:val="40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 {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 = executeUpdate(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params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);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40"/>
                <w:szCs w:val="40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 (SQLException 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) {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40"/>
                <w:szCs w:val="40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40"/>
                <w:szCs w:val="40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40"/>
                <w:szCs w:val="40"/>
              </w:rPr>
              <w:t xml:space="preserve"> Auto-generated catch block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.printStackTrace();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}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40"/>
                <w:szCs w:val="4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;</w:t>
            </w:r>
          </w:p>
          <w:p>
            <w:pPr>
              <w:pStyle w:val="4"/>
              <w:tabs>
                <w:tab w:val="left" w:pos="1719"/>
              </w:tabs>
              <w:rPr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}</w:t>
            </w:r>
          </w:p>
        </w:tc>
      </w:tr>
    </w:tbl>
    <w:p>
      <w:pPr>
        <w:pStyle w:val="4"/>
        <w:tabs>
          <w:tab w:val="left" w:pos="1719"/>
        </w:tabs>
        <w:ind w:left="480"/>
        <w:rPr>
          <w:sz w:val="40"/>
          <w:szCs w:val="40"/>
        </w:rPr>
      </w:pPr>
    </w:p>
    <w:p>
      <w:pPr>
        <w:pStyle w:val="4"/>
        <w:tabs>
          <w:tab w:val="left" w:pos="1719"/>
        </w:tabs>
        <w:ind w:left="480" w:firstLine="4800" w:firstLineChars="1200"/>
        <w:rPr>
          <w:sz w:val="40"/>
          <w:szCs w:val="40"/>
        </w:rPr>
      </w:pPr>
      <w:r>
        <w:rPr>
          <w:sz w:val="40"/>
          <w:szCs w:val="40"/>
        </w:rPr>
        <w:t>表</w:t>
      </w:r>
      <w:r>
        <w:rPr>
          <w:spacing w:val="-70"/>
          <w:sz w:val="40"/>
          <w:szCs w:val="40"/>
        </w:rPr>
        <w:t xml:space="preserve"> </w:t>
      </w:r>
      <w:r>
        <w:rPr>
          <w:rFonts w:hint="eastAsia"/>
          <w:spacing w:val="-70"/>
          <w:sz w:val="40"/>
          <w:szCs w:val="40"/>
          <w:lang w:val="en-US" w:eastAsia="zh-CN"/>
        </w:rPr>
        <w:t>9</w:t>
      </w:r>
      <w:r>
        <w:rPr>
          <w:rFonts w:ascii="Arial" w:eastAsia="Arial"/>
          <w:b/>
          <w:sz w:val="40"/>
          <w:szCs w:val="40"/>
        </w:rPr>
        <w:tab/>
      </w:r>
      <w:r>
        <w:rPr>
          <w:rFonts w:hint="eastAsia"/>
          <w:sz w:val="40"/>
          <w:szCs w:val="40"/>
          <w:lang w:val="en-US" w:eastAsia="zh-CN"/>
        </w:rPr>
        <w:t>插入</w:t>
      </w:r>
      <w:r>
        <w:rPr>
          <w:sz w:val="40"/>
          <w:szCs w:val="40"/>
        </w:rPr>
        <w:t>图书信息</w:t>
      </w:r>
    </w:p>
    <w:p>
      <w:pPr>
        <w:pStyle w:val="4"/>
        <w:spacing w:before="9"/>
        <w:rPr>
          <w:sz w:val="40"/>
          <w:szCs w:val="40"/>
        </w:rPr>
      </w:pPr>
    </w:p>
    <w:tbl>
      <w:tblPr>
        <w:tblStyle w:val="8"/>
        <w:tblW w:w="13650" w:type="dxa"/>
        <w:tblInd w:w="3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1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>
            <w:pPr>
              <w:pStyle w:val="4"/>
              <w:tabs>
                <w:tab w:val="left" w:pos="1719"/>
              </w:tabs>
              <w:rPr>
                <w:rFonts w:hint="eastAsia" w:eastAsia="宋体"/>
                <w:sz w:val="40"/>
                <w:szCs w:val="40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lang w:val="en-US" w:eastAsia="zh-CN"/>
              </w:rPr>
              <w:t>执行条件</w:t>
            </w:r>
          </w:p>
        </w:tc>
        <w:tc>
          <w:tcPr>
            <w:tcW w:w="12235" w:type="dxa"/>
          </w:tcPr>
          <w:p>
            <w:pPr>
              <w:pStyle w:val="4"/>
              <w:tabs>
                <w:tab w:val="left" w:pos="1719"/>
              </w:tabs>
              <w:rPr>
                <w:rFonts w:hint="eastAsia" w:eastAsia="宋体"/>
                <w:sz w:val="40"/>
                <w:szCs w:val="40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lang w:val="en-US" w:eastAsia="zh-CN"/>
              </w:rPr>
              <w:t>修改图书信息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>
            <w:pPr>
              <w:pStyle w:val="4"/>
              <w:tabs>
                <w:tab w:val="left" w:pos="1719"/>
              </w:tabs>
              <w:rPr>
                <w:rFonts w:hint="eastAsia" w:eastAsia="宋体"/>
                <w:sz w:val="40"/>
                <w:szCs w:val="40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lang w:val="en-US" w:eastAsia="zh-CN"/>
              </w:rPr>
              <w:t>属性</w:t>
            </w:r>
          </w:p>
        </w:tc>
        <w:tc>
          <w:tcPr>
            <w:tcW w:w="12235" w:type="dxa"/>
          </w:tcPr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40"/>
                <w:szCs w:val="4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  </w:t>
            </w:r>
            <w:r>
              <w:rPr>
                <w:rFonts w:hint="eastAsia" w:ascii="Consolas" w:hAnsi="Consolas" w:eastAsia="Consolas"/>
                <w:color w:val="0000C0"/>
                <w:sz w:val="40"/>
                <w:szCs w:val="40"/>
              </w:rPr>
              <w:t>bid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40"/>
                <w:szCs w:val="4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40"/>
                <w:szCs w:val="40"/>
              </w:rPr>
              <w:t>btid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40"/>
                <w:szCs w:val="40"/>
              </w:rPr>
              <w:t>bname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40"/>
                <w:szCs w:val="40"/>
              </w:rPr>
              <w:t>bauthor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40"/>
                <w:szCs w:val="40"/>
              </w:rPr>
              <w:t>bpress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40"/>
                <w:szCs w:val="40"/>
              </w:rPr>
              <w:t>btime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40"/>
                <w:szCs w:val="40"/>
              </w:rPr>
              <w:t>bintro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40"/>
                <w:szCs w:val="40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40"/>
                <w:szCs w:val="40"/>
              </w:rPr>
              <w:t>bprice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40"/>
                <w:szCs w:val="4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   </w:t>
            </w:r>
            <w:r>
              <w:rPr>
                <w:rFonts w:hint="eastAsia" w:ascii="Consolas" w:hAnsi="Consolas" w:eastAsia="Consolas"/>
                <w:color w:val="0000C0"/>
                <w:sz w:val="40"/>
                <w:szCs w:val="40"/>
              </w:rPr>
              <w:t>bcount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40"/>
                <w:szCs w:val="40"/>
              </w:rPr>
              <w:t>brecommend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;</w:t>
            </w:r>
          </w:p>
          <w:p>
            <w:pPr>
              <w:pStyle w:val="4"/>
              <w:tabs>
                <w:tab w:val="left" w:pos="1719"/>
              </w:tabs>
              <w:rPr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40"/>
                <w:szCs w:val="40"/>
              </w:rPr>
              <w:t>bpicture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>
            <w:pPr>
              <w:pStyle w:val="4"/>
              <w:tabs>
                <w:tab w:val="left" w:pos="1719"/>
              </w:tabs>
              <w:rPr>
                <w:rFonts w:hint="eastAsia" w:eastAsia="宋体"/>
                <w:sz w:val="40"/>
                <w:szCs w:val="40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lang w:val="en-US" w:eastAsia="zh-CN"/>
              </w:rPr>
              <w:t>方法</w:t>
            </w:r>
          </w:p>
        </w:tc>
        <w:tc>
          <w:tcPr>
            <w:tcW w:w="12235" w:type="dxa"/>
          </w:tcPr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40"/>
                <w:szCs w:val="4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40"/>
                <w:szCs w:val="4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 addBook(Book 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) {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40"/>
                <w:szCs w:val="40"/>
              </w:rPr>
              <w:t>"insert into book (btid,bname,bauthor,bpress,btime,bintro,bprice,bcount,brecommend,bpicture) values (?,?,?,?,?,?,?,?,?,?) "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params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[] = {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.getBtid(),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.getBname(),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.getBauthor(),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.getBpress(),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.getBtime(),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.getBintro(),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.getBprice(),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.getBcount(),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.getBrecommend(),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.getBpicture()};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40"/>
                <w:szCs w:val="4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 = 0;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40"/>
                <w:szCs w:val="40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 {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 = executeUpdate(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params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);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40"/>
                <w:szCs w:val="40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 (SQLException 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) {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40"/>
                <w:szCs w:val="40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40"/>
                <w:szCs w:val="40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40"/>
                <w:szCs w:val="40"/>
              </w:rPr>
              <w:t xml:space="preserve"> Auto-generated catch block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.printStackTrace();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}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40"/>
                <w:szCs w:val="4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40"/>
                <w:szCs w:val="40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;</w:t>
            </w:r>
          </w:p>
          <w:p>
            <w:pPr>
              <w:pStyle w:val="4"/>
              <w:tabs>
                <w:tab w:val="left" w:pos="1719"/>
              </w:tabs>
              <w:rPr>
                <w:sz w:val="40"/>
                <w:szCs w:val="40"/>
              </w:rPr>
            </w:pP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40"/>
                <w:szCs w:val="40"/>
              </w:rPr>
              <w:t>}</w:t>
            </w:r>
          </w:p>
        </w:tc>
      </w:tr>
    </w:tbl>
    <w:p>
      <w:pPr>
        <w:pStyle w:val="4"/>
        <w:rPr>
          <w:sz w:val="40"/>
          <w:szCs w:val="40"/>
        </w:rPr>
      </w:pPr>
    </w:p>
    <w:p>
      <w:pPr>
        <w:pStyle w:val="4"/>
        <w:spacing w:before="4"/>
        <w:rPr>
          <w:sz w:val="14"/>
        </w:rPr>
      </w:pPr>
    </w:p>
    <w:p>
      <w:pPr>
        <w:pStyle w:val="12"/>
        <w:numPr>
          <w:ilvl w:val="0"/>
          <w:numId w:val="0"/>
        </w:numPr>
        <w:tabs>
          <w:tab w:val="left" w:pos="1292"/>
        </w:tabs>
        <w:spacing w:before="60" w:after="0" w:line="240" w:lineRule="auto"/>
        <w:ind w:left="940" w:leftChars="0" w:right="0" w:rightChars="0"/>
        <w:jc w:val="left"/>
        <w:rPr>
          <w:rFonts w:ascii="宋体" w:hAnsi="宋体" w:eastAsia="宋体" w:cs="宋体"/>
          <w:sz w:val="40"/>
          <w:szCs w:val="40"/>
          <w:lang w:val="zh-CN" w:eastAsia="zh-CN" w:bidi="zh-CN"/>
        </w:rPr>
      </w:pPr>
      <w:r>
        <w:rPr>
          <w:rFonts w:hint="eastAsia" w:cs="宋体"/>
          <w:sz w:val="40"/>
          <w:szCs w:val="40"/>
          <w:lang w:val="en-US" w:eastAsia="zh-CN" w:bidi="zh-CN"/>
        </w:rPr>
        <w:t>a.</w:t>
      </w:r>
      <w:r>
        <w:rPr>
          <w:rFonts w:ascii="宋体" w:hAnsi="宋体" w:eastAsia="宋体" w:cs="宋体"/>
          <w:sz w:val="40"/>
          <w:szCs w:val="40"/>
          <w:lang w:val="zh-CN" w:eastAsia="zh-CN" w:bidi="zh-CN"/>
        </w:rPr>
        <w:t>“</w:t>
      </w:r>
      <w:r>
        <w:rPr>
          <w:rFonts w:hint="eastAsia" w:ascii="宋体" w:hAnsi="宋体" w:eastAsia="宋体" w:cs="宋体"/>
          <w:sz w:val="40"/>
          <w:szCs w:val="40"/>
          <w:lang w:val="en-US" w:eastAsia="zh-CN" w:bidi="zh-CN"/>
        </w:rPr>
        <w:t>添加</w:t>
      </w:r>
      <w:r>
        <w:rPr>
          <w:rFonts w:ascii="宋体" w:hAnsi="宋体" w:eastAsia="宋体" w:cs="宋体"/>
          <w:sz w:val="40"/>
          <w:szCs w:val="40"/>
          <w:lang w:val="zh-CN" w:eastAsia="zh-CN" w:bidi="zh-CN"/>
        </w:rPr>
        <w:t>图书信息”模块界面接口如下图所示</w:t>
      </w:r>
    </w:p>
    <w:p>
      <w:pPr>
        <w:pStyle w:val="12"/>
        <w:numPr>
          <w:ilvl w:val="0"/>
          <w:numId w:val="0"/>
        </w:numPr>
        <w:tabs>
          <w:tab w:val="left" w:pos="1292"/>
        </w:tabs>
        <w:spacing w:before="60" w:after="0" w:line="240" w:lineRule="auto"/>
        <w:ind w:left="940" w:leftChars="0" w:right="0"/>
        <w:jc w:val="left"/>
        <w:rPr>
          <w:rFonts w:hint="eastAsia" w:ascii="宋体" w:hAnsi="宋体" w:eastAsia="宋体" w:cs="宋体"/>
          <w:sz w:val="42"/>
          <w:szCs w:val="22"/>
          <w:lang w:val="zh-CN" w:eastAsia="zh-CN" w:bidi="zh-CN"/>
        </w:rPr>
      </w:pPr>
      <w:r>
        <w:rPr>
          <w:rFonts w:hint="eastAsia" w:ascii="宋体" w:hAnsi="宋体" w:eastAsia="宋体" w:cs="宋体"/>
          <w:sz w:val="42"/>
          <w:szCs w:val="22"/>
          <w:lang w:val="zh-CN" w:eastAsia="zh-CN" w:bidi="zh-CN"/>
        </w:rPr>
        <w:drawing>
          <wp:inline distT="0" distB="0" distL="114300" distR="114300">
            <wp:extent cx="7697470" cy="5563235"/>
            <wp:effectExtent l="0" t="0" r="17780" b="18415"/>
            <wp:docPr id="32" name="图片 13" descr="添加图书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 descr="添加图书界面"/>
                    <pic:cNvPicPr>
                      <a:picLocks noChangeAspect="1"/>
                    </pic:cNvPicPr>
                  </pic:nvPicPr>
                  <pic:blipFill>
                    <a:blip r:embed="rId2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7470" cy="556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tabs>
          <w:tab w:val="left" w:pos="1292"/>
        </w:tabs>
        <w:spacing w:before="60" w:after="0" w:line="240" w:lineRule="auto"/>
        <w:ind w:left="940" w:leftChars="0" w:right="0"/>
        <w:jc w:val="left"/>
        <w:rPr>
          <w:rFonts w:hint="eastAsia" w:ascii="宋体" w:hAnsi="宋体" w:eastAsia="宋体" w:cs="宋体"/>
          <w:sz w:val="42"/>
          <w:szCs w:val="22"/>
          <w:lang w:val="zh-CN" w:eastAsia="zh-CN" w:bidi="zh-CN"/>
        </w:rPr>
      </w:pPr>
    </w:p>
    <w:p>
      <w:pPr>
        <w:spacing w:before="0"/>
        <w:ind w:left="4540" w:right="0" w:firstLine="0"/>
        <w:jc w:val="left"/>
        <w:rPr>
          <w:rFonts w:hint="eastAsia" w:eastAsia="宋体"/>
          <w:sz w:val="40"/>
          <w:szCs w:val="40"/>
          <w:lang w:eastAsia="zh-CN"/>
        </w:rPr>
      </w:pPr>
      <w:r>
        <w:rPr>
          <w:spacing w:val="-26"/>
          <w:sz w:val="40"/>
          <w:szCs w:val="40"/>
        </w:rPr>
        <w:t>图</w:t>
      </w:r>
      <w:r>
        <w:rPr>
          <w:rFonts w:hint="eastAsia"/>
          <w:spacing w:val="-26"/>
          <w:sz w:val="40"/>
          <w:szCs w:val="40"/>
          <w:lang w:val="en-US" w:eastAsia="zh-CN"/>
        </w:rPr>
        <w:t>21</w:t>
      </w:r>
      <w:r>
        <w:rPr>
          <w:rFonts w:ascii="Arial" w:eastAsia="Arial"/>
          <w:b/>
          <w:spacing w:val="76"/>
          <w:sz w:val="40"/>
          <w:szCs w:val="40"/>
        </w:rPr>
        <w:t xml:space="preserve"> </w:t>
      </w:r>
      <w:r>
        <w:rPr>
          <w:rFonts w:hint="eastAsia"/>
          <w:sz w:val="40"/>
          <w:szCs w:val="40"/>
          <w:lang w:val="en-US" w:eastAsia="zh-CN"/>
        </w:rPr>
        <w:t>添加</w:t>
      </w:r>
      <w:r>
        <w:rPr>
          <w:sz w:val="40"/>
          <w:szCs w:val="40"/>
        </w:rPr>
        <w:t>图书信息界面</w:t>
      </w:r>
    </w:p>
    <w:p>
      <w:pPr>
        <w:pStyle w:val="12"/>
        <w:numPr>
          <w:ilvl w:val="0"/>
          <w:numId w:val="0"/>
        </w:numPr>
        <w:tabs>
          <w:tab w:val="left" w:pos="1292"/>
        </w:tabs>
        <w:spacing w:before="60" w:after="0" w:line="240" w:lineRule="auto"/>
        <w:ind w:left="940" w:leftChars="0" w:right="0"/>
        <w:jc w:val="left"/>
        <w:rPr>
          <w:rFonts w:hint="eastAsia" w:eastAsia="宋体"/>
          <w:sz w:val="40"/>
          <w:szCs w:val="40"/>
          <w:lang w:eastAsia="zh-CN"/>
        </w:rPr>
      </w:pPr>
    </w:p>
    <w:p>
      <w:pPr>
        <w:pStyle w:val="12"/>
        <w:numPr>
          <w:ilvl w:val="0"/>
          <w:numId w:val="0"/>
        </w:numPr>
        <w:tabs>
          <w:tab w:val="left" w:pos="1292"/>
        </w:tabs>
        <w:spacing w:before="60" w:after="0" w:line="240" w:lineRule="auto"/>
        <w:ind w:left="940" w:leftChars="0" w:right="0" w:rightChars="0"/>
        <w:jc w:val="left"/>
        <w:rPr>
          <w:rFonts w:hint="eastAsia" w:cs="宋体"/>
          <w:sz w:val="40"/>
          <w:szCs w:val="40"/>
          <w:lang w:val="en-US" w:eastAsia="zh-CN" w:bidi="zh-CN"/>
        </w:rPr>
      </w:pPr>
      <w:r>
        <w:rPr>
          <w:rFonts w:hint="eastAsia" w:cs="宋体"/>
          <w:sz w:val="40"/>
          <w:szCs w:val="40"/>
          <w:lang w:val="en-US" w:eastAsia="zh-CN" w:bidi="zh-CN"/>
        </w:rPr>
        <w:t>b.“修改图书”模块界面接口如下图所示</w:t>
      </w:r>
    </w:p>
    <w:p>
      <w:pPr>
        <w:pStyle w:val="4"/>
        <w:rPr>
          <w:sz w:val="50"/>
        </w:rPr>
      </w:pPr>
      <w:r>
        <w:rPr>
          <w:rFonts w:hint="eastAsia" w:ascii="宋体" w:hAnsi="宋体" w:eastAsia="宋体" w:cs="宋体"/>
          <w:sz w:val="50"/>
          <w:szCs w:val="42"/>
          <w:lang w:val="zh-CN" w:eastAsia="zh-CN" w:bidi="zh-CN"/>
        </w:rPr>
        <w:drawing>
          <wp:inline distT="0" distB="0" distL="114300" distR="114300">
            <wp:extent cx="7697470" cy="5563235"/>
            <wp:effectExtent l="0" t="0" r="17780" b="18415"/>
            <wp:docPr id="33" name="图片 14" descr="添加图书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4" descr="添加图书界面"/>
                    <pic:cNvPicPr>
                      <a:picLocks noChangeAspect="1"/>
                    </pic:cNvPicPr>
                  </pic:nvPicPr>
                  <pic:blipFill>
                    <a:blip r:embed="rId2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7470" cy="556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549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92" w:line="360" w:lineRule="auto"/>
        <w:ind w:left="4040" w:right="0" w:firstLine="0"/>
        <w:jc w:val="left"/>
        <w:textAlignment w:val="auto"/>
        <w:rPr>
          <w:sz w:val="40"/>
          <w:szCs w:val="40"/>
        </w:rPr>
      </w:pPr>
      <w:r>
        <w:rPr>
          <w:sz w:val="40"/>
          <w:szCs w:val="40"/>
        </w:rPr>
        <w:t>图</w:t>
      </w:r>
      <w:r>
        <w:rPr>
          <w:spacing w:val="-71"/>
          <w:sz w:val="40"/>
          <w:szCs w:val="40"/>
        </w:rPr>
        <w:t xml:space="preserve"> </w:t>
      </w:r>
      <w:r>
        <w:rPr>
          <w:rFonts w:hint="eastAsia"/>
          <w:spacing w:val="-71"/>
          <w:sz w:val="40"/>
          <w:szCs w:val="40"/>
          <w:lang w:val="en-US" w:eastAsia="zh-CN"/>
        </w:rPr>
        <w:t>22</w:t>
      </w:r>
      <w:r>
        <w:rPr>
          <w:rFonts w:ascii="Arial" w:eastAsia="Arial"/>
          <w:b/>
          <w:sz w:val="40"/>
          <w:szCs w:val="40"/>
        </w:rPr>
        <w:tab/>
      </w:r>
      <w:r>
        <w:rPr>
          <w:rFonts w:hint="eastAsia"/>
          <w:sz w:val="40"/>
          <w:szCs w:val="40"/>
          <w:lang w:val="en-US" w:eastAsia="zh-CN"/>
        </w:rPr>
        <w:t>修改</w:t>
      </w:r>
      <w:r>
        <w:rPr>
          <w:sz w:val="40"/>
          <w:szCs w:val="40"/>
        </w:rPr>
        <w:t>图书信息界面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left"/>
        <w:textAlignment w:val="auto"/>
        <w:rPr>
          <w:sz w:val="40"/>
          <w:szCs w:val="40"/>
        </w:rPr>
        <w:sectPr>
          <w:pgSz w:w="19120" w:h="27060"/>
          <w:pgMar w:top="2560" w:right="240" w:bottom="280" w:left="2620" w:header="720" w:footer="720" w:gutter="0"/>
          <w:cols w:space="720" w:num="1"/>
        </w:sect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0" w:line="360" w:lineRule="auto"/>
        <w:ind w:left="260"/>
        <w:textAlignment w:val="auto"/>
        <w:rPr>
          <w:sz w:val="40"/>
          <w:szCs w:val="40"/>
        </w:rPr>
      </w:pPr>
      <w:r>
        <w:rPr>
          <w:sz w:val="40"/>
          <w:szCs w:val="40"/>
        </w:rPr>
        <w:t>修改图书信息模块与主模块及其他模块的关系如下：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8"/>
        </w:numPr>
        <w:tabs>
          <w:tab w:val="left" w:pos="1559"/>
          <w:tab w:val="left" w:pos="15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100" w:right="3359" w:firstLine="0"/>
        <w:jc w:val="left"/>
        <w:textAlignment w:val="auto"/>
        <w:rPr>
          <w:sz w:val="40"/>
          <w:szCs w:val="40"/>
        </w:rPr>
      </w:pPr>
      <w:r>
        <w:rPr>
          <w:spacing w:val="-1"/>
          <w:sz w:val="40"/>
          <w:szCs w:val="40"/>
        </w:rPr>
        <w:t>模块直接被主模块管理员管理图书模块调用，生成窗体，供用</w:t>
      </w:r>
      <w:r>
        <w:rPr>
          <w:sz w:val="40"/>
          <w:szCs w:val="40"/>
        </w:rPr>
        <w:t>户输入数据使用。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8"/>
        </w:numPr>
        <w:tabs>
          <w:tab w:val="left" w:pos="1559"/>
          <w:tab w:val="left" w:pos="15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1" w:after="0" w:line="360" w:lineRule="auto"/>
        <w:ind w:left="260" w:right="5039" w:firstLine="840"/>
        <w:jc w:val="left"/>
        <w:textAlignment w:val="auto"/>
        <w:rPr>
          <w:sz w:val="40"/>
          <w:szCs w:val="40"/>
        </w:rPr>
      </w:pPr>
      <w:r>
        <w:rPr>
          <w:spacing w:val="-1"/>
          <w:sz w:val="40"/>
          <w:szCs w:val="40"/>
        </w:rPr>
        <w:t>该模块直接调用数据库连接模块，取得数据库连接。</w:t>
      </w:r>
      <w:r>
        <w:rPr>
          <w:sz w:val="40"/>
          <w:szCs w:val="40"/>
        </w:rPr>
        <w:t>录入图书信息模块与主模块及其他模块的关系如下：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1579"/>
          <w:tab w:val="left" w:pos="15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" w:after="0" w:line="360" w:lineRule="auto"/>
        <w:ind w:left="1100" w:right="3759" w:firstLine="0"/>
        <w:jc w:val="left"/>
        <w:textAlignment w:val="auto"/>
        <w:rPr>
          <w:sz w:val="40"/>
          <w:szCs w:val="40"/>
        </w:rPr>
      </w:pPr>
      <w:r>
        <w:rPr>
          <w:spacing w:val="-1"/>
          <w:sz w:val="40"/>
          <w:szCs w:val="40"/>
        </w:rPr>
        <w:t>模块直接被主模块管理员管理图书模块调用，生成窗体，供</w:t>
      </w:r>
      <w:r>
        <w:rPr>
          <w:sz w:val="40"/>
          <w:szCs w:val="40"/>
        </w:rPr>
        <w:t>用户输入数据使用。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1559"/>
          <w:tab w:val="left" w:pos="15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9" w:after="0" w:line="360" w:lineRule="auto"/>
        <w:ind w:left="1560" w:right="0" w:hanging="460"/>
        <w:jc w:val="left"/>
        <w:textAlignment w:val="auto"/>
        <w:rPr>
          <w:sz w:val="40"/>
          <w:szCs w:val="40"/>
        </w:rPr>
      </w:pPr>
      <w:r>
        <w:rPr>
          <w:sz w:val="40"/>
          <w:szCs w:val="40"/>
        </w:rPr>
        <w:t>该模块直接调用数据库连接模块，取得数据库连接。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419"/>
          <w:tab w:val="left" w:pos="1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260" w:leftChars="0" w:right="0" w:rightChars="0"/>
        <w:jc w:val="left"/>
        <w:textAlignment w:val="auto"/>
        <w:rPr>
          <w:rFonts w:hint="eastAsia"/>
          <w:lang w:val="en-US" w:eastAsia="zh-CN"/>
        </w:rPr>
      </w:pPr>
      <w:bookmarkStart w:id="87" w:name="_Toc24911"/>
      <w:r>
        <w:rPr>
          <w:rFonts w:hint="eastAsia"/>
          <w:lang w:val="en-US" w:eastAsia="zh-CN"/>
        </w:rPr>
        <w:t>4.9 存储分配</w:t>
      </w:r>
      <w:bookmarkEnd w:id="87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940"/>
        <w:textAlignment w:val="auto"/>
        <w:rPr>
          <w:sz w:val="40"/>
          <w:szCs w:val="40"/>
        </w:rPr>
      </w:pPr>
      <w:r>
        <w:rPr>
          <w:sz w:val="40"/>
          <w:szCs w:val="40"/>
        </w:rPr>
        <w:t>无特殊要求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419"/>
          <w:tab w:val="left" w:pos="1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260" w:leftChars="0" w:right="0" w:rightChars="0"/>
        <w:jc w:val="left"/>
        <w:textAlignment w:val="auto"/>
        <w:rPr>
          <w:rFonts w:hint="eastAsia"/>
          <w:lang w:val="en-US" w:eastAsia="zh-CN"/>
        </w:rPr>
      </w:pPr>
      <w:bookmarkStart w:id="88" w:name="_Toc16565"/>
      <w:r>
        <w:rPr>
          <w:rFonts w:hint="eastAsia"/>
          <w:lang w:val="en-US" w:eastAsia="zh-CN"/>
        </w:rPr>
        <w:t>4.10 注释设计</w:t>
      </w:r>
      <w:bookmarkEnd w:id="88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940"/>
        <w:textAlignment w:val="auto"/>
        <w:rPr>
          <w:sz w:val="40"/>
          <w:szCs w:val="40"/>
        </w:rPr>
      </w:pPr>
      <w:r>
        <w:rPr>
          <w:rFonts w:hint="eastAsia"/>
          <w:sz w:val="40"/>
          <w:szCs w:val="40"/>
          <w:lang w:val="en-US" w:eastAsia="zh-CN"/>
        </w:rPr>
        <w:t>1.</w:t>
      </w:r>
      <w:r>
        <w:rPr>
          <w:sz w:val="40"/>
          <w:szCs w:val="40"/>
        </w:rPr>
        <w:t>加在程序单元首部，说明本程序的作用。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940"/>
        <w:textAlignment w:val="auto"/>
        <w:rPr>
          <w:sz w:val="40"/>
          <w:szCs w:val="40"/>
        </w:rPr>
      </w:pPr>
      <w:r>
        <w:rPr>
          <w:rFonts w:hint="eastAsia"/>
          <w:sz w:val="40"/>
          <w:szCs w:val="40"/>
          <w:lang w:val="en-US" w:eastAsia="zh-CN"/>
        </w:rPr>
        <w:t>2.</w:t>
      </w:r>
      <w:r>
        <w:rPr>
          <w:sz w:val="40"/>
          <w:szCs w:val="40"/>
        </w:rPr>
        <w:t>对程序中的变量代表的意思、范围进行注释。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940"/>
        <w:textAlignment w:val="auto"/>
        <w:rPr>
          <w:sz w:val="40"/>
          <w:szCs w:val="40"/>
        </w:rPr>
      </w:pPr>
      <w:r>
        <w:rPr>
          <w:rFonts w:hint="eastAsia"/>
          <w:sz w:val="40"/>
          <w:szCs w:val="40"/>
          <w:lang w:val="en-US" w:eastAsia="zh-CN"/>
        </w:rPr>
        <w:t>3.</w:t>
      </w:r>
      <w:r>
        <w:rPr>
          <w:sz w:val="40"/>
          <w:szCs w:val="40"/>
        </w:rPr>
        <w:t>对程序中的函数或过程所起的作用进行注释。</w:t>
      </w:r>
    </w:p>
    <w:p>
      <w:pPr>
        <w:pStyle w:val="14"/>
        <w:numPr>
          <w:ilvl w:val="0"/>
          <w:numId w:val="0"/>
        </w:numPr>
        <w:tabs>
          <w:tab w:val="left" w:pos="1419"/>
          <w:tab w:val="left" w:pos="1420"/>
        </w:tabs>
        <w:spacing w:before="0" w:after="0" w:line="240" w:lineRule="auto"/>
        <w:ind w:left="260" w:leftChars="0" w:right="0" w:rightChars="0"/>
        <w:jc w:val="left"/>
        <w:rPr>
          <w:rFonts w:hint="eastAsia"/>
          <w:lang w:val="en-US" w:eastAsia="zh-CN"/>
        </w:rPr>
      </w:pPr>
      <w:bookmarkStart w:id="89" w:name="_Toc1267"/>
      <w:r>
        <w:rPr>
          <w:rFonts w:hint="eastAsia"/>
          <w:lang w:val="en-US" w:eastAsia="zh-CN"/>
        </w:rPr>
        <w:t>4.11 限制条件</w:t>
      </w:r>
      <w:bookmarkEnd w:id="89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940"/>
        <w:textAlignment w:val="auto"/>
        <w:rPr>
          <w:sz w:val="40"/>
          <w:szCs w:val="40"/>
        </w:rPr>
      </w:pPr>
      <w:r>
        <w:rPr>
          <w:rFonts w:hint="eastAsia"/>
          <w:sz w:val="40"/>
          <w:szCs w:val="40"/>
          <w:lang w:val="en-US" w:eastAsia="zh-CN"/>
        </w:rPr>
        <w:t>a.</w:t>
      </w:r>
      <w:r>
        <w:rPr>
          <w:sz w:val="40"/>
          <w:szCs w:val="40"/>
        </w:rPr>
        <w:t>修改图书信息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10"/>
        </w:numPr>
        <w:tabs>
          <w:tab w:val="left" w:pos="149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260" w:right="2559" w:firstLine="880"/>
        <w:jc w:val="left"/>
        <w:textAlignment w:val="auto"/>
        <w:rPr>
          <w:sz w:val="40"/>
          <w:szCs w:val="40"/>
        </w:rPr>
      </w:pPr>
      <w:r>
        <w:rPr>
          <w:spacing w:val="5"/>
          <w:sz w:val="40"/>
          <w:szCs w:val="40"/>
        </w:rPr>
        <w:t xml:space="preserve">输入项中图书书号 </w:t>
      </w:r>
      <w:r>
        <w:rPr>
          <w:rFonts w:ascii="Arial" w:eastAsia="Arial"/>
          <w:sz w:val="40"/>
          <w:szCs w:val="40"/>
        </w:rPr>
        <w:t>(</w:t>
      </w:r>
      <w:r>
        <w:rPr>
          <w:rFonts w:hint="eastAsia" w:ascii="Arial"/>
          <w:sz w:val="40"/>
          <w:szCs w:val="40"/>
          <w:lang w:val="en-US" w:eastAsia="zh-CN"/>
        </w:rPr>
        <w:t>bid</w:t>
      </w:r>
      <w:r>
        <w:rPr>
          <w:rFonts w:ascii="Arial" w:eastAsia="Arial"/>
          <w:sz w:val="40"/>
          <w:szCs w:val="40"/>
        </w:rPr>
        <w:t>)</w:t>
      </w:r>
      <w:r>
        <w:rPr>
          <w:spacing w:val="-13"/>
          <w:sz w:val="40"/>
          <w:szCs w:val="40"/>
        </w:rPr>
        <w:t xml:space="preserve">必须是字符， 不超过 </w:t>
      </w:r>
      <w:r>
        <w:rPr>
          <w:rFonts w:ascii="Arial" w:eastAsia="Arial"/>
          <w:sz w:val="40"/>
          <w:szCs w:val="40"/>
        </w:rPr>
        <w:t>20</w:t>
      </w:r>
      <w:r>
        <w:rPr>
          <w:rFonts w:ascii="Arial" w:eastAsia="Arial"/>
          <w:spacing w:val="-6"/>
          <w:sz w:val="40"/>
          <w:szCs w:val="40"/>
        </w:rPr>
        <w:t xml:space="preserve"> </w:t>
      </w:r>
      <w:r>
        <w:rPr>
          <w:spacing w:val="-10"/>
          <w:sz w:val="40"/>
          <w:szCs w:val="40"/>
        </w:rPr>
        <w:t xml:space="preserve">位，不能为空， </w:t>
      </w:r>
      <w:r>
        <w:rPr>
          <w:sz w:val="40"/>
          <w:szCs w:val="40"/>
        </w:rPr>
        <w:t>且不能与数据库中其他书号重复；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10"/>
        </w:numPr>
        <w:tabs>
          <w:tab w:val="left" w:pos="1492"/>
          <w:tab w:val="left" w:pos="116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after="0" w:line="360" w:lineRule="auto"/>
        <w:ind w:left="1491" w:right="0" w:hanging="351"/>
        <w:jc w:val="left"/>
        <w:textAlignment w:val="auto"/>
        <w:rPr>
          <w:sz w:val="40"/>
          <w:szCs w:val="40"/>
        </w:rPr>
      </w:pPr>
      <w:r>
        <w:rPr>
          <w:sz w:val="40"/>
          <w:szCs w:val="40"/>
        </w:rPr>
        <w:t>输入项中图书名字</w:t>
      </w:r>
      <w:r>
        <w:rPr>
          <w:spacing w:val="54"/>
          <w:sz w:val="40"/>
          <w:szCs w:val="40"/>
        </w:rPr>
        <w:t xml:space="preserve"> </w:t>
      </w:r>
      <w:r>
        <w:rPr>
          <w:rFonts w:ascii="Arial" w:eastAsia="Arial"/>
          <w:spacing w:val="-6"/>
          <w:sz w:val="40"/>
          <w:szCs w:val="40"/>
        </w:rPr>
        <w:t>(</w:t>
      </w:r>
      <w:r>
        <w:rPr>
          <w:rFonts w:hint="eastAsia" w:ascii="Arial"/>
          <w:spacing w:val="-6"/>
          <w:sz w:val="40"/>
          <w:szCs w:val="40"/>
          <w:lang w:val="en-US" w:eastAsia="zh-CN"/>
        </w:rPr>
        <w:t>bname</w:t>
      </w:r>
      <w:r>
        <w:rPr>
          <w:sz w:val="40"/>
          <w:szCs w:val="40"/>
        </w:rPr>
        <w:t>必须是字符，不超过</w:t>
      </w:r>
      <w:r>
        <w:rPr>
          <w:rFonts w:hint="eastAsia"/>
          <w:sz w:val="40"/>
          <w:szCs w:val="40"/>
          <w:lang w:val="en-US" w:eastAsia="zh-CN"/>
        </w:rPr>
        <w:t>50</w:t>
      </w:r>
      <w:r>
        <w:rPr>
          <w:rFonts w:ascii="Arial" w:eastAsia="Arial"/>
          <w:spacing w:val="56"/>
          <w:sz w:val="40"/>
          <w:szCs w:val="40"/>
        </w:rPr>
        <w:t xml:space="preserve"> </w:t>
      </w:r>
      <w:r>
        <w:rPr>
          <w:sz w:val="40"/>
          <w:szCs w:val="40"/>
        </w:rPr>
        <w:t>位，不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left"/>
        <w:textAlignment w:val="auto"/>
        <w:rPr>
          <w:sz w:val="40"/>
          <w:szCs w:val="40"/>
        </w:rPr>
        <w:sectPr>
          <w:pgSz w:w="19120" w:h="27060"/>
          <w:pgMar w:top="2560" w:right="240" w:bottom="280" w:left="2620" w:header="720" w:footer="720" w:gutter="0"/>
          <w:cols w:space="720" w:num="1"/>
        </w:sect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0" w:line="360" w:lineRule="auto"/>
        <w:ind w:left="260"/>
        <w:textAlignment w:val="auto"/>
        <w:rPr>
          <w:sz w:val="40"/>
          <w:szCs w:val="40"/>
        </w:rPr>
      </w:pPr>
      <w:r>
        <w:rPr>
          <w:sz w:val="40"/>
          <w:szCs w:val="40"/>
        </w:rPr>
        <w:t>能为空；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10"/>
        </w:numPr>
        <w:tabs>
          <w:tab w:val="left" w:pos="149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91" w:right="0" w:hanging="351"/>
        <w:jc w:val="left"/>
        <w:textAlignment w:val="auto"/>
        <w:rPr>
          <w:sz w:val="40"/>
          <w:szCs w:val="40"/>
        </w:rPr>
      </w:pPr>
      <w:r>
        <w:rPr>
          <w:spacing w:val="5"/>
          <w:sz w:val="40"/>
          <w:szCs w:val="40"/>
        </w:rPr>
        <w:t xml:space="preserve">输入项中图书作者 </w:t>
      </w:r>
      <w:r>
        <w:rPr>
          <w:rFonts w:ascii="Arial" w:eastAsia="Arial"/>
          <w:sz w:val="40"/>
          <w:szCs w:val="40"/>
        </w:rPr>
        <w:t>(</w:t>
      </w:r>
      <w:r>
        <w:rPr>
          <w:rFonts w:hint="eastAsia" w:ascii="Arial"/>
          <w:sz w:val="40"/>
          <w:szCs w:val="40"/>
          <w:lang w:val="en-US" w:eastAsia="zh-CN"/>
        </w:rPr>
        <w:t>b</w:t>
      </w:r>
      <w:r>
        <w:rPr>
          <w:rFonts w:ascii="Arial" w:eastAsia="Arial"/>
          <w:sz w:val="40"/>
          <w:szCs w:val="40"/>
        </w:rPr>
        <w:t>author)</w:t>
      </w:r>
      <w:r>
        <w:rPr>
          <w:sz w:val="40"/>
          <w:szCs w:val="40"/>
        </w:rPr>
        <w:t>必须是字符，不能为空；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10"/>
        </w:numPr>
        <w:tabs>
          <w:tab w:val="left" w:pos="149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360" w:lineRule="auto"/>
        <w:ind w:left="1491" w:right="0" w:hanging="351"/>
        <w:jc w:val="left"/>
        <w:textAlignment w:val="auto"/>
        <w:rPr>
          <w:sz w:val="40"/>
          <w:szCs w:val="40"/>
        </w:rPr>
      </w:pPr>
      <w:r>
        <w:rPr>
          <w:spacing w:val="1"/>
          <w:sz w:val="40"/>
          <w:szCs w:val="40"/>
        </w:rPr>
        <w:t xml:space="preserve">输入项中出版社 </w:t>
      </w:r>
      <w:r>
        <w:rPr>
          <w:rFonts w:ascii="Arial" w:eastAsia="Arial"/>
          <w:spacing w:val="3"/>
          <w:sz w:val="40"/>
          <w:szCs w:val="40"/>
        </w:rPr>
        <w:t>(</w:t>
      </w:r>
      <w:r>
        <w:rPr>
          <w:rFonts w:hint="eastAsia" w:ascii="Arial"/>
          <w:spacing w:val="3"/>
          <w:sz w:val="40"/>
          <w:szCs w:val="40"/>
          <w:lang w:val="en-US" w:eastAsia="zh-CN"/>
        </w:rPr>
        <w:t>bpress</w:t>
      </w:r>
      <w:r>
        <w:rPr>
          <w:rFonts w:ascii="Arial" w:eastAsia="Arial"/>
          <w:spacing w:val="3"/>
          <w:sz w:val="40"/>
          <w:szCs w:val="40"/>
        </w:rPr>
        <w:t>)</w:t>
      </w:r>
      <w:r>
        <w:rPr>
          <w:spacing w:val="-1"/>
          <w:sz w:val="40"/>
          <w:szCs w:val="40"/>
        </w:rPr>
        <w:t xml:space="preserve">必须是字符，不超过 </w:t>
      </w:r>
      <w:r>
        <w:rPr>
          <w:rFonts w:ascii="Arial" w:eastAsia="Arial"/>
          <w:sz w:val="40"/>
          <w:szCs w:val="40"/>
        </w:rPr>
        <w:t>20</w:t>
      </w:r>
      <w:r>
        <w:rPr>
          <w:rFonts w:ascii="Arial" w:eastAsia="Arial"/>
          <w:spacing w:val="-4"/>
          <w:sz w:val="40"/>
          <w:szCs w:val="40"/>
        </w:rPr>
        <w:t xml:space="preserve"> </w:t>
      </w:r>
      <w:r>
        <w:rPr>
          <w:spacing w:val="-16"/>
          <w:sz w:val="40"/>
          <w:szCs w:val="40"/>
        </w:rPr>
        <w:t>位，不能为空；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10"/>
        </w:numPr>
        <w:tabs>
          <w:tab w:val="left" w:pos="149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91" w:right="0" w:hanging="351"/>
        <w:jc w:val="left"/>
        <w:textAlignment w:val="auto"/>
        <w:rPr>
          <w:sz w:val="40"/>
          <w:szCs w:val="40"/>
        </w:rPr>
      </w:pPr>
      <w:r>
        <w:rPr>
          <w:spacing w:val="5"/>
          <w:sz w:val="40"/>
          <w:szCs w:val="40"/>
        </w:rPr>
        <w:t xml:space="preserve">输入项中出版日期 </w:t>
      </w:r>
      <w:r>
        <w:rPr>
          <w:rFonts w:ascii="Arial" w:eastAsia="Arial"/>
          <w:spacing w:val="-4"/>
          <w:sz w:val="40"/>
          <w:szCs w:val="40"/>
        </w:rPr>
        <w:t>(</w:t>
      </w:r>
      <w:r>
        <w:rPr>
          <w:rFonts w:hint="eastAsia" w:ascii="Arial"/>
          <w:spacing w:val="-4"/>
          <w:sz w:val="40"/>
          <w:szCs w:val="40"/>
          <w:lang w:val="en-US" w:eastAsia="zh-CN"/>
        </w:rPr>
        <w:t>btime</w:t>
      </w:r>
      <w:r>
        <w:rPr>
          <w:rFonts w:ascii="Arial" w:eastAsia="Arial"/>
          <w:spacing w:val="-4"/>
          <w:sz w:val="40"/>
          <w:szCs w:val="40"/>
        </w:rPr>
        <w:t>)</w:t>
      </w:r>
      <w:r>
        <w:rPr>
          <w:spacing w:val="-3"/>
          <w:sz w:val="40"/>
          <w:szCs w:val="40"/>
        </w:rPr>
        <w:t xml:space="preserve">必须是 </w:t>
      </w:r>
      <w:r>
        <w:rPr>
          <w:rFonts w:ascii="Arial" w:eastAsia="Arial"/>
          <w:sz w:val="40"/>
          <w:szCs w:val="40"/>
        </w:rPr>
        <w:t>Date</w:t>
      </w:r>
      <w:r>
        <w:rPr>
          <w:rFonts w:ascii="Arial" w:eastAsia="Arial"/>
          <w:spacing w:val="-44"/>
          <w:sz w:val="40"/>
          <w:szCs w:val="40"/>
        </w:rPr>
        <w:t xml:space="preserve"> </w:t>
      </w:r>
      <w:r>
        <w:rPr>
          <w:sz w:val="40"/>
          <w:szCs w:val="40"/>
        </w:rPr>
        <w:t>类型，不能为空；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10"/>
        </w:numPr>
        <w:tabs>
          <w:tab w:val="left" w:pos="149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260" w:right="2699" w:firstLine="880"/>
        <w:jc w:val="left"/>
        <w:textAlignment w:val="auto"/>
        <w:rPr>
          <w:sz w:val="40"/>
          <w:szCs w:val="40"/>
        </w:rPr>
      </w:pPr>
      <w:r>
        <w:rPr>
          <w:spacing w:val="-2"/>
          <w:sz w:val="40"/>
          <w:szCs w:val="40"/>
        </w:rPr>
        <w:t xml:space="preserve">输入项中价格 </w:t>
      </w:r>
      <w:r>
        <w:rPr>
          <w:rFonts w:ascii="Arial" w:eastAsia="Arial"/>
          <w:sz w:val="40"/>
          <w:szCs w:val="40"/>
        </w:rPr>
        <w:t>(</w:t>
      </w:r>
      <w:r>
        <w:rPr>
          <w:rFonts w:hint="eastAsia" w:ascii="Arial"/>
          <w:sz w:val="40"/>
          <w:szCs w:val="40"/>
          <w:lang w:val="en-US" w:eastAsia="zh-CN"/>
        </w:rPr>
        <w:t>b</w:t>
      </w:r>
      <w:r>
        <w:rPr>
          <w:rFonts w:ascii="Arial" w:eastAsia="Arial"/>
          <w:sz w:val="40"/>
          <w:szCs w:val="40"/>
        </w:rPr>
        <w:t>price)</w:t>
      </w:r>
      <w:r>
        <w:rPr>
          <w:spacing w:val="3"/>
          <w:sz w:val="40"/>
          <w:szCs w:val="40"/>
        </w:rPr>
        <w:t xml:space="preserve">必须是 </w:t>
      </w:r>
      <w:r>
        <w:rPr>
          <w:rFonts w:hint="eastAsia" w:ascii="Arial"/>
          <w:sz w:val="40"/>
          <w:szCs w:val="40"/>
          <w:lang w:val="en-US" w:eastAsia="zh-CN"/>
        </w:rPr>
        <w:t>double</w:t>
      </w:r>
      <w:r>
        <w:rPr>
          <w:spacing w:val="-19"/>
          <w:sz w:val="40"/>
          <w:szCs w:val="40"/>
        </w:rPr>
        <w:t>类型， 小数点保留两位， 不能</w:t>
      </w:r>
      <w:r>
        <w:rPr>
          <w:sz w:val="40"/>
          <w:szCs w:val="40"/>
        </w:rPr>
        <w:t>为空。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940"/>
        <w:textAlignment w:val="auto"/>
        <w:rPr>
          <w:sz w:val="40"/>
          <w:szCs w:val="40"/>
        </w:rPr>
      </w:pPr>
      <w:r>
        <w:rPr>
          <w:rFonts w:hint="eastAsia"/>
          <w:sz w:val="40"/>
          <w:szCs w:val="40"/>
          <w:lang w:val="en-US" w:eastAsia="zh-CN"/>
        </w:rPr>
        <w:t>b.</w:t>
      </w:r>
      <w:r>
        <w:rPr>
          <w:sz w:val="40"/>
          <w:szCs w:val="40"/>
        </w:rPr>
        <w:t>录入图书信息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10"/>
        </w:numPr>
        <w:tabs>
          <w:tab w:val="left" w:pos="149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" w:after="0" w:line="360" w:lineRule="auto"/>
        <w:ind w:left="260" w:right="2559" w:firstLine="880"/>
        <w:jc w:val="left"/>
        <w:textAlignment w:val="auto"/>
        <w:rPr>
          <w:sz w:val="40"/>
          <w:szCs w:val="40"/>
        </w:rPr>
      </w:pPr>
      <w:r>
        <w:rPr>
          <w:spacing w:val="5"/>
          <w:sz w:val="40"/>
          <w:szCs w:val="40"/>
        </w:rPr>
        <w:t xml:space="preserve">输入项中图书书号 </w:t>
      </w:r>
      <w:r>
        <w:rPr>
          <w:rFonts w:ascii="Arial" w:eastAsia="Arial"/>
          <w:sz w:val="40"/>
          <w:szCs w:val="40"/>
        </w:rPr>
        <w:t>(</w:t>
      </w:r>
      <w:r>
        <w:rPr>
          <w:rFonts w:hint="eastAsia" w:ascii="Arial"/>
          <w:sz w:val="40"/>
          <w:szCs w:val="40"/>
          <w:lang w:val="en-US" w:eastAsia="zh-CN"/>
        </w:rPr>
        <w:t>bid</w:t>
      </w:r>
      <w:r>
        <w:rPr>
          <w:rFonts w:ascii="Arial" w:eastAsia="Arial"/>
          <w:sz w:val="40"/>
          <w:szCs w:val="40"/>
        </w:rPr>
        <w:t>)</w:t>
      </w:r>
      <w:r>
        <w:rPr>
          <w:spacing w:val="-13"/>
          <w:sz w:val="40"/>
          <w:szCs w:val="40"/>
        </w:rPr>
        <w:t xml:space="preserve">必须是字符， 不超过 </w:t>
      </w:r>
      <w:r>
        <w:rPr>
          <w:rFonts w:ascii="Arial" w:eastAsia="Arial"/>
          <w:sz w:val="40"/>
          <w:szCs w:val="40"/>
        </w:rPr>
        <w:t>20</w:t>
      </w:r>
      <w:r>
        <w:rPr>
          <w:rFonts w:ascii="Arial" w:eastAsia="Arial"/>
          <w:spacing w:val="-6"/>
          <w:sz w:val="40"/>
          <w:szCs w:val="40"/>
        </w:rPr>
        <w:t xml:space="preserve"> </w:t>
      </w:r>
      <w:r>
        <w:rPr>
          <w:spacing w:val="-10"/>
          <w:sz w:val="40"/>
          <w:szCs w:val="40"/>
        </w:rPr>
        <w:t xml:space="preserve">位，不能为空， </w:t>
      </w:r>
      <w:r>
        <w:rPr>
          <w:sz w:val="40"/>
          <w:szCs w:val="40"/>
        </w:rPr>
        <w:t>且不能与数据库中其他书号重复；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10"/>
        </w:numPr>
        <w:tabs>
          <w:tab w:val="left" w:pos="1492"/>
          <w:tab w:val="left" w:pos="116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4" w:after="0" w:line="360" w:lineRule="auto"/>
        <w:ind w:left="260" w:right="2719" w:firstLine="880"/>
        <w:jc w:val="left"/>
        <w:textAlignment w:val="auto"/>
        <w:rPr>
          <w:sz w:val="40"/>
          <w:szCs w:val="40"/>
        </w:rPr>
      </w:pPr>
      <w:r>
        <w:rPr>
          <w:sz w:val="40"/>
          <w:szCs w:val="40"/>
        </w:rPr>
        <w:t>输入项中图书名字</w:t>
      </w:r>
      <w:r>
        <w:rPr>
          <w:spacing w:val="54"/>
          <w:sz w:val="40"/>
          <w:szCs w:val="40"/>
        </w:rPr>
        <w:t xml:space="preserve"> </w:t>
      </w:r>
      <w:r>
        <w:rPr>
          <w:rFonts w:ascii="Arial" w:eastAsia="Arial"/>
          <w:spacing w:val="-6"/>
          <w:sz w:val="40"/>
          <w:szCs w:val="40"/>
        </w:rPr>
        <w:t>(b</w:t>
      </w:r>
      <w:r>
        <w:rPr>
          <w:rFonts w:hint="eastAsia" w:ascii="Arial"/>
          <w:spacing w:val="-6"/>
          <w:sz w:val="40"/>
          <w:szCs w:val="40"/>
          <w:lang w:val="en-US" w:eastAsia="zh-CN"/>
        </w:rPr>
        <w:t>name</w:t>
      </w:r>
      <w:r>
        <w:rPr>
          <w:rFonts w:ascii="Arial" w:eastAsia="Arial"/>
          <w:spacing w:val="-6"/>
          <w:sz w:val="40"/>
          <w:szCs w:val="40"/>
        </w:rPr>
        <w:t>)</w:t>
      </w:r>
      <w:r>
        <w:rPr>
          <w:sz w:val="40"/>
          <w:szCs w:val="40"/>
        </w:rPr>
        <w:t>必须是字符，不超过</w:t>
      </w:r>
      <w:r>
        <w:rPr>
          <w:rFonts w:hint="eastAsia"/>
          <w:sz w:val="40"/>
          <w:szCs w:val="40"/>
          <w:lang w:val="en-US" w:eastAsia="zh-CN"/>
        </w:rPr>
        <w:t>50</w:t>
      </w:r>
      <w:r>
        <w:rPr>
          <w:rFonts w:ascii="Arial" w:eastAsia="Arial"/>
          <w:spacing w:val="55"/>
          <w:sz w:val="40"/>
          <w:szCs w:val="40"/>
        </w:rPr>
        <w:t xml:space="preserve"> </w:t>
      </w:r>
      <w:r>
        <w:rPr>
          <w:sz w:val="40"/>
          <w:szCs w:val="40"/>
        </w:rPr>
        <w:t>位，</w:t>
      </w:r>
      <w:r>
        <w:rPr>
          <w:spacing w:val="-17"/>
          <w:sz w:val="40"/>
          <w:szCs w:val="40"/>
        </w:rPr>
        <w:t>不</w:t>
      </w:r>
      <w:r>
        <w:rPr>
          <w:sz w:val="40"/>
          <w:szCs w:val="40"/>
        </w:rPr>
        <w:t>能为空；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10"/>
        </w:numPr>
        <w:tabs>
          <w:tab w:val="left" w:pos="1492"/>
          <w:tab w:val="left" w:pos="107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2" w:after="0" w:line="360" w:lineRule="auto"/>
        <w:ind w:left="1491" w:right="0" w:hanging="351"/>
        <w:jc w:val="left"/>
        <w:textAlignment w:val="auto"/>
        <w:rPr>
          <w:sz w:val="40"/>
          <w:szCs w:val="40"/>
        </w:rPr>
      </w:pPr>
      <w:r>
        <w:rPr>
          <w:sz w:val="40"/>
          <w:szCs w:val="40"/>
        </w:rPr>
        <w:t>输入项中图书作者</w:t>
      </w:r>
      <w:r>
        <w:rPr>
          <w:spacing w:val="44"/>
          <w:sz w:val="40"/>
          <w:szCs w:val="40"/>
        </w:rPr>
        <w:t xml:space="preserve"> </w:t>
      </w:r>
      <w:r>
        <w:rPr>
          <w:rFonts w:ascii="Arial" w:eastAsia="Arial"/>
          <w:sz w:val="40"/>
          <w:szCs w:val="40"/>
        </w:rPr>
        <w:t>(</w:t>
      </w:r>
      <w:r>
        <w:rPr>
          <w:rFonts w:hint="eastAsia" w:ascii="Arial"/>
          <w:sz w:val="40"/>
          <w:szCs w:val="40"/>
          <w:lang w:val="en-US" w:eastAsia="zh-CN"/>
        </w:rPr>
        <w:t>b</w:t>
      </w:r>
      <w:r>
        <w:rPr>
          <w:rFonts w:ascii="Arial" w:eastAsia="Arial"/>
          <w:sz w:val="40"/>
          <w:szCs w:val="40"/>
        </w:rPr>
        <w:t>author)</w:t>
      </w:r>
      <w:r>
        <w:rPr>
          <w:sz w:val="40"/>
          <w:szCs w:val="40"/>
        </w:rPr>
        <w:t>必须是字符，不超过</w:t>
      </w:r>
      <w:r>
        <w:rPr>
          <w:sz w:val="40"/>
          <w:szCs w:val="40"/>
        </w:rPr>
        <w:tab/>
      </w:r>
      <w:r>
        <w:rPr>
          <w:rFonts w:ascii="Arial" w:eastAsia="Arial"/>
          <w:sz w:val="40"/>
          <w:szCs w:val="40"/>
        </w:rPr>
        <w:t>20</w:t>
      </w:r>
      <w:r>
        <w:rPr>
          <w:rFonts w:ascii="Arial" w:eastAsia="Arial"/>
          <w:spacing w:val="36"/>
          <w:sz w:val="40"/>
          <w:szCs w:val="40"/>
        </w:rPr>
        <w:t xml:space="preserve"> </w:t>
      </w:r>
      <w:r>
        <w:rPr>
          <w:sz w:val="40"/>
          <w:szCs w:val="40"/>
        </w:rPr>
        <w:t>位，不能为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1" w:line="360" w:lineRule="auto"/>
        <w:ind w:left="260"/>
        <w:textAlignment w:val="auto"/>
        <w:rPr>
          <w:sz w:val="40"/>
          <w:szCs w:val="40"/>
        </w:rPr>
      </w:pPr>
      <w:r>
        <w:rPr>
          <w:sz w:val="40"/>
          <w:szCs w:val="40"/>
        </w:rPr>
        <w:t>空；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10"/>
        </w:numPr>
        <w:tabs>
          <w:tab w:val="left" w:pos="149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91" w:right="0" w:hanging="351"/>
        <w:jc w:val="left"/>
        <w:textAlignment w:val="auto"/>
        <w:rPr>
          <w:sz w:val="40"/>
          <w:szCs w:val="40"/>
        </w:rPr>
      </w:pPr>
      <w:r>
        <w:rPr>
          <w:spacing w:val="1"/>
          <w:sz w:val="40"/>
          <w:szCs w:val="40"/>
        </w:rPr>
        <w:t xml:space="preserve">输入项中出版社 </w:t>
      </w:r>
      <w:r>
        <w:rPr>
          <w:rFonts w:ascii="Arial" w:eastAsia="Arial"/>
          <w:spacing w:val="3"/>
          <w:sz w:val="40"/>
          <w:szCs w:val="40"/>
        </w:rPr>
        <w:t>(</w:t>
      </w:r>
      <w:r>
        <w:rPr>
          <w:rFonts w:hint="eastAsia" w:ascii="Arial"/>
          <w:spacing w:val="3"/>
          <w:sz w:val="40"/>
          <w:szCs w:val="40"/>
          <w:lang w:val="en-US" w:eastAsia="zh-CN"/>
        </w:rPr>
        <w:t>bpress</w:t>
      </w:r>
      <w:r>
        <w:rPr>
          <w:rFonts w:ascii="Arial" w:eastAsia="Arial"/>
          <w:spacing w:val="3"/>
          <w:sz w:val="40"/>
          <w:szCs w:val="40"/>
        </w:rPr>
        <w:t>)</w:t>
      </w:r>
      <w:r>
        <w:rPr>
          <w:spacing w:val="-1"/>
          <w:sz w:val="40"/>
          <w:szCs w:val="40"/>
        </w:rPr>
        <w:t xml:space="preserve">必须是字符，不超过 </w:t>
      </w:r>
      <w:r>
        <w:rPr>
          <w:rFonts w:ascii="Arial" w:eastAsia="Arial"/>
          <w:sz w:val="40"/>
          <w:szCs w:val="40"/>
        </w:rPr>
        <w:t>20</w:t>
      </w:r>
      <w:r>
        <w:rPr>
          <w:rFonts w:ascii="Arial" w:eastAsia="Arial"/>
          <w:spacing w:val="-4"/>
          <w:sz w:val="40"/>
          <w:szCs w:val="40"/>
        </w:rPr>
        <w:t xml:space="preserve"> </w:t>
      </w:r>
      <w:r>
        <w:rPr>
          <w:spacing w:val="-16"/>
          <w:sz w:val="40"/>
          <w:szCs w:val="40"/>
        </w:rPr>
        <w:t>位，不能为空；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10"/>
        </w:numPr>
        <w:tabs>
          <w:tab w:val="left" w:pos="149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91" w:right="0" w:hanging="351"/>
        <w:jc w:val="left"/>
        <w:textAlignment w:val="auto"/>
        <w:rPr>
          <w:sz w:val="40"/>
          <w:szCs w:val="40"/>
        </w:rPr>
      </w:pPr>
      <w:r>
        <w:rPr>
          <w:spacing w:val="5"/>
          <w:sz w:val="40"/>
          <w:szCs w:val="40"/>
        </w:rPr>
        <w:t xml:space="preserve">输入项中出版日期 </w:t>
      </w:r>
      <w:r>
        <w:rPr>
          <w:rFonts w:ascii="Arial" w:eastAsia="Arial"/>
          <w:spacing w:val="-4"/>
          <w:sz w:val="40"/>
          <w:szCs w:val="40"/>
        </w:rPr>
        <w:t>(</w:t>
      </w:r>
      <w:r>
        <w:rPr>
          <w:rFonts w:hint="eastAsia" w:ascii="Arial"/>
          <w:spacing w:val="-4"/>
          <w:sz w:val="40"/>
          <w:szCs w:val="40"/>
          <w:lang w:val="en-US" w:eastAsia="zh-CN"/>
        </w:rPr>
        <w:t>btime</w:t>
      </w:r>
      <w:r>
        <w:rPr>
          <w:spacing w:val="-3"/>
          <w:sz w:val="40"/>
          <w:szCs w:val="40"/>
        </w:rPr>
        <w:t xml:space="preserve">必须是 </w:t>
      </w:r>
      <w:r>
        <w:rPr>
          <w:rFonts w:ascii="Arial" w:eastAsia="Arial"/>
          <w:sz w:val="40"/>
          <w:szCs w:val="40"/>
        </w:rPr>
        <w:t>Date</w:t>
      </w:r>
      <w:r>
        <w:rPr>
          <w:rFonts w:ascii="Arial" w:eastAsia="Arial"/>
          <w:spacing w:val="-44"/>
          <w:sz w:val="40"/>
          <w:szCs w:val="40"/>
        </w:rPr>
        <w:t xml:space="preserve"> </w:t>
      </w:r>
      <w:r>
        <w:rPr>
          <w:sz w:val="40"/>
          <w:szCs w:val="40"/>
        </w:rPr>
        <w:t>类型，不能为空；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10"/>
        </w:numPr>
        <w:tabs>
          <w:tab w:val="left" w:pos="149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260" w:right="2699" w:firstLine="880"/>
        <w:jc w:val="left"/>
        <w:textAlignment w:val="auto"/>
        <w:rPr>
          <w:sz w:val="40"/>
          <w:szCs w:val="40"/>
        </w:rPr>
      </w:pPr>
      <w:r>
        <w:rPr>
          <w:spacing w:val="-2"/>
          <w:sz w:val="40"/>
          <w:szCs w:val="40"/>
        </w:rPr>
        <w:t xml:space="preserve">输入项中价格 </w:t>
      </w:r>
      <w:r>
        <w:rPr>
          <w:rFonts w:ascii="Arial" w:eastAsia="Arial"/>
          <w:sz w:val="40"/>
          <w:szCs w:val="40"/>
        </w:rPr>
        <w:t>(</w:t>
      </w:r>
      <w:r>
        <w:rPr>
          <w:rFonts w:hint="eastAsia" w:ascii="Arial"/>
          <w:sz w:val="40"/>
          <w:szCs w:val="40"/>
          <w:lang w:val="en-US" w:eastAsia="zh-CN"/>
        </w:rPr>
        <w:t>b</w:t>
      </w:r>
      <w:r>
        <w:rPr>
          <w:rFonts w:ascii="Arial" w:eastAsia="Arial"/>
          <w:sz w:val="40"/>
          <w:szCs w:val="40"/>
        </w:rPr>
        <w:t>price)</w:t>
      </w:r>
      <w:r>
        <w:rPr>
          <w:spacing w:val="3"/>
          <w:sz w:val="40"/>
          <w:szCs w:val="40"/>
        </w:rPr>
        <w:t xml:space="preserve">必须是 </w:t>
      </w:r>
      <w:r>
        <w:rPr>
          <w:rFonts w:hint="eastAsia" w:ascii="Arial"/>
          <w:sz w:val="40"/>
          <w:szCs w:val="40"/>
          <w:lang w:val="en-US" w:eastAsia="zh-CN"/>
        </w:rPr>
        <w:t>double</w:t>
      </w:r>
      <w:r>
        <w:rPr>
          <w:spacing w:val="-19"/>
          <w:sz w:val="40"/>
          <w:szCs w:val="40"/>
        </w:rPr>
        <w:t>类型， 小数点保留两位， 不能</w:t>
      </w:r>
      <w:r>
        <w:rPr>
          <w:sz w:val="40"/>
          <w:szCs w:val="40"/>
        </w:rPr>
        <w:t>为空。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419"/>
          <w:tab w:val="left" w:pos="1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260" w:leftChars="0" w:right="0" w:rightChars="0"/>
        <w:jc w:val="left"/>
        <w:textAlignment w:val="auto"/>
        <w:rPr>
          <w:rFonts w:hint="eastAsia"/>
          <w:lang w:val="en-US" w:eastAsia="zh-CN"/>
        </w:rPr>
      </w:pPr>
      <w:bookmarkStart w:id="90" w:name="_Toc25429"/>
      <w:r>
        <w:rPr>
          <w:rFonts w:hint="eastAsia"/>
          <w:lang w:val="en-US" w:eastAsia="zh-CN"/>
        </w:rPr>
        <w:t>4.12 测试计划</w:t>
      </w:r>
      <w:bookmarkEnd w:id="90"/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700" w:leftChars="0" w:right="0" w:rightChars="0"/>
        <w:jc w:val="left"/>
        <w:textAlignment w:val="auto"/>
        <w:rPr>
          <w:sz w:val="40"/>
          <w:szCs w:val="40"/>
        </w:rPr>
      </w:pPr>
      <w:r>
        <w:rPr>
          <w:rFonts w:hint="eastAsia"/>
          <w:sz w:val="40"/>
          <w:szCs w:val="40"/>
          <w:lang w:val="en-US" w:eastAsia="zh-CN"/>
        </w:rPr>
        <w:t>a.</w:t>
      </w:r>
      <w:r>
        <w:rPr>
          <w:sz w:val="40"/>
          <w:szCs w:val="40"/>
        </w:rPr>
        <w:t>修改图书信息</w:t>
      </w:r>
    </w:p>
    <w:p>
      <w:pPr>
        <w:spacing w:after="0" w:line="240" w:lineRule="auto"/>
        <w:jc w:val="left"/>
        <w:rPr>
          <w:sz w:val="42"/>
        </w:rPr>
        <w:sectPr>
          <w:pgSz w:w="19120" w:h="27060"/>
          <w:pgMar w:top="2560" w:right="240" w:bottom="280" w:left="2620" w:header="720" w:footer="720" w:gutter="0"/>
          <w:cols w:space="720" w:num="1"/>
        </w:sectPr>
      </w:pP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11"/>
        </w:numPr>
        <w:tabs>
          <w:tab w:val="left" w:pos="129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0" w:after="0" w:line="360" w:lineRule="auto"/>
        <w:ind w:left="260" w:right="3639" w:firstLine="680"/>
        <w:jc w:val="left"/>
        <w:textAlignment w:val="auto"/>
        <w:rPr>
          <w:sz w:val="40"/>
          <w:szCs w:val="40"/>
        </w:rPr>
      </w:pPr>
      <w:r>
        <w:rPr>
          <w:spacing w:val="-1"/>
          <w:sz w:val="40"/>
          <w:szCs w:val="40"/>
        </w:rPr>
        <w:t>若图书书号与数据库中其他书号重复，则提示“书号重复，请</w:t>
      </w:r>
      <w:r>
        <w:rPr>
          <w:spacing w:val="-9"/>
          <w:sz w:val="40"/>
          <w:szCs w:val="40"/>
        </w:rPr>
        <w:t>重新填写”，若不重复，则满足要求；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11"/>
        </w:numPr>
        <w:tabs>
          <w:tab w:val="left" w:pos="1292"/>
          <w:tab w:val="left" w:pos="5699"/>
          <w:tab w:val="left" w:pos="104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" w:after="0" w:line="360" w:lineRule="auto"/>
        <w:ind w:left="260" w:right="2779" w:firstLine="680"/>
        <w:jc w:val="left"/>
        <w:textAlignment w:val="auto"/>
        <w:rPr>
          <w:sz w:val="40"/>
          <w:szCs w:val="40"/>
        </w:rPr>
      </w:pPr>
      <w:r>
        <w:rPr>
          <w:sz w:val="40"/>
          <w:szCs w:val="40"/>
        </w:rPr>
        <w:t>分别测试所有输入框的输入数据长度是否符合</w:t>
      </w:r>
      <w:r>
        <w:rPr>
          <w:sz w:val="40"/>
          <w:szCs w:val="40"/>
        </w:rPr>
        <w:tab/>
      </w:r>
      <w:r>
        <w:rPr>
          <w:rFonts w:ascii="Arial" w:hAnsi="Arial" w:eastAsia="Arial"/>
          <w:b/>
          <w:sz w:val="40"/>
          <w:szCs w:val="40"/>
        </w:rPr>
        <w:t>3.11</w:t>
      </w:r>
      <w:r>
        <w:rPr>
          <w:rFonts w:ascii="Arial" w:hAnsi="Arial" w:eastAsia="Arial"/>
          <w:b/>
          <w:spacing w:val="4"/>
          <w:sz w:val="40"/>
          <w:szCs w:val="40"/>
        </w:rPr>
        <w:t xml:space="preserve"> </w:t>
      </w:r>
      <w:r>
        <w:rPr>
          <w:sz w:val="40"/>
          <w:szCs w:val="40"/>
        </w:rPr>
        <w:t>中的规定</w:t>
      </w:r>
      <w:r>
        <w:rPr>
          <w:spacing w:val="-16"/>
          <w:sz w:val="40"/>
          <w:szCs w:val="40"/>
        </w:rPr>
        <w:t xml:space="preserve">， </w:t>
      </w:r>
      <w:r>
        <w:rPr>
          <w:sz w:val="40"/>
          <w:szCs w:val="40"/>
        </w:rPr>
        <w:t>如果有不符合，提示该项“</w:t>
      </w:r>
      <w:r>
        <w:rPr>
          <w:sz w:val="40"/>
          <w:szCs w:val="40"/>
        </w:rPr>
        <w:tab/>
      </w:r>
      <w:r>
        <w:rPr>
          <w:rFonts w:ascii="Arial" w:hAnsi="Arial" w:eastAsia="Arial"/>
          <w:sz w:val="40"/>
          <w:szCs w:val="40"/>
        </w:rPr>
        <w:t>**</w:t>
      </w:r>
      <w:r>
        <w:rPr>
          <w:rFonts w:ascii="Arial" w:hAnsi="Arial" w:eastAsia="Arial"/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必须在</w:t>
      </w:r>
      <w:r>
        <w:rPr>
          <w:spacing w:val="-90"/>
          <w:sz w:val="40"/>
          <w:szCs w:val="40"/>
        </w:rPr>
        <w:t xml:space="preserve"> </w:t>
      </w:r>
      <w:r>
        <w:rPr>
          <w:rFonts w:ascii="Arial" w:hAnsi="Arial" w:eastAsia="Arial"/>
          <w:sz w:val="40"/>
          <w:szCs w:val="40"/>
        </w:rPr>
        <w:t>**</w:t>
      </w:r>
      <w:r>
        <w:rPr>
          <w:rFonts w:ascii="Arial" w:hAnsi="Arial" w:eastAsia="Arial"/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长度内</w:t>
      </w:r>
      <w:r>
        <w:rPr>
          <w:spacing w:val="-40"/>
          <w:sz w:val="40"/>
          <w:szCs w:val="40"/>
        </w:rPr>
        <w:t>”，</w:t>
      </w:r>
      <w:r>
        <w:rPr>
          <w:sz w:val="40"/>
          <w:szCs w:val="40"/>
        </w:rPr>
        <w:t>若符合，则满足要求；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11"/>
        </w:numPr>
        <w:tabs>
          <w:tab w:val="left" w:pos="1292"/>
          <w:tab w:val="left" w:pos="749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260" w:right="2439" w:firstLine="680"/>
        <w:jc w:val="left"/>
        <w:textAlignment w:val="auto"/>
        <w:rPr>
          <w:sz w:val="40"/>
          <w:szCs w:val="40"/>
        </w:rPr>
      </w:pPr>
      <w:r>
        <w:rPr>
          <w:sz w:val="40"/>
          <w:szCs w:val="40"/>
        </w:rPr>
        <w:t>分别测试所有输入框是否为空，</w:t>
      </w:r>
      <w:r>
        <w:rPr>
          <w:sz w:val="40"/>
          <w:szCs w:val="40"/>
        </w:rPr>
        <w:tab/>
      </w:r>
      <w:r>
        <w:rPr>
          <w:sz w:val="40"/>
          <w:szCs w:val="40"/>
        </w:rPr>
        <w:t>若为空，</w:t>
      </w:r>
      <w:r>
        <w:rPr>
          <w:spacing w:val="-170"/>
          <w:sz w:val="40"/>
          <w:szCs w:val="40"/>
        </w:rPr>
        <w:t xml:space="preserve"> </w:t>
      </w:r>
      <w:r>
        <w:rPr>
          <w:sz w:val="40"/>
          <w:szCs w:val="40"/>
        </w:rPr>
        <w:t>提</w:t>
      </w:r>
      <w:r>
        <w:rPr>
          <w:spacing w:val="-40"/>
          <w:sz w:val="40"/>
          <w:szCs w:val="40"/>
        </w:rPr>
        <w:t>示</w:t>
      </w:r>
      <w:r>
        <w:rPr>
          <w:sz w:val="40"/>
          <w:szCs w:val="40"/>
        </w:rPr>
        <w:t>“该框不能为空</w:t>
      </w:r>
      <w:r>
        <w:rPr>
          <w:spacing w:val="-4"/>
          <w:sz w:val="40"/>
          <w:szCs w:val="40"/>
        </w:rPr>
        <w:t xml:space="preserve">”， </w:t>
      </w:r>
      <w:r>
        <w:rPr>
          <w:sz w:val="40"/>
          <w:szCs w:val="40"/>
        </w:rPr>
        <w:t>若不为空，则满足要求；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11"/>
        </w:numPr>
        <w:tabs>
          <w:tab w:val="left" w:pos="14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after="0" w:line="360" w:lineRule="auto"/>
        <w:ind w:left="260" w:right="3439" w:firstLine="680"/>
        <w:jc w:val="left"/>
        <w:textAlignment w:val="auto"/>
        <w:rPr>
          <w:sz w:val="40"/>
          <w:szCs w:val="40"/>
        </w:rPr>
      </w:pPr>
      <w:r>
        <w:rPr>
          <w:spacing w:val="-1"/>
          <w:sz w:val="40"/>
          <w:szCs w:val="40"/>
        </w:rPr>
        <w:t>若出现写数据库错误，则提示无法连接的具体原因。若无，则</w:t>
      </w:r>
      <w:r>
        <w:rPr>
          <w:sz w:val="40"/>
          <w:szCs w:val="40"/>
        </w:rPr>
        <w:t>满足要求。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9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" w:after="0" w:line="360" w:lineRule="auto"/>
        <w:ind w:left="720" w:leftChars="0" w:right="0" w:rightChars="0"/>
        <w:jc w:val="left"/>
        <w:textAlignment w:val="auto"/>
        <w:rPr>
          <w:sz w:val="40"/>
          <w:szCs w:val="40"/>
        </w:rPr>
      </w:pPr>
      <w:r>
        <w:rPr>
          <w:rFonts w:hint="eastAsia"/>
          <w:sz w:val="40"/>
          <w:szCs w:val="40"/>
          <w:lang w:val="en-US" w:eastAsia="zh-CN"/>
        </w:rPr>
        <w:t>b.</w:t>
      </w:r>
      <w:r>
        <w:rPr>
          <w:sz w:val="40"/>
          <w:szCs w:val="40"/>
        </w:rPr>
        <w:t>录入图书信息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11"/>
        </w:numPr>
        <w:tabs>
          <w:tab w:val="left" w:pos="129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2" w:after="0" w:line="360" w:lineRule="auto"/>
        <w:ind w:left="260" w:right="3639" w:firstLine="680"/>
        <w:jc w:val="left"/>
        <w:textAlignment w:val="auto"/>
        <w:rPr>
          <w:sz w:val="40"/>
          <w:szCs w:val="40"/>
        </w:rPr>
      </w:pPr>
      <w:r>
        <w:rPr>
          <w:spacing w:val="-1"/>
          <w:sz w:val="40"/>
          <w:szCs w:val="40"/>
        </w:rPr>
        <w:t>若图书编号与数据库中其他编号重复，则提示“编号重复，请</w:t>
      </w:r>
      <w:r>
        <w:rPr>
          <w:spacing w:val="-9"/>
          <w:sz w:val="40"/>
          <w:szCs w:val="40"/>
        </w:rPr>
        <w:t>重新填写”，若不重复，则满足要求；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11"/>
        </w:numPr>
        <w:tabs>
          <w:tab w:val="left" w:pos="129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9" w:after="0" w:line="360" w:lineRule="auto"/>
        <w:ind w:left="260" w:right="3639" w:firstLine="680"/>
        <w:jc w:val="left"/>
        <w:textAlignment w:val="auto"/>
        <w:rPr>
          <w:sz w:val="40"/>
          <w:szCs w:val="40"/>
        </w:rPr>
      </w:pPr>
      <w:r>
        <w:rPr>
          <w:spacing w:val="-1"/>
          <w:sz w:val="40"/>
          <w:szCs w:val="40"/>
        </w:rPr>
        <w:t>若图书书号与数据库中其他书号重复，则提示“书号重复，请</w:t>
      </w:r>
      <w:r>
        <w:rPr>
          <w:spacing w:val="-9"/>
          <w:sz w:val="40"/>
          <w:szCs w:val="40"/>
        </w:rPr>
        <w:t>重新填写”，若不重复，则满足要求；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11"/>
        </w:numPr>
        <w:tabs>
          <w:tab w:val="left" w:pos="1292"/>
          <w:tab w:val="left" w:pos="5699"/>
          <w:tab w:val="left" w:pos="104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" w:after="0" w:line="360" w:lineRule="auto"/>
        <w:ind w:left="260" w:right="2779" w:firstLine="680"/>
        <w:jc w:val="left"/>
        <w:textAlignment w:val="auto"/>
        <w:rPr>
          <w:sz w:val="40"/>
          <w:szCs w:val="40"/>
        </w:rPr>
      </w:pPr>
      <w:r>
        <w:rPr>
          <w:sz w:val="40"/>
          <w:szCs w:val="40"/>
        </w:rPr>
        <w:t>分别测试所有输入框的输入数据长度是否符合</w:t>
      </w:r>
      <w:r>
        <w:rPr>
          <w:sz w:val="40"/>
          <w:szCs w:val="40"/>
        </w:rPr>
        <w:tab/>
      </w:r>
      <w:r>
        <w:rPr>
          <w:rFonts w:ascii="Arial" w:hAnsi="Arial" w:eastAsia="Arial"/>
          <w:b/>
          <w:sz w:val="40"/>
          <w:szCs w:val="40"/>
        </w:rPr>
        <w:t>3.11</w:t>
      </w:r>
      <w:r>
        <w:rPr>
          <w:rFonts w:ascii="Arial" w:hAnsi="Arial" w:eastAsia="Arial"/>
          <w:b/>
          <w:spacing w:val="4"/>
          <w:sz w:val="40"/>
          <w:szCs w:val="40"/>
        </w:rPr>
        <w:t xml:space="preserve"> </w:t>
      </w:r>
      <w:r>
        <w:rPr>
          <w:sz w:val="40"/>
          <w:szCs w:val="40"/>
        </w:rPr>
        <w:t>中的规定</w:t>
      </w:r>
      <w:r>
        <w:rPr>
          <w:spacing w:val="-16"/>
          <w:sz w:val="40"/>
          <w:szCs w:val="40"/>
        </w:rPr>
        <w:t xml:space="preserve">， </w:t>
      </w:r>
      <w:r>
        <w:rPr>
          <w:sz w:val="40"/>
          <w:szCs w:val="40"/>
        </w:rPr>
        <w:t>如果有不符合，提示该项“</w:t>
      </w:r>
      <w:r>
        <w:rPr>
          <w:sz w:val="40"/>
          <w:szCs w:val="40"/>
        </w:rPr>
        <w:tab/>
      </w:r>
      <w:r>
        <w:rPr>
          <w:rFonts w:ascii="Arial" w:hAnsi="Arial" w:eastAsia="Arial"/>
          <w:sz w:val="40"/>
          <w:szCs w:val="40"/>
        </w:rPr>
        <w:t>**</w:t>
      </w:r>
      <w:r>
        <w:rPr>
          <w:rFonts w:ascii="Arial" w:hAnsi="Arial" w:eastAsia="Arial"/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必须在</w:t>
      </w:r>
      <w:r>
        <w:rPr>
          <w:spacing w:val="-90"/>
          <w:sz w:val="40"/>
          <w:szCs w:val="40"/>
        </w:rPr>
        <w:t xml:space="preserve"> </w:t>
      </w:r>
      <w:r>
        <w:rPr>
          <w:rFonts w:ascii="Arial" w:hAnsi="Arial" w:eastAsia="Arial"/>
          <w:sz w:val="40"/>
          <w:szCs w:val="40"/>
        </w:rPr>
        <w:t>**</w:t>
      </w:r>
      <w:r>
        <w:rPr>
          <w:rFonts w:ascii="Arial" w:hAnsi="Arial" w:eastAsia="Arial"/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长度内</w:t>
      </w:r>
      <w:r>
        <w:rPr>
          <w:spacing w:val="-40"/>
          <w:sz w:val="40"/>
          <w:szCs w:val="40"/>
        </w:rPr>
        <w:t>”，</w:t>
      </w:r>
      <w:r>
        <w:rPr>
          <w:sz w:val="40"/>
          <w:szCs w:val="40"/>
        </w:rPr>
        <w:t>若符合，则满足要求；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11"/>
        </w:numPr>
        <w:tabs>
          <w:tab w:val="left" w:pos="1292"/>
          <w:tab w:val="left" w:pos="749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9" w:after="0" w:line="360" w:lineRule="auto"/>
        <w:ind w:left="260" w:right="2439" w:firstLine="680"/>
        <w:jc w:val="left"/>
        <w:textAlignment w:val="auto"/>
        <w:rPr>
          <w:sz w:val="40"/>
          <w:szCs w:val="40"/>
        </w:rPr>
      </w:pPr>
      <w:r>
        <w:rPr>
          <w:sz w:val="40"/>
          <w:szCs w:val="40"/>
        </w:rPr>
        <w:t>分别测试所有输入框是否为空，</w:t>
      </w:r>
      <w:r>
        <w:rPr>
          <w:sz w:val="40"/>
          <w:szCs w:val="40"/>
        </w:rPr>
        <w:tab/>
      </w:r>
      <w:r>
        <w:rPr>
          <w:sz w:val="40"/>
          <w:szCs w:val="40"/>
        </w:rPr>
        <w:t>若为空，</w:t>
      </w:r>
      <w:r>
        <w:rPr>
          <w:spacing w:val="-170"/>
          <w:sz w:val="40"/>
          <w:szCs w:val="40"/>
        </w:rPr>
        <w:t xml:space="preserve"> </w:t>
      </w:r>
      <w:r>
        <w:rPr>
          <w:sz w:val="40"/>
          <w:szCs w:val="40"/>
        </w:rPr>
        <w:t>提</w:t>
      </w:r>
      <w:r>
        <w:rPr>
          <w:spacing w:val="-40"/>
          <w:sz w:val="40"/>
          <w:szCs w:val="40"/>
        </w:rPr>
        <w:t>示</w:t>
      </w:r>
      <w:r>
        <w:rPr>
          <w:sz w:val="40"/>
          <w:szCs w:val="40"/>
        </w:rPr>
        <w:t>“该框不能为空</w:t>
      </w:r>
      <w:r>
        <w:rPr>
          <w:spacing w:val="-4"/>
          <w:sz w:val="40"/>
          <w:szCs w:val="40"/>
        </w:rPr>
        <w:t xml:space="preserve">”， </w:t>
      </w:r>
      <w:r>
        <w:rPr>
          <w:sz w:val="40"/>
          <w:szCs w:val="40"/>
        </w:rPr>
        <w:t>若不为空，则满足要求；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11"/>
        </w:numPr>
        <w:tabs>
          <w:tab w:val="left" w:pos="14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" w:after="0" w:line="360" w:lineRule="auto"/>
        <w:ind w:left="260" w:right="3439" w:firstLine="680"/>
        <w:jc w:val="left"/>
        <w:textAlignment w:val="auto"/>
        <w:rPr>
          <w:sz w:val="40"/>
          <w:szCs w:val="40"/>
        </w:rPr>
      </w:pPr>
      <w:r>
        <w:rPr>
          <w:spacing w:val="-1"/>
          <w:sz w:val="40"/>
          <w:szCs w:val="40"/>
        </w:rPr>
        <w:t>若出现写数据库错误，则提示无法连接的具体原因。若无，则</w:t>
      </w:r>
      <w:r>
        <w:rPr>
          <w:sz w:val="40"/>
          <w:szCs w:val="40"/>
        </w:rPr>
        <w:t>满足要求。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419"/>
          <w:tab w:val="left" w:pos="1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bookmarkStart w:id="91" w:name="_Toc3982"/>
      <w:r>
        <w:rPr>
          <w:rFonts w:hint="eastAsia"/>
          <w:lang w:val="en-US" w:eastAsia="zh-CN"/>
        </w:rPr>
        <w:t>4.13 尚未解决的问题</w:t>
      </w:r>
      <w:bookmarkEnd w:id="91"/>
    </w:p>
    <w:p>
      <w:pPr>
        <w:tabs>
          <w:tab w:val="left" w:pos="982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82"/>
        </w:tabs>
        <w:bidi w:val="0"/>
        <w:ind w:firstLine="1600" w:firstLineChars="400"/>
        <w:jc w:val="left"/>
        <w:rPr>
          <w:rFonts w:hint="default"/>
          <w:sz w:val="40"/>
          <w:szCs w:val="40"/>
          <w:lang w:val="en-US" w:eastAsia="zh-CN"/>
        </w:rPr>
        <w:sectPr>
          <w:pgSz w:w="19120" w:h="27060"/>
          <w:pgMar w:top="2360" w:right="2620" w:bottom="1820" w:left="2760" w:header="0" w:footer="1635" w:gutter="0"/>
        </w:sectPr>
      </w:pPr>
      <w:r>
        <w:rPr>
          <w:rFonts w:hint="eastAsia"/>
          <w:sz w:val="40"/>
          <w:szCs w:val="40"/>
          <w:lang w:val="en-US" w:eastAsia="zh-CN"/>
        </w:rPr>
        <w:t xml:space="preserve"> 无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4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" w:after="0" w:line="360" w:lineRule="auto"/>
        <w:ind w:right="3439" w:rightChars="0"/>
        <w:jc w:val="left"/>
        <w:textAlignment w:val="auto"/>
        <w:rPr>
          <w:sz w:val="40"/>
          <w:szCs w:val="40"/>
        </w:rPr>
        <w:sectPr>
          <w:pgSz w:w="19120" w:h="27060"/>
          <w:pgMar w:top="2560" w:right="240" w:bottom="280" w:left="2620" w:header="720" w:footer="720" w:gutter="0"/>
          <w:cols w:space="720" w:num="1"/>
        </w:sectPr>
      </w:pPr>
    </w:p>
    <w:p>
      <w:pPr>
        <w:pStyle w:val="4"/>
        <w:tabs>
          <w:tab w:val="left" w:pos="4279"/>
        </w:tabs>
        <w:spacing w:line="347" w:lineRule="exact"/>
        <w:ind w:left="0" w:leftChars="0" w:firstLine="0" w:firstLineChars="0"/>
      </w:pPr>
    </w:p>
    <w:sectPr>
      <w:pgSz w:w="19120" w:h="27060"/>
      <w:pgMar w:top="2380" w:right="2620" w:bottom="1820" w:left="2760" w:header="0" w:footer="1635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mc:AlternateContent>
        <mc:Choice Requires="wps">
          <w:drawing>
            <wp:anchor distT="0" distB="0" distL="114300" distR="114300" simplePos="0" relativeHeight="251357184" behindDoc="1" locked="0" layoutInCell="1" allowOverlap="1">
              <wp:simplePos x="0" y="0"/>
              <wp:positionH relativeFrom="page">
                <wp:posOffset>6007100</wp:posOffset>
              </wp:positionH>
              <wp:positionV relativeFrom="page">
                <wp:posOffset>16004540</wp:posOffset>
              </wp:positionV>
              <wp:extent cx="142875" cy="210185"/>
              <wp:effectExtent l="0" t="0" r="0" b="0"/>
              <wp:wrapNone/>
              <wp:docPr id="51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875" cy="210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1"/>
                            <w:ind w:left="40" w:right="0" w:firstLine="0"/>
                            <w:jc w:val="left"/>
                            <w:rPr>
                              <w:rFonts w:ascii="Arial"/>
                              <w:sz w:val="2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left:473pt;margin-top:1260.2pt;height:16.55pt;width:11.25pt;mso-position-horizontal-relative:page;mso-position-vertical-relative:page;z-index:-251959296;mso-width-relative:page;mso-height-relative:page;" filled="f" stroked="f" coordsize="21600,21600" o:gfxdata="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6OvZ29sAAAANAQAADwAA&#10;AAAAAAABACAAAAAiAAAAZHJzL2Rvd25yZXYueG1sUEsBAhQAFAAAAAgAh07iQE2VIfqhAQAAJwMA&#10;AA4AAAAAAAAAAQAgAAAAKg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40" w:right="0" w:firstLine="0"/>
                      <w:jc w:val="left"/>
                      <w:rPr>
                        <w:rFonts w:ascii="Arial"/>
                        <w:sz w:val="2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lowerLetter"/>
      <w:lvlText w:val="%1."/>
      <w:lvlJc w:val="left"/>
      <w:pPr>
        <w:ind w:left="1051" w:hanging="352"/>
      </w:pPr>
      <w:rPr>
        <w:rFonts w:hint="default" w:ascii="Arial" w:hAnsi="Arial" w:eastAsia="Arial" w:cs="Arial"/>
        <w:b/>
        <w:bCs/>
        <w:spacing w:val="-11"/>
        <w:w w:val="100"/>
        <w:sz w:val="40"/>
        <w:szCs w:val="40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260" w:hanging="352"/>
      </w:pPr>
      <w:rPr>
        <w:rFonts w:hint="default" w:ascii="Arial" w:hAnsi="Arial" w:eastAsia="Arial" w:cs="Arial"/>
        <w:spacing w:val="-11"/>
        <w:w w:val="100"/>
        <w:sz w:val="40"/>
        <w:szCs w:val="40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48" w:hanging="3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37" w:hanging="3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26" w:hanging="3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815" w:hanging="3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9504" w:hanging="3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1193" w:hanging="3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2882" w:hanging="352"/>
      </w:pPr>
      <w:rPr>
        <w:rFonts w:hint="default"/>
        <w:lang w:val="zh-CN" w:eastAsia="zh-CN" w:bidi="zh-CN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lowerLetter"/>
      <w:lvlText w:val="%1."/>
      <w:lvlJc w:val="left"/>
      <w:pPr>
        <w:ind w:left="1291" w:hanging="352"/>
      </w:pPr>
      <w:rPr>
        <w:rFonts w:hint="default" w:ascii="Arial" w:hAnsi="Arial" w:eastAsia="Arial" w:cs="Arial"/>
        <w:b/>
        <w:bCs/>
        <w:spacing w:val="-11"/>
        <w:w w:val="100"/>
        <w:sz w:val="40"/>
        <w:szCs w:val="40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260" w:hanging="352"/>
      </w:pPr>
      <w:rPr>
        <w:rFonts w:hint="default" w:ascii="Arial" w:hAnsi="Arial" w:eastAsia="Arial" w:cs="Arial"/>
        <w:spacing w:val="-11"/>
        <w:w w:val="100"/>
        <w:sz w:val="40"/>
        <w:szCs w:val="40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962" w:hanging="3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624" w:hanging="3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286" w:hanging="3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948" w:hanging="3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9611" w:hanging="3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1273" w:hanging="3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2935" w:hanging="352"/>
      </w:pPr>
      <w:rPr>
        <w:rFonts w:hint="default"/>
        <w:lang w:val="zh-CN" w:eastAsia="zh-CN" w:bidi="zh-CN"/>
      </w:rPr>
    </w:lvl>
  </w:abstractNum>
  <w:abstractNum w:abstractNumId="2">
    <w:nsid w:val="00000003"/>
    <w:multiLevelType w:val="multilevel"/>
    <w:tmpl w:val="00000003"/>
    <w:lvl w:ilvl="0" w:tentative="0">
      <w:start w:val="1"/>
      <w:numFmt w:val="decimal"/>
      <w:lvlText w:val="%1"/>
      <w:lvlJc w:val="left"/>
      <w:pPr>
        <w:ind w:left="1100" w:hanging="480"/>
      </w:pPr>
      <w:rPr>
        <w:rFonts w:hint="default" w:ascii="Arial" w:hAnsi="Arial" w:eastAsia="Arial" w:cs="Arial"/>
        <w:spacing w:val="-18"/>
        <w:w w:val="100"/>
        <w:sz w:val="42"/>
        <w:szCs w:val="4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616" w:hanging="48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132" w:hanging="48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648" w:hanging="48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7164" w:hanging="48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8680" w:hanging="48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0196" w:hanging="48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1712" w:hanging="48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3228" w:hanging="480"/>
      </w:pPr>
      <w:rPr>
        <w:rFonts w:hint="default"/>
        <w:lang w:val="zh-CN" w:eastAsia="zh-CN" w:bidi="zh-CN"/>
      </w:rPr>
    </w:lvl>
  </w:abstractNum>
  <w:abstractNum w:abstractNumId="3">
    <w:nsid w:val="00000004"/>
    <w:multiLevelType w:val="multilevel"/>
    <w:tmpl w:val="00000004"/>
    <w:lvl w:ilvl="0" w:tentative="0">
      <w:start w:val="1"/>
      <w:numFmt w:val="lowerLetter"/>
      <w:lvlText w:val="%1."/>
      <w:lvlJc w:val="left"/>
      <w:pPr>
        <w:ind w:left="1291" w:hanging="352"/>
      </w:pPr>
      <w:rPr>
        <w:rFonts w:hint="default" w:ascii="Arial" w:hAnsi="Arial" w:eastAsia="Arial" w:cs="Arial"/>
        <w:b/>
        <w:bCs/>
        <w:spacing w:val="-11"/>
        <w:w w:val="100"/>
        <w:sz w:val="40"/>
        <w:szCs w:val="40"/>
        <w:lang w:val="zh-CN" w:eastAsia="zh-CN" w:bidi="zh-CN"/>
      </w:rPr>
    </w:lvl>
    <w:lvl w:ilvl="1" w:tentative="0">
      <w:start w:val="1"/>
      <w:numFmt w:val="decimal"/>
      <w:lvlText w:val="%2"/>
      <w:lvlJc w:val="left"/>
      <w:pPr>
        <w:ind w:left="1100" w:hanging="460"/>
      </w:pPr>
      <w:rPr>
        <w:rFonts w:hint="default" w:ascii="Arial" w:hAnsi="Arial" w:eastAsia="Arial" w:cs="Arial"/>
        <w:spacing w:val="-18"/>
        <w:w w:val="100"/>
        <w:sz w:val="42"/>
        <w:szCs w:val="42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962" w:hanging="4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624" w:hanging="4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286" w:hanging="4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948" w:hanging="4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9611" w:hanging="4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1273" w:hanging="4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2935" w:hanging="460"/>
      </w:pPr>
      <w:rPr>
        <w:rFonts w:hint="default"/>
        <w:lang w:val="zh-CN" w:eastAsia="zh-CN" w:bidi="zh-CN"/>
      </w:rPr>
    </w:lvl>
  </w:abstractNum>
  <w:abstractNum w:abstractNumId="4">
    <w:nsid w:val="00000005"/>
    <w:multiLevelType w:val="multilevel"/>
    <w:tmpl w:val="00000005"/>
    <w:lvl w:ilvl="0" w:tentative="0">
      <w:start w:val="1"/>
      <w:numFmt w:val="upperLetter"/>
      <w:lvlText w:val="%1"/>
      <w:lvlJc w:val="left"/>
      <w:pPr>
        <w:ind w:left="260" w:hanging="520"/>
      </w:pPr>
      <w:rPr>
        <w:rFonts w:hint="default" w:ascii="Arial" w:hAnsi="Arial" w:eastAsia="Arial" w:cs="Arial"/>
        <w:spacing w:val="-80"/>
        <w:w w:val="100"/>
        <w:sz w:val="42"/>
        <w:szCs w:val="4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60" w:hanging="5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460" w:hanging="5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060" w:hanging="5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660" w:hanging="5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8260" w:hanging="5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9860" w:hanging="5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1460" w:hanging="5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3060" w:hanging="520"/>
      </w:pPr>
      <w:rPr>
        <w:rFonts w:hint="default"/>
        <w:lang w:val="zh-CN" w:eastAsia="zh-CN" w:bidi="zh-CN"/>
      </w:rPr>
    </w:lvl>
  </w:abstractNum>
  <w:abstractNum w:abstractNumId="5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ind w:left="260" w:hanging="480"/>
      </w:pPr>
      <w:rPr>
        <w:rFonts w:hint="default" w:ascii="Arial" w:hAnsi="Arial" w:eastAsia="Arial" w:cs="Arial"/>
        <w:spacing w:val="-1"/>
        <w:w w:val="100"/>
        <w:sz w:val="42"/>
        <w:szCs w:val="4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60" w:hanging="48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460" w:hanging="48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060" w:hanging="48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660" w:hanging="48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8260" w:hanging="48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9860" w:hanging="48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1460" w:hanging="48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3060" w:hanging="480"/>
      </w:pPr>
      <w:rPr>
        <w:rFonts w:hint="default"/>
        <w:lang w:val="zh-CN" w:eastAsia="zh-CN" w:bidi="zh-CN"/>
      </w:rPr>
    </w:lvl>
  </w:abstractNum>
  <w:abstractNum w:abstractNumId="6">
    <w:nsid w:val="00000008"/>
    <w:multiLevelType w:val="multilevel"/>
    <w:tmpl w:val="00000008"/>
    <w:lvl w:ilvl="0" w:tentative="0">
      <w:start w:val="1"/>
      <w:numFmt w:val="decimal"/>
      <w:lvlText w:val="%1."/>
      <w:lvlJc w:val="left"/>
      <w:pPr>
        <w:ind w:left="260" w:hanging="480"/>
      </w:pPr>
      <w:rPr>
        <w:rFonts w:hint="default" w:ascii="Arial" w:hAnsi="Arial" w:eastAsia="Arial" w:cs="Arial"/>
        <w:spacing w:val="-1"/>
        <w:w w:val="100"/>
        <w:sz w:val="42"/>
        <w:szCs w:val="4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60" w:hanging="48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460" w:hanging="48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060" w:hanging="48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660" w:hanging="48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8260" w:hanging="48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9860" w:hanging="48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1460" w:hanging="48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3060" w:hanging="480"/>
      </w:pPr>
      <w:rPr>
        <w:rFonts w:hint="default"/>
        <w:lang w:val="zh-CN" w:eastAsia="zh-CN" w:bidi="zh-CN"/>
      </w:rPr>
    </w:lvl>
  </w:abstractNum>
  <w:abstractNum w:abstractNumId="7">
    <w:nsid w:val="0000000E"/>
    <w:multiLevelType w:val="multilevel"/>
    <w:tmpl w:val="0000000E"/>
    <w:lvl w:ilvl="0" w:tentative="0">
      <w:start w:val="3"/>
      <w:numFmt w:val="decimal"/>
      <w:lvlText w:val="%1"/>
      <w:lvlJc w:val="left"/>
      <w:pPr>
        <w:ind w:left="1420" w:hanging="1160"/>
      </w:pPr>
      <w:rPr>
        <w:rFonts w:hint="default"/>
        <w:lang w:val="zh-CN" w:eastAsia="zh-CN" w:bidi="zh-CN"/>
      </w:rPr>
    </w:lvl>
    <w:lvl w:ilvl="1" w:tentative="0">
      <w:start w:val="3"/>
      <w:numFmt w:val="decimal"/>
      <w:lvlText w:val="%1.%2"/>
      <w:lvlJc w:val="left"/>
      <w:pPr>
        <w:ind w:left="1420" w:hanging="1160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1420" w:hanging="1160"/>
      </w:pPr>
      <w:rPr>
        <w:rFonts w:hint="default" w:ascii="Arial" w:hAnsi="Arial" w:eastAsia="Arial" w:cs="Arial"/>
        <w:b/>
        <w:bCs/>
        <w:spacing w:val="-1"/>
        <w:w w:val="100"/>
        <w:sz w:val="46"/>
        <w:szCs w:val="46"/>
        <w:lang w:val="zh-CN" w:eastAsia="zh-CN" w:bidi="zh-CN"/>
      </w:rPr>
    </w:lvl>
    <w:lvl w:ilvl="3" w:tentative="0">
      <w:start w:val="1"/>
      <w:numFmt w:val="decimal"/>
      <w:lvlText w:val="%4."/>
      <w:lvlJc w:val="left"/>
      <w:pPr>
        <w:ind w:left="720" w:hanging="641"/>
      </w:pPr>
      <w:rPr>
        <w:rFonts w:hint="default" w:ascii="Arial" w:hAnsi="Arial" w:eastAsia="Arial" w:cs="Arial"/>
        <w:spacing w:val="-19"/>
        <w:w w:val="100"/>
        <w:sz w:val="40"/>
        <w:szCs w:val="40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366" w:hanging="64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8015" w:hanging="64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9664" w:hanging="64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1313" w:hanging="64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2962" w:hanging="641"/>
      </w:pPr>
      <w:rPr>
        <w:rFonts w:hint="default"/>
        <w:lang w:val="zh-CN" w:eastAsia="zh-CN" w:bidi="zh-CN"/>
      </w:rPr>
    </w:lvl>
  </w:abstractNum>
  <w:abstractNum w:abstractNumId="8">
    <w:nsid w:val="16A41C33"/>
    <w:multiLevelType w:val="singleLevel"/>
    <w:tmpl w:val="16A41C33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32E7027"/>
    <w:multiLevelType w:val="singleLevel"/>
    <w:tmpl w:val="532E70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ind w:left="640" w:hanging="520"/>
        <w:jc w:val="left"/>
      </w:pPr>
      <w:rPr>
        <w:rFonts w:hint="default" w:ascii="Arial" w:hAnsi="Arial" w:eastAsia="Arial" w:cs="Arial"/>
        <w:b/>
        <w:bCs/>
        <w:w w:val="100"/>
        <w:sz w:val="64"/>
        <w:szCs w:val="64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960" w:hanging="840"/>
        <w:jc w:val="left"/>
      </w:pPr>
      <w:rPr>
        <w:rFonts w:hint="default" w:ascii="Arial" w:hAnsi="Arial" w:eastAsia="Arial" w:cs="Arial"/>
        <w:spacing w:val="-1"/>
        <w:w w:val="100"/>
        <w:sz w:val="46"/>
        <w:szCs w:val="46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960" w:hanging="84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57" w:hanging="84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55" w:hanging="84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752" w:hanging="84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0" w:hanging="84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947" w:hanging="84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545" w:hanging="840"/>
      </w:pPr>
      <w:rPr>
        <w:rFonts w:hint="default"/>
        <w:lang w:val="zh-CN" w:eastAsia="zh-CN" w:bidi="zh-CN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,4"/>
    </o:shapelayout>
  </w:hdrShapeDefaults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08E7"/>
    <w:rsid w:val="038B4CA2"/>
    <w:rsid w:val="08850816"/>
    <w:rsid w:val="08A92834"/>
    <w:rsid w:val="09105138"/>
    <w:rsid w:val="0A34758E"/>
    <w:rsid w:val="0B4D3677"/>
    <w:rsid w:val="13F6744D"/>
    <w:rsid w:val="18A33E78"/>
    <w:rsid w:val="1A2B5656"/>
    <w:rsid w:val="1B5070A7"/>
    <w:rsid w:val="1E7F677D"/>
    <w:rsid w:val="20462CE2"/>
    <w:rsid w:val="21A130B5"/>
    <w:rsid w:val="225252F5"/>
    <w:rsid w:val="27F774E4"/>
    <w:rsid w:val="28A01F6F"/>
    <w:rsid w:val="2A514501"/>
    <w:rsid w:val="2F093622"/>
    <w:rsid w:val="32E43EAE"/>
    <w:rsid w:val="34B06753"/>
    <w:rsid w:val="34B53518"/>
    <w:rsid w:val="363B053A"/>
    <w:rsid w:val="368A2BAF"/>
    <w:rsid w:val="378F10F1"/>
    <w:rsid w:val="385F75FE"/>
    <w:rsid w:val="41A57B50"/>
    <w:rsid w:val="42E31304"/>
    <w:rsid w:val="46AD2A3E"/>
    <w:rsid w:val="47BE6812"/>
    <w:rsid w:val="49A018FD"/>
    <w:rsid w:val="4CE12B93"/>
    <w:rsid w:val="4D1A508B"/>
    <w:rsid w:val="4E085D96"/>
    <w:rsid w:val="4F5C4184"/>
    <w:rsid w:val="4FBB1460"/>
    <w:rsid w:val="4FF30B18"/>
    <w:rsid w:val="508771E6"/>
    <w:rsid w:val="51703ECD"/>
    <w:rsid w:val="517B0022"/>
    <w:rsid w:val="56097C42"/>
    <w:rsid w:val="56782A79"/>
    <w:rsid w:val="5BC8317C"/>
    <w:rsid w:val="5E5D3984"/>
    <w:rsid w:val="5EBC65A4"/>
    <w:rsid w:val="5F191B69"/>
    <w:rsid w:val="61D83160"/>
    <w:rsid w:val="62FF6B9F"/>
    <w:rsid w:val="663B3837"/>
    <w:rsid w:val="66C47A51"/>
    <w:rsid w:val="673D3D2B"/>
    <w:rsid w:val="688E058A"/>
    <w:rsid w:val="69A36220"/>
    <w:rsid w:val="6D562A3F"/>
    <w:rsid w:val="6E806844"/>
    <w:rsid w:val="72C15FAD"/>
    <w:rsid w:val="72C60E75"/>
    <w:rsid w:val="7455543F"/>
    <w:rsid w:val="76662CB8"/>
    <w:rsid w:val="77231B8F"/>
    <w:rsid w:val="78BE4B22"/>
    <w:rsid w:val="7A933C53"/>
    <w:rsid w:val="7AE42AAB"/>
    <w:rsid w:val="7C2D1874"/>
    <w:rsid w:val="7C4A1130"/>
    <w:rsid w:val="7D0266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640" w:hanging="520"/>
      <w:outlineLvl w:val="1"/>
    </w:pPr>
    <w:rPr>
      <w:rFonts w:ascii="宋体" w:hAnsi="宋体" w:eastAsia="宋体" w:cs="宋体"/>
      <w:sz w:val="64"/>
      <w:szCs w:val="64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960" w:hanging="840"/>
      <w:outlineLvl w:val="2"/>
    </w:pPr>
    <w:rPr>
      <w:rFonts w:ascii="宋体" w:hAnsi="宋体" w:eastAsia="宋体" w:cs="宋体"/>
      <w:sz w:val="46"/>
      <w:szCs w:val="46"/>
      <w:lang w:val="zh-CN" w:eastAsia="zh-CN" w:bidi="zh-CN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20"/>
    </w:pPr>
    <w:rPr>
      <w:rFonts w:ascii="宋体" w:hAnsi="宋体" w:eastAsia="宋体" w:cs="宋体"/>
      <w:sz w:val="30"/>
      <w:szCs w:val="30"/>
      <w:lang w:val="zh-CN" w:eastAsia="zh-CN" w:bidi="zh-CN"/>
    </w:rPr>
  </w:style>
  <w:style w:type="paragraph" w:styleId="5">
    <w:name w:val="toc 3"/>
    <w:basedOn w:val="1"/>
    <w:next w:val="1"/>
    <w:qFormat/>
    <w:uiPriority w:val="1"/>
    <w:pPr>
      <w:spacing w:before="136"/>
      <w:ind w:left="960" w:hanging="520"/>
    </w:pPr>
    <w:rPr>
      <w:rFonts w:ascii="宋体" w:hAnsi="宋体" w:eastAsia="宋体" w:cs="宋体"/>
      <w:sz w:val="30"/>
      <w:szCs w:val="30"/>
      <w:lang w:val="zh-CN" w:eastAsia="zh-CN" w:bidi="zh-CN"/>
    </w:rPr>
  </w:style>
  <w:style w:type="paragraph" w:styleId="6">
    <w:name w:val="toc 1"/>
    <w:basedOn w:val="1"/>
    <w:next w:val="1"/>
    <w:qFormat/>
    <w:uiPriority w:val="1"/>
    <w:pPr>
      <w:spacing w:before="96"/>
      <w:ind w:left="960" w:right="271" w:hanging="960"/>
      <w:jc w:val="right"/>
    </w:pPr>
    <w:rPr>
      <w:rFonts w:ascii="宋体" w:hAnsi="宋体" w:eastAsia="宋体" w:cs="宋体"/>
      <w:sz w:val="30"/>
      <w:szCs w:val="30"/>
      <w:lang w:val="zh-CN" w:eastAsia="zh-CN" w:bidi="zh-CN"/>
    </w:rPr>
  </w:style>
  <w:style w:type="paragraph" w:styleId="7">
    <w:name w:val="toc 2"/>
    <w:basedOn w:val="1"/>
    <w:next w:val="1"/>
    <w:qFormat/>
    <w:uiPriority w:val="1"/>
    <w:pPr>
      <w:spacing w:before="60"/>
      <w:ind w:left="360" w:right="271" w:hanging="360"/>
      <w:jc w:val="right"/>
    </w:pPr>
    <w:rPr>
      <w:rFonts w:ascii="宋体" w:hAnsi="宋体" w:eastAsia="宋体" w:cs="宋体"/>
      <w:b/>
      <w:bCs/>
      <w:i/>
      <w:lang w:val="zh-CN" w:eastAsia="zh-CN" w:bidi="zh-CN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1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136"/>
      <w:ind w:left="960" w:hanging="520"/>
    </w:pPr>
    <w:rPr>
      <w:rFonts w:ascii="宋体" w:hAnsi="宋体" w:eastAsia="宋体" w:cs="宋体"/>
      <w:lang w:val="zh-CN" w:eastAsia="zh-CN" w:bidi="zh-CN"/>
    </w:rPr>
  </w:style>
  <w:style w:type="paragraph" w:customStyle="1" w:styleId="13">
    <w:name w:val="Table Paragraph"/>
    <w:basedOn w:val="1"/>
    <w:qFormat/>
    <w:uiPriority w:val="1"/>
    <w:rPr>
      <w:lang w:val="zh-CN" w:eastAsia="zh-CN" w:bidi="zh-CN"/>
    </w:rPr>
  </w:style>
  <w:style w:type="paragraph" w:customStyle="1" w:styleId="14">
    <w:name w:val="Heading 2"/>
    <w:basedOn w:val="1"/>
    <w:qFormat/>
    <w:uiPriority w:val="1"/>
    <w:pPr>
      <w:ind w:left="1100" w:hanging="840"/>
      <w:outlineLvl w:val="2"/>
    </w:pPr>
    <w:rPr>
      <w:rFonts w:ascii="宋体" w:hAnsi="宋体" w:eastAsia="宋体" w:cs="宋体"/>
      <w:sz w:val="46"/>
      <w:szCs w:val="46"/>
      <w:lang w:val="zh-CN" w:eastAsia="zh-CN" w:bidi="zh-CN"/>
    </w:rPr>
  </w:style>
  <w:style w:type="paragraph" w:customStyle="1" w:styleId="15">
    <w:name w:val="Heading 1"/>
    <w:basedOn w:val="1"/>
    <w:qFormat/>
    <w:uiPriority w:val="1"/>
    <w:pPr>
      <w:ind w:left="780" w:hanging="520"/>
      <w:outlineLvl w:val="1"/>
    </w:pPr>
    <w:rPr>
      <w:rFonts w:ascii="宋体" w:hAnsi="宋体" w:eastAsia="宋体" w:cs="宋体"/>
      <w:sz w:val="64"/>
      <w:szCs w:val="64"/>
      <w:lang w:val="zh-CN" w:eastAsia="zh-CN" w:bidi="zh-CN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2019-06-01T09:08:00Z</dcterms:created>
  <dc:creator>bingdian001.com</dc:creator>
  <cp:keywords>bingdian001.com</cp:keywords>
  <cp:lastModifiedBy>陈润菊</cp:lastModifiedBy>
  <dcterms:modified xsi:type="dcterms:W3CDTF">2019-06-04T14:18:03Z</dcterms:modified>
  <dc:subject>bingdian001.com</dc:subject>
  <dc:title>bingdian001.com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2019-06-01T00:00:00Z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2019-06-01T00:00:00Z</vt:filetime>
  </property>
  <property fmtid="{D5CDD505-2E9C-101B-9397-08002B2CF9AE}" pid="5" name="KSOProductBuildVer">
    <vt:lpwstr>2052-11.1.0.8527</vt:lpwstr>
  </property>
</Properties>
</file>